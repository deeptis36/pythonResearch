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9A5189" w14:textId="0E3683C3" w:rsidR="00FC0A6E" w:rsidRPr="00101222" w:rsidRDefault="00170AA2" w:rsidP="289BE902">
      <w:pPr>
        <w:pStyle w:val="NormalWeb1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  <w:r w:rsidRPr="00101222"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485D21A4" w14:textId="19648864" w:rsidR="0038322B" w:rsidRPr="00101222" w:rsidRDefault="0038322B" w:rsidP="289BE902">
      <w:pPr>
        <w:pStyle w:val="NormalWeb1"/>
        <w:spacing w:before="0" w:after="0"/>
        <w:rPr>
          <w:rFonts w:ascii="Calibri" w:hAnsi="Calibri" w:cs="Calibri"/>
          <w:b/>
          <w:bCs/>
          <w:color w:val="auto"/>
          <w:sz w:val="22"/>
          <w:szCs w:val="22"/>
        </w:rPr>
      </w:pPr>
    </w:p>
    <w:p w14:paraId="7F7E8559" w14:textId="77777777" w:rsidR="00C7588D" w:rsidRPr="00101222" w:rsidRDefault="00C7588D" w:rsidP="289BE902">
      <w:pPr>
        <w:pStyle w:val="NormalWeb1"/>
        <w:spacing w:before="0" w:after="0"/>
        <w:rPr>
          <w:rFonts w:ascii="Calibri" w:hAnsi="Calibri" w:cs="Calibri"/>
          <w:color w:val="auto"/>
          <w:sz w:val="22"/>
          <w:szCs w:val="22"/>
        </w:rPr>
        <w:sectPr w:rsidR="00C7588D" w:rsidRPr="00101222" w:rsidSect="002B774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720" w:right="1080" w:bottom="1440" w:left="1800" w:header="0" w:footer="720" w:gutter="0"/>
          <w:cols w:space="720"/>
          <w:docGrid w:linePitch="326"/>
        </w:sectPr>
      </w:pPr>
    </w:p>
    <w:p w14:paraId="5A0E1555" w14:textId="28AC1FEE" w:rsidR="00E501D4" w:rsidRPr="00101222" w:rsidRDefault="00E501D4" w:rsidP="00D530FA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  <w:sectPr w:rsidR="00E501D4" w:rsidRPr="00101222" w:rsidSect="00E501D4">
          <w:type w:val="continuous"/>
          <w:pgSz w:w="12240" w:h="15840"/>
          <w:pgMar w:top="720" w:right="1080" w:bottom="1440" w:left="1800" w:header="440" w:footer="720" w:gutter="0"/>
          <w:cols w:space="720"/>
        </w:sectPr>
      </w:pPr>
    </w:p>
    <w:p w14:paraId="5D255A54" w14:textId="7F7DA6DD" w:rsidR="00E501D4" w:rsidRPr="00101222" w:rsidRDefault="00E501D4" w:rsidP="00D530FA">
      <w:pPr>
        <w:pStyle w:val="NormalWeb1"/>
        <w:spacing w:before="0" w:after="0"/>
        <w:contextualSpacing/>
        <w:rPr>
          <w:rFonts w:ascii="Calibri" w:hAnsi="Calibri" w:cs="Calibri"/>
          <w:b/>
          <w:sz w:val="22"/>
          <w:szCs w:val="22"/>
        </w:rPr>
        <w:sectPr w:rsidR="00E501D4" w:rsidRPr="00101222" w:rsidSect="00E501D4">
          <w:type w:val="continuous"/>
          <w:pgSz w:w="12240" w:h="15840"/>
          <w:pgMar w:top="720" w:right="1080" w:bottom="1440" w:left="1800" w:header="440" w:footer="720" w:gutter="0"/>
          <w:cols w:num="2" w:space="720"/>
        </w:sectPr>
      </w:pPr>
    </w:p>
    <w:p w14:paraId="56469F73" w14:textId="62C89AEB" w:rsidR="00B93A10" w:rsidRPr="00101222" w:rsidRDefault="00B93A10" w:rsidP="00B93A10">
      <w:pPr>
        <w:pStyle w:val="NormalWeb1"/>
        <w:spacing w:before="0" w:after="0"/>
        <w:rPr>
          <w:rFonts w:ascii="Calibri" w:hAnsi="Calibri" w:cs="Calibri"/>
          <w:sz w:val="22"/>
          <w:szCs w:val="22"/>
        </w:rPr>
        <w:sectPr w:rsidR="00B93A10" w:rsidRPr="00101222" w:rsidSect="00E501D4">
          <w:type w:val="continuous"/>
          <w:pgSz w:w="12240" w:h="15840"/>
          <w:pgMar w:top="720" w:right="1080" w:bottom="1440" w:left="1800" w:header="440" w:footer="720" w:gutter="0"/>
          <w:cols w:num="2" w:space="720"/>
        </w:sectPr>
      </w:pPr>
    </w:p>
    <w:p w14:paraId="7D364B0C" w14:textId="4FB7AD27" w:rsidR="00701353" w:rsidRPr="00101222" w:rsidRDefault="00701353" w:rsidP="00701353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  <w:r w:rsidRPr="00101222">
        <w:rPr>
          <w:rFonts w:ascii="Calibri" w:hAnsi="Calibri" w:cs="Calibri"/>
          <w:b/>
          <w:sz w:val="22"/>
          <w:szCs w:val="22"/>
        </w:rPr>
        <w:t>Professional Summary</w:t>
      </w:r>
    </w:p>
    <w:p w14:paraId="062E9913" w14:textId="05BAF82B" w:rsidR="00047923" w:rsidRPr="00101222" w:rsidRDefault="00047923" w:rsidP="00047923">
      <w:pPr>
        <w:rPr>
          <w:rFonts w:ascii="Calibri" w:eastAsia="Times New Roman" w:hAnsi="Calibri" w:cs="Calibri"/>
          <w:color w:val="auto"/>
          <w:sz w:val="22"/>
          <w:szCs w:val="22"/>
        </w:rPr>
      </w:pPr>
      <w:r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As a seasoned </w:t>
      </w:r>
      <w:r w:rsidR="00F63AF2"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Microsoft 365 Engineer </w:t>
      </w:r>
      <w:r w:rsidRPr="00101222">
        <w:rPr>
          <w:rFonts w:ascii="Calibri" w:eastAsia="Times New Roman" w:hAnsi="Calibri" w:cs="Calibri"/>
          <w:color w:val="auto"/>
          <w:sz w:val="22"/>
          <w:szCs w:val="22"/>
        </w:rPr>
        <w:t>with a specialized focus in the Life Sciences field, I possess extensive technical proficiency as a SaaS Cloud Administrator and Office 365 System Administrator</w:t>
      </w:r>
      <w:r w:rsidR="00FA20A8" w:rsidRPr="00101222">
        <w:rPr>
          <w:rFonts w:ascii="Calibri" w:eastAsia="Times New Roman" w:hAnsi="Calibri" w:cs="Calibri"/>
          <w:color w:val="auto"/>
          <w:sz w:val="22"/>
          <w:szCs w:val="22"/>
        </w:rPr>
        <w:t>.</w:t>
      </w:r>
      <w:r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 With over 10 years of experience in Information Technology and Cloud Technologies, I have a proven </w:t>
      </w:r>
      <w:bookmarkStart w:id="1" w:name="_Int_HG19UTsK"/>
      <w:r w:rsidRPr="00101222">
        <w:rPr>
          <w:rFonts w:ascii="Calibri" w:eastAsia="Times New Roman" w:hAnsi="Calibri" w:cs="Calibri"/>
          <w:color w:val="auto"/>
          <w:sz w:val="22"/>
          <w:szCs w:val="22"/>
        </w:rPr>
        <w:t>track record</w:t>
      </w:r>
      <w:bookmarkEnd w:id="1"/>
      <w:r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 of delivering successful projects and solutions that drive business growth. My ability to quickly learn </w:t>
      </w:r>
      <w:bookmarkStart w:id="2" w:name="_Int_Jv1jG8VX"/>
      <w:r w:rsidRPr="00101222">
        <w:rPr>
          <w:rFonts w:ascii="Calibri" w:eastAsia="Times New Roman" w:hAnsi="Calibri" w:cs="Calibri"/>
          <w:color w:val="auto"/>
          <w:sz w:val="22"/>
          <w:szCs w:val="22"/>
        </w:rPr>
        <w:t>new technologies</w:t>
      </w:r>
      <w:bookmarkEnd w:id="2"/>
      <w:r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 and stay </w:t>
      </w:r>
      <w:r w:rsidR="1C8FA979" w:rsidRPr="00101222">
        <w:rPr>
          <w:rFonts w:ascii="Calibri" w:eastAsia="Times New Roman" w:hAnsi="Calibri" w:cs="Calibri"/>
          <w:color w:val="auto"/>
          <w:sz w:val="22"/>
          <w:szCs w:val="22"/>
        </w:rPr>
        <w:t>up to date</w:t>
      </w:r>
      <w:r w:rsidRPr="00101222">
        <w:rPr>
          <w:rFonts w:ascii="Calibri" w:eastAsia="Times New Roman" w:hAnsi="Calibri" w:cs="Calibri"/>
          <w:color w:val="auto"/>
          <w:sz w:val="22"/>
          <w:szCs w:val="22"/>
        </w:rPr>
        <w:t xml:space="preserve"> on emerging trends in the Life Sciences space helps me provide innovative solutions that meet the unique needs of clients. With a wealth of experience in Enterprise Environments, I offer valuable insights and expertise to the IT organization and systems. I excel in building strong cross-functional relationships between different departments, vendors, and contractors within an organization, ensuring seamless collaboration and successful project delivery.</w:t>
      </w:r>
    </w:p>
    <w:p w14:paraId="1DE3D1AD" w14:textId="77777777" w:rsidR="00EA5886" w:rsidRPr="00101222" w:rsidRDefault="00EA5886" w:rsidP="009D596A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</w:p>
    <w:p w14:paraId="6B9C1035" w14:textId="77777777" w:rsidR="00CA5F65" w:rsidRPr="00101222" w:rsidRDefault="00CA5F65" w:rsidP="00CA5F65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  <w:r w:rsidRPr="00101222">
        <w:rPr>
          <w:rFonts w:ascii="Calibri" w:hAnsi="Calibri" w:cs="Calibri"/>
          <w:b/>
          <w:sz w:val="22"/>
          <w:szCs w:val="22"/>
        </w:rPr>
        <w:t>CORE EXPERTISE:</w:t>
      </w:r>
    </w:p>
    <w:p w14:paraId="31707DA2" w14:textId="77777777" w:rsidR="00B23447" w:rsidRPr="00101222" w:rsidRDefault="006B5E0C" w:rsidP="00CA5F6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 xml:space="preserve">Intune </w:t>
      </w:r>
      <w:r w:rsidR="00B23447" w:rsidRPr="00101222">
        <w:rPr>
          <w:rFonts w:ascii="Calibri" w:hAnsi="Calibri" w:cs="Calibri"/>
          <w:bCs/>
          <w:sz w:val="22"/>
          <w:szCs w:val="22"/>
        </w:rPr>
        <w:t xml:space="preserve">(Endpoint Manager) </w:t>
      </w:r>
    </w:p>
    <w:p w14:paraId="084CB8F9" w14:textId="64549E82" w:rsidR="00AB07A5" w:rsidRPr="00101222" w:rsidRDefault="009E68CC" w:rsidP="00CA5F6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Azure AD</w:t>
      </w:r>
      <w:r w:rsidR="006B5E0C" w:rsidRPr="00101222">
        <w:rPr>
          <w:rFonts w:ascii="Calibri" w:hAnsi="Calibri" w:cs="Calibri"/>
          <w:bCs/>
          <w:sz w:val="22"/>
          <w:szCs w:val="22"/>
        </w:rPr>
        <w:t xml:space="preserve"> </w:t>
      </w:r>
      <w:r w:rsidR="00687DD8" w:rsidRPr="00101222">
        <w:rPr>
          <w:rFonts w:ascii="Calibri" w:hAnsi="Calibri" w:cs="Calibri"/>
          <w:bCs/>
          <w:sz w:val="22"/>
          <w:szCs w:val="22"/>
        </w:rPr>
        <w:t>(</w:t>
      </w:r>
      <w:r w:rsidR="00AB07A5" w:rsidRPr="00101222">
        <w:rPr>
          <w:rFonts w:ascii="Calibri" w:hAnsi="Calibri" w:cs="Calibri"/>
          <w:bCs/>
          <w:sz w:val="22"/>
          <w:szCs w:val="22"/>
        </w:rPr>
        <w:t>Security Groups</w:t>
      </w:r>
      <w:r w:rsidR="00687DD8" w:rsidRPr="00101222">
        <w:rPr>
          <w:rFonts w:ascii="Calibri" w:hAnsi="Calibri" w:cs="Calibri"/>
          <w:bCs/>
          <w:sz w:val="22"/>
          <w:szCs w:val="22"/>
        </w:rPr>
        <w:t>)</w:t>
      </w:r>
    </w:p>
    <w:p w14:paraId="77D2C352" w14:textId="4B4B299C" w:rsidR="00CA5F65" w:rsidRPr="00101222" w:rsidRDefault="006B5E0C" w:rsidP="000E2AB5">
      <w:pPr>
        <w:pStyle w:val="NormalWeb1"/>
        <w:numPr>
          <w:ilvl w:val="0"/>
          <w:numId w:val="37"/>
        </w:numPr>
        <w:spacing w:before="0" w:after="0"/>
        <w:ind w:left="630" w:hanging="27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 xml:space="preserve"> </w:t>
      </w:r>
      <w:r w:rsidR="009E68CC" w:rsidRPr="00101222">
        <w:rPr>
          <w:rFonts w:ascii="Calibri" w:hAnsi="Calibri" w:cs="Calibri"/>
          <w:bCs/>
          <w:sz w:val="22"/>
          <w:szCs w:val="22"/>
        </w:rPr>
        <w:t>M365</w:t>
      </w:r>
      <w:r w:rsidR="000E644A" w:rsidRPr="00101222">
        <w:rPr>
          <w:rFonts w:ascii="Calibri" w:hAnsi="Calibri" w:cs="Calibri"/>
          <w:bCs/>
          <w:sz w:val="22"/>
          <w:szCs w:val="22"/>
        </w:rPr>
        <w:t xml:space="preserve"> (Microsoft 365)</w:t>
      </w:r>
    </w:p>
    <w:p w14:paraId="0FE2E36C" w14:textId="6DF13FA1" w:rsidR="004D5239" w:rsidRPr="00101222" w:rsidRDefault="00F97AB5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SPO (SharePoint Online</w:t>
      </w:r>
      <w:r w:rsidR="0072218E" w:rsidRPr="00101222">
        <w:rPr>
          <w:rFonts w:ascii="Calibri" w:hAnsi="Calibri" w:cs="Calibri"/>
          <w:bCs/>
          <w:sz w:val="22"/>
          <w:szCs w:val="22"/>
        </w:rPr>
        <w:t>)</w:t>
      </w:r>
    </w:p>
    <w:p w14:paraId="4F75C9C6" w14:textId="65C11066" w:rsidR="00612442" w:rsidRPr="00101222" w:rsidRDefault="004A0DAB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IAM (Identity Access Management</w:t>
      </w:r>
      <w:r w:rsidR="001C13FB" w:rsidRPr="00101222">
        <w:rPr>
          <w:rFonts w:ascii="Calibri" w:hAnsi="Calibri" w:cs="Calibri"/>
          <w:bCs/>
          <w:sz w:val="22"/>
          <w:szCs w:val="22"/>
        </w:rPr>
        <w:t>) Microsoft</w:t>
      </w:r>
    </w:p>
    <w:p w14:paraId="6B01E2B5" w14:textId="1C0B78FF" w:rsidR="00C62F03" w:rsidRPr="00101222" w:rsidRDefault="00C62F03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W</w:t>
      </w:r>
      <w:r w:rsidR="0011521B" w:rsidRPr="00101222">
        <w:rPr>
          <w:rFonts w:ascii="Calibri" w:hAnsi="Calibri" w:cs="Calibri"/>
          <w:bCs/>
          <w:sz w:val="22"/>
          <w:szCs w:val="22"/>
        </w:rPr>
        <w:t>365 (Windows 365)</w:t>
      </w:r>
    </w:p>
    <w:p w14:paraId="673F81C8" w14:textId="17FE5A76" w:rsidR="00687DD8" w:rsidRPr="00101222" w:rsidRDefault="00A65730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Deploy and configure</w:t>
      </w:r>
      <w:r w:rsidR="006B076E" w:rsidRPr="00101222">
        <w:rPr>
          <w:rFonts w:ascii="Calibri" w:hAnsi="Calibri" w:cs="Calibri"/>
          <w:bCs/>
          <w:sz w:val="22"/>
          <w:szCs w:val="22"/>
        </w:rPr>
        <w:t xml:space="preserve"> </w:t>
      </w:r>
      <w:r w:rsidR="007C47B7" w:rsidRPr="00101222">
        <w:rPr>
          <w:rFonts w:ascii="Calibri" w:hAnsi="Calibri" w:cs="Calibri"/>
          <w:bCs/>
          <w:sz w:val="22"/>
          <w:szCs w:val="22"/>
        </w:rPr>
        <w:t xml:space="preserve">M365, Exchange </w:t>
      </w:r>
      <w:r w:rsidR="00D51158" w:rsidRPr="00101222">
        <w:rPr>
          <w:rFonts w:ascii="Calibri" w:hAnsi="Calibri" w:cs="Calibri"/>
          <w:bCs/>
          <w:sz w:val="22"/>
          <w:szCs w:val="22"/>
        </w:rPr>
        <w:t>Online,</w:t>
      </w:r>
      <w:r w:rsidR="009C4447" w:rsidRPr="00101222">
        <w:rPr>
          <w:rFonts w:ascii="Calibri" w:hAnsi="Calibri" w:cs="Calibri"/>
          <w:bCs/>
          <w:sz w:val="22"/>
          <w:szCs w:val="22"/>
        </w:rPr>
        <w:t xml:space="preserve"> S</w:t>
      </w:r>
      <w:r w:rsidR="00153380" w:rsidRPr="00101222">
        <w:rPr>
          <w:rFonts w:ascii="Calibri" w:hAnsi="Calibri" w:cs="Calibri"/>
          <w:bCs/>
          <w:sz w:val="22"/>
          <w:szCs w:val="22"/>
        </w:rPr>
        <w:t>h</w:t>
      </w:r>
      <w:r w:rsidR="009C4447" w:rsidRPr="00101222">
        <w:rPr>
          <w:rFonts w:ascii="Calibri" w:hAnsi="Calibri" w:cs="Calibri"/>
          <w:bCs/>
          <w:sz w:val="22"/>
          <w:szCs w:val="22"/>
        </w:rPr>
        <w:t>arePoint</w:t>
      </w:r>
      <w:r w:rsidR="00045A1A" w:rsidRPr="00101222">
        <w:rPr>
          <w:rFonts w:ascii="Calibri" w:hAnsi="Calibri" w:cs="Calibri"/>
          <w:bCs/>
          <w:sz w:val="22"/>
          <w:szCs w:val="22"/>
        </w:rPr>
        <w:t>, Teams &amp; O</w:t>
      </w:r>
      <w:r w:rsidR="00B70B5B" w:rsidRPr="00101222">
        <w:rPr>
          <w:rFonts w:ascii="Calibri" w:hAnsi="Calibri" w:cs="Calibri"/>
          <w:bCs/>
          <w:sz w:val="22"/>
          <w:szCs w:val="22"/>
        </w:rPr>
        <w:t>neDrive</w:t>
      </w:r>
    </w:p>
    <w:p w14:paraId="0558E40D" w14:textId="26E78652" w:rsidR="00EC25A7" w:rsidRPr="00101222" w:rsidRDefault="00EC25A7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Onboard</w:t>
      </w:r>
      <w:r w:rsidR="008E7B68" w:rsidRPr="00101222">
        <w:rPr>
          <w:rFonts w:ascii="Calibri" w:hAnsi="Calibri" w:cs="Calibri"/>
          <w:bCs/>
          <w:sz w:val="22"/>
          <w:szCs w:val="22"/>
        </w:rPr>
        <w:t xml:space="preserve"> Microsoft 365 </w:t>
      </w:r>
      <w:r w:rsidR="00FA7337" w:rsidRPr="00101222">
        <w:rPr>
          <w:rFonts w:ascii="Calibri" w:hAnsi="Calibri" w:cs="Calibri"/>
          <w:bCs/>
          <w:sz w:val="22"/>
          <w:szCs w:val="22"/>
        </w:rPr>
        <w:t>services</w:t>
      </w:r>
    </w:p>
    <w:p w14:paraId="6D26BDA8" w14:textId="6A3A4F33" w:rsidR="0038672C" w:rsidRPr="00101222" w:rsidRDefault="0038672C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Configuring</w:t>
      </w:r>
      <w:r w:rsidR="00BD4A87" w:rsidRPr="00101222">
        <w:rPr>
          <w:rFonts w:ascii="Calibri" w:hAnsi="Calibri" w:cs="Calibri"/>
          <w:bCs/>
          <w:sz w:val="22"/>
          <w:szCs w:val="22"/>
        </w:rPr>
        <w:t xml:space="preserve"> </w:t>
      </w:r>
      <w:r w:rsidR="009E5BE6" w:rsidRPr="00101222">
        <w:rPr>
          <w:rFonts w:ascii="Calibri" w:hAnsi="Calibri" w:cs="Calibri"/>
          <w:bCs/>
          <w:sz w:val="22"/>
          <w:szCs w:val="22"/>
        </w:rPr>
        <w:t>Azure S</w:t>
      </w:r>
      <w:r w:rsidR="00B52E13" w:rsidRPr="00101222">
        <w:rPr>
          <w:rFonts w:ascii="Calibri" w:hAnsi="Calibri" w:cs="Calibri"/>
          <w:bCs/>
          <w:sz w:val="22"/>
          <w:szCs w:val="22"/>
        </w:rPr>
        <w:t>AML</w:t>
      </w:r>
      <w:r w:rsidR="001B3894" w:rsidRPr="00101222">
        <w:rPr>
          <w:rFonts w:ascii="Calibri" w:hAnsi="Calibri" w:cs="Calibri"/>
          <w:bCs/>
          <w:sz w:val="22"/>
          <w:szCs w:val="22"/>
        </w:rPr>
        <w:t xml:space="preserve"> / SSO</w:t>
      </w:r>
    </w:p>
    <w:p w14:paraId="700480F5" w14:textId="4CA25F84" w:rsidR="002F3E06" w:rsidRPr="00101222" w:rsidRDefault="002F3E06" w:rsidP="00BD03B5">
      <w:pPr>
        <w:pStyle w:val="NormalWeb1"/>
        <w:numPr>
          <w:ilvl w:val="0"/>
          <w:numId w:val="37"/>
        </w:numPr>
        <w:spacing w:before="0" w:after="0"/>
        <w:rPr>
          <w:rFonts w:ascii="Calibri" w:hAnsi="Calibri" w:cs="Calibri"/>
          <w:bCs/>
          <w:sz w:val="22"/>
          <w:szCs w:val="22"/>
        </w:rPr>
      </w:pPr>
      <w:r w:rsidRPr="00101222">
        <w:rPr>
          <w:rFonts w:ascii="Calibri" w:hAnsi="Calibri" w:cs="Calibri"/>
          <w:bCs/>
          <w:sz w:val="22"/>
          <w:szCs w:val="22"/>
        </w:rPr>
        <w:t>Cloud to Cloud Migrations</w:t>
      </w:r>
    </w:p>
    <w:p w14:paraId="444E7342" w14:textId="77777777" w:rsidR="002A6BAC" w:rsidRPr="00101222" w:rsidRDefault="002A6BAC" w:rsidP="009D596A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</w:p>
    <w:p w14:paraId="217F6555" w14:textId="73E8C806" w:rsidR="00EF069A" w:rsidRPr="00101222" w:rsidRDefault="009D596A" w:rsidP="009D596A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  <w:r w:rsidRPr="00101222">
        <w:rPr>
          <w:rFonts w:ascii="Calibri" w:hAnsi="Calibri" w:cs="Calibri"/>
          <w:b/>
          <w:sz w:val="22"/>
          <w:szCs w:val="22"/>
        </w:rPr>
        <w:t>PROFESSIONAL EXPERIENCE:</w:t>
      </w:r>
    </w:p>
    <w:p w14:paraId="34320A3F" w14:textId="77777777" w:rsidR="00ED7BCC" w:rsidRPr="00101222" w:rsidRDefault="00ED7BCC" w:rsidP="009D596A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  <w:sectPr w:rsidR="00ED7BCC" w:rsidRPr="00101222" w:rsidSect="009B2D4C">
          <w:type w:val="continuous"/>
          <w:pgSz w:w="12240" w:h="15840"/>
          <w:pgMar w:top="720" w:right="1080" w:bottom="1440" w:left="1800" w:header="440" w:footer="720" w:gutter="0"/>
          <w:cols w:space="720"/>
        </w:sectPr>
      </w:pPr>
    </w:p>
    <w:p w14:paraId="7EBB7EC1" w14:textId="3A6BA56D" w:rsidR="002C0C82" w:rsidRPr="00101222" w:rsidRDefault="002C0C82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7A7316DC" w14:textId="2ECD9ECB" w:rsidR="00D43253" w:rsidRPr="00101222" w:rsidRDefault="00D43253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Pliancy</w:t>
      </w:r>
      <w:r w:rsidR="00B67F18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MSP</w:t>
      </w:r>
      <w:r w:rsidR="00AA3907" w:rsidRPr="00101222">
        <w:rPr>
          <w:rFonts w:ascii="Calibri" w:eastAsia="Arial" w:hAnsi="Calibri" w:cs="Calibri"/>
          <w:b/>
          <w:bCs/>
          <w:sz w:val="22"/>
          <w:szCs w:val="22"/>
        </w:rPr>
        <w:t>, Palo Alto, Ca</w:t>
      </w:r>
      <w:r w:rsidR="00686704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(</w:t>
      </w:r>
      <w:r w:rsidR="00B67F18" w:rsidRPr="00101222">
        <w:rPr>
          <w:rFonts w:ascii="Calibri" w:eastAsia="Arial" w:hAnsi="Calibri" w:cs="Calibri"/>
          <w:b/>
          <w:bCs/>
          <w:sz w:val="22"/>
          <w:szCs w:val="22"/>
        </w:rPr>
        <w:t xml:space="preserve">Specializing in </w:t>
      </w:r>
      <w:r w:rsidR="00D519A7" w:rsidRPr="00101222">
        <w:rPr>
          <w:rFonts w:ascii="Calibri" w:eastAsia="Arial" w:hAnsi="Calibri" w:cs="Calibri"/>
          <w:b/>
          <w:bCs/>
          <w:sz w:val="22"/>
          <w:szCs w:val="22"/>
        </w:rPr>
        <w:t xml:space="preserve">Startup </w:t>
      </w:r>
      <w:r w:rsidR="00686704" w:rsidRPr="00101222">
        <w:rPr>
          <w:rFonts w:ascii="Calibri" w:eastAsia="Arial" w:hAnsi="Calibri" w:cs="Calibri"/>
          <w:b/>
          <w:bCs/>
          <w:sz w:val="22"/>
          <w:szCs w:val="22"/>
        </w:rPr>
        <w:t>Biotec</w:t>
      </w:r>
      <w:r w:rsidR="00E92AFE" w:rsidRPr="00101222">
        <w:rPr>
          <w:rFonts w:ascii="Calibri" w:eastAsia="Arial" w:hAnsi="Calibri" w:cs="Calibri"/>
          <w:b/>
          <w:bCs/>
          <w:sz w:val="22"/>
          <w:szCs w:val="22"/>
        </w:rPr>
        <w:t xml:space="preserve">h Companies) </w:t>
      </w:r>
    </w:p>
    <w:p w14:paraId="3A1BBF21" w14:textId="64A9B5EC" w:rsidR="00FD3D13" w:rsidRPr="00101222" w:rsidRDefault="00DF74C9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Senior IT Consultant</w:t>
      </w:r>
      <w:r w:rsidR="002646FA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="00AD4DE3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2646FA" w:rsidRPr="00101222">
        <w:rPr>
          <w:rFonts w:ascii="Calibri" w:eastAsia="Arial" w:hAnsi="Calibri" w:cs="Calibri"/>
          <w:b/>
          <w:bCs/>
          <w:sz w:val="22"/>
          <w:szCs w:val="22"/>
        </w:rPr>
        <w:t>August 2021 – Present</w:t>
      </w:r>
    </w:p>
    <w:p w14:paraId="25AB4CB5" w14:textId="34B116B2" w:rsidR="005155F2" w:rsidRPr="00101222" w:rsidRDefault="00956BC7" w:rsidP="006C7D04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Microsof</w:t>
      </w:r>
      <w:r w:rsidR="003F7274" w:rsidRPr="00101222">
        <w:rPr>
          <w:rFonts w:ascii="Calibri" w:eastAsia="Arial" w:hAnsi="Calibri" w:cs="Calibri"/>
          <w:sz w:val="22"/>
          <w:szCs w:val="22"/>
        </w:rPr>
        <w:t>t</w:t>
      </w:r>
      <w:r w:rsidR="00B549CF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0A605B6" w:rsidRPr="00101222">
        <w:rPr>
          <w:rFonts w:ascii="Calibri" w:eastAsia="Arial" w:hAnsi="Calibri" w:cs="Calibri"/>
          <w:sz w:val="22"/>
          <w:szCs w:val="22"/>
        </w:rPr>
        <w:t>365 / Azure</w:t>
      </w:r>
      <w:r w:rsidR="00010851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0A605B6" w:rsidRPr="00101222">
        <w:rPr>
          <w:rFonts w:ascii="Calibri" w:eastAsia="Arial" w:hAnsi="Calibri" w:cs="Calibri"/>
          <w:sz w:val="22"/>
          <w:szCs w:val="22"/>
        </w:rPr>
        <w:t>/ Intune</w:t>
      </w:r>
      <w:r w:rsidR="00AC4248" w:rsidRPr="00101222">
        <w:rPr>
          <w:rFonts w:ascii="Calibri" w:eastAsia="Arial" w:hAnsi="Calibri" w:cs="Calibri"/>
          <w:sz w:val="22"/>
          <w:szCs w:val="22"/>
        </w:rPr>
        <w:t xml:space="preserve"> / </w:t>
      </w:r>
      <w:r w:rsidR="00010851" w:rsidRPr="00101222">
        <w:rPr>
          <w:rFonts w:ascii="Calibri" w:eastAsia="Arial" w:hAnsi="Calibri" w:cs="Calibri"/>
          <w:sz w:val="22"/>
          <w:szCs w:val="22"/>
        </w:rPr>
        <w:t>SharePoint &amp; Teams</w:t>
      </w:r>
      <w:r w:rsidR="00AC20FA" w:rsidRPr="00101222">
        <w:rPr>
          <w:rFonts w:ascii="Calibri" w:eastAsia="Arial" w:hAnsi="Calibri" w:cs="Calibri"/>
          <w:sz w:val="22"/>
          <w:szCs w:val="22"/>
        </w:rPr>
        <w:t xml:space="preserve"> Administration</w:t>
      </w:r>
      <w:r w:rsidR="00853EE8" w:rsidRPr="00101222">
        <w:rPr>
          <w:rFonts w:ascii="Calibri" w:eastAsia="Arial" w:hAnsi="Calibri" w:cs="Calibri"/>
          <w:sz w:val="22"/>
          <w:szCs w:val="22"/>
        </w:rPr>
        <w:t xml:space="preserve"> </w:t>
      </w:r>
    </w:p>
    <w:p w14:paraId="06E93206" w14:textId="77777777" w:rsidR="00776956" w:rsidRPr="00101222" w:rsidRDefault="00776956" w:rsidP="00776956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Provide valuable insights and expertise in the different functions of Microsoft 365 and how it would help the organization.</w:t>
      </w:r>
    </w:p>
    <w:p w14:paraId="4D4437F4" w14:textId="77777777" w:rsidR="00A342F8" w:rsidRPr="00101222" w:rsidRDefault="00A342F8" w:rsidP="00A342F8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Built out Lab Network environment &amp; securing the End Points with Intune and Security Groups.</w:t>
      </w:r>
    </w:p>
    <w:p w14:paraId="3A9F28B3" w14:textId="05C76475" w:rsidR="00776956" w:rsidRPr="00101222" w:rsidRDefault="00825095" w:rsidP="00956BC7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 xml:space="preserve">Cloud </w:t>
      </w:r>
      <w:r w:rsidR="007128E8" w:rsidRPr="00101222">
        <w:rPr>
          <w:rFonts w:ascii="Calibri" w:eastAsia="Arial" w:hAnsi="Calibri" w:cs="Calibri"/>
          <w:sz w:val="22"/>
          <w:szCs w:val="22"/>
        </w:rPr>
        <w:t>to Cloud migrations to the Mic</w:t>
      </w:r>
      <w:r w:rsidR="00191EA3" w:rsidRPr="00101222">
        <w:rPr>
          <w:rFonts w:ascii="Calibri" w:eastAsia="Arial" w:hAnsi="Calibri" w:cs="Calibri"/>
          <w:sz w:val="22"/>
          <w:szCs w:val="22"/>
        </w:rPr>
        <w:t xml:space="preserve">rosoft </w:t>
      </w:r>
      <w:r w:rsidR="006B7395" w:rsidRPr="00101222">
        <w:rPr>
          <w:rFonts w:ascii="Calibri" w:eastAsia="Arial" w:hAnsi="Calibri" w:cs="Calibri"/>
          <w:sz w:val="22"/>
          <w:szCs w:val="22"/>
        </w:rPr>
        <w:t>Cloud</w:t>
      </w:r>
    </w:p>
    <w:p w14:paraId="5E19229F" w14:textId="740CF1DB" w:rsidR="00CF02A3" w:rsidRPr="00101222" w:rsidRDefault="00CF02A3" w:rsidP="00956BC7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Managing Hybrid Azure AD environment</w:t>
      </w:r>
    </w:p>
    <w:p w14:paraId="44E1969C" w14:textId="011D3BA3" w:rsidR="0028360F" w:rsidRPr="00101222" w:rsidRDefault="00C16A07" w:rsidP="00956BC7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Project managed</w:t>
      </w:r>
      <w:r w:rsidR="00C471B7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Pr="00101222">
        <w:rPr>
          <w:rFonts w:ascii="Calibri" w:eastAsia="Arial" w:hAnsi="Calibri" w:cs="Calibri"/>
          <w:sz w:val="22"/>
          <w:szCs w:val="22"/>
        </w:rPr>
        <w:t>Security</w:t>
      </w:r>
      <w:r w:rsidR="00212D75" w:rsidRPr="00101222">
        <w:rPr>
          <w:rFonts w:ascii="Calibri" w:eastAsia="Arial" w:hAnsi="Calibri" w:cs="Calibri"/>
          <w:sz w:val="22"/>
          <w:szCs w:val="22"/>
        </w:rPr>
        <w:t xml:space="preserve"> initiative</w:t>
      </w:r>
      <w:r w:rsidR="00C471B7" w:rsidRPr="00101222">
        <w:rPr>
          <w:rFonts w:ascii="Calibri" w:eastAsia="Arial" w:hAnsi="Calibri" w:cs="Calibri"/>
          <w:sz w:val="22"/>
          <w:szCs w:val="22"/>
        </w:rPr>
        <w:t>s</w:t>
      </w:r>
      <w:r w:rsidR="004721AF" w:rsidRPr="00101222">
        <w:rPr>
          <w:rFonts w:ascii="Calibri" w:eastAsia="Arial" w:hAnsi="Calibri" w:cs="Calibri"/>
          <w:sz w:val="22"/>
          <w:szCs w:val="22"/>
        </w:rPr>
        <w:t xml:space="preserve"> for </w:t>
      </w:r>
      <w:r w:rsidR="008C748D" w:rsidRPr="00101222">
        <w:rPr>
          <w:rFonts w:ascii="Calibri" w:eastAsia="Arial" w:hAnsi="Calibri" w:cs="Calibri"/>
          <w:sz w:val="22"/>
          <w:szCs w:val="22"/>
        </w:rPr>
        <w:t>multiple</w:t>
      </w:r>
      <w:r w:rsidR="004D4934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0FD5EA2" w:rsidRPr="00101222">
        <w:rPr>
          <w:rFonts w:ascii="Calibri" w:eastAsia="Arial" w:hAnsi="Calibri" w:cs="Calibri"/>
          <w:sz w:val="22"/>
          <w:szCs w:val="22"/>
        </w:rPr>
        <w:t>Client’s.</w:t>
      </w:r>
    </w:p>
    <w:p w14:paraId="270ECD13" w14:textId="7EC23058" w:rsidR="00525EEA" w:rsidRPr="00101222" w:rsidRDefault="00023007" w:rsidP="002066AD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hAnsi="Calibri" w:cs="Calibri"/>
          <w:sz w:val="22"/>
          <w:szCs w:val="22"/>
        </w:rPr>
        <w:t>Being instrumental in</w:t>
      </w:r>
      <w:r w:rsidR="00525EEA" w:rsidRPr="00101222">
        <w:rPr>
          <w:rFonts w:ascii="Calibri" w:hAnsi="Calibri" w:cs="Calibri"/>
          <w:sz w:val="22"/>
          <w:szCs w:val="22"/>
        </w:rPr>
        <w:t xml:space="preserve"> implementing </w:t>
      </w:r>
      <w:r w:rsidR="0E91AD1C" w:rsidRPr="00101222">
        <w:rPr>
          <w:rFonts w:ascii="Calibri" w:hAnsi="Calibri" w:cs="Calibri"/>
          <w:sz w:val="22"/>
          <w:szCs w:val="22"/>
        </w:rPr>
        <w:t>innovative technologies</w:t>
      </w:r>
      <w:r w:rsidR="00C44150" w:rsidRPr="00101222">
        <w:rPr>
          <w:rFonts w:ascii="Calibri" w:hAnsi="Calibri" w:cs="Calibri"/>
          <w:sz w:val="22"/>
          <w:szCs w:val="22"/>
        </w:rPr>
        <w:t xml:space="preserve"> for clients</w:t>
      </w:r>
    </w:p>
    <w:p w14:paraId="1AC812B9" w14:textId="110E455A" w:rsidR="001938DD" w:rsidRPr="00101222" w:rsidRDefault="0076538E" w:rsidP="00A85F2E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Lead</w:t>
      </w:r>
      <w:r w:rsidR="00452992" w:rsidRPr="00101222">
        <w:rPr>
          <w:rFonts w:ascii="Calibri" w:eastAsia="Arial" w:hAnsi="Calibri" w:cs="Calibri"/>
          <w:sz w:val="22"/>
          <w:szCs w:val="22"/>
        </w:rPr>
        <w:t xml:space="preserve"> Consultant </w:t>
      </w:r>
      <w:r w:rsidR="00A51870" w:rsidRPr="00101222">
        <w:rPr>
          <w:rFonts w:ascii="Calibri" w:eastAsia="Arial" w:hAnsi="Calibri" w:cs="Calibri"/>
          <w:sz w:val="22"/>
          <w:szCs w:val="22"/>
        </w:rPr>
        <w:t xml:space="preserve">with 2 </w:t>
      </w:r>
      <w:r w:rsidR="00F15E36" w:rsidRPr="00101222">
        <w:rPr>
          <w:rFonts w:ascii="Calibri" w:eastAsia="Arial" w:hAnsi="Calibri" w:cs="Calibri"/>
          <w:sz w:val="22"/>
          <w:szCs w:val="22"/>
        </w:rPr>
        <w:t>direct reports</w:t>
      </w:r>
      <w:r w:rsidR="00ED31DA" w:rsidRPr="00101222">
        <w:rPr>
          <w:rFonts w:ascii="Calibri" w:eastAsia="Arial" w:hAnsi="Calibri" w:cs="Calibri"/>
          <w:sz w:val="22"/>
          <w:szCs w:val="22"/>
        </w:rPr>
        <w:t xml:space="preserve">, </w:t>
      </w:r>
      <w:r w:rsidR="008538C4" w:rsidRPr="00101222">
        <w:rPr>
          <w:rFonts w:ascii="Calibri" w:eastAsia="Arial" w:hAnsi="Calibri" w:cs="Calibri"/>
          <w:sz w:val="22"/>
          <w:szCs w:val="22"/>
        </w:rPr>
        <w:t xml:space="preserve">being a </w:t>
      </w:r>
      <w:r w:rsidR="00ED31DA" w:rsidRPr="00101222">
        <w:rPr>
          <w:rFonts w:ascii="Calibri" w:eastAsia="Arial" w:hAnsi="Calibri" w:cs="Calibri"/>
          <w:sz w:val="22"/>
          <w:szCs w:val="22"/>
        </w:rPr>
        <w:t>mentor</w:t>
      </w:r>
      <w:r w:rsidR="008538C4" w:rsidRPr="00101222">
        <w:rPr>
          <w:rFonts w:ascii="Calibri" w:eastAsia="Arial" w:hAnsi="Calibri" w:cs="Calibri"/>
          <w:sz w:val="22"/>
          <w:szCs w:val="22"/>
        </w:rPr>
        <w:t xml:space="preserve">, helping them reach </w:t>
      </w:r>
      <w:r w:rsidR="709A5551" w:rsidRPr="00101222">
        <w:rPr>
          <w:rFonts w:ascii="Calibri" w:eastAsia="Arial" w:hAnsi="Calibri" w:cs="Calibri"/>
          <w:sz w:val="22"/>
          <w:szCs w:val="22"/>
        </w:rPr>
        <w:t>their</w:t>
      </w:r>
      <w:r w:rsidR="008538C4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0FD5EA2" w:rsidRPr="00101222">
        <w:rPr>
          <w:rFonts w:ascii="Calibri" w:eastAsia="Arial" w:hAnsi="Calibri" w:cs="Calibri"/>
          <w:sz w:val="22"/>
          <w:szCs w:val="22"/>
        </w:rPr>
        <w:t>potential.</w:t>
      </w:r>
    </w:p>
    <w:p w14:paraId="567609B4" w14:textId="67827195" w:rsidR="00AF146E" w:rsidRPr="00101222" w:rsidRDefault="00E9633A" w:rsidP="00B10E9F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 xml:space="preserve">Perficient in </w:t>
      </w:r>
      <w:r w:rsidR="008F07CC" w:rsidRPr="00101222">
        <w:rPr>
          <w:rFonts w:ascii="Calibri" w:eastAsia="Arial" w:hAnsi="Calibri" w:cs="Calibri"/>
          <w:sz w:val="22"/>
          <w:szCs w:val="22"/>
        </w:rPr>
        <w:t xml:space="preserve">giving helpful suggestions in streamlining </w:t>
      </w:r>
      <w:r w:rsidR="00476354" w:rsidRPr="00101222">
        <w:rPr>
          <w:rFonts w:ascii="Calibri" w:eastAsia="Arial" w:hAnsi="Calibri" w:cs="Calibri"/>
          <w:sz w:val="22"/>
          <w:szCs w:val="22"/>
        </w:rPr>
        <w:t xml:space="preserve">IT </w:t>
      </w:r>
      <w:r w:rsidR="00FD5EA2" w:rsidRPr="00101222">
        <w:rPr>
          <w:rFonts w:ascii="Calibri" w:eastAsia="Arial" w:hAnsi="Calibri" w:cs="Calibri"/>
          <w:sz w:val="22"/>
          <w:szCs w:val="22"/>
        </w:rPr>
        <w:t>processes.</w:t>
      </w:r>
    </w:p>
    <w:p w14:paraId="33E93471" w14:textId="1C6FF024" w:rsidR="00101222" w:rsidRPr="00101222" w:rsidRDefault="00101222" w:rsidP="00101222">
      <w:pPr>
        <w:pStyle w:val="ListParagraph"/>
        <w:numPr>
          <w:ilvl w:val="0"/>
          <w:numId w:val="36"/>
        </w:numPr>
        <w:rPr>
          <w:rFonts w:ascii="Calibri" w:eastAsia="Arial" w:hAnsi="Calibri" w:cs="Calibri"/>
          <w:bCs/>
          <w:color w:val="000000" w:themeColor="text1"/>
          <w:kern w:val="36"/>
          <w:sz w:val="22"/>
          <w:szCs w:val="22"/>
        </w:rPr>
      </w:pPr>
      <w:r w:rsidRPr="00101222">
        <w:rPr>
          <w:rFonts w:ascii="Calibri" w:eastAsia="Arial" w:hAnsi="Calibri" w:cs="Calibri"/>
          <w:bCs/>
          <w:color w:val="000000" w:themeColor="text1"/>
          <w:kern w:val="36"/>
          <w:sz w:val="22"/>
          <w:szCs w:val="22"/>
        </w:rPr>
        <w:t xml:space="preserve">Sound knowledge of Hyper-V, ESX, and </w:t>
      </w:r>
      <w:proofErr w:type="spellStart"/>
      <w:r w:rsidRPr="00101222">
        <w:rPr>
          <w:rFonts w:ascii="Calibri" w:eastAsia="Arial" w:hAnsi="Calibri" w:cs="Calibri"/>
          <w:bCs/>
          <w:color w:val="000000" w:themeColor="text1"/>
          <w:kern w:val="36"/>
          <w:sz w:val="22"/>
          <w:szCs w:val="22"/>
        </w:rPr>
        <w:t>ESXi</w:t>
      </w:r>
      <w:proofErr w:type="spellEnd"/>
      <w:r w:rsidRPr="00101222">
        <w:rPr>
          <w:rFonts w:ascii="Calibri" w:eastAsia="Arial" w:hAnsi="Calibri" w:cs="Calibri"/>
          <w:bCs/>
          <w:color w:val="000000" w:themeColor="text1"/>
          <w:kern w:val="36"/>
          <w:sz w:val="22"/>
          <w:szCs w:val="22"/>
        </w:rPr>
        <w:t xml:space="preserve"> Architecture, guest OS installation, setting up VM priorities, Cloning, and Snapshots.</w:t>
      </w:r>
    </w:p>
    <w:p w14:paraId="1B336AC1" w14:textId="1A59EF50" w:rsidR="00BD10EC" w:rsidRPr="00101222" w:rsidRDefault="006E4FFB" w:rsidP="00956BC7">
      <w:pPr>
        <w:pStyle w:val="Heading11"/>
        <w:numPr>
          <w:ilvl w:val="0"/>
          <w:numId w:val="36"/>
        </w:numPr>
        <w:spacing w:before="0" w:after="0"/>
        <w:rPr>
          <w:rFonts w:ascii="Calibri" w:eastAsia="Arial" w:hAnsi="Calibri" w:cs="Calibri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Implement</w:t>
      </w:r>
      <w:r w:rsidR="00BA6E00" w:rsidRPr="00101222">
        <w:rPr>
          <w:rFonts w:ascii="Calibri" w:eastAsia="Arial" w:hAnsi="Calibri" w:cs="Calibri"/>
          <w:sz w:val="22"/>
          <w:szCs w:val="22"/>
        </w:rPr>
        <w:t xml:space="preserve"> </w:t>
      </w:r>
      <w:bookmarkStart w:id="3" w:name="_Int_DKEBtnfn"/>
      <w:r w:rsidR="00BA6E00" w:rsidRPr="00101222">
        <w:rPr>
          <w:rFonts w:ascii="Calibri" w:eastAsia="Arial" w:hAnsi="Calibri" w:cs="Calibri"/>
          <w:sz w:val="22"/>
          <w:szCs w:val="22"/>
        </w:rPr>
        <w:t>new technologies</w:t>
      </w:r>
      <w:bookmarkEnd w:id="3"/>
      <w:r w:rsidR="00BA6E00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Pr="00101222">
        <w:rPr>
          <w:rFonts w:ascii="Calibri" w:eastAsia="Arial" w:hAnsi="Calibri" w:cs="Calibri"/>
          <w:sz w:val="22"/>
          <w:szCs w:val="22"/>
        </w:rPr>
        <w:t xml:space="preserve">in collaboration with our escalations </w:t>
      </w:r>
      <w:r w:rsidR="00FD5EA2" w:rsidRPr="00101222">
        <w:rPr>
          <w:rFonts w:ascii="Calibri" w:eastAsia="Arial" w:hAnsi="Calibri" w:cs="Calibri"/>
          <w:sz w:val="22"/>
          <w:szCs w:val="22"/>
        </w:rPr>
        <w:t>team.</w:t>
      </w:r>
    </w:p>
    <w:p w14:paraId="6F5C5022" w14:textId="77777777" w:rsidR="00066B4F" w:rsidRPr="00101222" w:rsidRDefault="00066B4F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63ECE27E" w14:textId="77777777" w:rsidR="00066B4F" w:rsidRPr="00101222" w:rsidRDefault="00066B4F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24B17244" w14:textId="77777777" w:rsidR="00066B4F" w:rsidRPr="00101222" w:rsidRDefault="00066B4F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38039D83" w14:textId="77777777" w:rsidR="00066B4F" w:rsidRPr="00101222" w:rsidRDefault="00066B4F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635B6C3B" w14:textId="77777777" w:rsidR="00742356" w:rsidRPr="00101222" w:rsidRDefault="00742356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4EB6163F" w14:textId="405A4D7C" w:rsidR="003404A2" w:rsidRPr="00101222" w:rsidRDefault="00A212A3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proofErr w:type="spellStart"/>
      <w:r w:rsidRPr="00101222">
        <w:rPr>
          <w:rFonts w:ascii="Calibri" w:eastAsia="Arial" w:hAnsi="Calibri" w:cs="Calibri"/>
          <w:b/>
          <w:bCs/>
          <w:sz w:val="22"/>
          <w:szCs w:val="22"/>
        </w:rPr>
        <w:t>I</w:t>
      </w:r>
      <w:r w:rsidR="003404A2" w:rsidRPr="00101222">
        <w:rPr>
          <w:rFonts w:ascii="Calibri" w:eastAsia="Arial" w:hAnsi="Calibri" w:cs="Calibri"/>
          <w:b/>
          <w:bCs/>
          <w:sz w:val="22"/>
          <w:szCs w:val="22"/>
        </w:rPr>
        <w:t>nnovobytes</w:t>
      </w:r>
      <w:proofErr w:type="spellEnd"/>
      <w:r w:rsidR="003404A2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0A04D9" w:rsidRPr="00101222">
        <w:rPr>
          <w:rFonts w:ascii="Calibri" w:eastAsia="Arial" w:hAnsi="Calibri" w:cs="Calibri"/>
          <w:b/>
          <w:bCs/>
          <w:sz w:val="22"/>
          <w:szCs w:val="22"/>
        </w:rPr>
        <w:t>C</w:t>
      </w:r>
      <w:r w:rsidR="00873080" w:rsidRPr="00101222">
        <w:rPr>
          <w:rFonts w:ascii="Calibri" w:eastAsia="Arial" w:hAnsi="Calibri" w:cs="Calibri"/>
          <w:b/>
          <w:bCs/>
          <w:sz w:val="22"/>
          <w:szCs w:val="22"/>
        </w:rPr>
        <w:t>loud</w:t>
      </w:r>
      <w:r w:rsidR="0019597B" w:rsidRPr="00101222">
        <w:rPr>
          <w:rFonts w:ascii="Calibri" w:eastAsia="Arial" w:hAnsi="Calibri" w:cs="Calibri"/>
          <w:b/>
          <w:bCs/>
          <w:sz w:val="22"/>
          <w:szCs w:val="22"/>
        </w:rPr>
        <w:t>, San Mateo, Ca</w:t>
      </w:r>
    </w:p>
    <w:p w14:paraId="6959BB8C" w14:textId="18B847FE" w:rsidR="00FA4FC5" w:rsidRPr="00101222" w:rsidRDefault="003D3FDC" w:rsidP="0055190F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Systems Administrator</w:t>
      </w:r>
      <w:r w:rsidR="00B91D5C" w:rsidRPr="00101222">
        <w:rPr>
          <w:rFonts w:ascii="Calibri" w:eastAsia="Arial" w:hAnsi="Calibri" w:cs="Calibri"/>
          <w:b/>
          <w:bCs/>
          <w:sz w:val="22"/>
          <w:szCs w:val="22"/>
        </w:rPr>
        <w:tab/>
      </w:r>
      <w:r w:rsidR="00B91D5C" w:rsidRPr="00101222">
        <w:rPr>
          <w:rFonts w:ascii="Calibri" w:eastAsia="Arial" w:hAnsi="Calibri" w:cs="Calibri"/>
          <w:b/>
          <w:bCs/>
          <w:sz w:val="22"/>
          <w:szCs w:val="22"/>
        </w:rPr>
        <w:tab/>
      </w:r>
      <w:r w:rsidR="00B91D5C" w:rsidRPr="00101222">
        <w:rPr>
          <w:rFonts w:ascii="Calibri" w:eastAsia="Arial" w:hAnsi="Calibri" w:cs="Calibri"/>
          <w:b/>
          <w:bCs/>
          <w:sz w:val="22"/>
          <w:szCs w:val="22"/>
        </w:rPr>
        <w:tab/>
      </w:r>
      <w:r w:rsidR="00F35B32" w:rsidRPr="00101222">
        <w:rPr>
          <w:rFonts w:ascii="Calibri" w:eastAsia="Arial" w:hAnsi="Calibri" w:cs="Calibri"/>
          <w:b/>
          <w:bCs/>
          <w:sz w:val="22"/>
          <w:szCs w:val="22"/>
        </w:rPr>
        <w:t>February</w:t>
      </w:r>
      <w:r w:rsidR="00FE251C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2020 – </w:t>
      </w:r>
      <w:r w:rsidR="008868C1" w:rsidRPr="00101222">
        <w:rPr>
          <w:rFonts w:ascii="Calibri" w:eastAsia="Arial" w:hAnsi="Calibri" w:cs="Calibri"/>
          <w:b/>
          <w:bCs/>
          <w:sz w:val="22"/>
          <w:szCs w:val="22"/>
        </w:rPr>
        <w:t xml:space="preserve">August </w:t>
      </w:r>
      <w:r w:rsidR="00957FB6" w:rsidRPr="00101222">
        <w:rPr>
          <w:rFonts w:ascii="Calibri" w:eastAsia="Arial" w:hAnsi="Calibri" w:cs="Calibri"/>
          <w:b/>
          <w:bCs/>
          <w:sz w:val="22"/>
          <w:szCs w:val="22"/>
        </w:rPr>
        <w:t>2021</w:t>
      </w:r>
    </w:p>
    <w:p w14:paraId="6909E84A" w14:textId="2318ECAB" w:rsidR="00935E23" w:rsidRPr="00101222" w:rsidRDefault="002B3EB0" w:rsidP="0055190F">
      <w:pPr>
        <w:pStyle w:val="Heading11"/>
        <w:numPr>
          <w:ilvl w:val="0"/>
          <w:numId w:val="35"/>
        </w:numPr>
        <w:spacing w:before="0" w:after="0"/>
        <w:rPr>
          <w:rFonts w:ascii="Calibri" w:eastAsia="Arial" w:hAnsi="Calibri" w:cs="Calibri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Managing mult</w:t>
      </w:r>
      <w:r w:rsidR="00575216" w:rsidRPr="00101222">
        <w:rPr>
          <w:rFonts w:ascii="Calibri" w:eastAsia="Arial" w:hAnsi="Calibri" w:cs="Calibri"/>
          <w:sz w:val="22"/>
          <w:szCs w:val="22"/>
        </w:rPr>
        <w:t xml:space="preserve">iple cloud stacks, including M365 Administration / Azure </w:t>
      </w:r>
      <w:r w:rsidR="0055190F" w:rsidRPr="00101222">
        <w:rPr>
          <w:rFonts w:ascii="Calibri" w:eastAsia="Arial" w:hAnsi="Calibri" w:cs="Calibri"/>
          <w:sz w:val="22"/>
          <w:szCs w:val="22"/>
        </w:rPr>
        <w:t xml:space="preserve">/ </w:t>
      </w:r>
      <w:r w:rsidR="00D874EB" w:rsidRPr="00101222">
        <w:rPr>
          <w:rFonts w:ascii="Calibri" w:eastAsia="Arial" w:hAnsi="Calibri" w:cs="Calibri"/>
          <w:sz w:val="22"/>
          <w:szCs w:val="22"/>
        </w:rPr>
        <w:t xml:space="preserve">Teams &amp; Intune </w:t>
      </w:r>
    </w:p>
    <w:p w14:paraId="39790FCF" w14:textId="2EC55144" w:rsidR="003C3C09" w:rsidRPr="00101222" w:rsidRDefault="00935E23" w:rsidP="00101222">
      <w:pPr>
        <w:pStyle w:val="ListParagraph"/>
        <w:numPr>
          <w:ilvl w:val="0"/>
          <w:numId w:val="35"/>
        </w:numPr>
        <w:rPr>
          <w:rFonts w:ascii="Calibri" w:eastAsia="Arial" w:hAnsi="Calibri" w:cs="Calibri"/>
          <w:b/>
          <w:bCs/>
          <w:kern w:val="36"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>Configuring Azure AD SAML / SSO with 3</w:t>
      </w:r>
      <w:r w:rsidRPr="00101222">
        <w:rPr>
          <w:rFonts w:ascii="Calibri" w:eastAsia="Arial" w:hAnsi="Calibri" w:cs="Calibri"/>
          <w:sz w:val="22"/>
          <w:szCs w:val="22"/>
          <w:vertAlign w:val="superscript"/>
        </w:rPr>
        <w:t>rd</w:t>
      </w:r>
      <w:r w:rsidRPr="00101222">
        <w:rPr>
          <w:rFonts w:ascii="Calibri" w:eastAsia="Arial" w:hAnsi="Calibri" w:cs="Calibri"/>
          <w:sz w:val="22"/>
          <w:szCs w:val="22"/>
        </w:rPr>
        <w:t xml:space="preserve"> party SAAS</w:t>
      </w:r>
      <w:r w:rsidR="00286E0C" w:rsidRPr="00101222">
        <w:rPr>
          <w:rFonts w:ascii="Calibri" w:eastAsia="Arial" w:hAnsi="Calibri" w:cs="Calibri"/>
          <w:b/>
          <w:bCs/>
          <w:sz w:val="22"/>
          <w:szCs w:val="22"/>
        </w:rPr>
        <w:t xml:space="preserve">, </w:t>
      </w:r>
      <w:r w:rsidR="00101222" w:rsidRPr="00101222">
        <w:rPr>
          <w:rFonts w:ascii="Calibri" w:eastAsia="Arial" w:hAnsi="Calibri" w:cs="Calibri"/>
          <w:bCs/>
          <w:kern w:val="36"/>
          <w:sz w:val="22"/>
          <w:szCs w:val="22"/>
        </w:rPr>
        <w:t xml:space="preserve">Installed / administered VMware </w:t>
      </w:r>
      <w:proofErr w:type="spellStart"/>
      <w:r w:rsidR="00101222" w:rsidRPr="00101222">
        <w:rPr>
          <w:rFonts w:ascii="Calibri" w:eastAsia="Arial" w:hAnsi="Calibri" w:cs="Calibri"/>
          <w:bCs/>
          <w:kern w:val="36"/>
          <w:sz w:val="22"/>
          <w:szCs w:val="22"/>
        </w:rPr>
        <w:t>ESXi</w:t>
      </w:r>
      <w:proofErr w:type="spellEnd"/>
      <w:r w:rsidR="00101222" w:rsidRPr="00101222">
        <w:rPr>
          <w:rFonts w:ascii="Calibri" w:eastAsia="Arial" w:hAnsi="Calibri" w:cs="Calibri"/>
          <w:bCs/>
          <w:kern w:val="36"/>
          <w:sz w:val="22"/>
          <w:szCs w:val="22"/>
        </w:rPr>
        <w:t xml:space="preserve"> and </w:t>
      </w:r>
      <w:proofErr w:type="spellStart"/>
      <w:r w:rsidR="00101222" w:rsidRPr="00101222">
        <w:rPr>
          <w:rFonts w:ascii="Calibri" w:eastAsia="Arial" w:hAnsi="Calibri" w:cs="Calibri"/>
          <w:bCs/>
          <w:kern w:val="36"/>
          <w:sz w:val="22"/>
          <w:szCs w:val="22"/>
        </w:rPr>
        <w:t>VCenter</w:t>
      </w:r>
      <w:proofErr w:type="spellEnd"/>
      <w:r w:rsidR="00101222" w:rsidRPr="00101222">
        <w:rPr>
          <w:rFonts w:ascii="Calibri" w:eastAsia="Arial" w:hAnsi="Calibri" w:cs="Calibri"/>
          <w:b/>
          <w:bCs/>
          <w:kern w:val="36"/>
          <w:sz w:val="22"/>
          <w:szCs w:val="22"/>
        </w:rPr>
        <w:t xml:space="preserve">, </w:t>
      </w:r>
      <w:r w:rsidR="004D7912" w:rsidRPr="00101222">
        <w:rPr>
          <w:rFonts w:ascii="Calibri" w:eastAsia="Arial" w:hAnsi="Calibri" w:cs="Calibri"/>
          <w:sz w:val="22"/>
          <w:szCs w:val="22"/>
        </w:rPr>
        <w:t>Windows Hybrid Domain</w:t>
      </w:r>
    </w:p>
    <w:p w14:paraId="0110CFDC" w14:textId="764DCBCE" w:rsidR="289BE902" w:rsidRPr="00101222" w:rsidRDefault="289BE902" w:rsidP="289BE902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2B054F99" w14:textId="728382AE" w:rsidR="0083090F" w:rsidRPr="00101222" w:rsidRDefault="00B06426" w:rsidP="0083090F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proofErr w:type="spellStart"/>
      <w:r w:rsidRPr="00101222">
        <w:rPr>
          <w:rFonts w:ascii="Calibri" w:eastAsia="Arial" w:hAnsi="Calibri" w:cs="Calibri"/>
          <w:b/>
          <w:bCs/>
          <w:sz w:val="22"/>
          <w:szCs w:val="22"/>
        </w:rPr>
        <w:t>Innovobytes</w:t>
      </w:r>
      <w:proofErr w:type="spellEnd"/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 Cloud</w:t>
      </w:r>
      <w:r w:rsidR="0083090F" w:rsidRPr="00101222">
        <w:rPr>
          <w:rFonts w:ascii="Calibri" w:eastAsia="Arial" w:hAnsi="Calibri" w:cs="Calibri"/>
          <w:b/>
          <w:bCs/>
          <w:sz w:val="22"/>
          <w:szCs w:val="22"/>
        </w:rPr>
        <w:t>, San Mateo, Ca</w:t>
      </w:r>
    </w:p>
    <w:p w14:paraId="3006E470" w14:textId="0FAD04E1" w:rsidR="00D41993" w:rsidRPr="00101222" w:rsidRDefault="00DA1DF9" w:rsidP="002E3879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Microsoft 365 Engineer </w:t>
      </w:r>
      <w:r w:rsidR="0083090F" w:rsidRPr="00101222">
        <w:rPr>
          <w:rFonts w:ascii="Calibri" w:eastAsia="Arial" w:hAnsi="Calibri" w:cs="Calibri"/>
          <w:b/>
          <w:bCs/>
          <w:sz w:val="22"/>
          <w:szCs w:val="22"/>
        </w:rPr>
        <w:t xml:space="preserve">@ </w:t>
      </w:r>
      <w:r w:rsidR="77A8FC43" w:rsidRPr="00101222">
        <w:rPr>
          <w:rFonts w:ascii="Calibri" w:eastAsia="Arial" w:hAnsi="Calibri" w:cs="Calibri"/>
          <w:b/>
          <w:bCs/>
          <w:sz w:val="22"/>
          <w:szCs w:val="22"/>
        </w:rPr>
        <w:t>Peterson CAT</w:t>
      </w:r>
      <w:r w:rsidR="007E449A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San</w:t>
      </w:r>
      <w:r w:rsidR="00D41993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Leandro, Ca</w:t>
      </w:r>
      <w:r w:rsidR="0083090F" w:rsidRPr="00101222">
        <w:rPr>
          <w:rFonts w:ascii="Calibri" w:hAnsi="Calibri" w:cs="Calibri"/>
          <w:sz w:val="22"/>
          <w:szCs w:val="22"/>
        </w:rPr>
        <w:tab/>
      </w:r>
      <w:r w:rsidR="00A74083" w:rsidRPr="00101222">
        <w:rPr>
          <w:rFonts w:ascii="Calibri" w:eastAsia="Arial" w:hAnsi="Calibri" w:cs="Calibri"/>
          <w:b/>
          <w:bCs/>
          <w:sz w:val="22"/>
          <w:szCs w:val="22"/>
        </w:rPr>
        <w:t>July 2019</w:t>
      </w:r>
      <w:r w:rsidR="3767B02B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- Sept</w:t>
      </w:r>
      <w:r w:rsidR="00624C17" w:rsidRPr="00101222">
        <w:rPr>
          <w:rFonts w:ascii="Calibri" w:eastAsia="Arial" w:hAnsi="Calibri" w:cs="Calibri"/>
          <w:b/>
          <w:bCs/>
          <w:sz w:val="22"/>
          <w:szCs w:val="22"/>
        </w:rPr>
        <w:t>ember</w:t>
      </w:r>
      <w:r w:rsidR="3767B02B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2019</w:t>
      </w:r>
    </w:p>
    <w:p w14:paraId="438BBF78" w14:textId="5F3E1D43" w:rsidR="003B5EF4" w:rsidRPr="00101222" w:rsidRDefault="0038516B" w:rsidP="00B21B35">
      <w:pPr>
        <w:pStyle w:val="Heading11"/>
        <w:numPr>
          <w:ilvl w:val="0"/>
          <w:numId w:val="33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Cs/>
          <w:sz w:val="22"/>
          <w:szCs w:val="22"/>
        </w:rPr>
        <w:t>Manag</w:t>
      </w:r>
      <w:r w:rsidR="00DF0E7A" w:rsidRPr="00101222">
        <w:rPr>
          <w:rFonts w:ascii="Calibri" w:eastAsia="Arial" w:hAnsi="Calibri" w:cs="Calibri"/>
          <w:bCs/>
          <w:sz w:val="22"/>
          <w:szCs w:val="22"/>
        </w:rPr>
        <w:t>ing</w:t>
      </w:r>
      <w:r w:rsidRPr="00101222">
        <w:rPr>
          <w:rFonts w:ascii="Calibri" w:eastAsia="Arial" w:hAnsi="Calibri" w:cs="Calibri"/>
          <w:bCs/>
          <w:sz w:val="22"/>
          <w:szCs w:val="22"/>
        </w:rPr>
        <w:t xml:space="preserve"> </w:t>
      </w:r>
      <w:r w:rsidR="004C2CE0" w:rsidRPr="00101222">
        <w:rPr>
          <w:rFonts w:ascii="Calibri" w:eastAsia="Arial" w:hAnsi="Calibri" w:cs="Calibri"/>
          <w:bCs/>
          <w:sz w:val="22"/>
          <w:szCs w:val="22"/>
        </w:rPr>
        <w:t>Microsoft 365</w:t>
      </w:r>
      <w:r w:rsidR="007D247D" w:rsidRPr="00101222">
        <w:rPr>
          <w:rFonts w:ascii="Calibri" w:eastAsia="Arial" w:hAnsi="Calibri" w:cs="Calibri"/>
          <w:bCs/>
          <w:sz w:val="22"/>
          <w:szCs w:val="22"/>
        </w:rPr>
        <w:t xml:space="preserve"> / A</w:t>
      </w:r>
      <w:r w:rsidR="00180C68" w:rsidRPr="00101222">
        <w:rPr>
          <w:rFonts w:ascii="Calibri" w:eastAsia="Arial" w:hAnsi="Calibri" w:cs="Calibri"/>
          <w:bCs/>
          <w:sz w:val="22"/>
          <w:szCs w:val="22"/>
        </w:rPr>
        <w:t>zure AD</w:t>
      </w:r>
      <w:r w:rsidR="00DF2DBB" w:rsidRPr="00101222">
        <w:rPr>
          <w:rFonts w:ascii="Calibri" w:eastAsia="Arial" w:hAnsi="Calibri" w:cs="Calibri"/>
          <w:bCs/>
          <w:sz w:val="22"/>
          <w:szCs w:val="22"/>
        </w:rPr>
        <w:t xml:space="preserve"> / </w:t>
      </w:r>
      <w:r w:rsidR="00405749" w:rsidRPr="00101222">
        <w:rPr>
          <w:rFonts w:ascii="Calibri" w:eastAsia="Arial" w:hAnsi="Calibri" w:cs="Calibri"/>
          <w:bCs/>
          <w:sz w:val="22"/>
          <w:szCs w:val="22"/>
        </w:rPr>
        <w:t xml:space="preserve">Intune / </w:t>
      </w:r>
      <w:r w:rsidR="00CE51D8" w:rsidRPr="00101222">
        <w:rPr>
          <w:rFonts w:ascii="Calibri" w:eastAsia="Arial" w:hAnsi="Calibri" w:cs="Calibri"/>
          <w:bCs/>
          <w:sz w:val="22"/>
          <w:szCs w:val="22"/>
        </w:rPr>
        <w:t>SharePoint</w:t>
      </w:r>
      <w:r w:rsidR="006246EC" w:rsidRPr="00101222">
        <w:rPr>
          <w:rFonts w:ascii="Calibri" w:eastAsia="Arial" w:hAnsi="Calibri" w:cs="Calibri"/>
          <w:bCs/>
          <w:sz w:val="22"/>
          <w:szCs w:val="22"/>
        </w:rPr>
        <w:t xml:space="preserve"> </w:t>
      </w:r>
      <w:r w:rsidR="0077583F" w:rsidRPr="00101222">
        <w:rPr>
          <w:rFonts w:ascii="Calibri" w:eastAsia="Arial" w:hAnsi="Calibri" w:cs="Calibri"/>
          <w:bCs/>
          <w:sz w:val="22"/>
          <w:szCs w:val="22"/>
        </w:rPr>
        <w:t>Online</w:t>
      </w:r>
      <w:r w:rsidR="006F03BB" w:rsidRPr="00101222">
        <w:rPr>
          <w:rFonts w:ascii="Calibri" w:eastAsia="Arial" w:hAnsi="Calibri" w:cs="Calibri"/>
          <w:bCs/>
          <w:sz w:val="22"/>
          <w:szCs w:val="22"/>
        </w:rPr>
        <w:t>.</w:t>
      </w:r>
    </w:p>
    <w:p w14:paraId="7379F2ED" w14:textId="77777777" w:rsidR="002242C5" w:rsidRPr="00101222" w:rsidRDefault="002242C5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1041A37F" w14:textId="1B1C2F98" w:rsidR="002C0C82" w:rsidRPr="00101222" w:rsidRDefault="002C0C82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Stanford University Residential &amp; Dining Enterprises</w:t>
      </w:r>
      <w:r w:rsidR="00E85C33" w:rsidRPr="00101222">
        <w:rPr>
          <w:rFonts w:ascii="Calibri" w:eastAsia="Arial" w:hAnsi="Calibri" w:cs="Calibri"/>
          <w:b/>
          <w:bCs/>
          <w:sz w:val="22"/>
          <w:szCs w:val="22"/>
        </w:rPr>
        <w:t>, Stanford, Ca</w:t>
      </w:r>
    </w:p>
    <w:p w14:paraId="71055ECE" w14:textId="46C88EB0" w:rsidR="002C0C82" w:rsidRPr="00101222" w:rsidRDefault="002C0C82" w:rsidP="00C274E7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proofErr w:type="spellStart"/>
      <w:r w:rsidRPr="00101222">
        <w:rPr>
          <w:rFonts w:ascii="Calibri" w:eastAsia="Arial" w:hAnsi="Calibri" w:cs="Calibri"/>
          <w:b/>
          <w:bCs/>
          <w:sz w:val="22"/>
          <w:szCs w:val="22"/>
        </w:rPr>
        <w:t>SysAdmin</w:t>
      </w:r>
      <w:proofErr w:type="spellEnd"/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 2 </w:t>
      </w:r>
      <w:proofErr w:type="spellStart"/>
      <w:r w:rsidRPr="00101222">
        <w:rPr>
          <w:rFonts w:ascii="Calibri" w:eastAsia="Arial" w:hAnsi="Calibri" w:cs="Calibri"/>
          <w:b/>
          <w:bCs/>
          <w:sz w:val="22"/>
          <w:szCs w:val="22"/>
        </w:rPr>
        <w:t>Spirion</w:t>
      </w:r>
      <w:proofErr w:type="spellEnd"/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 Administrator</w:t>
      </w:r>
      <w:r w:rsidR="00212502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December 2018 – </w:t>
      </w:r>
      <w:r w:rsidR="00E050BB" w:rsidRPr="00101222">
        <w:rPr>
          <w:rFonts w:ascii="Calibri" w:eastAsia="Arial" w:hAnsi="Calibri" w:cs="Calibri"/>
          <w:b/>
          <w:bCs/>
          <w:sz w:val="22"/>
          <w:szCs w:val="22"/>
        </w:rPr>
        <w:t>June</w:t>
      </w:r>
      <w:r w:rsidR="00B93A10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20</w:t>
      </w:r>
      <w:r w:rsidR="2B2C8169" w:rsidRPr="00101222">
        <w:rPr>
          <w:rFonts w:ascii="Calibri" w:eastAsia="Arial" w:hAnsi="Calibri" w:cs="Calibri"/>
          <w:b/>
          <w:bCs/>
          <w:sz w:val="22"/>
          <w:szCs w:val="22"/>
        </w:rPr>
        <w:t>1</w:t>
      </w:r>
      <w:r w:rsidR="00B93A10" w:rsidRPr="00101222">
        <w:rPr>
          <w:rFonts w:ascii="Calibri" w:eastAsia="Arial" w:hAnsi="Calibri" w:cs="Calibri"/>
          <w:b/>
          <w:bCs/>
          <w:sz w:val="22"/>
          <w:szCs w:val="22"/>
        </w:rPr>
        <w:t>9</w:t>
      </w:r>
    </w:p>
    <w:p w14:paraId="6A3212D8" w14:textId="5AD06E12" w:rsidR="002C0C82" w:rsidRPr="00101222" w:rsidRDefault="00121E2B" w:rsidP="00C810E1">
      <w:pPr>
        <w:pStyle w:val="Heading11"/>
        <w:numPr>
          <w:ilvl w:val="0"/>
          <w:numId w:val="32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sz w:val="22"/>
          <w:szCs w:val="22"/>
        </w:rPr>
        <w:t xml:space="preserve">Initiated deployment of </w:t>
      </w:r>
      <w:proofErr w:type="spellStart"/>
      <w:r w:rsidRPr="00101222">
        <w:rPr>
          <w:rFonts w:ascii="Calibri" w:eastAsia="Arial" w:hAnsi="Calibri" w:cs="Calibri"/>
          <w:sz w:val="22"/>
          <w:szCs w:val="22"/>
        </w:rPr>
        <w:t>Sp</w:t>
      </w:r>
      <w:r w:rsidR="00336CFC" w:rsidRPr="00101222">
        <w:rPr>
          <w:rFonts w:ascii="Calibri" w:eastAsia="Arial" w:hAnsi="Calibri" w:cs="Calibri"/>
          <w:sz w:val="22"/>
          <w:szCs w:val="22"/>
        </w:rPr>
        <w:t>irion</w:t>
      </w:r>
      <w:proofErr w:type="spellEnd"/>
      <w:r w:rsidR="00336CFC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01033CD" w:rsidRPr="00101222">
        <w:rPr>
          <w:rFonts w:ascii="Calibri" w:eastAsia="Arial" w:hAnsi="Calibri" w:cs="Calibri"/>
          <w:sz w:val="22"/>
          <w:szCs w:val="22"/>
        </w:rPr>
        <w:t xml:space="preserve">security software </w:t>
      </w:r>
      <w:r w:rsidR="00336CFC" w:rsidRPr="00101222">
        <w:rPr>
          <w:rFonts w:ascii="Calibri" w:eastAsia="Arial" w:hAnsi="Calibri" w:cs="Calibri"/>
          <w:sz w:val="22"/>
          <w:szCs w:val="22"/>
        </w:rPr>
        <w:t>to assets in R&amp;DE and scanned</w:t>
      </w:r>
      <w:r w:rsidR="4EBBEB2D" w:rsidRPr="00101222">
        <w:rPr>
          <w:rFonts w:ascii="Calibri" w:eastAsia="Arial" w:hAnsi="Calibri" w:cs="Calibri"/>
          <w:sz w:val="22"/>
          <w:szCs w:val="22"/>
        </w:rPr>
        <w:t xml:space="preserve"> for</w:t>
      </w:r>
      <w:r w:rsidR="00336CFC" w:rsidRPr="00101222">
        <w:rPr>
          <w:rFonts w:ascii="Calibri" w:eastAsia="Arial" w:hAnsi="Calibri" w:cs="Calibri"/>
          <w:sz w:val="22"/>
          <w:szCs w:val="22"/>
        </w:rPr>
        <w:t xml:space="preserve"> </w:t>
      </w:r>
      <w:r w:rsidR="047A6BDC" w:rsidRPr="00101222">
        <w:rPr>
          <w:rFonts w:ascii="Calibri" w:eastAsia="Arial" w:hAnsi="Calibri" w:cs="Calibri"/>
          <w:sz w:val="22"/>
          <w:szCs w:val="22"/>
        </w:rPr>
        <w:t>PII (Personal Identification Information)</w:t>
      </w:r>
      <w:r w:rsidR="00336CFC" w:rsidRPr="00101222">
        <w:rPr>
          <w:rFonts w:ascii="Calibri" w:eastAsia="Arial" w:hAnsi="Calibri" w:cs="Calibri"/>
          <w:sz w:val="22"/>
          <w:szCs w:val="22"/>
        </w:rPr>
        <w:t xml:space="preserve"> on the Stanford Ser</w:t>
      </w:r>
      <w:r w:rsidR="00C274E7" w:rsidRPr="00101222">
        <w:rPr>
          <w:rFonts w:ascii="Calibri" w:eastAsia="Arial" w:hAnsi="Calibri" w:cs="Calibri"/>
          <w:sz w:val="22"/>
          <w:szCs w:val="22"/>
        </w:rPr>
        <w:t>vers</w:t>
      </w:r>
      <w:r w:rsidR="006F03BB" w:rsidRPr="00101222">
        <w:rPr>
          <w:rFonts w:ascii="Calibri" w:eastAsia="Arial" w:hAnsi="Calibri" w:cs="Calibri"/>
          <w:sz w:val="22"/>
          <w:szCs w:val="22"/>
        </w:rPr>
        <w:t>.</w:t>
      </w:r>
    </w:p>
    <w:p w14:paraId="03F3BB31" w14:textId="77777777" w:rsidR="002C0C82" w:rsidRPr="00101222" w:rsidRDefault="002C0C82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1EDC497A" w14:textId="77777777" w:rsidR="008E5665" w:rsidRPr="00101222" w:rsidRDefault="008E5665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  <w:sectPr w:rsidR="008E5665" w:rsidRPr="00101222" w:rsidSect="00C7588D">
          <w:type w:val="continuous"/>
          <w:pgSz w:w="12240" w:h="15840"/>
          <w:pgMar w:top="720" w:right="1080" w:bottom="1440" w:left="1800" w:header="440" w:footer="720" w:gutter="0"/>
          <w:cols w:space="720"/>
        </w:sectPr>
      </w:pPr>
    </w:p>
    <w:p w14:paraId="439BB122" w14:textId="104EFDDC" w:rsidR="007104E4" w:rsidRPr="00101222" w:rsidRDefault="00E802BC" w:rsidP="0E9107A0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 xml:space="preserve">Innovobytes </w:t>
      </w:r>
      <w:r w:rsidR="00D4201F" w:rsidRPr="00101222">
        <w:rPr>
          <w:rFonts w:ascii="Calibri" w:eastAsia="Arial" w:hAnsi="Calibri" w:cs="Calibri"/>
          <w:b/>
          <w:bCs/>
          <w:sz w:val="22"/>
          <w:szCs w:val="22"/>
        </w:rPr>
        <w:t>Cloud,</w:t>
      </w:r>
      <w:r w:rsidR="00FF4930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San Mateo</w:t>
      </w:r>
      <w:r w:rsidR="007241E5" w:rsidRPr="00101222">
        <w:rPr>
          <w:rFonts w:ascii="Calibri" w:eastAsia="Arial" w:hAnsi="Calibri" w:cs="Calibri"/>
          <w:b/>
          <w:bCs/>
          <w:sz w:val="22"/>
          <w:szCs w:val="22"/>
        </w:rPr>
        <w:t>, Ca</w:t>
      </w:r>
    </w:p>
    <w:p w14:paraId="51BAB4A4" w14:textId="0070AC06" w:rsidR="007241E5" w:rsidRPr="00101222" w:rsidRDefault="00F31EDD" w:rsidP="007241E5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  <w:sectPr w:rsidR="007241E5" w:rsidRPr="00101222" w:rsidSect="008E5665">
          <w:type w:val="continuous"/>
          <w:pgSz w:w="12240" w:h="15840"/>
          <w:pgMar w:top="720" w:right="1080" w:bottom="1440" w:left="1800" w:header="440" w:footer="720" w:gutter="0"/>
          <w:cols w:space="720"/>
        </w:sect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Cloud Systems Engineer</w:t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Pr="00101222">
        <w:rPr>
          <w:rFonts w:ascii="Calibri" w:hAnsi="Calibri" w:cs="Calibri"/>
          <w:sz w:val="22"/>
          <w:szCs w:val="22"/>
        </w:rPr>
        <w:tab/>
      </w:r>
      <w:r w:rsidR="007104E4" w:rsidRPr="00101222">
        <w:rPr>
          <w:rFonts w:ascii="Calibri" w:eastAsia="Arial" w:hAnsi="Calibri" w:cs="Calibri"/>
          <w:b/>
          <w:bCs/>
          <w:sz w:val="22"/>
          <w:szCs w:val="22"/>
        </w:rPr>
        <w:t>November 2015 –</w:t>
      </w:r>
      <w:r w:rsidR="004000D0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Sept</w:t>
      </w:r>
      <w:r w:rsidR="003E11BB" w:rsidRPr="00101222">
        <w:rPr>
          <w:rFonts w:ascii="Calibri" w:eastAsia="Arial" w:hAnsi="Calibri" w:cs="Calibri"/>
          <w:b/>
          <w:bCs/>
          <w:sz w:val="22"/>
          <w:szCs w:val="22"/>
        </w:rPr>
        <w:t>ember</w:t>
      </w:r>
      <w:r w:rsidR="004000D0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  <w:r w:rsidR="00E361F3" w:rsidRPr="00101222">
        <w:rPr>
          <w:rFonts w:ascii="Calibri" w:eastAsia="Arial" w:hAnsi="Calibri" w:cs="Calibri"/>
          <w:b/>
          <w:bCs/>
          <w:sz w:val="22"/>
          <w:szCs w:val="22"/>
        </w:rPr>
        <w:t>201</w:t>
      </w:r>
      <w:r w:rsidR="254A1D27" w:rsidRPr="00101222">
        <w:rPr>
          <w:rFonts w:ascii="Calibri" w:eastAsia="Arial" w:hAnsi="Calibri" w:cs="Calibri"/>
          <w:b/>
          <w:bCs/>
          <w:sz w:val="22"/>
          <w:szCs w:val="22"/>
        </w:rPr>
        <w:t>9</w:t>
      </w:r>
    </w:p>
    <w:p w14:paraId="6060CC39" w14:textId="18BDD610" w:rsidR="007104E4" w:rsidRPr="00101222" w:rsidRDefault="007104E4" w:rsidP="00486DC3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73D8D0BA" w14:textId="19ACB664" w:rsidR="00596E5E" w:rsidRPr="00101222" w:rsidRDefault="00F8318C" w:rsidP="007B0F33">
      <w:pPr>
        <w:pStyle w:val="Heading11"/>
        <w:numPr>
          <w:ilvl w:val="0"/>
          <w:numId w:val="25"/>
        </w:numPr>
        <w:spacing w:before="0" w:after="0"/>
        <w:ind w:left="630" w:hanging="27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Cs/>
          <w:sz w:val="22"/>
          <w:szCs w:val="22"/>
        </w:rPr>
        <w:t xml:space="preserve"> </w:t>
      </w:r>
      <w:r w:rsidR="001429AC" w:rsidRPr="00101222">
        <w:rPr>
          <w:rFonts w:ascii="Calibri" w:eastAsia="Arial" w:hAnsi="Calibri" w:cs="Calibri"/>
          <w:bCs/>
          <w:sz w:val="22"/>
          <w:szCs w:val="22"/>
        </w:rPr>
        <w:t>Experienced in</w:t>
      </w:r>
      <w:r w:rsidR="00373464" w:rsidRPr="00101222">
        <w:rPr>
          <w:rFonts w:ascii="Calibri" w:eastAsia="Arial" w:hAnsi="Calibri" w:cs="Calibri"/>
          <w:bCs/>
          <w:sz w:val="22"/>
          <w:szCs w:val="22"/>
        </w:rPr>
        <w:t xml:space="preserve"> </w:t>
      </w:r>
      <w:r w:rsidR="00674777" w:rsidRPr="00101222">
        <w:rPr>
          <w:rFonts w:ascii="Calibri" w:eastAsia="Arial" w:hAnsi="Calibri" w:cs="Calibri"/>
          <w:bCs/>
          <w:sz w:val="22"/>
          <w:szCs w:val="22"/>
        </w:rPr>
        <w:t xml:space="preserve">Managing </w:t>
      </w:r>
      <w:r w:rsidR="00373464" w:rsidRPr="00101222">
        <w:rPr>
          <w:rFonts w:ascii="Calibri" w:eastAsia="Arial" w:hAnsi="Calibri" w:cs="Calibri"/>
          <w:bCs/>
          <w:sz w:val="22"/>
          <w:szCs w:val="22"/>
        </w:rPr>
        <w:t xml:space="preserve">Microsoft Domain </w:t>
      </w:r>
      <w:r w:rsidRPr="00101222">
        <w:rPr>
          <w:rFonts w:ascii="Calibri" w:eastAsia="Arial" w:hAnsi="Calibri" w:cs="Calibri"/>
          <w:bCs/>
          <w:sz w:val="22"/>
          <w:szCs w:val="22"/>
        </w:rPr>
        <w:t>Hybrid environment</w:t>
      </w:r>
      <w:r w:rsidR="00373464" w:rsidRPr="00101222">
        <w:rPr>
          <w:rFonts w:ascii="Calibri" w:eastAsia="Arial" w:hAnsi="Calibri" w:cs="Calibri"/>
          <w:bCs/>
          <w:sz w:val="22"/>
          <w:szCs w:val="22"/>
        </w:rPr>
        <w:t>s</w:t>
      </w:r>
      <w:r w:rsidR="0074669B" w:rsidRPr="00101222">
        <w:rPr>
          <w:rFonts w:ascii="Calibri" w:eastAsia="Arial" w:hAnsi="Calibri" w:cs="Calibri"/>
          <w:bCs/>
          <w:sz w:val="22"/>
          <w:szCs w:val="22"/>
        </w:rPr>
        <w:t>, M365</w:t>
      </w:r>
      <w:r w:rsidR="00180F71" w:rsidRPr="00101222">
        <w:rPr>
          <w:rFonts w:ascii="Calibri" w:eastAsia="Arial" w:hAnsi="Calibri" w:cs="Calibri"/>
          <w:bCs/>
          <w:sz w:val="22"/>
          <w:szCs w:val="22"/>
        </w:rPr>
        <w:t xml:space="preserve"> / Azure AD</w:t>
      </w:r>
      <w:r w:rsidR="002C232C" w:rsidRPr="00101222">
        <w:rPr>
          <w:rFonts w:ascii="Calibri" w:eastAsia="Arial" w:hAnsi="Calibri" w:cs="Calibri"/>
          <w:bCs/>
          <w:sz w:val="22"/>
          <w:szCs w:val="22"/>
        </w:rPr>
        <w:t>,</w:t>
      </w:r>
      <w:r w:rsidR="00180F71" w:rsidRPr="00101222">
        <w:rPr>
          <w:rFonts w:ascii="Calibri" w:eastAsia="Arial" w:hAnsi="Calibri" w:cs="Calibri"/>
          <w:bCs/>
          <w:sz w:val="22"/>
          <w:szCs w:val="22"/>
        </w:rPr>
        <w:t xml:space="preserve"> </w:t>
      </w:r>
    </w:p>
    <w:p w14:paraId="0F7147A1" w14:textId="5E541E7A" w:rsidR="00DD5C91" w:rsidRPr="00101222" w:rsidRDefault="009826BF" w:rsidP="005660C3">
      <w:pPr>
        <w:pStyle w:val="Heading11"/>
        <w:spacing w:before="0" w:after="0"/>
        <w:ind w:left="720"/>
        <w:rPr>
          <w:rFonts w:ascii="Calibri" w:eastAsia="Arial" w:hAnsi="Calibri" w:cs="Calibri"/>
          <w:bCs/>
          <w:sz w:val="22"/>
          <w:szCs w:val="22"/>
        </w:rPr>
      </w:pPr>
      <w:r w:rsidRPr="00101222">
        <w:rPr>
          <w:rFonts w:ascii="Calibri" w:eastAsia="Arial" w:hAnsi="Calibri" w:cs="Calibri"/>
          <w:bCs/>
          <w:sz w:val="22"/>
          <w:szCs w:val="22"/>
        </w:rPr>
        <w:t>Managing and c</w:t>
      </w:r>
      <w:r w:rsidR="00F8318C" w:rsidRPr="00101222">
        <w:rPr>
          <w:rFonts w:ascii="Calibri" w:eastAsia="Arial" w:hAnsi="Calibri" w:cs="Calibri"/>
          <w:bCs/>
          <w:sz w:val="22"/>
          <w:szCs w:val="22"/>
        </w:rPr>
        <w:t>onfiguring Azure AD SAML / SSO with 3</w:t>
      </w:r>
      <w:r w:rsidR="00F8318C" w:rsidRPr="00101222">
        <w:rPr>
          <w:rFonts w:ascii="Calibri" w:eastAsia="Arial" w:hAnsi="Calibri" w:cs="Calibri"/>
          <w:bCs/>
          <w:sz w:val="22"/>
          <w:szCs w:val="22"/>
          <w:vertAlign w:val="superscript"/>
        </w:rPr>
        <w:t>rd</w:t>
      </w:r>
      <w:r w:rsidR="00F8318C" w:rsidRPr="00101222">
        <w:rPr>
          <w:rFonts w:ascii="Calibri" w:eastAsia="Arial" w:hAnsi="Calibri" w:cs="Calibri"/>
          <w:bCs/>
          <w:sz w:val="22"/>
          <w:szCs w:val="22"/>
        </w:rPr>
        <w:t xml:space="preserve"> party S</w:t>
      </w:r>
      <w:r w:rsidR="002C232C" w:rsidRPr="00101222">
        <w:rPr>
          <w:rFonts w:ascii="Calibri" w:eastAsia="Arial" w:hAnsi="Calibri" w:cs="Calibri"/>
          <w:bCs/>
          <w:sz w:val="22"/>
          <w:szCs w:val="22"/>
        </w:rPr>
        <w:t>aa</w:t>
      </w:r>
      <w:r w:rsidR="00F8318C" w:rsidRPr="00101222">
        <w:rPr>
          <w:rFonts w:ascii="Calibri" w:eastAsia="Arial" w:hAnsi="Calibri" w:cs="Calibri"/>
          <w:bCs/>
          <w:sz w:val="22"/>
          <w:szCs w:val="22"/>
        </w:rPr>
        <w:t>S</w:t>
      </w:r>
      <w:r w:rsidR="00D20884" w:rsidRPr="00101222">
        <w:rPr>
          <w:rFonts w:ascii="Calibri" w:eastAsia="Arial" w:hAnsi="Calibri" w:cs="Calibri"/>
          <w:bCs/>
          <w:sz w:val="22"/>
          <w:szCs w:val="22"/>
        </w:rPr>
        <w:t>.</w:t>
      </w:r>
    </w:p>
    <w:p w14:paraId="6ED7EDF5" w14:textId="3C0D06F3" w:rsidR="005660C3" w:rsidRPr="00101222" w:rsidRDefault="00692A20" w:rsidP="00F8318C">
      <w:pPr>
        <w:pStyle w:val="Heading11"/>
        <w:numPr>
          <w:ilvl w:val="0"/>
          <w:numId w:val="25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Cs/>
          <w:sz w:val="22"/>
          <w:szCs w:val="22"/>
        </w:rPr>
        <w:t>Experienced in Cloud to Cloud migrations</w:t>
      </w:r>
      <w:r w:rsidR="006F03BB" w:rsidRPr="00101222">
        <w:rPr>
          <w:rFonts w:ascii="Calibri" w:eastAsia="Arial" w:hAnsi="Calibri" w:cs="Calibri"/>
          <w:bCs/>
          <w:sz w:val="22"/>
          <w:szCs w:val="22"/>
        </w:rPr>
        <w:t>.</w:t>
      </w:r>
    </w:p>
    <w:p w14:paraId="5C550DF2" w14:textId="5691A336" w:rsidR="00AD3228" w:rsidRPr="00101222" w:rsidRDefault="00690BAD" w:rsidP="00F8318C">
      <w:pPr>
        <w:pStyle w:val="Heading11"/>
        <w:numPr>
          <w:ilvl w:val="0"/>
          <w:numId w:val="25"/>
        </w:numPr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  <w:r w:rsidRPr="00101222">
        <w:rPr>
          <w:rFonts w:ascii="Calibri" w:eastAsia="Arial" w:hAnsi="Calibri" w:cs="Calibri"/>
          <w:bCs/>
          <w:sz w:val="22"/>
          <w:szCs w:val="22"/>
        </w:rPr>
        <w:t>Managing MDM (</w:t>
      </w:r>
      <w:r w:rsidR="00E6570D" w:rsidRPr="00101222">
        <w:rPr>
          <w:rFonts w:ascii="Calibri" w:eastAsia="Arial" w:hAnsi="Calibri" w:cs="Calibri"/>
          <w:bCs/>
          <w:sz w:val="22"/>
          <w:szCs w:val="22"/>
        </w:rPr>
        <w:t>Mobile Device Management</w:t>
      </w:r>
      <w:r w:rsidRPr="00101222">
        <w:rPr>
          <w:rFonts w:ascii="Calibri" w:eastAsia="Arial" w:hAnsi="Calibri" w:cs="Calibri"/>
          <w:bCs/>
          <w:sz w:val="22"/>
          <w:szCs w:val="22"/>
        </w:rPr>
        <w:t>)</w:t>
      </w:r>
      <w:r w:rsidR="00E6570D" w:rsidRPr="00101222">
        <w:rPr>
          <w:rFonts w:ascii="Calibri" w:eastAsia="Arial" w:hAnsi="Calibri" w:cs="Calibri"/>
          <w:bCs/>
          <w:sz w:val="22"/>
          <w:szCs w:val="22"/>
        </w:rPr>
        <w:t xml:space="preserve"> Administrat</w:t>
      </w:r>
      <w:r w:rsidR="00DF7EA6" w:rsidRPr="00101222">
        <w:rPr>
          <w:rFonts w:ascii="Calibri" w:eastAsia="Arial" w:hAnsi="Calibri" w:cs="Calibri"/>
          <w:bCs/>
          <w:sz w:val="22"/>
          <w:szCs w:val="22"/>
        </w:rPr>
        <w:t>ion</w:t>
      </w:r>
      <w:r w:rsidR="00897FA0" w:rsidRPr="00101222">
        <w:rPr>
          <w:rFonts w:ascii="Calibri" w:eastAsia="Arial" w:hAnsi="Calibri" w:cs="Calibri"/>
          <w:bCs/>
          <w:sz w:val="22"/>
          <w:szCs w:val="22"/>
        </w:rPr>
        <w:t xml:space="preserve"> across multiple platforms</w:t>
      </w:r>
      <w:r w:rsidR="004D4A8A" w:rsidRPr="00101222">
        <w:rPr>
          <w:rFonts w:ascii="Calibri" w:eastAsia="Arial" w:hAnsi="Calibri" w:cs="Calibri"/>
          <w:bCs/>
          <w:sz w:val="22"/>
          <w:szCs w:val="22"/>
        </w:rPr>
        <w:t>.</w:t>
      </w:r>
    </w:p>
    <w:p w14:paraId="18898F0F" w14:textId="77777777" w:rsidR="008E5665" w:rsidRPr="00101222" w:rsidRDefault="008E5665" w:rsidP="00C21051">
      <w:pPr>
        <w:pStyle w:val="Heading11"/>
        <w:spacing w:before="0" w:after="0"/>
        <w:ind w:left="1170"/>
        <w:rPr>
          <w:rFonts w:ascii="Calibri" w:eastAsia="Arial" w:hAnsi="Calibri" w:cs="Calibri"/>
          <w:b/>
          <w:bCs/>
          <w:sz w:val="22"/>
          <w:szCs w:val="22"/>
        </w:rPr>
      </w:pPr>
    </w:p>
    <w:p w14:paraId="51310F4C" w14:textId="77777777" w:rsidR="00341DF4" w:rsidRPr="00101222" w:rsidRDefault="00341DF4" w:rsidP="00C21051">
      <w:pPr>
        <w:pStyle w:val="Heading11"/>
        <w:spacing w:before="0" w:after="0"/>
        <w:ind w:left="1170"/>
        <w:rPr>
          <w:rFonts w:ascii="Calibri" w:eastAsia="Arial" w:hAnsi="Calibri" w:cs="Calibri"/>
          <w:b/>
          <w:bCs/>
          <w:sz w:val="22"/>
          <w:szCs w:val="22"/>
        </w:rPr>
      </w:pPr>
    </w:p>
    <w:p w14:paraId="355294C9" w14:textId="77777777" w:rsidR="00341DF4" w:rsidRPr="00101222" w:rsidRDefault="00341DF4" w:rsidP="00C21051">
      <w:pPr>
        <w:pStyle w:val="Heading11"/>
        <w:spacing w:before="0" w:after="0"/>
        <w:ind w:left="1170"/>
        <w:rPr>
          <w:rFonts w:ascii="Calibri" w:eastAsia="Arial" w:hAnsi="Calibri" w:cs="Calibri"/>
          <w:b/>
          <w:bCs/>
          <w:sz w:val="22"/>
          <w:szCs w:val="22"/>
        </w:rPr>
      </w:pPr>
    </w:p>
    <w:p w14:paraId="00B412C2" w14:textId="77777777" w:rsidR="00341DF4" w:rsidRPr="00101222" w:rsidRDefault="00341DF4" w:rsidP="00341DF4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</w:pPr>
    </w:p>
    <w:p w14:paraId="03FB8B71" w14:textId="3CB7C5E6" w:rsidR="0069656A" w:rsidRPr="00101222" w:rsidRDefault="0069656A" w:rsidP="00341DF4">
      <w:pPr>
        <w:pStyle w:val="Heading11"/>
        <w:spacing w:before="0" w:after="0"/>
        <w:rPr>
          <w:rFonts w:ascii="Calibri" w:eastAsia="Arial" w:hAnsi="Calibri" w:cs="Calibri"/>
          <w:b/>
          <w:bCs/>
          <w:sz w:val="22"/>
          <w:szCs w:val="22"/>
        </w:rPr>
        <w:sectPr w:rsidR="0069656A" w:rsidRPr="00101222" w:rsidSect="008E5665">
          <w:type w:val="continuous"/>
          <w:pgSz w:w="12240" w:h="15840"/>
          <w:pgMar w:top="720" w:right="1080" w:bottom="1440" w:left="1800" w:header="440" w:footer="720" w:gutter="0"/>
          <w:cols w:space="720"/>
        </w:sectPr>
      </w:pPr>
      <w:r w:rsidRPr="00101222">
        <w:rPr>
          <w:rFonts w:ascii="Calibri" w:eastAsia="Arial" w:hAnsi="Calibri" w:cs="Calibri"/>
          <w:b/>
          <w:bCs/>
          <w:sz w:val="22"/>
          <w:szCs w:val="22"/>
        </w:rPr>
        <w:t>US NAVY VET</w:t>
      </w:r>
      <w:r w:rsidR="00E32C05" w:rsidRPr="00101222">
        <w:rPr>
          <w:rFonts w:ascii="Calibri" w:eastAsia="Arial" w:hAnsi="Calibri" w:cs="Calibri"/>
          <w:b/>
          <w:bCs/>
          <w:sz w:val="22"/>
          <w:szCs w:val="22"/>
        </w:rPr>
        <w:t>E</w:t>
      </w:r>
      <w:r w:rsidR="00CF5081" w:rsidRPr="00101222">
        <w:rPr>
          <w:rFonts w:ascii="Calibri" w:eastAsia="Arial" w:hAnsi="Calibri" w:cs="Calibri"/>
          <w:b/>
          <w:bCs/>
          <w:sz w:val="22"/>
          <w:szCs w:val="22"/>
        </w:rPr>
        <w:t xml:space="preserve">REN    </w:t>
      </w:r>
      <w:r w:rsidR="00E32C05" w:rsidRPr="00101222">
        <w:rPr>
          <w:rFonts w:ascii="Calibri" w:eastAsia="Arial" w:hAnsi="Calibri" w:cs="Calibri"/>
          <w:b/>
          <w:bCs/>
          <w:sz w:val="22"/>
          <w:szCs w:val="22"/>
        </w:rPr>
        <w:t xml:space="preserve"> </w:t>
      </w:r>
    </w:p>
    <w:p w14:paraId="2CCDCFAB" w14:textId="77777777" w:rsidR="00316B2B" w:rsidRPr="00101222" w:rsidRDefault="00316B2B" w:rsidP="00C21051">
      <w:pPr>
        <w:pStyle w:val="Heading11"/>
        <w:spacing w:before="0" w:after="0"/>
        <w:ind w:left="1170"/>
        <w:rPr>
          <w:rFonts w:ascii="Calibri" w:eastAsia="Arial" w:hAnsi="Calibri" w:cs="Calibri"/>
          <w:b/>
          <w:bCs/>
          <w:sz w:val="22"/>
          <w:szCs w:val="22"/>
        </w:rPr>
      </w:pPr>
    </w:p>
    <w:p w14:paraId="5DCE91F7" w14:textId="073CE5B3" w:rsidR="00A709DB" w:rsidRPr="00101222" w:rsidRDefault="00A709DB" w:rsidP="00F16885">
      <w:pPr>
        <w:pStyle w:val="Heading11"/>
        <w:spacing w:before="0" w:after="0"/>
        <w:ind w:left="360"/>
        <w:rPr>
          <w:rFonts w:ascii="Calibri" w:hAnsi="Calibri" w:cs="Calibri"/>
          <w:b/>
          <w:sz w:val="22"/>
          <w:szCs w:val="22"/>
        </w:rPr>
      </w:pPr>
    </w:p>
    <w:p w14:paraId="3CCE323D" w14:textId="77777777" w:rsidR="003339A5" w:rsidRPr="00101222" w:rsidRDefault="003339A5" w:rsidP="00ED7BCC">
      <w:pPr>
        <w:pStyle w:val="Heading11"/>
        <w:spacing w:before="0" w:after="0"/>
        <w:rPr>
          <w:rFonts w:ascii="Calibri" w:hAnsi="Calibri" w:cs="Calibri"/>
          <w:b/>
          <w:sz w:val="22"/>
          <w:szCs w:val="22"/>
        </w:rPr>
      </w:pPr>
    </w:p>
    <w:p w14:paraId="4F4C10FB" w14:textId="77777777" w:rsidR="00FA559F" w:rsidRPr="00101222" w:rsidRDefault="00FA559F" w:rsidP="289BE902">
      <w:pPr>
        <w:pStyle w:val="Heading11"/>
        <w:spacing w:before="0" w:after="0"/>
        <w:rPr>
          <w:rFonts w:ascii="Calibri" w:hAnsi="Calibri" w:cs="Calibri"/>
          <w:b/>
          <w:bCs/>
          <w:sz w:val="22"/>
          <w:szCs w:val="22"/>
        </w:rPr>
      </w:pPr>
    </w:p>
    <w:p w14:paraId="54A6CD8A" w14:textId="77777777" w:rsidR="00FA559F" w:rsidRPr="00101222" w:rsidRDefault="00FA559F" w:rsidP="289BE902">
      <w:pPr>
        <w:pStyle w:val="Heading11"/>
        <w:spacing w:before="0" w:after="0"/>
        <w:rPr>
          <w:rFonts w:ascii="Calibri" w:hAnsi="Calibri" w:cs="Calibri"/>
          <w:b/>
          <w:bCs/>
          <w:sz w:val="22"/>
          <w:szCs w:val="22"/>
        </w:rPr>
      </w:pPr>
    </w:p>
    <w:p w14:paraId="67A891E9" w14:textId="77777777" w:rsidR="001E4FEC" w:rsidRPr="00101222" w:rsidRDefault="001E4FEC" w:rsidP="289BE902">
      <w:pPr>
        <w:pStyle w:val="Heading11"/>
        <w:spacing w:before="0" w:after="0"/>
        <w:rPr>
          <w:rFonts w:ascii="Calibri" w:hAnsi="Calibri" w:cs="Calibri"/>
          <w:b/>
          <w:bCs/>
          <w:sz w:val="22"/>
          <w:szCs w:val="22"/>
        </w:rPr>
      </w:pPr>
    </w:p>
    <w:p w14:paraId="6F8F42FE" w14:textId="77777777" w:rsidR="005242A0" w:rsidRPr="00101222" w:rsidRDefault="005242A0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</w:p>
    <w:p w14:paraId="2E401112" w14:textId="77777777" w:rsidR="00C4189B" w:rsidRPr="00101222" w:rsidRDefault="00C4189B">
      <w:pPr>
        <w:pStyle w:val="NormalWeb1"/>
        <w:spacing w:before="0" w:after="0"/>
        <w:rPr>
          <w:rFonts w:ascii="Calibri" w:hAnsi="Calibri" w:cs="Calibri"/>
          <w:b/>
          <w:sz w:val="22"/>
          <w:szCs w:val="22"/>
        </w:rPr>
      </w:pPr>
    </w:p>
    <w:p w14:paraId="571D42F7" w14:textId="15465BEC" w:rsidR="00A95F84" w:rsidRPr="00101222" w:rsidRDefault="00A95F84" w:rsidP="002E4360">
      <w:pPr>
        <w:pStyle w:val="NormalWeb1"/>
        <w:spacing w:before="0" w:after="0"/>
        <w:rPr>
          <w:rFonts w:ascii="Calibri" w:hAnsi="Calibri" w:cs="Calibri"/>
          <w:sz w:val="22"/>
          <w:szCs w:val="22"/>
        </w:rPr>
      </w:pPr>
    </w:p>
    <w:sectPr w:rsidR="00A95F84" w:rsidRPr="00101222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2240" w:h="15840"/>
      <w:pgMar w:top="720" w:right="1800" w:bottom="1440" w:left="1800" w:header="44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E134D6" w14:textId="77777777" w:rsidR="000A1B28" w:rsidRDefault="000A1B28">
      <w:r>
        <w:separator/>
      </w:r>
    </w:p>
  </w:endnote>
  <w:endnote w:type="continuationSeparator" w:id="0">
    <w:p w14:paraId="277DF973" w14:textId="77777777" w:rsidR="000A1B28" w:rsidRDefault="000A1B28">
      <w:r>
        <w:continuationSeparator/>
      </w:r>
    </w:p>
  </w:endnote>
  <w:endnote w:type="continuationNotice" w:id="1">
    <w:p w14:paraId="3333207F" w14:textId="77777777" w:rsidR="000A1B28" w:rsidRDefault="000A1B2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ヒラギノ角ゴ Pro W3">
    <w:altName w:val="Yu Gothic"/>
    <w:charset w:val="80"/>
    <w:family w:val="swiss"/>
    <w:pitch w:val="variable"/>
    <w:sig w:usb0="E00002FF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Grande">
    <w:altName w:val="Microsoft Sans Serif"/>
    <w:charset w:val="00"/>
    <w:family w:val="swiss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Bold">
    <w:altName w:val="Verdana"/>
    <w:panose1 w:val="020B08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A0240" w14:textId="77777777" w:rsidR="00101222" w:rsidRDefault="0010122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4989163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ACA37D3" w14:textId="2D476CD0" w:rsidR="00C02992" w:rsidRDefault="00C0299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0122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14C073DB" w14:textId="77777777" w:rsidR="00C02992" w:rsidRDefault="00C0299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A5348F" w14:textId="77777777" w:rsidR="00101222" w:rsidRDefault="0010122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38559" w14:textId="77777777" w:rsidR="00C02992" w:rsidRDefault="00C02992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657843" w14:textId="77777777" w:rsidR="00C02992" w:rsidRDefault="00C02992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6FAE3F" w14:textId="77777777" w:rsidR="000A1B28" w:rsidRDefault="000A1B28">
      <w:r>
        <w:separator/>
      </w:r>
    </w:p>
  </w:footnote>
  <w:footnote w:type="continuationSeparator" w:id="0">
    <w:p w14:paraId="418D4A3E" w14:textId="77777777" w:rsidR="000A1B28" w:rsidRDefault="000A1B28">
      <w:r>
        <w:continuationSeparator/>
      </w:r>
    </w:p>
  </w:footnote>
  <w:footnote w:type="continuationNotice" w:id="1">
    <w:p w14:paraId="39230E8D" w14:textId="77777777" w:rsidR="000A1B28" w:rsidRDefault="000A1B2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A99EF6" w14:textId="77777777" w:rsidR="00101222" w:rsidRDefault="0010122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2B71D" w14:textId="77777777" w:rsidR="007E347C" w:rsidRDefault="007E347C" w:rsidP="00721CA3">
    <w:pPr>
      <w:pStyle w:val="NormalWeb1"/>
      <w:spacing w:before="0" w:after="0"/>
      <w:ind w:left="3600" w:firstLine="720"/>
      <w:rPr>
        <w:rFonts w:ascii="Century Gothic" w:hAnsi="Century Gothic"/>
        <w:b/>
        <w:sz w:val="28"/>
      </w:rPr>
    </w:pPr>
  </w:p>
  <w:p w14:paraId="52761CCA" w14:textId="7405A024" w:rsidR="00C02992" w:rsidRPr="000A5FC2" w:rsidRDefault="00C02992" w:rsidP="00F80D61">
    <w:pPr>
      <w:pStyle w:val="NormalWeb1"/>
      <w:spacing w:before="0" w:after="0"/>
      <w:jc w:val="center"/>
      <w:rPr>
        <w:rFonts w:ascii="Century Gothic" w:hAnsi="Century Gothic"/>
        <w:b/>
        <w:sz w:val="28"/>
      </w:rPr>
    </w:pPr>
    <w:bookmarkStart w:id="0" w:name="_GoBack"/>
    <w:r>
      <w:rPr>
        <w:rFonts w:ascii="Century Gothic" w:hAnsi="Century Gothic"/>
        <w:b/>
        <w:sz w:val="28"/>
      </w:rPr>
      <w:t xml:space="preserve">Seth </w:t>
    </w:r>
    <w:bookmarkEnd w:id="0"/>
    <w:r>
      <w:rPr>
        <w:rFonts w:ascii="Century Gothic" w:hAnsi="Century Gothic"/>
        <w:b/>
        <w:sz w:val="28"/>
      </w:rPr>
      <w:t>B. Davis</w:t>
    </w:r>
  </w:p>
  <w:p w14:paraId="183B6141" w14:textId="7E049C0D" w:rsidR="00C02992" w:rsidRDefault="00C02992" w:rsidP="00F80D61">
    <w:pPr>
      <w:pStyle w:val="NormalWeb1"/>
      <w:spacing w:before="0" w:after="0"/>
      <w:jc w:val="center"/>
      <w:rPr>
        <w:rFonts w:ascii="Century Gothic" w:hAnsi="Century Gothic"/>
        <w:b/>
        <w:sz w:val="20"/>
      </w:rPr>
    </w:pPr>
    <w:r>
      <w:rPr>
        <w:rFonts w:ascii="Century Gothic" w:hAnsi="Century Gothic"/>
        <w:b/>
        <w:sz w:val="20"/>
      </w:rPr>
      <w:t xml:space="preserve">Email: </w:t>
    </w:r>
    <w:r>
      <w:rPr>
        <w:rStyle w:val="Hyperlink1"/>
        <w:rFonts w:ascii="Century Gothic" w:hAnsi="Century Gothic"/>
        <w:b/>
        <w:sz w:val="20"/>
      </w:rPr>
      <w:t>seth@foxbiter.com</w:t>
    </w:r>
    <w:r w:rsidRPr="007C74B5">
      <w:rPr>
        <w:rFonts w:ascii="Century Gothic" w:hAnsi="Century Gothic"/>
        <w:b/>
        <w:sz w:val="20"/>
      </w:rPr>
      <w:t xml:space="preserve"> </w:t>
    </w:r>
    <w:r>
      <w:rPr>
        <w:rFonts w:ascii="Century Gothic" w:hAnsi="Century Gothic"/>
        <w:b/>
        <w:sz w:val="20"/>
      </w:rPr>
      <w:t>(</w:t>
    </w:r>
    <w:r w:rsidRPr="007C74B5">
      <w:rPr>
        <w:rFonts w:ascii="Century Gothic" w:hAnsi="Century Gothic"/>
        <w:b/>
        <w:sz w:val="20"/>
      </w:rPr>
      <w:t xml:space="preserve">650) </w:t>
    </w:r>
    <w:r w:rsidR="00B8091A">
      <w:rPr>
        <w:rFonts w:ascii="Century Gothic" w:hAnsi="Century Gothic"/>
        <w:b/>
        <w:sz w:val="20"/>
      </w:rPr>
      <w:t>746-4945</w:t>
    </w:r>
  </w:p>
  <w:p w14:paraId="75EF2508" w14:textId="16DD776C" w:rsidR="00C02992" w:rsidRPr="005C046E" w:rsidRDefault="00C02992" w:rsidP="00F80D61">
    <w:pPr>
      <w:jc w:val="center"/>
      <w:rPr>
        <w:rFonts w:ascii="Helvetica" w:eastAsia="Times New Roman" w:hAnsi="Helvetica"/>
        <w:color w:val="333333"/>
        <w:sz w:val="18"/>
        <w:szCs w:val="18"/>
        <w:shd w:val="clear" w:color="auto" w:fill="F6F6F6"/>
      </w:rPr>
    </w:pPr>
    <w:r>
      <w:rPr>
        <w:rFonts w:ascii="Century Gothic" w:hAnsi="Century Gothic"/>
        <w:b/>
        <w:sz w:val="20"/>
      </w:rPr>
      <w:t>LinkedIn</w:t>
    </w:r>
    <w:r w:rsidRPr="00E3448D">
      <w:rPr>
        <w:rFonts w:ascii="Century Gothic" w:hAnsi="Century Gothic"/>
        <w:b/>
        <w:sz w:val="18"/>
        <w:szCs w:val="18"/>
      </w:rPr>
      <w:t xml:space="preserve">: </w:t>
    </w:r>
    <w:hyperlink r:id="rId1" w:history="1">
      <w:r w:rsidRPr="00E3448D">
        <w:rPr>
          <w:rStyle w:val="Hyperlink"/>
          <w:rFonts w:ascii="Helvetica" w:eastAsia="Times New Roman" w:hAnsi="Helvetica"/>
          <w:sz w:val="20"/>
          <w:szCs w:val="20"/>
          <w:shd w:val="clear" w:color="auto" w:fill="F6F6F6"/>
        </w:rPr>
        <w:t>https://www.linkedin.com/in/sethbdavis</w:t>
      </w:r>
    </w:hyperlink>
  </w:p>
  <w:p w14:paraId="5BA90835" w14:textId="5F72CE7B" w:rsidR="00C02992" w:rsidRPr="005E467F" w:rsidRDefault="00C02992" w:rsidP="005E467F">
    <w:pPr>
      <w:pStyle w:val="NormalWeb1"/>
      <w:spacing w:before="0" w:after="0"/>
      <w:rPr>
        <w:rFonts w:ascii="Century Gothic" w:hAnsi="Century Gothic"/>
        <w:b/>
        <w:sz w:val="20"/>
      </w:rPr>
    </w:pPr>
    <w:r w:rsidRPr="007C74B5">
      <w:rPr>
        <w:rFonts w:ascii="Century Gothic" w:hAnsi="Century Gothic"/>
        <w:b/>
        <w:sz w:val="20"/>
      </w:rPr>
      <w:t>_____________________________________________________________________________________</w:t>
    </w:r>
    <w:r>
      <w:rPr>
        <w:rFonts w:ascii="Century Gothic" w:hAnsi="Century Gothic"/>
        <w:b/>
        <w:sz w:val="20"/>
      </w:rPr>
      <w:t>________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4118C4" w14:textId="77777777" w:rsidR="00101222" w:rsidRDefault="00101222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34180C" w14:textId="77777777" w:rsidR="00C02992" w:rsidRDefault="00C02992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41F558" w14:textId="77777777" w:rsidR="00C02992" w:rsidRDefault="00C02992">
    <w:pPr>
      <w:pStyle w:val="FreeForm"/>
      <w:rPr>
        <w:rFonts w:ascii="Times New Roman" w:eastAsia="Times New Roman" w:hAnsi="Times New Roman"/>
        <w:color w:val="auto"/>
        <w:sz w:val="20"/>
        <w:lang w:bidi="x-none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aYHJlzx2xcytmk" int2:id="jjaq49ot">
      <int2:state int2:value="Rejected" int2:type="AugLoop_Text_Critique"/>
    </int2:textHash>
    <int2:textHash int2:hashCode="RHjMKpdG1EoOxN" int2:id="okjKspCI">
      <int2:state int2:value="Rejected" int2:type="AugLoop_Text_Critique"/>
    </int2:textHash>
    <int2:bookmark int2:bookmarkName="_Int_DKEBtnfn" int2:invalidationBookmarkName="" int2:hashCode="vAAWKC5ceOIfPd" int2:id="s9ep1mdz">
      <int2:state int2:value="Rejected" int2:type="AugLoop_Text_Critique"/>
    </int2:bookmark>
    <int2:bookmark int2:bookmarkName="_Int_Jv1jG8VX" int2:invalidationBookmarkName="" int2:hashCode="vAAWKC5ceOIfPd" int2:id="HFPM3apb">
      <int2:state int2:value="Rejected" int2:type="AugLoop_Text_Critique"/>
    </int2:bookmark>
    <int2:bookmark int2:bookmarkName="_Int_HG19UTsK" int2:invalidationBookmarkName="" int2:hashCode="/fxfERBKzA8UTH" int2:id="fnnQQHil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894EE873"/>
    <w:lvl w:ilvl="0" w:tplc="E6F02968">
      <w:start w:val="1"/>
      <w:numFmt w:val="bullet"/>
      <w:lvlText w:val=""/>
      <w:lvlJc w:val="left"/>
      <w:pPr>
        <w:tabs>
          <w:tab w:val="num" w:pos="180"/>
        </w:tabs>
        <w:ind w:left="180" w:firstLine="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 w:tplc="E200D4C6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496E8F46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0980C07C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F990B75E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34620B04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DF0C55B4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35708958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62CA4E22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" w15:restartNumberingAfterBreak="0">
    <w:nsid w:val="00000002"/>
    <w:multiLevelType w:val="hybridMultilevel"/>
    <w:tmpl w:val="894EE874"/>
    <w:lvl w:ilvl="0" w:tplc="6AF0DFD6">
      <w:start w:val="1"/>
      <w:numFmt w:val="bullet"/>
      <w:lvlText w:val=""/>
      <w:lvlJc w:val="left"/>
      <w:pPr>
        <w:tabs>
          <w:tab w:val="num" w:pos="180"/>
        </w:tabs>
        <w:ind w:left="180" w:firstLine="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 w:tplc="A0BCE00C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A8926E24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D4A2C0AE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810ACA68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6FA4780A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98EAE926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1ACA12D2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663C6C16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2" w15:restartNumberingAfterBreak="0">
    <w:nsid w:val="00000003"/>
    <w:multiLevelType w:val="hybridMultilevel"/>
    <w:tmpl w:val="894EE875"/>
    <w:lvl w:ilvl="0" w:tplc="A6D6EDA8">
      <w:start w:val="1"/>
      <w:numFmt w:val="bullet"/>
      <w:lvlText w:val=""/>
      <w:lvlJc w:val="left"/>
      <w:pPr>
        <w:tabs>
          <w:tab w:val="num" w:pos="180"/>
        </w:tabs>
        <w:ind w:left="180" w:firstLine="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 w:tplc="08C6DE1A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2E6C47F4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F2B47B1A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0156A028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C902EED8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9D66C842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0A3A9860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36F0E0F0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" w15:restartNumberingAfterBreak="0">
    <w:nsid w:val="00000004"/>
    <w:multiLevelType w:val="hybridMultilevel"/>
    <w:tmpl w:val="894EE876"/>
    <w:lvl w:ilvl="0" w:tplc="927040AA">
      <w:start w:val="1"/>
      <w:numFmt w:val="bullet"/>
      <w:lvlText w:val=""/>
      <w:lvlJc w:val="left"/>
      <w:pPr>
        <w:tabs>
          <w:tab w:val="num" w:pos="540"/>
        </w:tabs>
        <w:ind w:left="540" w:firstLine="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1" w:tplc="347E335A">
      <w:start w:val="1"/>
      <w:numFmt w:val="bullet"/>
      <w:lvlText w:val="o"/>
      <w:lvlJc w:val="left"/>
      <w:pPr>
        <w:tabs>
          <w:tab w:val="num" w:pos="720"/>
        </w:tabs>
        <w:ind w:left="72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730628EA">
      <w:start w:val="1"/>
      <w:numFmt w:val="bullet"/>
      <w:lvlText w:val=""/>
      <w:lvlJc w:val="left"/>
      <w:pPr>
        <w:tabs>
          <w:tab w:val="num" w:pos="720"/>
        </w:tabs>
        <w:ind w:left="72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25DA77E8">
      <w:start w:val="1"/>
      <w:numFmt w:val="bullet"/>
      <w:lvlText w:val="•"/>
      <w:lvlJc w:val="left"/>
      <w:pPr>
        <w:tabs>
          <w:tab w:val="num" w:pos="720"/>
        </w:tabs>
        <w:ind w:left="72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720CA0C0">
      <w:start w:val="1"/>
      <w:numFmt w:val="bullet"/>
      <w:lvlText w:val="o"/>
      <w:lvlJc w:val="left"/>
      <w:pPr>
        <w:tabs>
          <w:tab w:val="num" w:pos="720"/>
        </w:tabs>
        <w:ind w:left="72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954867CC">
      <w:start w:val="1"/>
      <w:numFmt w:val="bullet"/>
      <w:lvlText w:val=""/>
      <w:lvlJc w:val="left"/>
      <w:pPr>
        <w:tabs>
          <w:tab w:val="num" w:pos="720"/>
        </w:tabs>
        <w:ind w:left="72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89F400B8">
      <w:start w:val="1"/>
      <w:numFmt w:val="bullet"/>
      <w:lvlText w:val="•"/>
      <w:lvlJc w:val="left"/>
      <w:pPr>
        <w:tabs>
          <w:tab w:val="num" w:pos="720"/>
        </w:tabs>
        <w:ind w:left="72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DC88F438">
      <w:start w:val="1"/>
      <w:numFmt w:val="bullet"/>
      <w:lvlText w:val="o"/>
      <w:lvlJc w:val="left"/>
      <w:pPr>
        <w:tabs>
          <w:tab w:val="num" w:pos="720"/>
        </w:tabs>
        <w:ind w:left="72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C53C178E">
      <w:start w:val="1"/>
      <w:numFmt w:val="bullet"/>
      <w:lvlText w:val=""/>
      <w:lvlJc w:val="left"/>
      <w:pPr>
        <w:tabs>
          <w:tab w:val="num" w:pos="720"/>
        </w:tabs>
        <w:ind w:left="72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4" w15:restartNumberingAfterBreak="0">
    <w:nsid w:val="03865C13"/>
    <w:multiLevelType w:val="hybridMultilevel"/>
    <w:tmpl w:val="25582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546E9"/>
    <w:multiLevelType w:val="hybridMultilevel"/>
    <w:tmpl w:val="53D44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B9492D"/>
    <w:multiLevelType w:val="hybridMultilevel"/>
    <w:tmpl w:val="34C4CDE0"/>
    <w:lvl w:ilvl="0" w:tplc="8E3C1D78">
      <w:start w:val="1"/>
      <w:numFmt w:val="decimal"/>
      <w:lvlText w:val="%1."/>
      <w:lvlJc w:val="left"/>
      <w:pPr>
        <w:ind w:left="720" w:hanging="360"/>
      </w:pPr>
    </w:lvl>
    <w:lvl w:ilvl="1" w:tplc="C6508168">
      <w:start w:val="1"/>
      <w:numFmt w:val="decimal"/>
      <w:lvlText w:val="%2."/>
      <w:lvlJc w:val="left"/>
      <w:pPr>
        <w:ind w:left="1440" w:hanging="1080"/>
      </w:pPr>
    </w:lvl>
    <w:lvl w:ilvl="2" w:tplc="ED5EBE4E">
      <w:start w:val="1"/>
      <w:numFmt w:val="decimal"/>
      <w:lvlText w:val="%3."/>
      <w:lvlJc w:val="left"/>
      <w:pPr>
        <w:ind w:left="2160" w:hanging="1980"/>
      </w:pPr>
    </w:lvl>
    <w:lvl w:ilvl="3" w:tplc="4EFA5B2E">
      <w:start w:val="1"/>
      <w:numFmt w:val="decimal"/>
      <w:lvlText w:val="%4."/>
      <w:lvlJc w:val="left"/>
      <w:pPr>
        <w:ind w:left="2880" w:hanging="2520"/>
      </w:pPr>
    </w:lvl>
    <w:lvl w:ilvl="4" w:tplc="81EA7F28">
      <w:start w:val="1"/>
      <w:numFmt w:val="decimal"/>
      <w:lvlText w:val="%5."/>
      <w:lvlJc w:val="left"/>
      <w:pPr>
        <w:ind w:left="3600" w:hanging="3240"/>
      </w:pPr>
    </w:lvl>
    <w:lvl w:ilvl="5" w:tplc="925A298A">
      <w:start w:val="1"/>
      <w:numFmt w:val="decimal"/>
      <w:lvlText w:val="%6."/>
      <w:lvlJc w:val="left"/>
      <w:pPr>
        <w:ind w:left="4320" w:hanging="4140"/>
      </w:pPr>
    </w:lvl>
    <w:lvl w:ilvl="6" w:tplc="F62C8054">
      <w:start w:val="1"/>
      <w:numFmt w:val="decimal"/>
      <w:lvlText w:val="%7."/>
      <w:lvlJc w:val="left"/>
      <w:pPr>
        <w:ind w:left="5040" w:hanging="4680"/>
      </w:pPr>
    </w:lvl>
    <w:lvl w:ilvl="7" w:tplc="7640DCBC">
      <w:start w:val="1"/>
      <w:numFmt w:val="decimal"/>
      <w:lvlText w:val="%8."/>
      <w:lvlJc w:val="left"/>
      <w:pPr>
        <w:ind w:left="5760" w:hanging="5400"/>
      </w:pPr>
    </w:lvl>
    <w:lvl w:ilvl="8" w:tplc="A860D678">
      <w:start w:val="1"/>
      <w:numFmt w:val="decimal"/>
      <w:lvlText w:val="%9."/>
      <w:lvlJc w:val="left"/>
      <w:pPr>
        <w:ind w:left="6480" w:hanging="6300"/>
      </w:pPr>
    </w:lvl>
  </w:abstractNum>
  <w:abstractNum w:abstractNumId="7" w15:restartNumberingAfterBreak="0">
    <w:nsid w:val="0F6D7DE9"/>
    <w:multiLevelType w:val="hybridMultilevel"/>
    <w:tmpl w:val="43628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477A32"/>
    <w:multiLevelType w:val="hybridMultilevel"/>
    <w:tmpl w:val="3B9420C4"/>
    <w:lvl w:ilvl="0" w:tplc="5D98F412">
      <w:start w:val="1"/>
      <w:numFmt w:val="bullet"/>
      <w:lvlText w:val=""/>
      <w:lvlJc w:val="left"/>
      <w:pPr>
        <w:tabs>
          <w:tab w:val="num" w:pos="540"/>
        </w:tabs>
        <w:ind w:left="540" w:firstLine="0"/>
      </w:pPr>
      <w:rPr>
        <w:rFonts w:ascii="Symbol" w:hAnsi="Symbol" w:hint="default"/>
        <w:color w:val="000000"/>
        <w:position w:val="0"/>
        <w:sz w:val="24"/>
      </w:rPr>
    </w:lvl>
    <w:lvl w:ilvl="1" w:tplc="FF805C04">
      <w:start w:val="1"/>
      <w:numFmt w:val="bullet"/>
      <w:lvlText w:val="o"/>
      <w:lvlJc w:val="left"/>
      <w:pPr>
        <w:tabs>
          <w:tab w:val="num" w:pos="720"/>
        </w:tabs>
        <w:ind w:left="72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9BEE8150">
      <w:start w:val="1"/>
      <w:numFmt w:val="bullet"/>
      <w:lvlText w:val=""/>
      <w:lvlJc w:val="left"/>
      <w:pPr>
        <w:tabs>
          <w:tab w:val="num" w:pos="720"/>
        </w:tabs>
        <w:ind w:left="72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7B3ABDA2">
      <w:start w:val="1"/>
      <w:numFmt w:val="bullet"/>
      <w:lvlText w:val="•"/>
      <w:lvlJc w:val="left"/>
      <w:pPr>
        <w:tabs>
          <w:tab w:val="num" w:pos="720"/>
        </w:tabs>
        <w:ind w:left="72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6DB40B58">
      <w:start w:val="1"/>
      <w:numFmt w:val="bullet"/>
      <w:lvlText w:val="o"/>
      <w:lvlJc w:val="left"/>
      <w:pPr>
        <w:tabs>
          <w:tab w:val="num" w:pos="720"/>
        </w:tabs>
        <w:ind w:left="72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90A45FEE">
      <w:start w:val="1"/>
      <w:numFmt w:val="bullet"/>
      <w:lvlText w:val=""/>
      <w:lvlJc w:val="left"/>
      <w:pPr>
        <w:tabs>
          <w:tab w:val="num" w:pos="720"/>
        </w:tabs>
        <w:ind w:left="72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A91C2EF6">
      <w:start w:val="1"/>
      <w:numFmt w:val="bullet"/>
      <w:lvlText w:val="•"/>
      <w:lvlJc w:val="left"/>
      <w:pPr>
        <w:tabs>
          <w:tab w:val="num" w:pos="720"/>
        </w:tabs>
        <w:ind w:left="72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1E3C6580">
      <w:start w:val="1"/>
      <w:numFmt w:val="bullet"/>
      <w:lvlText w:val="o"/>
      <w:lvlJc w:val="left"/>
      <w:pPr>
        <w:tabs>
          <w:tab w:val="num" w:pos="720"/>
        </w:tabs>
        <w:ind w:left="72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6AFA841E">
      <w:start w:val="1"/>
      <w:numFmt w:val="bullet"/>
      <w:lvlText w:val=""/>
      <w:lvlJc w:val="left"/>
      <w:pPr>
        <w:tabs>
          <w:tab w:val="num" w:pos="720"/>
        </w:tabs>
        <w:ind w:left="72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9" w15:restartNumberingAfterBreak="0">
    <w:nsid w:val="1B2059C6"/>
    <w:multiLevelType w:val="hybridMultilevel"/>
    <w:tmpl w:val="7FE2631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1F9E223E"/>
    <w:multiLevelType w:val="hybridMultilevel"/>
    <w:tmpl w:val="AC223740"/>
    <w:lvl w:ilvl="0" w:tplc="75965896">
      <w:start w:val="1"/>
      <w:numFmt w:val="bullet"/>
      <w:lvlText w:val=""/>
      <w:lvlJc w:val="left"/>
      <w:pPr>
        <w:tabs>
          <w:tab w:val="num" w:pos="540"/>
        </w:tabs>
        <w:ind w:left="540" w:firstLine="0"/>
      </w:pPr>
      <w:rPr>
        <w:rFonts w:ascii="Symbol" w:hAnsi="Symbol" w:hint="default"/>
        <w:color w:val="000000"/>
        <w:position w:val="0"/>
        <w:sz w:val="24"/>
      </w:rPr>
    </w:lvl>
    <w:lvl w:ilvl="1" w:tplc="C4DEF47E">
      <w:start w:val="1"/>
      <w:numFmt w:val="bullet"/>
      <w:lvlText w:val="o"/>
      <w:lvlJc w:val="left"/>
      <w:pPr>
        <w:tabs>
          <w:tab w:val="num" w:pos="720"/>
        </w:tabs>
        <w:ind w:left="72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15640E0A">
      <w:start w:val="1"/>
      <w:numFmt w:val="bullet"/>
      <w:lvlText w:val=""/>
      <w:lvlJc w:val="left"/>
      <w:pPr>
        <w:tabs>
          <w:tab w:val="num" w:pos="720"/>
        </w:tabs>
        <w:ind w:left="72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D2A83678">
      <w:start w:val="1"/>
      <w:numFmt w:val="bullet"/>
      <w:lvlText w:val="•"/>
      <w:lvlJc w:val="left"/>
      <w:pPr>
        <w:tabs>
          <w:tab w:val="num" w:pos="720"/>
        </w:tabs>
        <w:ind w:left="72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02D4EA1C">
      <w:start w:val="1"/>
      <w:numFmt w:val="bullet"/>
      <w:lvlText w:val="o"/>
      <w:lvlJc w:val="left"/>
      <w:pPr>
        <w:tabs>
          <w:tab w:val="num" w:pos="720"/>
        </w:tabs>
        <w:ind w:left="72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FC84E206">
      <w:start w:val="1"/>
      <w:numFmt w:val="bullet"/>
      <w:lvlText w:val=""/>
      <w:lvlJc w:val="left"/>
      <w:pPr>
        <w:tabs>
          <w:tab w:val="num" w:pos="720"/>
        </w:tabs>
        <w:ind w:left="72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B4AEEBA2">
      <w:start w:val="1"/>
      <w:numFmt w:val="bullet"/>
      <w:lvlText w:val="•"/>
      <w:lvlJc w:val="left"/>
      <w:pPr>
        <w:tabs>
          <w:tab w:val="num" w:pos="720"/>
        </w:tabs>
        <w:ind w:left="72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55642F8A">
      <w:start w:val="1"/>
      <w:numFmt w:val="bullet"/>
      <w:lvlText w:val="o"/>
      <w:lvlJc w:val="left"/>
      <w:pPr>
        <w:tabs>
          <w:tab w:val="num" w:pos="720"/>
        </w:tabs>
        <w:ind w:left="72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1C64699E">
      <w:start w:val="1"/>
      <w:numFmt w:val="bullet"/>
      <w:lvlText w:val=""/>
      <w:lvlJc w:val="left"/>
      <w:pPr>
        <w:tabs>
          <w:tab w:val="num" w:pos="720"/>
        </w:tabs>
        <w:ind w:left="72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1" w15:restartNumberingAfterBreak="0">
    <w:nsid w:val="22AB2CAD"/>
    <w:multiLevelType w:val="hybridMultilevel"/>
    <w:tmpl w:val="3CC01C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5DF22C4"/>
    <w:multiLevelType w:val="hybridMultilevel"/>
    <w:tmpl w:val="EE90A8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2D123E"/>
    <w:multiLevelType w:val="hybridMultilevel"/>
    <w:tmpl w:val="EC1215EC"/>
    <w:lvl w:ilvl="0" w:tplc="A3DA6C62">
      <w:start w:val="1"/>
      <w:numFmt w:val="bullet"/>
      <w:lvlText w:val=""/>
      <w:lvlJc w:val="left"/>
      <w:pPr>
        <w:tabs>
          <w:tab w:val="num" w:pos="540"/>
        </w:tabs>
        <w:ind w:left="540" w:firstLine="0"/>
      </w:pPr>
      <w:rPr>
        <w:rFonts w:ascii="Symbol" w:hAnsi="Symbol" w:hint="default"/>
        <w:color w:val="000000"/>
        <w:position w:val="0"/>
        <w:sz w:val="24"/>
      </w:rPr>
    </w:lvl>
    <w:lvl w:ilvl="1" w:tplc="75D28C0E">
      <w:start w:val="1"/>
      <w:numFmt w:val="bullet"/>
      <w:lvlText w:val="o"/>
      <w:lvlJc w:val="left"/>
      <w:pPr>
        <w:tabs>
          <w:tab w:val="num" w:pos="720"/>
        </w:tabs>
        <w:ind w:left="72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8A10E9E0">
      <w:start w:val="1"/>
      <w:numFmt w:val="bullet"/>
      <w:lvlText w:val=""/>
      <w:lvlJc w:val="left"/>
      <w:pPr>
        <w:tabs>
          <w:tab w:val="num" w:pos="720"/>
        </w:tabs>
        <w:ind w:left="72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D6DC3286">
      <w:start w:val="1"/>
      <w:numFmt w:val="bullet"/>
      <w:lvlText w:val="•"/>
      <w:lvlJc w:val="left"/>
      <w:pPr>
        <w:tabs>
          <w:tab w:val="num" w:pos="720"/>
        </w:tabs>
        <w:ind w:left="72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CCEAE942">
      <w:start w:val="1"/>
      <w:numFmt w:val="bullet"/>
      <w:lvlText w:val="o"/>
      <w:lvlJc w:val="left"/>
      <w:pPr>
        <w:tabs>
          <w:tab w:val="num" w:pos="720"/>
        </w:tabs>
        <w:ind w:left="72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3D0AF8B6">
      <w:start w:val="1"/>
      <w:numFmt w:val="bullet"/>
      <w:lvlText w:val=""/>
      <w:lvlJc w:val="left"/>
      <w:pPr>
        <w:tabs>
          <w:tab w:val="num" w:pos="720"/>
        </w:tabs>
        <w:ind w:left="72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0B9CA862">
      <w:start w:val="1"/>
      <w:numFmt w:val="bullet"/>
      <w:lvlText w:val="•"/>
      <w:lvlJc w:val="left"/>
      <w:pPr>
        <w:tabs>
          <w:tab w:val="num" w:pos="720"/>
        </w:tabs>
        <w:ind w:left="72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59C67912">
      <w:start w:val="1"/>
      <w:numFmt w:val="bullet"/>
      <w:lvlText w:val="o"/>
      <w:lvlJc w:val="left"/>
      <w:pPr>
        <w:tabs>
          <w:tab w:val="num" w:pos="720"/>
        </w:tabs>
        <w:ind w:left="72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2EE2FFA8">
      <w:start w:val="1"/>
      <w:numFmt w:val="bullet"/>
      <w:lvlText w:val=""/>
      <w:lvlJc w:val="left"/>
      <w:pPr>
        <w:tabs>
          <w:tab w:val="num" w:pos="720"/>
        </w:tabs>
        <w:ind w:left="72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14" w15:restartNumberingAfterBreak="0">
    <w:nsid w:val="2BF76871"/>
    <w:multiLevelType w:val="hybridMultilevel"/>
    <w:tmpl w:val="F334A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E04D41"/>
    <w:multiLevelType w:val="hybridMultilevel"/>
    <w:tmpl w:val="BD6EA5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3572AA"/>
    <w:multiLevelType w:val="hybridMultilevel"/>
    <w:tmpl w:val="184EC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5049C7"/>
    <w:multiLevelType w:val="hybridMultilevel"/>
    <w:tmpl w:val="508EE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A87B4B"/>
    <w:multiLevelType w:val="hybridMultilevel"/>
    <w:tmpl w:val="606468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7D76AE7"/>
    <w:multiLevelType w:val="hybridMultilevel"/>
    <w:tmpl w:val="BBB809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E05D80"/>
    <w:multiLevelType w:val="hybridMultilevel"/>
    <w:tmpl w:val="7322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CD4F8C"/>
    <w:multiLevelType w:val="hybridMultilevel"/>
    <w:tmpl w:val="06E279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472B71"/>
    <w:multiLevelType w:val="hybridMultilevel"/>
    <w:tmpl w:val="FD462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5952B0"/>
    <w:multiLevelType w:val="hybridMultilevel"/>
    <w:tmpl w:val="EEB418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EB03E8"/>
    <w:multiLevelType w:val="hybridMultilevel"/>
    <w:tmpl w:val="1C544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3B618B"/>
    <w:multiLevelType w:val="hybridMultilevel"/>
    <w:tmpl w:val="C6E27F7C"/>
    <w:lvl w:ilvl="0" w:tplc="28408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EB8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A814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5A3D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AD5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824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CEA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78B4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4EFE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182156"/>
    <w:multiLevelType w:val="hybridMultilevel"/>
    <w:tmpl w:val="46F804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D83B3F"/>
    <w:multiLevelType w:val="hybridMultilevel"/>
    <w:tmpl w:val="1D6C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0647A"/>
    <w:multiLevelType w:val="hybridMultilevel"/>
    <w:tmpl w:val="F2F42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8B08C0"/>
    <w:multiLevelType w:val="hybridMultilevel"/>
    <w:tmpl w:val="DE4ED0D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90F4FAC"/>
    <w:multiLevelType w:val="hybridMultilevel"/>
    <w:tmpl w:val="36829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1F3E3A"/>
    <w:multiLevelType w:val="hybridMultilevel"/>
    <w:tmpl w:val="C0366F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4B40BFD"/>
    <w:multiLevelType w:val="hybridMultilevel"/>
    <w:tmpl w:val="593843F4"/>
    <w:lvl w:ilvl="0" w:tplc="98AED200">
      <w:start w:val="1"/>
      <w:numFmt w:val="bullet"/>
      <w:lvlText w:val=""/>
      <w:lvlJc w:val="left"/>
      <w:pPr>
        <w:tabs>
          <w:tab w:val="num" w:pos="180"/>
        </w:tabs>
        <w:ind w:left="180" w:firstLine="0"/>
      </w:pPr>
      <w:rPr>
        <w:rFonts w:ascii="Symbol" w:hAnsi="Symbol" w:hint="default"/>
        <w:color w:val="000000"/>
        <w:position w:val="0"/>
        <w:sz w:val="24"/>
      </w:rPr>
    </w:lvl>
    <w:lvl w:ilvl="1" w:tplc="D56AC57A">
      <w:start w:val="1"/>
      <w:numFmt w:val="bullet"/>
      <w:lvlText w:val="o"/>
      <w:lvlJc w:val="left"/>
      <w:pPr>
        <w:tabs>
          <w:tab w:val="num" w:pos="360"/>
        </w:tabs>
        <w:ind w:left="36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855A4C40">
      <w:start w:val="1"/>
      <w:numFmt w:val="bullet"/>
      <w:lvlText w:val=""/>
      <w:lvlJc w:val="left"/>
      <w:pPr>
        <w:tabs>
          <w:tab w:val="num" w:pos="360"/>
        </w:tabs>
        <w:ind w:left="36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82F20326">
      <w:start w:val="1"/>
      <w:numFmt w:val="bullet"/>
      <w:lvlText w:val="•"/>
      <w:lvlJc w:val="left"/>
      <w:pPr>
        <w:tabs>
          <w:tab w:val="num" w:pos="360"/>
        </w:tabs>
        <w:ind w:left="36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231EAAA6">
      <w:start w:val="1"/>
      <w:numFmt w:val="bullet"/>
      <w:lvlText w:val="o"/>
      <w:lvlJc w:val="left"/>
      <w:pPr>
        <w:tabs>
          <w:tab w:val="num" w:pos="360"/>
        </w:tabs>
        <w:ind w:left="36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22742116">
      <w:start w:val="1"/>
      <w:numFmt w:val="bullet"/>
      <w:lvlText w:val=""/>
      <w:lvlJc w:val="left"/>
      <w:pPr>
        <w:tabs>
          <w:tab w:val="num" w:pos="360"/>
        </w:tabs>
        <w:ind w:left="36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9CDC4D1E">
      <w:start w:val="1"/>
      <w:numFmt w:val="bullet"/>
      <w:lvlText w:val="•"/>
      <w:lvlJc w:val="left"/>
      <w:pPr>
        <w:tabs>
          <w:tab w:val="num" w:pos="360"/>
        </w:tabs>
        <w:ind w:left="36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E61EAB84">
      <w:start w:val="1"/>
      <w:numFmt w:val="bullet"/>
      <w:lvlText w:val="o"/>
      <w:lvlJc w:val="left"/>
      <w:pPr>
        <w:tabs>
          <w:tab w:val="num" w:pos="360"/>
        </w:tabs>
        <w:ind w:left="36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64F6A16C">
      <w:start w:val="1"/>
      <w:numFmt w:val="bullet"/>
      <w:lvlText w:val=""/>
      <w:lvlJc w:val="left"/>
      <w:pPr>
        <w:tabs>
          <w:tab w:val="num" w:pos="360"/>
        </w:tabs>
        <w:ind w:left="36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3" w15:restartNumberingAfterBreak="0">
    <w:nsid w:val="65387195"/>
    <w:multiLevelType w:val="hybridMultilevel"/>
    <w:tmpl w:val="472E19F8"/>
    <w:lvl w:ilvl="0" w:tplc="D1DA0D40">
      <w:start w:val="1"/>
      <w:numFmt w:val="bullet"/>
      <w:lvlText w:val=""/>
      <w:lvlJc w:val="left"/>
      <w:pPr>
        <w:tabs>
          <w:tab w:val="num" w:pos="540"/>
        </w:tabs>
        <w:ind w:left="540" w:firstLine="0"/>
      </w:pPr>
      <w:rPr>
        <w:rFonts w:ascii="Symbol" w:hAnsi="Symbol" w:hint="default"/>
        <w:color w:val="000000"/>
        <w:position w:val="0"/>
        <w:sz w:val="24"/>
      </w:rPr>
    </w:lvl>
    <w:lvl w:ilvl="1" w:tplc="A52E4CF2">
      <w:start w:val="1"/>
      <w:numFmt w:val="bullet"/>
      <w:lvlText w:val="o"/>
      <w:lvlJc w:val="left"/>
      <w:pPr>
        <w:tabs>
          <w:tab w:val="num" w:pos="720"/>
        </w:tabs>
        <w:ind w:left="720" w:firstLine="54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2" w:tplc="625A9B3E">
      <w:start w:val="1"/>
      <w:numFmt w:val="bullet"/>
      <w:lvlText w:val=""/>
      <w:lvlJc w:val="left"/>
      <w:pPr>
        <w:tabs>
          <w:tab w:val="num" w:pos="720"/>
        </w:tabs>
        <w:ind w:left="720" w:firstLine="126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3" w:tplc="447486FC">
      <w:start w:val="1"/>
      <w:numFmt w:val="bullet"/>
      <w:lvlText w:val="•"/>
      <w:lvlJc w:val="left"/>
      <w:pPr>
        <w:tabs>
          <w:tab w:val="num" w:pos="720"/>
        </w:tabs>
        <w:ind w:left="720" w:firstLine="198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4" w:tplc="EB56F1A6">
      <w:start w:val="1"/>
      <w:numFmt w:val="bullet"/>
      <w:lvlText w:val="o"/>
      <w:lvlJc w:val="left"/>
      <w:pPr>
        <w:tabs>
          <w:tab w:val="num" w:pos="720"/>
        </w:tabs>
        <w:ind w:left="720" w:firstLine="270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5" w:tplc="288C0C7C">
      <w:start w:val="1"/>
      <w:numFmt w:val="bullet"/>
      <w:lvlText w:val=""/>
      <w:lvlJc w:val="left"/>
      <w:pPr>
        <w:tabs>
          <w:tab w:val="num" w:pos="720"/>
        </w:tabs>
        <w:ind w:left="720" w:firstLine="3420"/>
      </w:pPr>
      <w:rPr>
        <w:rFonts w:ascii="Wingdings" w:eastAsia="ヒラギノ角ゴ Pro W3" w:hAnsi="Wingdings" w:hint="default"/>
        <w:color w:val="000000"/>
        <w:position w:val="0"/>
        <w:sz w:val="24"/>
      </w:rPr>
    </w:lvl>
    <w:lvl w:ilvl="6" w:tplc="66368814">
      <w:start w:val="1"/>
      <w:numFmt w:val="bullet"/>
      <w:lvlText w:val="•"/>
      <w:lvlJc w:val="left"/>
      <w:pPr>
        <w:tabs>
          <w:tab w:val="num" w:pos="720"/>
        </w:tabs>
        <w:ind w:left="720" w:firstLine="4140"/>
      </w:pPr>
      <w:rPr>
        <w:rFonts w:ascii="Lucida Grande" w:eastAsia="ヒラギノ角ゴ Pro W3" w:hAnsi="Symbol" w:hint="default"/>
        <w:color w:val="000000"/>
        <w:position w:val="0"/>
        <w:sz w:val="24"/>
      </w:rPr>
    </w:lvl>
    <w:lvl w:ilvl="7" w:tplc="EA846D70">
      <w:start w:val="1"/>
      <w:numFmt w:val="bullet"/>
      <w:lvlText w:val="o"/>
      <w:lvlJc w:val="left"/>
      <w:pPr>
        <w:tabs>
          <w:tab w:val="num" w:pos="720"/>
        </w:tabs>
        <w:ind w:left="720" w:firstLine="4860"/>
      </w:pPr>
      <w:rPr>
        <w:rFonts w:ascii="Courier New" w:eastAsia="ヒラギノ角ゴ Pro W3" w:hAnsi="Courier New" w:hint="default"/>
        <w:color w:val="000000"/>
        <w:position w:val="0"/>
        <w:sz w:val="24"/>
      </w:rPr>
    </w:lvl>
    <w:lvl w:ilvl="8" w:tplc="FD5075D4">
      <w:start w:val="1"/>
      <w:numFmt w:val="bullet"/>
      <w:lvlText w:val=""/>
      <w:lvlJc w:val="left"/>
      <w:pPr>
        <w:tabs>
          <w:tab w:val="num" w:pos="720"/>
        </w:tabs>
        <w:ind w:left="720" w:firstLine="5580"/>
      </w:pPr>
      <w:rPr>
        <w:rFonts w:ascii="Wingdings" w:eastAsia="ヒラギノ角ゴ Pro W3" w:hAnsi="Wingdings" w:hint="default"/>
        <w:color w:val="000000"/>
        <w:position w:val="0"/>
        <w:sz w:val="24"/>
      </w:rPr>
    </w:lvl>
  </w:abstractNum>
  <w:abstractNum w:abstractNumId="34" w15:restartNumberingAfterBreak="0">
    <w:nsid w:val="6E0F090A"/>
    <w:multiLevelType w:val="hybridMultilevel"/>
    <w:tmpl w:val="FAE4C9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F54B21"/>
    <w:multiLevelType w:val="hybridMultilevel"/>
    <w:tmpl w:val="31D05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6D7DCB"/>
    <w:multiLevelType w:val="hybridMultilevel"/>
    <w:tmpl w:val="2E84D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29"/>
  </w:num>
  <w:num w:numId="7">
    <w:abstractNumId w:val="23"/>
  </w:num>
  <w:num w:numId="8">
    <w:abstractNumId w:val="21"/>
  </w:num>
  <w:num w:numId="9">
    <w:abstractNumId w:val="15"/>
  </w:num>
  <w:num w:numId="10">
    <w:abstractNumId w:val="34"/>
  </w:num>
  <w:num w:numId="11">
    <w:abstractNumId w:val="12"/>
  </w:num>
  <w:num w:numId="12">
    <w:abstractNumId w:val="19"/>
  </w:num>
  <w:num w:numId="13">
    <w:abstractNumId w:val="30"/>
  </w:num>
  <w:num w:numId="14">
    <w:abstractNumId w:val="31"/>
  </w:num>
  <w:num w:numId="15">
    <w:abstractNumId w:val="9"/>
  </w:num>
  <w:num w:numId="16">
    <w:abstractNumId w:val="32"/>
  </w:num>
  <w:num w:numId="17">
    <w:abstractNumId w:val="26"/>
  </w:num>
  <w:num w:numId="18">
    <w:abstractNumId w:val="8"/>
  </w:num>
  <w:num w:numId="19">
    <w:abstractNumId w:val="13"/>
  </w:num>
  <w:num w:numId="20">
    <w:abstractNumId w:val="33"/>
  </w:num>
  <w:num w:numId="21">
    <w:abstractNumId w:val="10"/>
  </w:num>
  <w:num w:numId="22">
    <w:abstractNumId w:val="17"/>
  </w:num>
  <w:num w:numId="23">
    <w:abstractNumId w:val="16"/>
  </w:num>
  <w:num w:numId="24">
    <w:abstractNumId w:val="6"/>
  </w:num>
  <w:num w:numId="25">
    <w:abstractNumId w:val="24"/>
  </w:num>
  <w:num w:numId="26">
    <w:abstractNumId w:val="28"/>
  </w:num>
  <w:num w:numId="27">
    <w:abstractNumId w:val="36"/>
  </w:num>
  <w:num w:numId="28">
    <w:abstractNumId w:val="27"/>
  </w:num>
  <w:num w:numId="29">
    <w:abstractNumId w:val="7"/>
  </w:num>
  <w:num w:numId="30">
    <w:abstractNumId w:val="22"/>
  </w:num>
  <w:num w:numId="31">
    <w:abstractNumId w:val="14"/>
  </w:num>
  <w:num w:numId="32">
    <w:abstractNumId w:val="20"/>
  </w:num>
  <w:num w:numId="33">
    <w:abstractNumId w:val="11"/>
  </w:num>
  <w:num w:numId="34">
    <w:abstractNumId w:val="18"/>
  </w:num>
  <w:num w:numId="35">
    <w:abstractNumId w:val="5"/>
  </w:num>
  <w:num w:numId="36">
    <w:abstractNumId w:val="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activeWritingStyle w:appName="MSWord" w:lang="en-US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C7E"/>
    <w:rsid w:val="00002207"/>
    <w:rsid w:val="00004DC5"/>
    <w:rsid w:val="00004F8A"/>
    <w:rsid w:val="000107BC"/>
    <w:rsid w:val="00010851"/>
    <w:rsid w:val="00012CC6"/>
    <w:rsid w:val="000154F5"/>
    <w:rsid w:val="00016967"/>
    <w:rsid w:val="00023007"/>
    <w:rsid w:val="00025354"/>
    <w:rsid w:val="0003199D"/>
    <w:rsid w:val="00032BA1"/>
    <w:rsid w:val="00036D03"/>
    <w:rsid w:val="000437B3"/>
    <w:rsid w:val="00044B51"/>
    <w:rsid w:val="00044B59"/>
    <w:rsid w:val="00045A1A"/>
    <w:rsid w:val="0004767C"/>
    <w:rsid w:val="00047923"/>
    <w:rsid w:val="00053B18"/>
    <w:rsid w:val="0005451F"/>
    <w:rsid w:val="0005541E"/>
    <w:rsid w:val="00055DF4"/>
    <w:rsid w:val="0006102C"/>
    <w:rsid w:val="00061CC6"/>
    <w:rsid w:val="0006409D"/>
    <w:rsid w:val="00066B4F"/>
    <w:rsid w:val="00072589"/>
    <w:rsid w:val="000729AC"/>
    <w:rsid w:val="00072D79"/>
    <w:rsid w:val="000843E1"/>
    <w:rsid w:val="00085568"/>
    <w:rsid w:val="0008579E"/>
    <w:rsid w:val="000861D2"/>
    <w:rsid w:val="00090C99"/>
    <w:rsid w:val="00091AD5"/>
    <w:rsid w:val="00092111"/>
    <w:rsid w:val="00092B52"/>
    <w:rsid w:val="0009468B"/>
    <w:rsid w:val="000A04D9"/>
    <w:rsid w:val="000A1452"/>
    <w:rsid w:val="000A1B28"/>
    <w:rsid w:val="000A1F34"/>
    <w:rsid w:val="000A3A4E"/>
    <w:rsid w:val="000A5FC2"/>
    <w:rsid w:val="000B0157"/>
    <w:rsid w:val="000B3FBE"/>
    <w:rsid w:val="000B4A16"/>
    <w:rsid w:val="000B5C00"/>
    <w:rsid w:val="000C3C7E"/>
    <w:rsid w:val="000C5C3B"/>
    <w:rsid w:val="000C5DB5"/>
    <w:rsid w:val="000D7299"/>
    <w:rsid w:val="000E0B93"/>
    <w:rsid w:val="000E2AB5"/>
    <w:rsid w:val="000E625B"/>
    <w:rsid w:val="000E6411"/>
    <w:rsid w:val="000E644A"/>
    <w:rsid w:val="000E6D1D"/>
    <w:rsid w:val="000F1000"/>
    <w:rsid w:val="000F358F"/>
    <w:rsid w:val="000F611F"/>
    <w:rsid w:val="000F6AC4"/>
    <w:rsid w:val="00101222"/>
    <w:rsid w:val="0010232D"/>
    <w:rsid w:val="001033CD"/>
    <w:rsid w:val="0010416D"/>
    <w:rsid w:val="00106AB7"/>
    <w:rsid w:val="001072A8"/>
    <w:rsid w:val="001140CB"/>
    <w:rsid w:val="0011521B"/>
    <w:rsid w:val="001171FD"/>
    <w:rsid w:val="00120808"/>
    <w:rsid w:val="00121E2B"/>
    <w:rsid w:val="00122AFF"/>
    <w:rsid w:val="001273A0"/>
    <w:rsid w:val="001311B8"/>
    <w:rsid w:val="0013411A"/>
    <w:rsid w:val="001364A0"/>
    <w:rsid w:val="001372B5"/>
    <w:rsid w:val="00140A89"/>
    <w:rsid w:val="001429AC"/>
    <w:rsid w:val="0015298B"/>
    <w:rsid w:val="00153380"/>
    <w:rsid w:val="0015452D"/>
    <w:rsid w:val="0016609F"/>
    <w:rsid w:val="001669FA"/>
    <w:rsid w:val="00170AA2"/>
    <w:rsid w:val="00171957"/>
    <w:rsid w:val="0017704C"/>
    <w:rsid w:val="00180C68"/>
    <w:rsid w:val="00180F71"/>
    <w:rsid w:val="00185247"/>
    <w:rsid w:val="00186290"/>
    <w:rsid w:val="001900EA"/>
    <w:rsid w:val="00190C3C"/>
    <w:rsid w:val="001913CE"/>
    <w:rsid w:val="00191EA3"/>
    <w:rsid w:val="001938DD"/>
    <w:rsid w:val="00193B66"/>
    <w:rsid w:val="001947F6"/>
    <w:rsid w:val="0019597B"/>
    <w:rsid w:val="001A0C34"/>
    <w:rsid w:val="001A5C04"/>
    <w:rsid w:val="001A6555"/>
    <w:rsid w:val="001B0095"/>
    <w:rsid w:val="001B20E1"/>
    <w:rsid w:val="001B3894"/>
    <w:rsid w:val="001B78EB"/>
    <w:rsid w:val="001C13FB"/>
    <w:rsid w:val="001C1CF2"/>
    <w:rsid w:val="001C7DB6"/>
    <w:rsid w:val="001D0631"/>
    <w:rsid w:val="001D4080"/>
    <w:rsid w:val="001E0042"/>
    <w:rsid w:val="001E4FEC"/>
    <w:rsid w:val="001E6869"/>
    <w:rsid w:val="001E6B5A"/>
    <w:rsid w:val="001F0880"/>
    <w:rsid w:val="001F185D"/>
    <w:rsid w:val="0020065B"/>
    <w:rsid w:val="0020483C"/>
    <w:rsid w:val="002066AD"/>
    <w:rsid w:val="002071C5"/>
    <w:rsid w:val="00207BEB"/>
    <w:rsid w:val="00212502"/>
    <w:rsid w:val="00212B12"/>
    <w:rsid w:val="00212D75"/>
    <w:rsid w:val="00214F32"/>
    <w:rsid w:val="002169E7"/>
    <w:rsid w:val="0021755E"/>
    <w:rsid w:val="00220B05"/>
    <w:rsid w:val="002242C5"/>
    <w:rsid w:val="002254DA"/>
    <w:rsid w:val="00225564"/>
    <w:rsid w:val="0023478B"/>
    <w:rsid w:val="0023522E"/>
    <w:rsid w:val="0024212D"/>
    <w:rsid w:val="002439DE"/>
    <w:rsid w:val="002469EF"/>
    <w:rsid w:val="00252829"/>
    <w:rsid w:val="002610FC"/>
    <w:rsid w:val="0026219C"/>
    <w:rsid w:val="00263C62"/>
    <w:rsid w:val="002646FA"/>
    <w:rsid w:val="002701E2"/>
    <w:rsid w:val="00273C53"/>
    <w:rsid w:val="002748E9"/>
    <w:rsid w:val="00274C67"/>
    <w:rsid w:val="002779DD"/>
    <w:rsid w:val="00280775"/>
    <w:rsid w:val="002809FE"/>
    <w:rsid w:val="0028360F"/>
    <w:rsid w:val="00286E0C"/>
    <w:rsid w:val="00286E37"/>
    <w:rsid w:val="0029228E"/>
    <w:rsid w:val="002939F2"/>
    <w:rsid w:val="00295BE1"/>
    <w:rsid w:val="00295F24"/>
    <w:rsid w:val="002A02F4"/>
    <w:rsid w:val="002A3701"/>
    <w:rsid w:val="002A3A88"/>
    <w:rsid w:val="002A40A4"/>
    <w:rsid w:val="002A54B5"/>
    <w:rsid w:val="002A6BAC"/>
    <w:rsid w:val="002A76A4"/>
    <w:rsid w:val="002B3EB0"/>
    <w:rsid w:val="002B4AC4"/>
    <w:rsid w:val="002B7742"/>
    <w:rsid w:val="002C0C82"/>
    <w:rsid w:val="002C20EC"/>
    <w:rsid w:val="002C232C"/>
    <w:rsid w:val="002C3E25"/>
    <w:rsid w:val="002C48AB"/>
    <w:rsid w:val="002C62B3"/>
    <w:rsid w:val="002C7394"/>
    <w:rsid w:val="002C76E1"/>
    <w:rsid w:val="002C773A"/>
    <w:rsid w:val="002D1219"/>
    <w:rsid w:val="002D1BF2"/>
    <w:rsid w:val="002D61A5"/>
    <w:rsid w:val="002E3879"/>
    <w:rsid w:val="002E3A45"/>
    <w:rsid w:val="002E4360"/>
    <w:rsid w:val="002E7C2E"/>
    <w:rsid w:val="002F19FC"/>
    <w:rsid w:val="002F2992"/>
    <w:rsid w:val="002F3B26"/>
    <w:rsid w:val="002F3E06"/>
    <w:rsid w:val="002F4613"/>
    <w:rsid w:val="002F5305"/>
    <w:rsid w:val="002F55D1"/>
    <w:rsid w:val="00302077"/>
    <w:rsid w:val="00303EB3"/>
    <w:rsid w:val="00304485"/>
    <w:rsid w:val="003159FF"/>
    <w:rsid w:val="00316B2B"/>
    <w:rsid w:val="0032266C"/>
    <w:rsid w:val="00322F4B"/>
    <w:rsid w:val="003261F0"/>
    <w:rsid w:val="003276D9"/>
    <w:rsid w:val="0033062F"/>
    <w:rsid w:val="003339A5"/>
    <w:rsid w:val="0033480A"/>
    <w:rsid w:val="00336656"/>
    <w:rsid w:val="00336CFC"/>
    <w:rsid w:val="00336F55"/>
    <w:rsid w:val="003404A2"/>
    <w:rsid w:val="003406FB"/>
    <w:rsid w:val="00341DF4"/>
    <w:rsid w:val="0034400D"/>
    <w:rsid w:val="00350E69"/>
    <w:rsid w:val="00354F63"/>
    <w:rsid w:val="003554EF"/>
    <w:rsid w:val="00356469"/>
    <w:rsid w:val="003720D3"/>
    <w:rsid w:val="003729D9"/>
    <w:rsid w:val="00373464"/>
    <w:rsid w:val="0037521B"/>
    <w:rsid w:val="00376681"/>
    <w:rsid w:val="00377D8A"/>
    <w:rsid w:val="00380FE7"/>
    <w:rsid w:val="0038221B"/>
    <w:rsid w:val="0038322B"/>
    <w:rsid w:val="0038516B"/>
    <w:rsid w:val="00385956"/>
    <w:rsid w:val="0038672C"/>
    <w:rsid w:val="003A6783"/>
    <w:rsid w:val="003A76CF"/>
    <w:rsid w:val="003B1DE5"/>
    <w:rsid w:val="003B23B1"/>
    <w:rsid w:val="003B3FB3"/>
    <w:rsid w:val="003B5EF4"/>
    <w:rsid w:val="003B7745"/>
    <w:rsid w:val="003C0A1A"/>
    <w:rsid w:val="003C3C09"/>
    <w:rsid w:val="003C6303"/>
    <w:rsid w:val="003C7435"/>
    <w:rsid w:val="003D2A28"/>
    <w:rsid w:val="003D3FDC"/>
    <w:rsid w:val="003D795A"/>
    <w:rsid w:val="003E11BB"/>
    <w:rsid w:val="003E41E1"/>
    <w:rsid w:val="003E4DA6"/>
    <w:rsid w:val="003E576B"/>
    <w:rsid w:val="003E59DD"/>
    <w:rsid w:val="003E64AC"/>
    <w:rsid w:val="003F24ED"/>
    <w:rsid w:val="003F30F5"/>
    <w:rsid w:val="003F4BAC"/>
    <w:rsid w:val="003F7274"/>
    <w:rsid w:val="004000D0"/>
    <w:rsid w:val="004002D4"/>
    <w:rsid w:val="00405749"/>
    <w:rsid w:val="00406B36"/>
    <w:rsid w:val="00406E4D"/>
    <w:rsid w:val="004140BE"/>
    <w:rsid w:val="004150CC"/>
    <w:rsid w:val="004175C3"/>
    <w:rsid w:val="004175DD"/>
    <w:rsid w:val="00420C70"/>
    <w:rsid w:val="00421C4C"/>
    <w:rsid w:val="00422B71"/>
    <w:rsid w:val="0043062C"/>
    <w:rsid w:val="00431231"/>
    <w:rsid w:val="004321F2"/>
    <w:rsid w:val="0043272B"/>
    <w:rsid w:val="00435144"/>
    <w:rsid w:val="00441586"/>
    <w:rsid w:val="004428A5"/>
    <w:rsid w:val="00443A84"/>
    <w:rsid w:val="004500A8"/>
    <w:rsid w:val="00450825"/>
    <w:rsid w:val="00450952"/>
    <w:rsid w:val="00452992"/>
    <w:rsid w:val="004560D1"/>
    <w:rsid w:val="00456816"/>
    <w:rsid w:val="00460B80"/>
    <w:rsid w:val="004619AD"/>
    <w:rsid w:val="00466B3D"/>
    <w:rsid w:val="004670B3"/>
    <w:rsid w:val="004721AF"/>
    <w:rsid w:val="00472EE1"/>
    <w:rsid w:val="00475723"/>
    <w:rsid w:val="00476354"/>
    <w:rsid w:val="0048127E"/>
    <w:rsid w:val="00486DC3"/>
    <w:rsid w:val="004873D3"/>
    <w:rsid w:val="00487CA4"/>
    <w:rsid w:val="0049070D"/>
    <w:rsid w:val="0049211E"/>
    <w:rsid w:val="00493543"/>
    <w:rsid w:val="004958EE"/>
    <w:rsid w:val="004971D5"/>
    <w:rsid w:val="004A0469"/>
    <w:rsid w:val="004A07A2"/>
    <w:rsid w:val="004A0A9F"/>
    <w:rsid w:val="004A0DAB"/>
    <w:rsid w:val="004A656E"/>
    <w:rsid w:val="004B0272"/>
    <w:rsid w:val="004B2B32"/>
    <w:rsid w:val="004C0E16"/>
    <w:rsid w:val="004C2CE0"/>
    <w:rsid w:val="004C4482"/>
    <w:rsid w:val="004C5592"/>
    <w:rsid w:val="004D4934"/>
    <w:rsid w:val="004D4A8A"/>
    <w:rsid w:val="004D5239"/>
    <w:rsid w:val="004D7912"/>
    <w:rsid w:val="004E06DD"/>
    <w:rsid w:val="004E1280"/>
    <w:rsid w:val="004E697F"/>
    <w:rsid w:val="004E6BCF"/>
    <w:rsid w:val="004E6D04"/>
    <w:rsid w:val="004E6F48"/>
    <w:rsid w:val="004E7CBB"/>
    <w:rsid w:val="004F0DA1"/>
    <w:rsid w:val="004F2458"/>
    <w:rsid w:val="004F3694"/>
    <w:rsid w:val="004F732E"/>
    <w:rsid w:val="005019FC"/>
    <w:rsid w:val="00503679"/>
    <w:rsid w:val="005041B6"/>
    <w:rsid w:val="00504324"/>
    <w:rsid w:val="00504C36"/>
    <w:rsid w:val="00510316"/>
    <w:rsid w:val="00511F5B"/>
    <w:rsid w:val="005155F2"/>
    <w:rsid w:val="005242A0"/>
    <w:rsid w:val="00524568"/>
    <w:rsid w:val="00525EEA"/>
    <w:rsid w:val="00526F00"/>
    <w:rsid w:val="00531858"/>
    <w:rsid w:val="00531B4D"/>
    <w:rsid w:val="005334CE"/>
    <w:rsid w:val="00533731"/>
    <w:rsid w:val="005406DC"/>
    <w:rsid w:val="00544C1E"/>
    <w:rsid w:val="00545282"/>
    <w:rsid w:val="00550083"/>
    <w:rsid w:val="0055190F"/>
    <w:rsid w:val="005543DA"/>
    <w:rsid w:val="00556484"/>
    <w:rsid w:val="00561AF3"/>
    <w:rsid w:val="00565D52"/>
    <w:rsid w:val="005660C3"/>
    <w:rsid w:val="00567050"/>
    <w:rsid w:val="0057189A"/>
    <w:rsid w:val="00573E28"/>
    <w:rsid w:val="00575216"/>
    <w:rsid w:val="005757B4"/>
    <w:rsid w:val="00582C75"/>
    <w:rsid w:val="0058406F"/>
    <w:rsid w:val="00596E5E"/>
    <w:rsid w:val="005A06CB"/>
    <w:rsid w:val="005A272B"/>
    <w:rsid w:val="005A6521"/>
    <w:rsid w:val="005B1D9C"/>
    <w:rsid w:val="005B4A9D"/>
    <w:rsid w:val="005B61DF"/>
    <w:rsid w:val="005B7224"/>
    <w:rsid w:val="005C046E"/>
    <w:rsid w:val="005C3E9E"/>
    <w:rsid w:val="005C4B4E"/>
    <w:rsid w:val="005C50B8"/>
    <w:rsid w:val="005C670C"/>
    <w:rsid w:val="005D3E0A"/>
    <w:rsid w:val="005D457C"/>
    <w:rsid w:val="005E0361"/>
    <w:rsid w:val="005E06B7"/>
    <w:rsid w:val="005E36BC"/>
    <w:rsid w:val="005E467F"/>
    <w:rsid w:val="005F4463"/>
    <w:rsid w:val="005F44A3"/>
    <w:rsid w:val="005F52A0"/>
    <w:rsid w:val="005F6E0A"/>
    <w:rsid w:val="00601CD7"/>
    <w:rsid w:val="0060482E"/>
    <w:rsid w:val="0061167D"/>
    <w:rsid w:val="00612042"/>
    <w:rsid w:val="00612442"/>
    <w:rsid w:val="00617715"/>
    <w:rsid w:val="006246EC"/>
    <w:rsid w:val="00624C17"/>
    <w:rsid w:val="006275D5"/>
    <w:rsid w:val="006367D0"/>
    <w:rsid w:val="006410F5"/>
    <w:rsid w:val="00641ADE"/>
    <w:rsid w:val="0064319A"/>
    <w:rsid w:val="00644B9B"/>
    <w:rsid w:val="006507E3"/>
    <w:rsid w:val="00651035"/>
    <w:rsid w:val="0065526B"/>
    <w:rsid w:val="00662431"/>
    <w:rsid w:val="00662FAF"/>
    <w:rsid w:val="0066377D"/>
    <w:rsid w:val="00666314"/>
    <w:rsid w:val="00673918"/>
    <w:rsid w:val="00674777"/>
    <w:rsid w:val="00676D07"/>
    <w:rsid w:val="006778D6"/>
    <w:rsid w:val="00686704"/>
    <w:rsid w:val="00687DD8"/>
    <w:rsid w:val="0069094D"/>
    <w:rsid w:val="00690BAD"/>
    <w:rsid w:val="00692A20"/>
    <w:rsid w:val="00692B64"/>
    <w:rsid w:val="0069656A"/>
    <w:rsid w:val="00696B90"/>
    <w:rsid w:val="006A3C54"/>
    <w:rsid w:val="006B076E"/>
    <w:rsid w:val="006B092C"/>
    <w:rsid w:val="006B18D3"/>
    <w:rsid w:val="006B1D95"/>
    <w:rsid w:val="006B4776"/>
    <w:rsid w:val="006B5E0C"/>
    <w:rsid w:val="006B7395"/>
    <w:rsid w:val="006B773A"/>
    <w:rsid w:val="006C2C12"/>
    <w:rsid w:val="006C5413"/>
    <w:rsid w:val="006C5C12"/>
    <w:rsid w:val="006C7D04"/>
    <w:rsid w:val="006D095D"/>
    <w:rsid w:val="006D0F88"/>
    <w:rsid w:val="006D2F36"/>
    <w:rsid w:val="006D6211"/>
    <w:rsid w:val="006D66E4"/>
    <w:rsid w:val="006E2721"/>
    <w:rsid w:val="006E465F"/>
    <w:rsid w:val="006E4FFB"/>
    <w:rsid w:val="006E674D"/>
    <w:rsid w:val="006E7BFA"/>
    <w:rsid w:val="006F03BB"/>
    <w:rsid w:val="006F6C57"/>
    <w:rsid w:val="00701353"/>
    <w:rsid w:val="00701612"/>
    <w:rsid w:val="00701E62"/>
    <w:rsid w:val="007104E4"/>
    <w:rsid w:val="007128E8"/>
    <w:rsid w:val="00716584"/>
    <w:rsid w:val="00721BB3"/>
    <w:rsid w:val="00721CA3"/>
    <w:rsid w:val="0072218D"/>
    <w:rsid w:val="0072218E"/>
    <w:rsid w:val="007241E5"/>
    <w:rsid w:val="00732FE6"/>
    <w:rsid w:val="00735BBA"/>
    <w:rsid w:val="00742356"/>
    <w:rsid w:val="00742CCD"/>
    <w:rsid w:val="0074639F"/>
    <w:rsid w:val="0074669B"/>
    <w:rsid w:val="00753DC1"/>
    <w:rsid w:val="007540DA"/>
    <w:rsid w:val="00754FBF"/>
    <w:rsid w:val="0075607C"/>
    <w:rsid w:val="00757DB3"/>
    <w:rsid w:val="00757DD6"/>
    <w:rsid w:val="007640CD"/>
    <w:rsid w:val="0076432B"/>
    <w:rsid w:val="0076538E"/>
    <w:rsid w:val="00766640"/>
    <w:rsid w:val="00766A5D"/>
    <w:rsid w:val="007706F7"/>
    <w:rsid w:val="00771C4E"/>
    <w:rsid w:val="0077583F"/>
    <w:rsid w:val="00776956"/>
    <w:rsid w:val="00776B57"/>
    <w:rsid w:val="007777EA"/>
    <w:rsid w:val="00777875"/>
    <w:rsid w:val="00781B77"/>
    <w:rsid w:val="007822E6"/>
    <w:rsid w:val="00783C9B"/>
    <w:rsid w:val="00786FD6"/>
    <w:rsid w:val="00792B03"/>
    <w:rsid w:val="0079790C"/>
    <w:rsid w:val="007A4B3B"/>
    <w:rsid w:val="007A64E8"/>
    <w:rsid w:val="007B0F33"/>
    <w:rsid w:val="007B2CF1"/>
    <w:rsid w:val="007C145A"/>
    <w:rsid w:val="007C47B7"/>
    <w:rsid w:val="007C74B5"/>
    <w:rsid w:val="007C7936"/>
    <w:rsid w:val="007D23B9"/>
    <w:rsid w:val="007D247D"/>
    <w:rsid w:val="007E347C"/>
    <w:rsid w:val="007E449A"/>
    <w:rsid w:val="007E5294"/>
    <w:rsid w:val="007E5ABF"/>
    <w:rsid w:val="007E6FBC"/>
    <w:rsid w:val="007E7230"/>
    <w:rsid w:val="007E74D7"/>
    <w:rsid w:val="007F1F91"/>
    <w:rsid w:val="007F6536"/>
    <w:rsid w:val="007F7BB5"/>
    <w:rsid w:val="00805941"/>
    <w:rsid w:val="0080752E"/>
    <w:rsid w:val="008126B3"/>
    <w:rsid w:val="0081315D"/>
    <w:rsid w:val="00813413"/>
    <w:rsid w:val="0081463E"/>
    <w:rsid w:val="00823CCA"/>
    <w:rsid w:val="00825095"/>
    <w:rsid w:val="0083090F"/>
    <w:rsid w:val="00831375"/>
    <w:rsid w:val="00835CA7"/>
    <w:rsid w:val="00841CA0"/>
    <w:rsid w:val="00847315"/>
    <w:rsid w:val="0084732A"/>
    <w:rsid w:val="008538C4"/>
    <w:rsid w:val="00853EE8"/>
    <w:rsid w:val="0086025F"/>
    <w:rsid w:val="00861015"/>
    <w:rsid w:val="00861E1D"/>
    <w:rsid w:val="00864750"/>
    <w:rsid w:val="008657FF"/>
    <w:rsid w:val="00873080"/>
    <w:rsid w:val="008760E9"/>
    <w:rsid w:val="00881456"/>
    <w:rsid w:val="00881926"/>
    <w:rsid w:val="00882F91"/>
    <w:rsid w:val="008868C1"/>
    <w:rsid w:val="00886EC6"/>
    <w:rsid w:val="008916B7"/>
    <w:rsid w:val="00891851"/>
    <w:rsid w:val="00894A69"/>
    <w:rsid w:val="00897FA0"/>
    <w:rsid w:val="008B575D"/>
    <w:rsid w:val="008B66BB"/>
    <w:rsid w:val="008B69DD"/>
    <w:rsid w:val="008C093A"/>
    <w:rsid w:val="008C1823"/>
    <w:rsid w:val="008C6930"/>
    <w:rsid w:val="008C7478"/>
    <w:rsid w:val="008C748D"/>
    <w:rsid w:val="008D0C13"/>
    <w:rsid w:val="008D1C05"/>
    <w:rsid w:val="008D1D8C"/>
    <w:rsid w:val="008D2D1E"/>
    <w:rsid w:val="008D2D5C"/>
    <w:rsid w:val="008D75FB"/>
    <w:rsid w:val="008E39B9"/>
    <w:rsid w:val="008E3A07"/>
    <w:rsid w:val="008E4F5E"/>
    <w:rsid w:val="008E5665"/>
    <w:rsid w:val="008E7B68"/>
    <w:rsid w:val="008E7ED1"/>
    <w:rsid w:val="008F07CC"/>
    <w:rsid w:val="008F26EC"/>
    <w:rsid w:val="008F297C"/>
    <w:rsid w:val="008F2E2E"/>
    <w:rsid w:val="008F335B"/>
    <w:rsid w:val="008F44E2"/>
    <w:rsid w:val="008F55A6"/>
    <w:rsid w:val="008F6D2C"/>
    <w:rsid w:val="00900316"/>
    <w:rsid w:val="0090506A"/>
    <w:rsid w:val="00905972"/>
    <w:rsid w:val="00914D14"/>
    <w:rsid w:val="00921801"/>
    <w:rsid w:val="00926060"/>
    <w:rsid w:val="009325F0"/>
    <w:rsid w:val="00935E23"/>
    <w:rsid w:val="00936F36"/>
    <w:rsid w:val="009373FC"/>
    <w:rsid w:val="00950DB7"/>
    <w:rsid w:val="00954ED2"/>
    <w:rsid w:val="00956BC7"/>
    <w:rsid w:val="00957FB6"/>
    <w:rsid w:val="00962F16"/>
    <w:rsid w:val="0096697E"/>
    <w:rsid w:val="00970DCB"/>
    <w:rsid w:val="009722B9"/>
    <w:rsid w:val="00973944"/>
    <w:rsid w:val="00974AB4"/>
    <w:rsid w:val="009766C2"/>
    <w:rsid w:val="0098084B"/>
    <w:rsid w:val="009826BF"/>
    <w:rsid w:val="00984583"/>
    <w:rsid w:val="00985463"/>
    <w:rsid w:val="00986568"/>
    <w:rsid w:val="00990ABF"/>
    <w:rsid w:val="009923E6"/>
    <w:rsid w:val="00995DC3"/>
    <w:rsid w:val="009970B5"/>
    <w:rsid w:val="00997480"/>
    <w:rsid w:val="009A0C1D"/>
    <w:rsid w:val="009A43BA"/>
    <w:rsid w:val="009A775F"/>
    <w:rsid w:val="009B16EE"/>
    <w:rsid w:val="009B1736"/>
    <w:rsid w:val="009B2D4C"/>
    <w:rsid w:val="009B5331"/>
    <w:rsid w:val="009C0ACE"/>
    <w:rsid w:val="009C1B66"/>
    <w:rsid w:val="009C4447"/>
    <w:rsid w:val="009C7E0B"/>
    <w:rsid w:val="009D0E82"/>
    <w:rsid w:val="009D2BE0"/>
    <w:rsid w:val="009D596A"/>
    <w:rsid w:val="009E3470"/>
    <w:rsid w:val="009E5BE6"/>
    <w:rsid w:val="009E68CC"/>
    <w:rsid w:val="009F6581"/>
    <w:rsid w:val="00A033A7"/>
    <w:rsid w:val="00A07997"/>
    <w:rsid w:val="00A10DF4"/>
    <w:rsid w:val="00A132D5"/>
    <w:rsid w:val="00A139B3"/>
    <w:rsid w:val="00A212A3"/>
    <w:rsid w:val="00A2364E"/>
    <w:rsid w:val="00A243EA"/>
    <w:rsid w:val="00A25ECC"/>
    <w:rsid w:val="00A2727E"/>
    <w:rsid w:val="00A27C5B"/>
    <w:rsid w:val="00A324C2"/>
    <w:rsid w:val="00A342F8"/>
    <w:rsid w:val="00A37626"/>
    <w:rsid w:val="00A50C09"/>
    <w:rsid w:val="00A51870"/>
    <w:rsid w:val="00A55553"/>
    <w:rsid w:val="00A5579D"/>
    <w:rsid w:val="00A605B6"/>
    <w:rsid w:val="00A61034"/>
    <w:rsid w:val="00A6481B"/>
    <w:rsid w:val="00A65730"/>
    <w:rsid w:val="00A709DB"/>
    <w:rsid w:val="00A74083"/>
    <w:rsid w:val="00A85BBF"/>
    <w:rsid w:val="00A85F2E"/>
    <w:rsid w:val="00A868F5"/>
    <w:rsid w:val="00A92A06"/>
    <w:rsid w:val="00A95F84"/>
    <w:rsid w:val="00A970D1"/>
    <w:rsid w:val="00AA3907"/>
    <w:rsid w:val="00AA756A"/>
    <w:rsid w:val="00AA7ECB"/>
    <w:rsid w:val="00AB07A5"/>
    <w:rsid w:val="00AB07B1"/>
    <w:rsid w:val="00AB36C1"/>
    <w:rsid w:val="00AB4422"/>
    <w:rsid w:val="00AB7CA8"/>
    <w:rsid w:val="00AC15C6"/>
    <w:rsid w:val="00AC20FA"/>
    <w:rsid w:val="00AC4248"/>
    <w:rsid w:val="00AC64C7"/>
    <w:rsid w:val="00AC6C07"/>
    <w:rsid w:val="00AD1289"/>
    <w:rsid w:val="00AD31DD"/>
    <w:rsid w:val="00AD3228"/>
    <w:rsid w:val="00AD4DE3"/>
    <w:rsid w:val="00AD54BE"/>
    <w:rsid w:val="00AE1EAF"/>
    <w:rsid w:val="00AF146E"/>
    <w:rsid w:val="00AF184C"/>
    <w:rsid w:val="00AF4D53"/>
    <w:rsid w:val="00B00DAC"/>
    <w:rsid w:val="00B030C9"/>
    <w:rsid w:val="00B033BC"/>
    <w:rsid w:val="00B03FA5"/>
    <w:rsid w:val="00B06426"/>
    <w:rsid w:val="00B06AE5"/>
    <w:rsid w:val="00B10E9F"/>
    <w:rsid w:val="00B1147C"/>
    <w:rsid w:val="00B15FFB"/>
    <w:rsid w:val="00B17057"/>
    <w:rsid w:val="00B21B35"/>
    <w:rsid w:val="00B2239D"/>
    <w:rsid w:val="00B23447"/>
    <w:rsid w:val="00B2613C"/>
    <w:rsid w:val="00B2751F"/>
    <w:rsid w:val="00B30561"/>
    <w:rsid w:val="00B32543"/>
    <w:rsid w:val="00B41286"/>
    <w:rsid w:val="00B42B04"/>
    <w:rsid w:val="00B42E70"/>
    <w:rsid w:val="00B45EED"/>
    <w:rsid w:val="00B46DA4"/>
    <w:rsid w:val="00B52E13"/>
    <w:rsid w:val="00B53EAB"/>
    <w:rsid w:val="00B549CF"/>
    <w:rsid w:val="00B60184"/>
    <w:rsid w:val="00B64F08"/>
    <w:rsid w:val="00B67F18"/>
    <w:rsid w:val="00B70B5B"/>
    <w:rsid w:val="00B70B93"/>
    <w:rsid w:val="00B70C2D"/>
    <w:rsid w:val="00B727A5"/>
    <w:rsid w:val="00B73557"/>
    <w:rsid w:val="00B8091A"/>
    <w:rsid w:val="00B84220"/>
    <w:rsid w:val="00B85DFE"/>
    <w:rsid w:val="00B91D5C"/>
    <w:rsid w:val="00B9280E"/>
    <w:rsid w:val="00B93A10"/>
    <w:rsid w:val="00BA6E00"/>
    <w:rsid w:val="00BB7631"/>
    <w:rsid w:val="00BC0D16"/>
    <w:rsid w:val="00BC274F"/>
    <w:rsid w:val="00BD03B5"/>
    <w:rsid w:val="00BD10EC"/>
    <w:rsid w:val="00BD4A87"/>
    <w:rsid w:val="00BD5BAC"/>
    <w:rsid w:val="00BD5EE0"/>
    <w:rsid w:val="00BD7C1F"/>
    <w:rsid w:val="00BE06D5"/>
    <w:rsid w:val="00BE0E53"/>
    <w:rsid w:val="00BE0F5A"/>
    <w:rsid w:val="00BE1FCF"/>
    <w:rsid w:val="00BE667F"/>
    <w:rsid w:val="00BE6EC8"/>
    <w:rsid w:val="00BF141F"/>
    <w:rsid w:val="00BF2CD3"/>
    <w:rsid w:val="00BF329B"/>
    <w:rsid w:val="00BF6349"/>
    <w:rsid w:val="00BF7F33"/>
    <w:rsid w:val="00C02992"/>
    <w:rsid w:val="00C04533"/>
    <w:rsid w:val="00C07AF0"/>
    <w:rsid w:val="00C15FF7"/>
    <w:rsid w:val="00C16A07"/>
    <w:rsid w:val="00C17924"/>
    <w:rsid w:val="00C21051"/>
    <w:rsid w:val="00C241A0"/>
    <w:rsid w:val="00C2733A"/>
    <w:rsid w:val="00C274E7"/>
    <w:rsid w:val="00C35B21"/>
    <w:rsid w:val="00C4189B"/>
    <w:rsid w:val="00C44150"/>
    <w:rsid w:val="00C45977"/>
    <w:rsid w:val="00C471B7"/>
    <w:rsid w:val="00C50ABB"/>
    <w:rsid w:val="00C5483E"/>
    <w:rsid w:val="00C5516B"/>
    <w:rsid w:val="00C55B2B"/>
    <w:rsid w:val="00C60978"/>
    <w:rsid w:val="00C60F0A"/>
    <w:rsid w:val="00C6148A"/>
    <w:rsid w:val="00C62F03"/>
    <w:rsid w:val="00C63C7D"/>
    <w:rsid w:val="00C649CB"/>
    <w:rsid w:val="00C65A59"/>
    <w:rsid w:val="00C70FA0"/>
    <w:rsid w:val="00C7588D"/>
    <w:rsid w:val="00C76CCC"/>
    <w:rsid w:val="00C7702B"/>
    <w:rsid w:val="00C77F0A"/>
    <w:rsid w:val="00C810E1"/>
    <w:rsid w:val="00C913E6"/>
    <w:rsid w:val="00C91AA7"/>
    <w:rsid w:val="00C932F5"/>
    <w:rsid w:val="00C9341D"/>
    <w:rsid w:val="00C97B5E"/>
    <w:rsid w:val="00CA2478"/>
    <w:rsid w:val="00CA3379"/>
    <w:rsid w:val="00CA3749"/>
    <w:rsid w:val="00CA5F65"/>
    <w:rsid w:val="00CB09E6"/>
    <w:rsid w:val="00CB0EB6"/>
    <w:rsid w:val="00CB3483"/>
    <w:rsid w:val="00CB436F"/>
    <w:rsid w:val="00CB44C1"/>
    <w:rsid w:val="00CB46F3"/>
    <w:rsid w:val="00CB4F19"/>
    <w:rsid w:val="00CB6C42"/>
    <w:rsid w:val="00CC16BF"/>
    <w:rsid w:val="00CC3B84"/>
    <w:rsid w:val="00CC522C"/>
    <w:rsid w:val="00CD1E97"/>
    <w:rsid w:val="00CD79A0"/>
    <w:rsid w:val="00CE51D8"/>
    <w:rsid w:val="00CF02A3"/>
    <w:rsid w:val="00CF3C45"/>
    <w:rsid w:val="00CF5081"/>
    <w:rsid w:val="00CF5439"/>
    <w:rsid w:val="00CF54BC"/>
    <w:rsid w:val="00CF6CC7"/>
    <w:rsid w:val="00CF7459"/>
    <w:rsid w:val="00D000D7"/>
    <w:rsid w:val="00D016DC"/>
    <w:rsid w:val="00D05202"/>
    <w:rsid w:val="00D0799F"/>
    <w:rsid w:val="00D12586"/>
    <w:rsid w:val="00D177BE"/>
    <w:rsid w:val="00D17E2E"/>
    <w:rsid w:val="00D20884"/>
    <w:rsid w:val="00D23739"/>
    <w:rsid w:val="00D25685"/>
    <w:rsid w:val="00D27418"/>
    <w:rsid w:val="00D400B9"/>
    <w:rsid w:val="00D412B5"/>
    <w:rsid w:val="00D41993"/>
    <w:rsid w:val="00D4201F"/>
    <w:rsid w:val="00D43253"/>
    <w:rsid w:val="00D4331F"/>
    <w:rsid w:val="00D472F9"/>
    <w:rsid w:val="00D4745F"/>
    <w:rsid w:val="00D51158"/>
    <w:rsid w:val="00D519A7"/>
    <w:rsid w:val="00D530FA"/>
    <w:rsid w:val="00D55039"/>
    <w:rsid w:val="00D62996"/>
    <w:rsid w:val="00D63964"/>
    <w:rsid w:val="00D7199C"/>
    <w:rsid w:val="00D74BC5"/>
    <w:rsid w:val="00D75151"/>
    <w:rsid w:val="00D77656"/>
    <w:rsid w:val="00D837C5"/>
    <w:rsid w:val="00D874EB"/>
    <w:rsid w:val="00D94803"/>
    <w:rsid w:val="00DA1DF9"/>
    <w:rsid w:val="00DA2D70"/>
    <w:rsid w:val="00DA54EC"/>
    <w:rsid w:val="00DB3FD7"/>
    <w:rsid w:val="00DB48E7"/>
    <w:rsid w:val="00DB7E52"/>
    <w:rsid w:val="00DC1240"/>
    <w:rsid w:val="00DC1E5F"/>
    <w:rsid w:val="00DC42DB"/>
    <w:rsid w:val="00DC4B6A"/>
    <w:rsid w:val="00DC6A3F"/>
    <w:rsid w:val="00DC7921"/>
    <w:rsid w:val="00DD165B"/>
    <w:rsid w:val="00DD2067"/>
    <w:rsid w:val="00DD23AC"/>
    <w:rsid w:val="00DD5A76"/>
    <w:rsid w:val="00DD5C91"/>
    <w:rsid w:val="00DD68D2"/>
    <w:rsid w:val="00DE241A"/>
    <w:rsid w:val="00DF0A49"/>
    <w:rsid w:val="00DF0E7A"/>
    <w:rsid w:val="00DF217F"/>
    <w:rsid w:val="00DF2DBB"/>
    <w:rsid w:val="00DF74C9"/>
    <w:rsid w:val="00DF7EA6"/>
    <w:rsid w:val="00E00D77"/>
    <w:rsid w:val="00E00E5A"/>
    <w:rsid w:val="00E035E0"/>
    <w:rsid w:val="00E04802"/>
    <w:rsid w:val="00E050BB"/>
    <w:rsid w:val="00E106D4"/>
    <w:rsid w:val="00E12613"/>
    <w:rsid w:val="00E24808"/>
    <w:rsid w:val="00E25D4C"/>
    <w:rsid w:val="00E26EF3"/>
    <w:rsid w:val="00E32C05"/>
    <w:rsid w:val="00E3372A"/>
    <w:rsid w:val="00E342DC"/>
    <w:rsid w:val="00E3448D"/>
    <w:rsid w:val="00E361F3"/>
    <w:rsid w:val="00E40DC4"/>
    <w:rsid w:val="00E44BCE"/>
    <w:rsid w:val="00E45031"/>
    <w:rsid w:val="00E450CC"/>
    <w:rsid w:val="00E4572D"/>
    <w:rsid w:val="00E501D4"/>
    <w:rsid w:val="00E52348"/>
    <w:rsid w:val="00E52586"/>
    <w:rsid w:val="00E54510"/>
    <w:rsid w:val="00E54A35"/>
    <w:rsid w:val="00E558C6"/>
    <w:rsid w:val="00E600BB"/>
    <w:rsid w:val="00E623B5"/>
    <w:rsid w:val="00E643F7"/>
    <w:rsid w:val="00E6570D"/>
    <w:rsid w:val="00E66F50"/>
    <w:rsid w:val="00E71AD4"/>
    <w:rsid w:val="00E72DB5"/>
    <w:rsid w:val="00E733A8"/>
    <w:rsid w:val="00E74E7B"/>
    <w:rsid w:val="00E778D1"/>
    <w:rsid w:val="00E802BC"/>
    <w:rsid w:val="00E80F62"/>
    <w:rsid w:val="00E81295"/>
    <w:rsid w:val="00E833D5"/>
    <w:rsid w:val="00E83EB6"/>
    <w:rsid w:val="00E83ED8"/>
    <w:rsid w:val="00E8550D"/>
    <w:rsid w:val="00E85695"/>
    <w:rsid w:val="00E85C33"/>
    <w:rsid w:val="00E86CBB"/>
    <w:rsid w:val="00E907A2"/>
    <w:rsid w:val="00E90F42"/>
    <w:rsid w:val="00E9100D"/>
    <w:rsid w:val="00E92AFE"/>
    <w:rsid w:val="00E9355B"/>
    <w:rsid w:val="00E95BE3"/>
    <w:rsid w:val="00E9633A"/>
    <w:rsid w:val="00EA0EE5"/>
    <w:rsid w:val="00EA0F07"/>
    <w:rsid w:val="00EA2C33"/>
    <w:rsid w:val="00EA539C"/>
    <w:rsid w:val="00EA5886"/>
    <w:rsid w:val="00EB045F"/>
    <w:rsid w:val="00EB09F5"/>
    <w:rsid w:val="00EB0DEC"/>
    <w:rsid w:val="00EB67B6"/>
    <w:rsid w:val="00EB749E"/>
    <w:rsid w:val="00EB779A"/>
    <w:rsid w:val="00EC0F61"/>
    <w:rsid w:val="00EC1AF4"/>
    <w:rsid w:val="00EC25A7"/>
    <w:rsid w:val="00EC2E23"/>
    <w:rsid w:val="00EC5B1E"/>
    <w:rsid w:val="00EC767C"/>
    <w:rsid w:val="00EC793E"/>
    <w:rsid w:val="00ED31DA"/>
    <w:rsid w:val="00ED36C0"/>
    <w:rsid w:val="00ED561F"/>
    <w:rsid w:val="00ED5B5D"/>
    <w:rsid w:val="00ED7BCC"/>
    <w:rsid w:val="00EE0791"/>
    <w:rsid w:val="00EF069A"/>
    <w:rsid w:val="00EF2482"/>
    <w:rsid w:val="00EF3C86"/>
    <w:rsid w:val="00F00E11"/>
    <w:rsid w:val="00F02553"/>
    <w:rsid w:val="00F02B6E"/>
    <w:rsid w:val="00F10759"/>
    <w:rsid w:val="00F11CDB"/>
    <w:rsid w:val="00F14EC1"/>
    <w:rsid w:val="00F1523A"/>
    <w:rsid w:val="00F15E36"/>
    <w:rsid w:val="00F16885"/>
    <w:rsid w:val="00F16B7E"/>
    <w:rsid w:val="00F16CB5"/>
    <w:rsid w:val="00F179C1"/>
    <w:rsid w:val="00F20390"/>
    <w:rsid w:val="00F219D6"/>
    <w:rsid w:val="00F25322"/>
    <w:rsid w:val="00F26E1B"/>
    <w:rsid w:val="00F31EDD"/>
    <w:rsid w:val="00F34172"/>
    <w:rsid w:val="00F35B32"/>
    <w:rsid w:val="00F360B8"/>
    <w:rsid w:val="00F45043"/>
    <w:rsid w:val="00F51264"/>
    <w:rsid w:val="00F51E27"/>
    <w:rsid w:val="00F56683"/>
    <w:rsid w:val="00F63AF2"/>
    <w:rsid w:val="00F73B6E"/>
    <w:rsid w:val="00F772CA"/>
    <w:rsid w:val="00F80D61"/>
    <w:rsid w:val="00F8318C"/>
    <w:rsid w:val="00F85250"/>
    <w:rsid w:val="00F8784D"/>
    <w:rsid w:val="00F913DD"/>
    <w:rsid w:val="00F92E6D"/>
    <w:rsid w:val="00F94797"/>
    <w:rsid w:val="00F97AB5"/>
    <w:rsid w:val="00FA0534"/>
    <w:rsid w:val="00FA0EFC"/>
    <w:rsid w:val="00FA1698"/>
    <w:rsid w:val="00FA20A8"/>
    <w:rsid w:val="00FA3CA2"/>
    <w:rsid w:val="00FA4FC5"/>
    <w:rsid w:val="00FA5141"/>
    <w:rsid w:val="00FA559F"/>
    <w:rsid w:val="00FA6277"/>
    <w:rsid w:val="00FA7337"/>
    <w:rsid w:val="00FA7F10"/>
    <w:rsid w:val="00FB5222"/>
    <w:rsid w:val="00FB6B37"/>
    <w:rsid w:val="00FB6C7A"/>
    <w:rsid w:val="00FB6FDC"/>
    <w:rsid w:val="00FC0A6E"/>
    <w:rsid w:val="00FC2F7C"/>
    <w:rsid w:val="00FD1A67"/>
    <w:rsid w:val="00FD236A"/>
    <w:rsid w:val="00FD3D13"/>
    <w:rsid w:val="00FD48B5"/>
    <w:rsid w:val="00FD5EA2"/>
    <w:rsid w:val="00FD5FA6"/>
    <w:rsid w:val="00FD686A"/>
    <w:rsid w:val="00FE098C"/>
    <w:rsid w:val="00FE1907"/>
    <w:rsid w:val="00FE251C"/>
    <w:rsid w:val="00FE29EF"/>
    <w:rsid w:val="00FF3561"/>
    <w:rsid w:val="00FF4930"/>
    <w:rsid w:val="00FF4DF6"/>
    <w:rsid w:val="00FF5402"/>
    <w:rsid w:val="00FF5765"/>
    <w:rsid w:val="00FF6AA0"/>
    <w:rsid w:val="0303CA1D"/>
    <w:rsid w:val="047A6BDC"/>
    <w:rsid w:val="058645E7"/>
    <w:rsid w:val="06C095BE"/>
    <w:rsid w:val="0A59B70A"/>
    <w:rsid w:val="0C898E71"/>
    <w:rsid w:val="0E9107A0"/>
    <w:rsid w:val="0E91AD1C"/>
    <w:rsid w:val="0EBC07A2"/>
    <w:rsid w:val="0FFFD53D"/>
    <w:rsid w:val="108CFF04"/>
    <w:rsid w:val="10A3F22F"/>
    <w:rsid w:val="138F78C5"/>
    <w:rsid w:val="13FA6C56"/>
    <w:rsid w:val="14579EFC"/>
    <w:rsid w:val="15648A4C"/>
    <w:rsid w:val="16C71987"/>
    <w:rsid w:val="1C8FA979"/>
    <w:rsid w:val="1FF47F78"/>
    <w:rsid w:val="201DE68D"/>
    <w:rsid w:val="2211B9B4"/>
    <w:rsid w:val="254A1D27"/>
    <w:rsid w:val="261180AD"/>
    <w:rsid w:val="26E52AD7"/>
    <w:rsid w:val="2899267B"/>
    <w:rsid w:val="289BE902"/>
    <w:rsid w:val="2A1CCB99"/>
    <w:rsid w:val="2AE4F1D0"/>
    <w:rsid w:val="2B2C8169"/>
    <w:rsid w:val="2C80C231"/>
    <w:rsid w:val="2E05E435"/>
    <w:rsid w:val="30E77C9F"/>
    <w:rsid w:val="3696E47C"/>
    <w:rsid w:val="3767B02B"/>
    <w:rsid w:val="3782CC00"/>
    <w:rsid w:val="39D5678F"/>
    <w:rsid w:val="3ABD51EE"/>
    <w:rsid w:val="3E452ABB"/>
    <w:rsid w:val="40BDEED0"/>
    <w:rsid w:val="46503CA0"/>
    <w:rsid w:val="478EC186"/>
    <w:rsid w:val="48511CB9"/>
    <w:rsid w:val="4A500399"/>
    <w:rsid w:val="4A7A66EA"/>
    <w:rsid w:val="4EBBEB2D"/>
    <w:rsid w:val="4ED1019C"/>
    <w:rsid w:val="5196E0BE"/>
    <w:rsid w:val="52ABF507"/>
    <w:rsid w:val="54E6B5D4"/>
    <w:rsid w:val="5E3D84CF"/>
    <w:rsid w:val="5F930663"/>
    <w:rsid w:val="63165ECF"/>
    <w:rsid w:val="65C33BEF"/>
    <w:rsid w:val="6925CB6C"/>
    <w:rsid w:val="69F5DCFC"/>
    <w:rsid w:val="6C70E89D"/>
    <w:rsid w:val="6CB342F7"/>
    <w:rsid w:val="709A5551"/>
    <w:rsid w:val="719A9FFF"/>
    <w:rsid w:val="7242976D"/>
    <w:rsid w:val="7288969A"/>
    <w:rsid w:val="73CC6435"/>
    <w:rsid w:val="7505B58F"/>
    <w:rsid w:val="77A8FC43"/>
    <w:rsid w:val="789FD558"/>
    <w:rsid w:val="7E98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D0C07C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 w:semiHidden="1" w:unhideWhenUs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99" w:unhideWhenUsed="1"/>
    <w:lsdException w:name="footer" w:locked="1" w:semiHidden="1" w:uiPriority="99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/>
    <w:lsdException w:name="List Number 3" w:locked="1" w:semiHidden="1" w:unhideWhenUsed="1"/>
    <w:lsdException w:name="List Number 4" w:locked="1" w:semiHidden="1" w:unhideWhenUsed="1"/>
    <w:lsdException w:name="List Number 5" w:lock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iPriority="99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="ヒラギノ角ゴ Pro W3"/>
      <w:color w:val="000000"/>
      <w:sz w:val="24"/>
      <w:szCs w:val="24"/>
    </w:rPr>
  </w:style>
  <w:style w:type="paragraph" w:styleId="Heading1">
    <w:name w:val="heading 1"/>
    <w:basedOn w:val="Normal"/>
    <w:qFormat/>
    <w:pPr>
      <w:spacing w:before="480"/>
      <w:outlineLvl w:val="0"/>
    </w:pPr>
    <w:rPr>
      <w:b/>
      <w:color w:val="345A8A"/>
      <w:sz w:val="32"/>
    </w:rPr>
  </w:style>
  <w:style w:type="paragraph" w:styleId="Heading2">
    <w:name w:val="heading 2"/>
    <w:basedOn w:val="Normal"/>
    <w:qFormat/>
    <w:pPr>
      <w:spacing w:before="200"/>
      <w:outlineLvl w:val="1"/>
    </w:pPr>
    <w:rPr>
      <w:b/>
      <w:color w:val="4F81BD"/>
      <w:sz w:val="26"/>
    </w:rPr>
  </w:style>
  <w:style w:type="paragraph" w:styleId="Heading3">
    <w:name w:val="heading 3"/>
    <w:basedOn w:val="Normal"/>
    <w:qFormat/>
    <w:pPr>
      <w:spacing w:before="200"/>
      <w:outlineLvl w:val="2"/>
    </w:pPr>
    <w:rPr>
      <w:b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eeForm">
    <w:name w:val="Free Form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pPr>
      <w:spacing w:before="100" w:after="100"/>
    </w:pPr>
    <w:rPr>
      <w:rFonts w:eastAsia="ヒラギノ角ゴ Pro W3"/>
      <w:color w:val="000000"/>
      <w:sz w:val="24"/>
    </w:rPr>
  </w:style>
  <w:style w:type="character" w:customStyle="1" w:styleId="Hyperlink1">
    <w:name w:val="Hyperlink1"/>
    <w:rPr>
      <w:color w:val="0000FF"/>
      <w:sz w:val="22"/>
      <w:u w:val="single"/>
    </w:rPr>
  </w:style>
  <w:style w:type="paragraph" w:customStyle="1" w:styleId="Heading11">
    <w:name w:val="Heading 11"/>
    <w:pPr>
      <w:spacing w:before="100" w:after="100"/>
      <w:outlineLvl w:val="0"/>
    </w:pPr>
    <w:rPr>
      <w:rFonts w:ascii="Verdana Bold" w:eastAsia="ヒラギノ角ゴ Pro W3" w:hAnsi="Verdana Bold"/>
      <w:color w:val="000000"/>
      <w:kern w:val="36"/>
      <w:sz w:val="44"/>
    </w:rPr>
  </w:style>
  <w:style w:type="character" w:styleId="Hyperlink">
    <w:name w:val="Hyperlink"/>
    <w:uiPriority w:val="99"/>
    <w:unhideWhenUsed/>
    <w:locked/>
    <w:rsid w:val="002D61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locked/>
    <w:rsid w:val="005E467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467F"/>
    <w:rPr>
      <w:rFonts w:eastAsia="ヒラギノ角ゴ Pro W3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locked/>
    <w:rsid w:val="005E467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467F"/>
    <w:rPr>
      <w:rFonts w:eastAsia="ヒラギノ角ゴ Pro W3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B2D4C"/>
    <w:pPr>
      <w:ind w:left="720"/>
      <w:contextualSpacing/>
    </w:pPr>
  </w:style>
  <w:style w:type="paragraph" w:styleId="BalloonText">
    <w:name w:val="Balloon Text"/>
    <w:basedOn w:val="Normal"/>
    <w:link w:val="BalloonTextChar"/>
    <w:locked/>
    <w:rsid w:val="00C70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70FA0"/>
    <w:rPr>
      <w:rFonts w:ascii="Tahoma" w:eastAsia="ヒラギノ角ゴ Pro W3" w:hAnsi="Tahoma" w:cs="Tahoma"/>
      <w:color w:val="000000"/>
      <w:sz w:val="16"/>
      <w:szCs w:val="16"/>
    </w:rPr>
  </w:style>
  <w:style w:type="paragraph" w:styleId="Title">
    <w:name w:val="Title"/>
    <w:basedOn w:val="Normal"/>
    <w:qFormat/>
    <w:pPr>
      <w:spacing w:after="300"/>
    </w:pPr>
    <w:rPr>
      <w:color w:val="17365D"/>
      <w:sz w:val="52"/>
    </w:rPr>
  </w:style>
  <w:style w:type="paragraph" w:styleId="Subtitle">
    <w:name w:val="Subtitle"/>
    <w:basedOn w:val="Normal"/>
    <w:qFormat/>
    <w:rPr>
      <w:i/>
      <w:color w:val="4F81B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1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7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linkedin.com/in/sethbdav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76554D-464B-9042-897A-1C32AB99ECCA}">
  <we:reference id="wa200005107" version="1.1.0.0" store="en-US" storeType="OMEX"/>
  <we:alternateReferences>
    <we:reference id="WA200005107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3C55F-8A05-4C37-BD92-831661536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Genentech, Inc.</Company>
  <LinksUpToDate>false</LinksUpToDate>
  <CharactersWithSpaces>3447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 Davis</dc:creator>
  <cp:lastModifiedBy>Rishabh Shukla</cp:lastModifiedBy>
  <cp:revision>2</cp:revision>
  <cp:lastPrinted>2015-12-16T22:38:00Z</cp:lastPrinted>
  <dcterms:created xsi:type="dcterms:W3CDTF">2024-12-09T17:49:00Z</dcterms:created>
  <dcterms:modified xsi:type="dcterms:W3CDTF">2024-12-09T17:49:00Z</dcterms:modified>
</cp:coreProperties>
</file>