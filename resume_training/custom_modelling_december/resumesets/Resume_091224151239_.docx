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9FE5F7" w14:textId="6E799D77" w:rsidR="0030412C" w:rsidRPr="00BB2945" w:rsidRDefault="00E8213E" w:rsidP="00501826">
      <w:pPr>
        <w:tabs>
          <w:tab w:val="center" w:pos="5400"/>
        </w:tabs>
        <w:spacing w:line="240" w:lineRule="auto"/>
        <w:outlineLvl w:val="0"/>
        <w:rPr>
          <w:rFonts w:asciiTheme="minorHAnsi" w:hAnsiTheme="minorHAnsi" w:cstheme="minorHAnsi"/>
          <w:b/>
          <w:sz w:val="22"/>
          <w:szCs w:val="22"/>
        </w:rPr>
      </w:pPr>
      <w:r>
        <w:rPr>
          <w:noProof/>
        </w:rPr>
        <w:drawing>
          <wp:anchor distT="0" distB="0" distL="114300" distR="114300" simplePos="0" relativeHeight="251675136" behindDoc="0" locked="0" layoutInCell="1" allowOverlap="1" wp14:anchorId="52F02D65" wp14:editId="45961193">
            <wp:simplePos x="0" y="0"/>
            <wp:positionH relativeFrom="column">
              <wp:posOffset>5901055</wp:posOffset>
            </wp:positionH>
            <wp:positionV relativeFrom="paragraph">
              <wp:posOffset>-456565</wp:posOffset>
            </wp:positionV>
            <wp:extent cx="951865" cy="648335"/>
            <wp:effectExtent l="0" t="0" r="635" b="0"/>
            <wp:wrapNone/>
            <wp:docPr id="6" name="Picture 6" descr="Image result for palo alto certification pcnse"/>
            <wp:cNvGraphicFramePr/>
            <a:graphic xmlns:a="http://schemas.openxmlformats.org/drawingml/2006/main">
              <a:graphicData uri="http://schemas.openxmlformats.org/drawingml/2006/picture">
                <pic:pic xmlns:pic="http://schemas.openxmlformats.org/drawingml/2006/picture">
                  <pic:nvPicPr>
                    <pic:cNvPr id="6" name="Picture 6" descr="Image result for palo alto certification pcns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48335"/>
                    </a:xfrm>
                    <a:prstGeom prst="rect">
                      <a:avLst/>
                    </a:prstGeom>
                    <a:noFill/>
                    <a:ln>
                      <a:noFill/>
                    </a:ln>
                  </pic:spPr>
                </pic:pic>
              </a:graphicData>
            </a:graphic>
          </wp:anchor>
        </w:drawing>
      </w:r>
      <w:r>
        <w:rPr>
          <w:noProof/>
        </w:rPr>
        <w:drawing>
          <wp:anchor distT="0" distB="0" distL="114300" distR="114300" simplePos="0" relativeHeight="251667968" behindDoc="0" locked="0" layoutInCell="1" allowOverlap="1" wp14:anchorId="577186E5" wp14:editId="0CFC341B">
            <wp:simplePos x="0" y="0"/>
            <wp:positionH relativeFrom="column">
              <wp:posOffset>5248486</wp:posOffset>
            </wp:positionH>
            <wp:positionV relativeFrom="paragraph">
              <wp:posOffset>-422910</wp:posOffset>
            </wp:positionV>
            <wp:extent cx="704850" cy="704850"/>
            <wp:effectExtent l="0" t="0" r="0" b="0"/>
            <wp:wrapNone/>
            <wp:docPr id="5" name="Picture 5" descr="imgres"/>
            <wp:cNvGraphicFramePr/>
            <a:graphic xmlns:a="http://schemas.openxmlformats.org/drawingml/2006/main">
              <a:graphicData uri="http://schemas.openxmlformats.org/drawingml/2006/picture">
                <pic:pic xmlns:pic="http://schemas.openxmlformats.org/drawingml/2006/picture">
                  <pic:nvPicPr>
                    <pic:cNvPr id="5" name="Picture 5" descr="imgre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ffectLst/>
                  </pic:spPr>
                </pic:pic>
              </a:graphicData>
            </a:graphic>
          </wp:anchor>
        </w:drawing>
      </w:r>
      <w:r>
        <w:rPr>
          <w:noProof/>
        </w:rPr>
        <w:drawing>
          <wp:anchor distT="0" distB="0" distL="114300" distR="114300" simplePos="0" relativeHeight="251655680" behindDoc="0" locked="0" layoutInCell="1" allowOverlap="1" wp14:anchorId="3389522D" wp14:editId="14215864">
            <wp:simplePos x="0" y="0"/>
            <wp:positionH relativeFrom="column">
              <wp:posOffset>4461086</wp:posOffset>
            </wp:positionH>
            <wp:positionV relativeFrom="paragraph">
              <wp:posOffset>-436456</wp:posOffset>
            </wp:positionV>
            <wp:extent cx="704850" cy="704850"/>
            <wp:effectExtent l="0" t="0" r="0" b="0"/>
            <wp:wrapNone/>
            <wp:docPr id="4" name="Picture 4" descr="ccna_sm"/>
            <wp:cNvGraphicFramePr/>
            <a:graphic xmlns:a="http://schemas.openxmlformats.org/drawingml/2006/main">
              <a:graphicData uri="http://schemas.openxmlformats.org/drawingml/2006/picture">
                <pic:pic xmlns:pic="http://schemas.openxmlformats.org/drawingml/2006/picture">
                  <pic:nvPicPr>
                    <pic:cNvPr id="4" name="Picture 4" descr="ccna_sm"/>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ffectLst/>
                  </pic:spPr>
                </pic:pic>
              </a:graphicData>
            </a:graphic>
          </wp:anchor>
        </w:drawing>
      </w:r>
    </w:p>
    <w:p w14:paraId="13461CE2" w14:textId="6E3DF602" w:rsidR="002C7465" w:rsidRPr="006E22F2" w:rsidRDefault="00D92E7C" w:rsidP="00E8213E">
      <w:pPr>
        <w:tabs>
          <w:tab w:val="center" w:pos="5400"/>
        </w:tabs>
        <w:spacing w:line="240" w:lineRule="auto"/>
        <w:outlineLvl w:val="0"/>
        <w:rPr>
          <w:rFonts w:asciiTheme="minorHAnsi" w:hAnsiTheme="minorHAnsi" w:cstheme="minorHAnsi"/>
          <w:b/>
          <w:sz w:val="32"/>
          <w:szCs w:val="32"/>
        </w:rPr>
      </w:pPr>
      <w:r w:rsidRPr="006E22F2">
        <w:rPr>
          <w:rFonts w:asciiTheme="minorHAnsi" w:hAnsiTheme="minorHAnsi" w:cstheme="minorHAnsi"/>
          <w:b/>
          <w:sz w:val="32"/>
          <w:szCs w:val="32"/>
        </w:rPr>
        <w:t>Mohammed Zubair Ahmed</w:t>
      </w:r>
    </w:p>
    <w:p w14:paraId="03CED003" w14:textId="124E9183" w:rsidR="009B605F" w:rsidRPr="006E22F2" w:rsidRDefault="0069785C" w:rsidP="00E8213E">
      <w:pPr>
        <w:tabs>
          <w:tab w:val="center" w:pos="5400"/>
        </w:tabs>
        <w:spacing w:line="240" w:lineRule="auto"/>
        <w:outlineLvl w:val="0"/>
        <w:rPr>
          <w:rFonts w:asciiTheme="minorHAnsi" w:hAnsiTheme="minorHAnsi" w:cstheme="minorHAnsi"/>
          <w:bCs/>
          <w:sz w:val="22"/>
          <w:szCs w:val="22"/>
        </w:rPr>
      </w:pPr>
      <w:r w:rsidRPr="006E22F2">
        <w:rPr>
          <w:rFonts w:asciiTheme="minorHAnsi" w:hAnsiTheme="minorHAnsi" w:cstheme="minorHAnsi"/>
          <w:bCs/>
          <w:sz w:val="22"/>
          <w:szCs w:val="22"/>
        </w:rPr>
        <w:t>917</w:t>
      </w:r>
      <w:r w:rsidR="00E8213E" w:rsidRPr="006E22F2">
        <w:rPr>
          <w:rFonts w:asciiTheme="minorHAnsi" w:hAnsiTheme="minorHAnsi" w:cstheme="minorHAnsi"/>
          <w:bCs/>
          <w:sz w:val="22"/>
          <w:szCs w:val="22"/>
        </w:rPr>
        <w:t>-</w:t>
      </w:r>
      <w:r w:rsidRPr="006E22F2">
        <w:rPr>
          <w:rFonts w:asciiTheme="minorHAnsi" w:hAnsiTheme="minorHAnsi" w:cstheme="minorHAnsi"/>
          <w:bCs/>
          <w:sz w:val="22"/>
          <w:szCs w:val="22"/>
        </w:rPr>
        <w:t>640</w:t>
      </w:r>
      <w:r w:rsidR="00E8213E" w:rsidRPr="006E22F2">
        <w:rPr>
          <w:rFonts w:asciiTheme="minorHAnsi" w:hAnsiTheme="minorHAnsi" w:cstheme="minorHAnsi"/>
          <w:bCs/>
          <w:sz w:val="22"/>
          <w:szCs w:val="22"/>
        </w:rPr>
        <w:t>-</w:t>
      </w:r>
      <w:r w:rsidRPr="006E22F2">
        <w:rPr>
          <w:rFonts w:asciiTheme="minorHAnsi" w:hAnsiTheme="minorHAnsi" w:cstheme="minorHAnsi"/>
          <w:bCs/>
          <w:sz w:val="22"/>
          <w:szCs w:val="22"/>
        </w:rPr>
        <w:t>3525</w:t>
      </w:r>
    </w:p>
    <w:p w14:paraId="300EC8A0" w14:textId="423A9BC0" w:rsidR="002845B1" w:rsidRPr="006E22F2" w:rsidRDefault="00E8213E" w:rsidP="00E8213E">
      <w:pPr>
        <w:tabs>
          <w:tab w:val="center" w:pos="5400"/>
        </w:tabs>
        <w:spacing w:line="240" w:lineRule="auto"/>
        <w:outlineLvl w:val="0"/>
        <w:rPr>
          <w:rFonts w:asciiTheme="minorHAnsi" w:hAnsiTheme="minorHAnsi" w:cstheme="minorHAnsi"/>
          <w:bCs/>
          <w:sz w:val="22"/>
          <w:szCs w:val="22"/>
        </w:rPr>
      </w:pPr>
      <w:r w:rsidRPr="006E22F2">
        <w:rPr>
          <w:bCs/>
        </w:rPr>
        <w:t>z</w:t>
      </w:r>
      <w:r w:rsidR="0069785C" w:rsidRPr="006E22F2">
        <w:rPr>
          <w:bCs/>
        </w:rPr>
        <w:t>ubairco.in2</w:t>
      </w:r>
      <w:r w:rsidR="003D411A" w:rsidRPr="006E22F2">
        <w:rPr>
          <w:bCs/>
        </w:rPr>
        <w:t>@gmail.com</w:t>
      </w:r>
    </w:p>
    <w:p w14:paraId="42336B2E" w14:textId="77777777" w:rsidR="009725EB" w:rsidRPr="00BB2945" w:rsidRDefault="009725EB" w:rsidP="00501826">
      <w:pPr>
        <w:pBdr>
          <w:bottom w:val="single" w:sz="4" w:space="6" w:color="000000"/>
        </w:pBdr>
        <w:tabs>
          <w:tab w:val="center" w:pos="4680"/>
        </w:tabs>
        <w:spacing w:line="240" w:lineRule="auto"/>
        <w:rPr>
          <w:rFonts w:asciiTheme="minorHAnsi" w:hAnsiTheme="minorHAnsi" w:cstheme="minorHAnsi"/>
          <w:sz w:val="22"/>
          <w:szCs w:val="22"/>
        </w:rPr>
      </w:pPr>
    </w:p>
    <w:p w14:paraId="49A3A15F" w14:textId="4D8E3DE0" w:rsidR="002C7465" w:rsidRPr="00BB2945" w:rsidRDefault="006E22F2" w:rsidP="00501826">
      <w:pPr>
        <w:pBdr>
          <w:bottom w:val="single" w:sz="4" w:space="1" w:color="000000"/>
        </w:pBdr>
        <w:spacing w:line="240" w:lineRule="auto"/>
        <w:outlineLvl w:val="0"/>
        <w:rPr>
          <w:rFonts w:asciiTheme="minorHAnsi" w:hAnsiTheme="minorHAnsi" w:cstheme="minorHAnsi"/>
          <w:b/>
          <w:sz w:val="22"/>
          <w:szCs w:val="22"/>
        </w:rPr>
      </w:pPr>
      <w:r w:rsidRPr="00BB2945">
        <w:rPr>
          <w:rFonts w:asciiTheme="minorHAnsi" w:hAnsiTheme="minorHAnsi" w:cstheme="minorHAnsi"/>
          <w:b/>
          <w:sz w:val="22"/>
          <w:szCs w:val="22"/>
        </w:rPr>
        <w:t>SUMMARY PROFESSIONAL</w:t>
      </w:r>
      <w:r w:rsidR="002C7465" w:rsidRPr="00BB2945">
        <w:rPr>
          <w:rFonts w:asciiTheme="minorHAnsi" w:hAnsiTheme="minorHAnsi" w:cstheme="minorHAnsi"/>
          <w:b/>
          <w:sz w:val="22"/>
          <w:szCs w:val="22"/>
        </w:rPr>
        <w:t>:</w:t>
      </w:r>
    </w:p>
    <w:p w14:paraId="2572954D" w14:textId="5E309926" w:rsidR="002C7465" w:rsidRPr="00BB2945" w:rsidRDefault="00C159C3" w:rsidP="00501826">
      <w:pPr>
        <w:pStyle w:val="ListParagraph"/>
        <w:numPr>
          <w:ilvl w:val="0"/>
          <w:numId w:val="13"/>
        </w:numPr>
        <w:spacing w:line="240" w:lineRule="auto"/>
        <w:jc w:val="both"/>
        <w:rPr>
          <w:rFonts w:asciiTheme="minorHAnsi" w:hAnsiTheme="minorHAnsi" w:cstheme="minorHAnsi"/>
          <w:sz w:val="22"/>
          <w:szCs w:val="22"/>
        </w:rPr>
      </w:pPr>
      <w:r>
        <w:rPr>
          <w:rFonts w:asciiTheme="minorHAnsi" w:hAnsiTheme="minorHAnsi" w:cstheme="minorHAnsi"/>
          <w:sz w:val="22"/>
          <w:szCs w:val="22"/>
        </w:rPr>
        <w:t>10</w:t>
      </w:r>
      <w:r w:rsidR="00D043D3" w:rsidRPr="00BB2945">
        <w:rPr>
          <w:rFonts w:asciiTheme="minorHAnsi" w:hAnsiTheme="minorHAnsi" w:cstheme="minorHAnsi"/>
          <w:sz w:val="22"/>
          <w:szCs w:val="22"/>
        </w:rPr>
        <w:t>+</w:t>
      </w:r>
      <w:r w:rsidR="002C7465" w:rsidRPr="00BB2945">
        <w:rPr>
          <w:rFonts w:asciiTheme="minorHAnsi" w:hAnsiTheme="minorHAnsi" w:cstheme="minorHAnsi"/>
          <w:sz w:val="22"/>
          <w:szCs w:val="22"/>
        </w:rPr>
        <w:t xml:space="preserve">years of experience in Networking, including hands-on experience in providing </w:t>
      </w:r>
      <w:r w:rsidR="00207336" w:rsidRPr="00BB2945">
        <w:rPr>
          <w:rFonts w:asciiTheme="minorHAnsi" w:hAnsiTheme="minorHAnsi" w:cstheme="minorHAnsi"/>
          <w:sz w:val="22"/>
          <w:szCs w:val="22"/>
        </w:rPr>
        <w:t>network installation</w:t>
      </w:r>
      <w:r w:rsidR="002C7465" w:rsidRPr="00BB2945">
        <w:rPr>
          <w:rFonts w:asciiTheme="minorHAnsi" w:hAnsiTheme="minorHAnsi" w:cstheme="minorHAnsi"/>
          <w:sz w:val="22"/>
          <w:szCs w:val="22"/>
        </w:rPr>
        <w:t>, network integration, network support, and analysis for a broad range of LAN/WAN/MAN communication systems.</w:t>
      </w:r>
    </w:p>
    <w:p w14:paraId="37D67201" w14:textId="77777777" w:rsidR="00E34DB8" w:rsidRDefault="0059434D"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Experience with Azure cloud connectivity using express routes</w:t>
      </w:r>
      <w:r w:rsidR="00C919C3" w:rsidRPr="00BB2945">
        <w:rPr>
          <w:rFonts w:asciiTheme="minorHAnsi" w:hAnsiTheme="minorHAnsi" w:cstheme="minorHAnsi"/>
          <w:sz w:val="22"/>
          <w:szCs w:val="22"/>
        </w:rPr>
        <w:t>. C</w:t>
      </w:r>
      <w:r w:rsidRPr="00BB2945">
        <w:rPr>
          <w:rFonts w:asciiTheme="minorHAnsi" w:hAnsiTheme="minorHAnsi" w:cstheme="minorHAnsi"/>
          <w:sz w:val="22"/>
          <w:szCs w:val="22"/>
        </w:rPr>
        <w:t>onfigured</w:t>
      </w:r>
      <w:r w:rsidR="00657BBC" w:rsidRPr="00BB2945">
        <w:rPr>
          <w:rFonts w:asciiTheme="minorHAnsi" w:hAnsiTheme="minorHAnsi" w:cstheme="minorHAnsi"/>
          <w:sz w:val="22"/>
          <w:szCs w:val="22"/>
        </w:rPr>
        <w:t xml:space="preserve"> express routes</w:t>
      </w:r>
      <w:r w:rsidR="00E02132" w:rsidRPr="00BB2945">
        <w:rPr>
          <w:rFonts w:asciiTheme="minorHAnsi" w:hAnsiTheme="minorHAnsi" w:cstheme="minorHAnsi"/>
          <w:sz w:val="22"/>
          <w:szCs w:val="22"/>
        </w:rPr>
        <w:t xml:space="preserve"> and NSG in cloud security center, cloud application security. </w:t>
      </w:r>
    </w:p>
    <w:p w14:paraId="38E071B2" w14:textId="77777777" w:rsidR="005A624A" w:rsidRPr="005A624A" w:rsidRDefault="005A624A" w:rsidP="00501826">
      <w:pPr>
        <w:pStyle w:val="NormalWeb"/>
        <w:numPr>
          <w:ilvl w:val="0"/>
          <w:numId w:val="13"/>
        </w:numPr>
        <w:shd w:val="clear" w:color="auto" w:fill="FFFFFF"/>
        <w:spacing w:line="240" w:lineRule="auto"/>
        <w:jc w:val="both"/>
        <w:rPr>
          <w:rFonts w:asciiTheme="minorHAnsi" w:hAnsiTheme="minorHAnsi" w:cstheme="minorHAnsi"/>
          <w:sz w:val="22"/>
          <w:szCs w:val="22"/>
          <w:lang w:val="pt-BR"/>
        </w:rPr>
      </w:pPr>
      <w:r w:rsidRPr="00292CD5">
        <w:rPr>
          <w:rFonts w:asciiTheme="minorHAnsi" w:hAnsiTheme="minorHAnsi" w:cstheme="minorHAnsi"/>
          <w:sz w:val="22"/>
          <w:szCs w:val="22"/>
          <w:lang w:val="pt-BR"/>
        </w:rPr>
        <w:t>I have knowledge of Cisco Meraki and pretty much knowledge of cisco ISE.</w:t>
      </w:r>
    </w:p>
    <w:p w14:paraId="157691A2" w14:textId="2E705DBA" w:rsidR="00D4078E" w:rsidRPr="00BB2945" w:rsidRDefault="00606BC0"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D4078E" w:rsidRPr="00BB2945">
        <w:rPr>
          <w:rFonts w:asciiTheme="minorHAnsi" w:hAnsiTheme="minorHAnsi" w:cstheme="minorHAnsi"/>
          <w:sz w:val="22"/>
          <w:szCs w:val="22"/>
        </w:rPr>
        <w:t>xperience</w:t>
      </w:r>
      <w:r w:rsidRPr="00BB2945">
        <w:rPr>
          <w:rFonts w:asciiTheme="minorHAnsi" w:hAnsiTheme="minorHAnsi" w:cstheme="minorHAnsi"/>
          <w:sz w:val="22"/>
          <w:szCs w:val="22"/>
        </w:rPr>
        <w:t xml:space="preserve"> </w:t>
      </w:r>
      <w:r w:rsidR="006E22F2" w:rsidRPr="00BB2945">
        <w:rPr>
          <w:rFonts w:asciiTheme="minorHAnsi" w:hAnsiTheme="minorHAnsi" w:cstheme="minorHAnsi"/>
          <w:sz w:val="22"/>
          <w:szCs w:val="22"/>
        </w:rPr>
        <w:t>with Zscaler</w:t>
      </w:r>
      <w:r w:rsidR="001C3028" w:rsidRPr="00BB2945">
        <w:rPr>
          <w:rFonts w:asciiTheme="minorHAnsi" w:hAnsiTheme="minorHAnsi" w:cstheme="minorHAnsi"/>
          <w:sz w:val="22"/>
          <w:szCs w:val="22"/>
        </w:rPr>
        <w:t xml:space="preserve"> cloud proxies ZIA and ZPA</w:t>
      </w:r>
      <w:r w:rsidR="00763AE0" w:rsidRPr="00BB2945">
        <w:rPr>
          <w:rFonts w:asciiTheme="minorHAnsi" w:hAnsiTheme="minorHAnsi" w:cstheme="minorHAnsi"/>
          <w:sz w:val="22"/>
          <w:szCs w:val="22"/>
        </w:rPr>
        <w:t xml:space="preserve">. </w:t>
      </w:r>
      <w:r w:rsidRPr="00BB2945">
        <w:rPr>
          <w:rFonts w:asciiTheme="minorHAnsi" w:hAnsiTheme="minorHAnsi" w:cstheme="minorHAnsi"/>
          <w:sz w:val="22"/>
          <w:szCs w:val="22"/>
        </w:rPr>
        <w:t>Set</w:t>
      </w:r>
      <w:r w:rsidR="00763AE0" w:rsidRPr="00BB2945">
        <w:rPr>
          <w:rFonts w:asciiTheme="minorHAnsi" w:hAnsiTheme="minorHAnsi" w:cstheme="minorHAnsi"/>
          <w:sz w:val="22"/>
          <w:szCs w:val="22"/>
        </w:rPr>
        <w:t xml:space="preserve"> up tunnels to Zscaler Zens, zero </w:t>
      </w:r>
      <w:r w:rsidR="009D32C6" w:rsidRPr="00BB2945">
        <w:rPr>
          <w:rFonts w:asciiTheme="minorHAnsi" w:hAnsiTheme="minorHAnsi" w:cstheme="minorHAnsi"/>
          <w:sz w:val="22"/>
          <w:szCs w:val="22"/>
        </w:rPr>
        <w:t>trust network access.</w:t>
      </w:r>
    </w:p>
    <w:p w14:paraId="00BDB0C6" w14:textId="77777777" w:rsidR="00EB3B09" w:rsidRPr="00BB2945" w:rsidRDefault="00EB3B09"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Experience with setting up AWS direct connect to Amazon</w:t>
      </w:r>
      <w:r w:rsidR="00763408" w:rsidRPr="00BB2945">
        <w:rPr>
          <w:rFonts w:asciiTheme="minorHAnsi" w:hAnsiTheme="minorHAnsi" w:cstheme="minorHAnsi"/>
          <w:sz w:val="22"/>
          <w:szCs w:val="22"/>
        </w:rPr>
        <w:t xml:space="preserve"> S3, Amazon EC2, Amazon VPC.</w:t>
      </w:r>
    </w:p>
    <w:p w14:paraId="083342E5" w14:textId="77777777" w:rsidR="00B828BC" w:rsidRPr="00BB2945" w:rsidRDefault="0011703F"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Worked on </w:t>
      </w:r>
      <w:r w:rsidR="007B2A47" w:rsidRPr="00BB2945">
        <w:rPr>
          <w:rFonts w:asciiTheme="minorHAnsi" w:hAnsiTheme="minorHAnsi" w:cstheme="minorHAnsi"/>
          <w:sz w:val="22"/>
          <w:szCs w:val="22"/>
        </w:rPr>
        <w:t>traffic flows from on-premises to AWS</w:t>
      </w:r>
      <w:r w:rsidR="00981FD3" w:rsidRPr="00BB2945">
        <w:rPr>
          <w:rFonts w:asciiTheme="minorHAnsi" w:hAnsiTheme="minorHAnsi" w:cstheme="minorHAnsi"/>
          <w:sz w:val="22"/>
          <w:szCs w:val="22"/>
        </w:rPr>
        <w:t xml:space="preserve">, AWS to internet via virtual palo alto </w:t>
      </w:r>
      <w:r w:rsidR="00404442" w:rsidRPr="00BB2945">
        <w:rPr>
          <w:rFonts w:asciiTheme="minorHAnsi" w:hAnsiTheme="minorHAnsi" w:cstheme="minorHAnsi"/>
          <w:sz w:val="22"/>
          <w:szCs w:val="22"/>
        </w:rPr>
        <w:t>firewalls for service that include PAAS and IAAS.</w:t>
      </w:r>
    </w:p>
    <w:p w14:paraId="319A100E" w14:textId="77777777" w:rsidR="002B55BF" w:rsidRPr="00BB2945" w:rsidRDefault="002B55BF" w:rsidP="00501826">
      <w:pPr>
        <w:pStyle w:val="ListParagraph"/>
        <w:numPr>
          <w:ilvl w:val="0"/>
          <w:numId w:val="13"/>
        </w:numPr>
        <w:suppressAutoHyphens w:val="0"/>
        <w:spacing w:line="240" w:lineRule="auto"/>
        <w:contextualSpacing/>
        <w:jc w:val="both"/>
        <w:rPr>
          <w:rFonts w:asciiTheme="minorHAnsi" w:hAnsiTheme="minorHAnsi" w:cstheme="minorHAnsi"/>
          <w:sz w:val="22"/>
          <w:szCs w:val="22"/>
        </w:rPr>
      </w:pPr>
      <w:r w:rsidRPr="00BB2945">
        <w:rPr>
          <w:rFonts w:asciiTheme="minorHAnsi" w:eastAsia="Arial Narrow" w:hAnsiTheme="minorHAnsi" w:cstheme="minorHAnsi"/>
          <w:sz w:val="22"/>
          <w:szCs w:val="22"/>
        </w:rPr>
        <w:t>Experience working with Cisco Nexus 2148 Fabric Extender and Nexus 5000 series to provide a Flexible Access Solution for datacenter access architecture.</w:t>
      </w:r>
    </w:p>
    <w:p w14:paraId="7E66A54A" w14:textId="77777777" w:rsidR="00FD61F9" w:rsidRPr="00BB2945" w:rsidRDefault="00FD61F9" w:rsidP="00501826">
      <w:pPr>
        <w:numPr>
          <w:ilvl w:val="0"/>
          <w:numId w:val="13"/>
        </w:numPr>
        <w:suppressAutoHyphens w:val="0"/>
        <w:spacing w:line="240" w:lineRule="auto"/>
        <w:jc w:val="both"/>
        <w:textAlignment w:val="center"/>
        <w:rPr>
          <w:rFonts w:asciiTheme="minorHAnsi" w:hAnsiTheme="minorHAnsi" w:cstheme="minorHAnsi"/>
          <w:color w:val="000000"/>
          <w:sz w:val="22"/>
          <w:szCs w:val="22"/>
        </w:rPr>
      </w:pPr>
      <w:r w:rsidRPr="00BB2945">
        <w:rPr>
          <w:rFonts w:asciiTheme="minorHAnsi" w:hAnsiTheme="minorHAnsi" w:cstheme="minorHAnsi"/>
          <w:color w:val="000000"/>
          <w:sz w:val="22"/>
          <w:szCs w:val="22"/>
        </w:rPr>
        <w:t>Worked on F5 and A10's GTMs to troubleshoot DNS issues and actively participated in A10 to F5 GTM migrations.</w:t>
      </w:r>
    </w:p>
    <w:p w14:paraId="42DFF2EB" w14:textId="77777777" w:rsidR="005C79AD" w:rsidRPr="00BB2945" w:rsidRDefault="005C79AD"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color w:val="101010"/>
          <w:sz w:val="22"/>
          <w:szCs w:val="22"/>
        </w:rPr>
        <w:t>Designed and recommended architecture of virtualization and private cloud environments based on VMware technologies.</w:t>
      </w:r>
    </w:p>
    <w:p w14:paraId="2476FA50" w14:textId="073F14E5" w:rsidR="00A70546" w:rsidRPr="00BB2945" w:rsidRDefault="00A70546"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Experience </w:t>
      </w:r>
      <w:r w:rsidR="006E22F2" w:rsidRPr="00BB2945">
        <w:rPr>
          <w:rFonts w:asciiTheme="minorHAnsi" w:hAnsiTheme="minorHAnsi" w:cstheme="minorHAnsi"/>
          <w:sz w:val="22"/>
          <w:szCs w:val="22"/>
        </w:rPr>
        <w:t>Wi-Fi</w:t>
      </w:r>
      <w:r w:rsidRPr="00BB2945">
        <w:rPr>
          <w:rFonts w:asciiTheme="minorHAnsi" w:hAnsiTheme="minorHAnsi" w:cstheme="minorHAnsi"/>
          <w:sz w:val="22"/>
          <w:szCs w:val="22"/>
        </w:rPr>
        <w:t xml:space="preserve"> deployments of various systems to Azure </w:t>
      </w:r>
      <w:r w:rsidR="006E22F2" w:rsidRPr="00BB2945">
        <w:rPr>
          <w:rFonts w:asciiTheme="minorHAnsi" w:hAnsiTheme="minorHAnsi" w:cstheme="minorHAnsi"/>
          <w:sz w:val="22"/>
          <w:szCs w:val="22"/>
        </w:rPr>
        <w:t>Wi-Fi</w:t>
      </w:r>
      <w:r w:rsidRPr="00BB2945">
        <w:rPr>
          <w:rFonts w:asciiTheme="minorHAnsi" w:hAnsiTheme="minorHAnsi" w:cstheme="minorHAnsi"/>
          <w:sz w:val="22"/>
          <w:szCs w:val="22"/>
        </w:rPr>
        <w:t xml:space="preserve"> Azure CLI, PowerShell, ARM Templates and</w:t>
      </w:r>
    </w:p>
    <w:p w14:paraId="036D99D8" w14:textId="77777777" w:rsidR="00A70546" w:rsidRPr="00BB2945" w:rsidRDefault="00A70546"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Terraform</w:t>
      </w:r>
    </w:p>
    <w:p w14:paraId="1EB3B196" w14:textId="77777777" w:rsidR="004A4269" w:rsidRPr="00BB2945" w:rsidRDefault="004A4269"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Firewall security policy implementation and monitoring.</w:t>
      </w:r>
    </w:p>
    <w:p w14:paraId="6EB09138" w14:textId="77777777" w:rsidR="004A4269" w:rsidRPr="00BB2945" w:rsidRDefault="004A4269"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Installation, deployment, Analysis and troubleshooting of Firewall Technologies i.e. Checkpoint,</w:t>
      </w:r>
    </w:p>
    <w:p w14:paraId="06C0075C" w14:textId="77777777" w:rsidR="004A4269" w:rsidRDefault="004A4269" w:rsidP="00501826">
      <w:pPr>
        <w:pStyle w:val="NormalWeb"/>
        <w:numPr>
          <w:ilvl w:val="0"/>
          <w:numId w:val="13"/>
        </w:numPr>
        <w:shd w:val="clear" w:color="auto" w:fill="FFFFFF"/>
        <w:spacing w:line="240" w:lineRule="auto"/>
        <w:jc w:val="both"/>
        <w:rPr>
          <w:rFonts w:asciiTheme="minorHAnsi" w:hAnsiTheme="minorHAnsi" w:cstheme="minorHAnsi"/>
          <w:sz w:val="22"/>
          <w:szCs w:val="22"/>
          <w:lang w:val="pt-BR"/>
        </w:rPr>
      </w:pPr>
      <w:r w:rsidRPr="00BB2945">
        <w:rPr>
          <w:rFonts w:asciiTheme="minorHAnsi" w:hAnsiTheme="minorHAnsi" w:cstheme="minorHAnsi"/>
          <w:sz w:val="22"/>
          <w:szCs w:val="22"/>
          <w:lang w:val="pt-BR"/>
        </w:rPr>
        <w:t>Fortinet, Palo - alto, Cisco ASA, F5 (LTM).</w:t>
      </w:r>
    </w:p>
    <w:p w14:paraId="0FE70B33" w14:textId="77777777" w:rsidR="004A4269" w:rsidRPr="00BB2945" w:rsidRDefault="004A4269"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Checkpoint, Cisco ASA, Fortinet and Palo Alto installation, upgrade, Monitoring and patch management.</w:t>
      </w:r>
    </w:p>
    <w:p w14:paraId="2DA54E8A" w14:textId="77777777" w:rsidR="004A4269" w:rsidRPr="00BB2945" w:rsidRDefault="004A4269"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Migrate, Upgrade and Patch Management of Cisco ASA, Checkpoint, Palo alto and Fortinet Firewalls.</w:t>
      </w:r>
    </w:p>
    <w:p w14:paraId="39C2C1A6" w14:textId="77777777" w:rsidR="004A4269" w:rsidRPr="00BB2945" w:rsidRDefault="004A4269"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Setup site-to-site IPSEC VPN tunnel and Remote VPN (SSL) within and across platforms like Checkpoint,</w:t>
      </w:r>
    </w:p>
    <w:p w14:paraId="7F8BDC03" w14:textId="77777777" w:rsidR="004A4269" w:rsidRPr="00BB2945" w:rsidRDefault="004A4269" w:rsidP="00501826">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Cisco ASA, Palo alto and </w:t>
      </w:r>
      <w:r w:rsidR="006D5EE1" w:rsidRPr="00BB2945">
        <w:rPr>
          <w:rFonts w:asciiTheme="minorHAnsi" w:hAnsiTheme="minorHAnsi" w:cstheme="minorHAnsi"/>
          <w:sz w:val="22"/>
          <w:szCs w:val="22"/>
        </w:rPr>
        <w:t>FortiGate</w:t>
      </w:r>
      <w:r w:rsidRPr="00BB2945">
        <w:rPr>
          <w:rFonts w:asciiTheme="minorHAnsi" w:hAnsiTheme="minorHAnsi" w:cstheme="minorHAnsi"/>
          <w:sz w:val="22"/>
          <w:szCs w:val="22"/>
        </w:rPr>
        <w:t xml:space="preserve"> Firewalls and Cisco Router devices.</w:t>
      </w:r>
    </w:p>
    <w:p w14:paraId="33844FB5" w14:textId="48E9DAE5" w:rsidR="001C5DB6" w:rsidRPr="00BB2945" w:rsidRDefault="00BF0AD3"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Experience with </w:t>
      </w:r>
      <w:r w:rsidR="00C74BEB" w:rsidRPr="00BB2945">
        <w:rPr>
          <w:rFonts w:asciiTheme="minorHAnsi" w:hAnsiTheme="minorHAnsi" w:cstheme="minorHAnsi"/>
          <w:sz w:val="22"/>
          <w:szCs w:val="22"/>
        </w:rPr>
        <w:t>SD-WAN</w:t>
      </w:r>
      <w:r w:rsidRPr="00BB2945">
        <w:rPr>
          <w:rFonts w:asciiTheme="minorHAnsi" w:hAnsiTheme="minorHAnsi" w:cstheme="minorHAnsi"/>
          <w:sz w:val="22"/>
          <w:szCs w:val="22"/>
        </w:rPr>
        <w:t xml:space="preserve"> solutions for optimization of WAN traffic. </w:t>
      </w:r>
      <w:r w:rsidR="009B605F" w:rsidRPr="00BB2945">
        <w:rPr>
          <w:rFonts w:asciiTheme="minorHAnsi" w:hAnsiTheme="minorHAnsi" w:cstheme="minorHAnsi"/>
          <w:sz w:val="22"/>
          <w:szCs w:val="22"/>
        </w:rPr>
        <w:t xml:space="preserve">Hands on experience with </w:t>
      </w:r>
      <w:r w:rsidRPr="00BB2945">
        <w:rPr>
          <w:rFonts w:asciiTheme="minorHAnsi" w:hAnsiTheme="minorHAnsi" w:cstheme="minorHAnsi"/>
          <w:sz w:val="22"/>
          <w:szCs w:val="22"/>
        </w:rPr>
        <w:t xml:space="preserve">creating </w:t>
      </w:r>
      <w:r w:rsidR="006E22F2" w:rsidRPr="00BB2945">
        <w:rPr>
          <w:rFonts w:asciiTheme="minorHAnsi" w:hAnsiTheme="minorHAnsi" w:cstheme="minorHAnsi"/>
          <w:sz w:val="22"/>
          <w:szCs w:val="22"/>
        </w:rPr>
        <w:t>in-path</w:t>
      </w:r>
      <w:r w:rsidRPr="00BB2945">
        <w:rPr>
          <w:rFonts w:asciiTheme="minorHAnsi" w:hAnsiTheme="minorHAnsi" w:cstheme="minorHAnsi"/>
          <w:sz w:val="22"/>
          <w:szCs w:val="22"/>
        </w:rPr>
        <w:t xml:space="preserve"> rules, traffic policies, troubleshooting issues related to delay, jitter, </w:t>
      </w:r>
      <w:proofErr w:type="gramStart"/>
      <w:r w:rsidRPr="00BB2945">
        <w:rPr>
          <w:rFonts w:asciiTheme="minorHAnsi" w:hAnsiTheme="minorHAnsi" w:cstheme="minorHAnsi"/>
          <w:sz w:val="22"/>
          <w:szCs w:val="22"/>
        </w:rPr>
        <w:t>throughput</w:t>
      </w:r>
      <w:proofErr w:type="gramEnd"/>
      <w:r w:rsidRPr="00BB2945">
        <w:rPr>
          <w:rFonts w:asciiTheme="minorHAnsi" w:hAnsiTheme="minorHAnsi" w:cstheme="minorHAnsi"/>
          <w:sz w:val="22"/>
          <w:szCs w:val="22"/>
        </w:rPr>
        <w:t xml:space="preserve"> on River</w:t>
      </w:r>
      <w:r w:rsidR="001E2AEE" w:rsidRPr="00BB2945">
        <w:rPr>
          <w:rFonts w:asciiTheme="minorHAnsi" w:hAnsiTheme="minorHAnsi" w:cstheme="minorHAnsi"/>
          <w:sz w:val="22"/>
          <w:szCs w:val="22"/>
        </w:rPr>
        <w:t>b</w:t>
      </w:r>
      <w:r w:rsidRPr="00BB2945">
        <w:rPr>
          <w:rFonts w:asciiTheme="minorHAnsi" w:hAnsiTheme="minorHAnsi" w:cstheme="minorHAnsi"/>
          <w:sz w:val="22"/>
          <w:szCs w:val="22"/>
        </w:rPr>
        <w:t>ed Steelhead</w:t>
      </w:r>
      <w:r w:rsidR="009417E1" w:rsidRPr="00BB2945">
        <w:rPr>
          <w:rFonts w:asciiTheme="minorHAnsi" w:hAnsiTheme="minorHAnsi" w:cstheme="minorHAnsi"/>
          <w:sz w:val="22"/>
          <w:szCs w:val="22"/>
        </w:rPr>
        <w:t>.</w:t>
      </w:r>
    </w:p>
    <w:p w14:paraId="75F2ACE4" w14:textId="77777777" w:rsidR="00885ACD" w:rsidRPr="00BB2945" w:rsidRDefault="00885ACD"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Hands on experience on the </w:t>
      </w:r>
      <w:r w:rsidR="00501E0E" w:rsidRPr="00BB2945">
        <w:rPr>
          <w:rFonts w:asciiTheme="minorHAnsi" w:hAnsiTheme="minorHAnsi" w:cstheme="minorHAnsi"/>
          <w:sz w:val="22"/>
          <w:szCs w:val="22"/>
        </w:rPr>
        <w:t>P</w:t>
      </w:r>
      <w:r w:rsidRPr="00BB2945">
        <w:rPr>
          <w:rFonts w:asciiTheme="minorHAnsi" w:hAnsiTheme="minorHAnsi" w:cstheme="minorHAnsi"/>
          <w:sz w:val="22"/>
          <w:szCs w:val="22"/>
        </w:rPr>
        <w:t xml:space="preserve">ython and </w:t>
      </w:r>
      <w:r w:rsidR="00C062E7" w:rsidRPr="00BB2945">
        <w:rPr>
          <w:rFonts w:asciiTheme="minorHAnsi" w:hAnsiTheme="minorHAnsi" w:cstheme="minorHAnsi"/>
          <w:sz w:val="22"/>
          <w:szCs w:val="22"/>
        </w:rPr>
        <w:t>Ansible</w:t>
      </w:r>
      <w:r w:rsidRPr="00BB2945">
        <w:rPr>
          <w:rFonts w:asciiTheme="minorHAnsi" w:hAnsiTheme="minorHAnsi" w:cstheme="minorHAnsi"/>
          <w:sz w:val="22"/>
          <w:szCs w:val="22"/>
        </w:rPr>
        <w:t xml:space="preserve"> scripting.</w:t>
      </w:r>
    </w:p>
    <w:p w14:paraId="79DF945F" w14:textId="0B59C3B7" w:rsidR="007D26CA" w:rsidRPr="00BB2945" w:rsidRDefault="007D26CA"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Experience with net</w:t>
      </w:r>
      <w:r w:rsidR="00912804" w:rsidRPr="00BB2945">
        <w:rPr>
          <w:rFonts w:asciiTheme="minorHAnsi" w:hAnsiTheme="minorHAnsi" w:cstheme="minorHAnsi"/>
          <w:sz w:val="22"/>
          <w:szCs w:val="22"/>
        </w:rPr>
        <w:t xml:space="preserve">work segmentation using </w:t>
      </w:r>
      <w:r w:rsidR="006D5EE1" w:rsidRPr="00BB2945">
        <w:rPr>
          <w:rFonts w:asciiTheme="minorHAnsi" w:hAnsiTheme="minorHAnsi" w:cstheme="minorHAnsi"/>
          <w:sz w:val="22"/>
          <w:szCs w:val="22"/>
        </w:rPr>
        <w:t>Illumio</w:t>
      </w:r>
      <w:r w:rsidR="006E22F2">
        <w:rPr>
          <w:rFonts w:asciiTheme="minorHAnsi" w:hAnsiTheme="minorHAnsi" w:cstheme="minorHAnsi"/>
          <w:sz w:val="22"/>
          <w:szCs w:val="22"/>
        </w:rPr>
        <w:t xml:space="preserve"> </w:t>
      </w:r>
      <w:r w:rsidR="00630BB0" w:rsidRPr="00BB2945">
        <w:rPr>
          <w:rFonts w:asciiTheme="minorHAnsi" w:hAnsiTheme="minorHAnsi" w:cstheme="minorHAnsi"/>
          <w:sz w:val="22"/>
          <w:szCs w:val="22"/>
        </w:rPr>
        <w:t>and Palo Alto firewalls for traffic filtering and applying pol</w:t>
      </w:r>
      <w:r w:rsidR="006C341D" w:rsidRPr="00BB2945">
        <w:rPr>
          <w:rFonts w:asciiTheme="minorHAnsi" w:hAnsiTheme="minorHAnsi" w:cstheme="minorHAnsi"/>
          <w:sz w:val="22"/>
          <w:szCs w:val="22"/>
        </w:rPr>
        <w:t xml:space="preserve">icies on </w:t>
      </w:r>
      <w:r w:rsidR="006E22F2" w:rsidRPr="00BB2945">
        <w:rPr>
          <w:rFonts w:asciiTheme="minorHAnsi" w:hAnsiTheme="minorHAnsi" w:cstheme="minorHAnsi"/>
          <w:sz w:val="22"/>
          <w:szCs w:val="22"/>
        </w:rPr>
        <w:t>Illumi</w:t>
      </w:r>
      <w:r w:rsidR="006E22F2">
        <w:rPr>
          <w:rFonts w:asciiTheme="minorHAnsi" w:hAnsiTheme="minorHAnsi" w:cstheme="minorHAnsi"/>
          <w:sz w:val="22"/>
          <w:szCs w:val="22"/>
        </w:rPr>
        <w:t>o</w:t>
      </w:r>
      <w:r w:rsidR="006C341D" w:rsidRPr="00BB2945">
        <w:rPr>
          <w:rFonts w:asciiTheme="minorHAnsi" w:hAnsiTheme="minorHAnsi" w:cstheme="minorHAnsi"/>
          <w:sz w:val="22"/>
          <w:szCs w:val="22"/>
        </w:rPr>
        <w:t xml:space="preserve"> central manager.</w:t>
      </w:r>
    </w:p>
    <w:p w14:paraId="114BEFEF" w14:textId="3665CB5F" w:rsidR="00AE78DF" w:rsidRPr="00BB2945" w:rsidRDefault="00AE78DF"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Updated training </w:t>
      </w:r>
      <w:r w:rsidR="006E22F2" w:rsidRPr="00BB2945">
        <w:rPr>
          <w:rFonts w:asciiTheme="minorHAnsi" w:hAnsiTheme="minorHAnsi" w:cstheme="minorHAnsi"/>
          <w:sz w:val="22"/>
          <w:szCs w:val="22"/>
        </w:rPr>
        <w:t>Silver Peak</w:t>
      </w:r>
      <w:r w:rsidRPr="00BB2945">
        <w:rPr>
          <w:rFonts w:asciiTheme="minorHAnsi" w:hAnsiTheme="minorHAnsi" w:cstheme="minorHAnsi"/>
          <w:sz w:val="22"/>
          <w:szCs w:val="22"/>
        </w:rPr>
        <w:t xml:space="preserve"> SDWAN, SolarWinds, Splunk, Aruba wireless, F5 LTM/GTM &amp; Cisco.</w:t>
      </w:r>
    </w:p>
    <w:p w14:paraId="29405B33" w14:textId="77777777" w:rsidR="00AE78DF" w:rsidRPr="00BB2945" w:rsidRDefault="00AE78DF"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SD-WAN - Silver Peak &amp; Cisco Viptela</w:t>
      </w:r>
    </w:p>
    <w:p w14:paraId="24F76FEC" w14:textId="77777777" w:rsidR="0001541C" w:rsidRPr="00BB2945" w:rsidRDefault="003307F5"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Hands on experience with data center techno</w:t>
      </w:r>
      <w:r w:rsidR="00DC49A3" w:rsidRPr="00BB2945">
        <w:rPr>
          <w:rFonts w:asciiTheme="minorHAnsi" w:hAnsiTheme="minorHAnsi" w:cstheme="minorHAnsi"/>
          <w:sz w:val="22"/>
          <w:szCs w:val="22"/>
        </w:rPr>
        <w:t>logies that include spine leaf, C</w:t>
      </w:r>
      <w:r w:rsidR="00EA2D43" w:rsidRPr="00BB2945">
        <w:rPr>
          <w:rFonts w:asciiTheme="minorHAnsi" w:hAnsiTheme="minorHAnsi" w:cstheme="minorHAnsi"/>
          <w:sz w:val="22"/>
          <w:szCs w:val="22"/>
        </w:rPr>
        <w:t>ISCO ACI, Arista cloud</w:t>
      </w:r>
      <w:r w:rsidR="00883DD1" w:rsidRPr="00BB2945">
        <w:rPr>
          <w:rFonts w:asciiTheme="minorHAnsi" w:hAnsiTheme="minorHAnsi" w:cstheme="minorHAnsi"/>
          <w:sz w:val="22"/>
          <w:szCs w:val="22"/>
        </w:rPr>
        <w:t xml:space="preserve"> vision.</w:t>
      </w:r>
    </w:p>
    <w:p w14:paraId="438D73A5" w14:textId="77777777" w:rsidR="0068380C" w:rsidRPr="00BB2945" w:rsidRDefault="000355DB" w:rsidP="00501826">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color w:val="000000"/>
          <w:sz w:val="22"/>
          <w:szCs w:val="22"/>
          <w:shd w:val="clear" w:color="auto" w:fill="FFFFFF"/>
        </w:rPr>
        <w:lastRenderedPageBreak/>
        <w:t>E</w:t>
      </w:r>
      <w:r w:rsidR="0068380C" w:rsidRPr="00BB2945">
        <w:rPr>
          <w:rFonts w:asciiTheme="minorHAnsi" w:hAnsiTheme="minorHAnsi" w:cstheme="minorHAnsi"/>
          <w:color w:val="000000"/>
          <w:sz w:val="22"/>
          <w:szCs w:val="22"/>
          <w:shd w:val="clear" w:color="auto" w:fill="FFFFFF"/>
        </w:rPr>
        <w:t xml:space="preserve">xperience utilizing industry standard network management tools such as Riverbed, </w:t>
      </w:r>
      <w:r w:rsidR="00763408" w:rsidRPr="00BB2945">
        <w:rPr>
          <w:rFonts w:asciiTheme="minorHAnsi" w:hAnsiTheme="minorHAnsi" w:cstheme="minorHAnsi"/>
          <w:color w:val="000000"/>
          <w:sz w:val="22"/>
          <w:szCs w:val="22"/>
          <w:shd w:val="clear" w:color="auto" w:fill="FFFFFF"/>
        </w:rPr>
        <w:t>OpenView</w:t>
      </w:r>
      <w:r w:rsidR="0068380C" w:rsidRPr="00BB2945">
        <w:rPr>
          <w:rFonts w:asciiTheme="minorHAnsi" w:hAnsiTheme="minorHAnsi" w:cstheme="minorHAnsi"/>
          <w:color w:val="000000"/>
          <w:sz w:val="22"/>
          <w:szCs w:val="22"/>
          <w:shd w:val="clear" w:color="auto" w:fill="FFFFFF"/>
        </w:rPr>
        <w:t xml:space="preserve"> HPNA, and NNM.</w:t>
      </w:r>
    </w:p>
    <w:p w14:paraId="249A62A6" w14:textId="418D734F" w:rsidR="009725EB"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Working Knowledge and demonstrated experience on the </w:t>
      </w:r>
      <w:r w:rsidR="006E22F2" w:rsidRPr="00BB2945">
        <w:rPr>
          <w:rFonts w:asciiTheme="minorHAnsi" w:hAnsiTheme="minorHAnsi" w:cstheme="minorHAnsi"/>
          <w:sz w:val="22"/>
          <w:szCs w:val="22"/>
        </w:rPr>
        <w:t>Cisco Juniper</w:t>
      </w:r>
      <w:r w:rsidRPr="00BB2945">
        <w:rPr>
          <w:rFonts w:asciiTheme="minorHAnsi" w:hAnsiTheme="minorHAnsi" w:cstheme="minorHAnsi"/>
          <w:sz w:val="22"/>
          <w:szCs w:val="22"/>
        </w:rPr>
        <w:t xml:space="preserve">, HP Aruba, </w:t>
      </w:r>
      <w:r w:rsidR="006805B1" w:rsidRPr="00BB2945">
        <w:rPr>
          <w:rFonts w:asciiTheme="minorHAnsi" w:hAnsiTheme="minorHAnsi" w:cstheme="minorHAnsi"/>
          <w:sz w:val="22"/>
          <w:szCs w:val="22"/>
        </w:rPr>
        <w:t xml:space="preserve">Avaya, </w:t>
      </w:r>
      <w:r w:rsidRPr="00BB2945">
        <w:rPr>
          <w:rFonts w:asciiTheme="minorHAnsi" w:hAnsiTheme="minorHAnsi" w:cstheme="minorHAnsi"/>
          <w:sz w:val="22"/>
          <w:szCs w:val="22"/>
        </w:rPr>
        <w:t>and Arista switches &amp; Routers.</w:t>
      </w:r>
    </w:p>
    <w:p w14:paraId="51C74EC0" w14:textId="77777777" w:rsidR="009725EB" w:rsidRPr="00BB2945" w:rsidRDefault="0005731F"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w:t>
      </w:r>
      <w:r w:rsidR="009725EB" w:rsidRPr="00BB2945">
        <w:rPr>
          <w:rFonts w:asciiTheme="minorHAnsi" w:hAnsiTheme="minorHAnsi" w:cstheme="minorHAnsi"/>
          <w:sz w:val="22"/>
          <w:szCs w:val="22"/>
        </w:rPr>
        <w:t xml:space="preserve"> experience on the Cisco Catalyst 2960, 3750, 3850, Cat 9K, Cat 4500X, Cat 6500 switches; Nexus 2k, 3k, 5k, 7k, and 9k series switches.</w:t>
      </w:r>
    </w:p>
    <w:p w14:paraId="6624EA6C" w14:textId="77777777" w:rsidR="009725EB"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 experience on the Cisco ISR 800 series, 1000 series, 4000 series; ASR 1000 series</w:t>
      </w:r>
      <w:r w:rsidR="00435184" w:rsidRPr="00BB2945">
        <w:rPr>
          <w:rFonts w:asciiTheme="minorHAnsi" w:hAnsiTheme="minorHAnsi" w:cstheme="minorHAnsi"/>
          <w:sz w:val="22"/>
          <w:szCs w:val="22"/>
        </w:rPr>
        <w:t xml:space="preserve">, </w:t>
      </w:r>
      <w:r w:rsidR="00776DD4" w:rsidRPr="00BB2945">
        <w:rPr>
          <w:rFonts w:asciiTheme="minorHAnsi" w:hAnsiTheme="minorHAnsi" w:cstheme="minorHAnsi"/>
          <w:sz w:val="22"/>
          <w:szCs w:val="22"/>
        </w:rPr>
        <w:t>5000 series, 9000 series</w:t>
      </w:r>
      <w:r w:rsidRPr="00BB2945">
        <w:rPr>
          <w:rFonts w:asciiTheme="minorHAnsi" w:hAnsiTheme="minorHAnsi" w:cstheme="minorHAnsi"/>
          <w:sz w:val="22"/>
          <w:szCs w:val="22"/>
        </w:rPr>
        <w:t>; IOSXR</w:t>
      </w:r>
      <w:r w:rsidR="009C391F" w:rsidRPr="00BB2945">
        <w:rPr>
          <w:rFonts w:asciiTheme="minorHAnsi" w:hAnsiTheme="minorHAnsi" w:cstheme="minorHAnsi"/>
          <w:sz w:val="22"/>
          <w:szCs w:val="22"/>
        </w:rPr>
        <w:t>V</w:t>
      </w:r>
      <w:r w:rsidRPr="00BB2945">
        <w:rPr>
          <w:rFonts w:asciiTheme="minorHAnsi" w:hAnsiTheme="minorHAnsi" w:cstheme="minorHAnsi"/>
          <w:sz w:val="22"/>
          <w:szCs w:val="22"/>
        </w:rPr>
        <w:t xml:space="preserve"> 9000, Meraki vMX100 virtual routers.      </w:t>
      </w:r>
    </w:p>
    <w:p w14:paraId="314226CC" w14:textId="77777777" w:rsidR="009725EB"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Working experience on the Juniper EX 2200 series, EX 2300 series, EX 3400 series, QFX 5120 series; MX5, MX40, </w:t>
      </w:r>
      <w:r w:rsidR="00055801" w:rsidRPr="00BB2945">
        <w:rPr>
          <w:rFonts w:asciiTheme="minorHAnsi" w:hAnsiTheme="minorHAnsi" w:cstheme="minorHAnsi"/>
          <w:sz w:val="22"/>
          <w:szCs w:val="22"/>
        </w:rPr>
        <w:t xml:space="preserve">PTX series, </w:t>
      </w:r>
      <w:r w:rsidRPr="00BB2945">
        <w:rPr>
          <w:rFonts w:asciiTheme="minorHAnsi" w:hAnsiTheme="minorHAnsi" w:cstheme="minorHAnsi"/>
          <w:sz w:val="22"/>
          <w:szCs w:val="22"/>
        </w:rPr>
        <w:t>and T4000 Core Routers.</w:t>
      </w:r>
    </w:p>
    <w:p w14:paraId="51D739B9" w14:textId="77777777" w:rsidR="009725EB"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 experience on the HP Aruba 2920 series, 2930 F series, and 5400R series switches.</w:t>
      </w:r>
    </w:p>
    <w:p w14:paraId="48CE5156" w14:textId="77777777" w:rsidR="009725EB"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 experience on the Arista 7150S series, 7160 series, and 7260QX series switches; 7508R routers.</w:t>
      </w:r>
    </w:p>
    <w:p w14:paraId="2E1335FF" w14:textId="77777777" w:rsidR="00AE78DF"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Hands-on experience on implementation and troubleshooting complex layer 2 technologies such as VLANs, SVI, Trunks, VTP, EtherChannel, DTP, STP, RSTP and MSTP; Implementation of HSRP, VRRP, GLBP for Default Gateway Redundancy.</w:t>
      </w:r>
    </w:p>
    <w:p w14:paraId="320B44BD" w14:textId="77777777" w:rsidR="009725EB"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In-depth knowledge and hands-on experience in ISP Routing Policies, Network Architecture, IP Addressing and Subnetting, ARP, VLSM, TCP/IP, MPLS, NAT, ACL, DHCP, DNS, FT1 / T1 / FT3 / T3 SONET POS OCX / GigE circuits.</w:t>
      </w:r>
    </w:p>
    <w:p w14:paraId="7558DCFA" w14:textId="2AE0BDD7" w:rsidR="009725EB"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Thorough knowledge and hands on experience on the data center technologies such as VDC, </w:t>
      </w:r>
      <w:r w:rsidR="00A915C0" w:rsidRPr="00BB2945">
        <w:rPr>
          <w:rFonts w:asciiTheme="minorHAnsi" w:hAnsiTheme="minorHAnsi" w:cstheme="minorHAnsi"/>
          <w:sz w:val="22"/>
          <w:szCs w:val="22"/>
        </w:rPr>
        <w:t>V</w:t>
      </w:r>
      <w:r w:rsidRPr="00BB2945">
        <w:rPr>
          <w:rFonts w:asciiTheme="minorHAnsi" w:hAnsiTheme="minorHAnsi" w:cstheme="minorHAnsi"/>
          <w:sz w:val="22"/>
          <w:szCs w:val="22"/>
        </w:rPr>
        <w:t xml:space="preserve">PC, VXLAN, FEX, OTV, </w:t>
      </w:r>
      <w:proofErr w:type="spellStart"/>
      <w:r w:rsidRPr="00BB2945">
        <w:rPr>
          <w:rFonts w:asciiTheme="minorHAnsi" w:hAnsiTheme="minorHAnsi" w:cstheme="minorHAnsi"/>
          <w:sz w:val="22"/>
          <w:szCs w:val="22"/>
        </w:rPr>
        <w:t>FCoE</w:t>
      </w:r>
      <w:proofErr w:type="spellEnd"/>
      <w:r w:rsidRPr="00BB2945">
        <w:rPr>
          <w:rFonts w:asciiTheme="minorHAnsi" w:hAnsiTheme="minorHAnsi" w:cstheme="minorHAnsi"/>
          <w:sz w:val="22"/>
          <w:szCs w:val="22"/>
        </w:rPr>
        <w:t xml:space="preserve">, and </w:t>
      </w:r>
      <w:r w:rsidR="006E22F2" w:rsidRPr="00BB2945">
        <w:rPr>
          <w:rFonts w:asciiTheme="minorHAnsi" w:hAnsiTheme="minorHAnsi" w:cstheme="minorHAnsi"/>
          <w:sz w:val="22"/>
          <w:szCs w:val="22"/>
        </w:rPr>
        <w:t>Fabric Path</w:t>
      </w:r>
      <w:r w:rsidRPr="00BB2945">
        <w:rPr>
          <w:rFonts w:asciiTheme="minorHAnsi" w:hAnsiTheme="minorHAnsi" w:cstheme="minorHAnsi"/>
          <w:sz w:val="22"/>
          <w:szCs w:val="22"/>
        </w:rPr>
        <w:t>.</w:t>
      </w:r>
    </w:p>
    <w:p w14:paraId="6D22463F" w14:textId="00743B58" w:rsidR="001F07C4" w:rsidRPr="00BB2945" w:rsidRDefault="001F07C4" w:rsidP="00501826">
      <w:pPr>
        <w:pStyle w:val="BodyA"/>
        <w:numPr>
          <w:ilvl w:val="0"/>
          <w:numId w:val="2"/>
        </w:numPr>
        <w:spacing w:after="0" w:line="240" w:lineRule="auto"/>
        <w:jc w:val="both"/>
        <w:rPr>
          <w:rFonts w:asciiTheme="minorHAnsi" w:hAnsiTheme="minorHAnsi" w:cstheme="minorHAnsi"/>
        </w:rPr>
      </w:pPr>
      <w:r w:rsidRPr="00BB2945">
        <w:rPr>
          <w:rFonts w:asciiTheme="minorHAnsi" w:eastAsia="Arial Narrow" w:hAnsiTheme="minorHAnsi" w:cstheme="minorHAnsi"/>
          <w:color w:val="auto"/>
          <w:bdr w:val="none" w:sz="0" w:space="0" w:color="auto"/>
        </w:rPr>
        <w:t xml:space="preserve">Experience with WAN connectivity, MPLS circuits, leased Lines, Metro Ethernet, Site to Site IPsec tunnels, ISP circuits, Customer Edge configurations. Experience with SD-WAN solutions that include </w:t>
      </w:r>
      <w:proofErr w:type="spellStart"/>
      <w:r w:rsidRPr="00BB2945">
        <w:rPr>
          <w:rFonts w:asciiTheme="minorHAnsi" w:eastAsia="Arial Narrow" w:hAnsiTheme="minorHAnsi" w:cstheme="minorHAnsi"/>
          <w:color w:val="auto"/>
          <w:bdr w:val="none" w:sz="0" w:space="0" w:color="auto"/>
        </w:rPr>
        <w:t>Viptella</w:t>
      </w:r>
      <w:proofErr w:type="spellEnd"/>
      <w:r w:rsidRPr="00BB2945">
        <w:rPr>
          <w:rFonts w:asciiTheme="minorHAnsi" w:eastAsia="Arial Narrow" w:hAnsiTheme="minorHAnsi" w:cstheme="minorHAnsi"/>
          <w:color w:val="auto"/>
          <w:bdr w:val="none" w:sz="0" w:space="0" w:color="auto"/>
        </w:rPr>
        <w:t xml:space="preserve"> and Versa</w:t>
      </w:r>
    </w:p>
    <w:p w14:paraId="56EDE096" w14:textId="6CAC0D1B" w:rsidR="009725EB" w:rsidRPr="00BB2945" w:rsidRDefault="009725EB" w:rsidP="00501826">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Implementation of Quality of Service (QoS) through the QoS models, tools, mechanisms, and algorithms to avoid </w:t>
      </w:r>
      <w:r w:rsidR="006E22F2" w:rsidRPr="00BB2945">
        <w:rPr>
          <w:rFonts w:asciiTheme="minorHAnsi" w:hAnsiTheme="minorHAnsi" w:cstheme="minorHAnsi"/>
          <w:sz w:val="22"/>
          <w:szCs w:val="22"/>
        </w:rPr>
        <w:t>congestion</w:t>
      </w:r>
      <w:r w:rsidRPr="00BB2945">
        <w:rPr>
          <w:rFonts w:asciiTheme="minorHAnsi" w:hAnsiTheme="minorHAnsi" w:cstheme="minorHAnsi"/>
          <w:sz w:val="22"/>
          <w:szCs w:val="22"/>
        </w:rPr>
        <w:t>.</w:t>
      </w:r>
    </w:p>
    <w:p w14:paraId="7ECDC483" w14:textId="77777777" w:rsidR="009725EB" w:rsidRPr="00BB2945" w:rsidRDefault="009725EB" w:rsidP="00501826">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Working knowledge and demonstrated experience on the PAN-OS 6, 7.1, and 8.0 </w:t>
      </w:r>
      <w:r w:rsidR="00571760" w:rsidRPr="00BB2945">
        <w:rPr>
          <w:rFonts w:asciiTheme="minorHAnsi" w:hAnsiTheme="minorHAnsi" w:cstheme="minorHAnsi"/>
          <w:sz w:val="22"/>
          <w:szCs w:val="22"/>
        </w:rPr>
        <w:t>versions:</w:t>
      </w:r>
      <w:r w:rsidRPr="00BB2945">
        <w:rPr>
          <w:rFonts w:asciiTheme="minorHAnsi" w:hAnsiTheme="minorHAnsi" w:cstheme="minorHAnsi"/>
          <w:sz w:val="22"/>
          <w:szCs w:val="22"/>
        </w:rPr>
        <w:t xml:space="preserve"> PA 220, PA 820, PA-2K, PA-3K and PA-5K firewalls.</w:t>
      </w:r>
    </w:p>
    <w:p w14:paraId="36F8D69E" w14:textId="77777777" w:rsidR="009725EB" w:rsidRPr="00BB2945" w:rsidRDefault="009725EB" w:rsidP="00501826">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Thorough knowledge and hands on experience on the Palo Alto firewall User-ID’s, App-ID’s, SSL Decryption, URL Filtering, Policies, Zone Protection, High Availability, and Certification Management.</w:t>
      </w:r>
    </w:p>
    <w:p w14:paraId="034E3D26" w14:textId="77777777" w:rsidR="009725EB" w:rsidRPr="00BB2945" w:rsidRDefault="009725EB" w:rsidP="00501826">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Working knowledge and demonstrated experience on the Cisco ASA 9.7, 9.9 </w:t>
      </w:r>
      <w:r w:rsidR="00571760" w:rsidRPr="00BB2945">
        <w:rPr>
          <w:rFonts w:asciiTheme="minorHAnsi" w:hAnsiTheme="minorHAnsi" w:cstheme="minorHAnsi"/>
          <w:sz w:val="22"/>
          <w:szCs w:val="22"/>
        </w:rPr>
        <w:t>versions:</w:t>
      </w:r>
      <w:r w:rsidRPr="00BB2945">
        <w:rPr>
          <w:rFonts w:asciiTheme="minorHAnsi" w:hAnsiTheme="minorHAnsi" w:cstheme="minorHAnsi"/>
          <w:sz w:val="22"/>
          <w:szCs w:val="22"/>
        </w:rPr>
        <w:t xml:space="preserve"> ASA 5500-X </w:t>
      </w:r>
      <w:r w:rsidR="0027349D" w:rsidRPr="00BB2945">
        <w:rPr>
          <w:rFonts w:asciiTheme="minorHAnsi" w:hAnsiTheme="minorHAnsi" w:cstheme="minorHAnsi"/>
          <w:sz w:val="22"/>
          <w:szCs w:val="22"/>
        </w:rPr>
        <w:t>Firepower</w:t>
      </w:r>
      <w:r w:rsidRPr="00BB2945">
        <w:rPr>
          <w:rFonts w:asciiTheme="minorHAnsi" w:hAnsiTheme="minorHAnsi" w:cstheme="minorHAnsi"/>
          <w:sz w:val="22"/>
          <w:szCs w:val="22"/>
        </w:rPr>
        <w:t xml:space="preserve"> series.</w:t>
      </w:r>
    </w:p>
    <w:p w14:paraId="6B8C94CC" w14:textId="77777777" w:rsidR="009725EB" w:rsidRPr="00BB2945" w:rsidRDefault="009725EB" w:rsidP="00501826">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Thorough knowledge and experience with the Cisco </w:t>
      </w:r>
      <w:r w:rsidR="0027349D" w:rsidRPr="00BB2945">
        <w:rPr>
          <w:rFonts w:asciiTheme="minorHAnsi" w:hAnsiTheme="minorHAnsi" w:cstheme="minorHAnsi"/>
          <w:sz w:val="22"/>
          <w:szCs w:val="22"/>
        </w:rPr>
        <w:t>Firepower</w:t>
      </w:r>
      <w:r w:rsidRPr="00BB2945">
        <w:rPr>
          <w:rFonts w:asciiTheme="minorHAnsi" w:hAnsiTheme="minorHAnsi" w:cstheme="minorHAnsi"/>
          <w:sz w:val="22"/>
          <w:szCs w:val="22"/>
        </w:rPr>
        <w:t xml:space="preserve"> NGIPS/IDS.</w:t>
      </w:r>
    </w:p>
    <w:p w14:paraId="0B354695" w14:textId="77777777" w:rsidR="001602AC" w:rsidRPr="00BB2945" w:rsidRDefault="000265A7" w:rsidP="00501826">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1602AC" w:rsidRPr="00BB2945">
        <w:rPr>
          <w:rFonts w:asciiTheme="minorHAnsi" w:hAnsiTheme="minorHAnsi" w:cstheme="minorHAnsi"/>
          <w:sz w:val="22"/>
          <w:szCs w:val="22"/>
        </w:rPr>
        <w:t xml:space="preserve">xperience with the </w:t>
      </w:r>
      <w:r w:rsidR="0027349D" w:rsidRPr="00BB2945">
        <w:rPr>
          <w:rFonts w:asciiTheme="minorHAnsi" w:hAnsiTheme="minorHAnsi" w:cstheme="minorHAnsi"/>
          <w:sz w:val="22"/>
          <w:szCs w:val="22"/>
        </w:rPr>
        <w:t>FortiGate</w:t>
      </w:r>
      <w:r w:rsidR="001602AC" w:rsidRPr="00BB2945">
        <w:rPr>
          <w:rFonts w:asciiTheme="minorHAnsi" w:hAnsiTheme="minorHAnsi" w:cstheme="minorHAnsi"/>
          <w:sz w:val="22"/>
          <w:szCs w:val="22"/>
        </w:rPr>
        <w:t xml:space="preserve"> 100, 200, 600 series Next Generation Firewalls.</w:t>
      </w:r>
    </w:p>
    <w:p w14:paraId="15E17EE6" w14:textId="77777777" w:rsidR="009725EB" w:rsidRDefault="000265A7" w:rsidP="00501826">
      <w:pPr>
        <w:pStyle w:val="ListParagraph"/>
        <w:numPr>
          <w:ilvl w:val="0"/>
          <w:numId w:val="4"/>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9725EB" w:rsidRPr="00BB2945">
        <w:rPr>
          <w:rFonts w:asciiTheme="minorHAnsi" w:hAnsiTheme="minorHAnsi" w:cstheme="minorHAnsi"/>
          <w:sz w:val="22"/>
          <w:szCs w:val="22"/>
        </w:rPr>
        <w:t>xperience and demonstrated knowledge on the F5 Load Balancers, Citrix NetScaler.</w:t>
      </w:r>
    </w:p>
    <w:p w14:paraId="06CDFCF3" w14:textId="2B47C58C" w:rsidR="009725EB" w:rsidRPr="00BB2945" w:rsidRDefault="000265A7" w:rsidP="00501826">
      <w:pPr>
        <w:pStyle w:val="ListParagraph"/>
        <w:numPr>
          <w:ilvl w:val="0"/>
          <w:numId w:val="4"/>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9725EB" w:rsidRPr="00BB2945">
        <w:rPr>
          <w:rFonts w:asciiTheme="minorHAnsi" w:hAnsiTheme="minorHAnsi" w:cstheme="minorHAnsi"/>
          <w:sz w:val="22"/>
          <w:szCs w:val="22"/>
        </w:rPr>
        <w:t xml:space="preserve">xperience on F5 LTM, GTM series like 6400, 6800, 8800 for the corporate applications and their availability. Experience on Virtual Servers, Pools, Persistence, </w:t>
      </w:r>
      <w:r w:rsidR="006E22F2" w:rsidRPr="00BB2945">
        <w:rPr>
          <w:rFonts w:asciiTheme="minorHAnsi" w:hAnsiTheme="minorHAnsi" w:cstheme="minorHAnsi"/>
          <w:sz w:val="22"/>
          <w:szCs w:val="22"/>
        </w:rPr>
        <w:t>I Rules</w:t>
      </w:r>
      <w:r w:rsidR="009725EB" w:rsidRPr="00BB2945">
        <w:rPr>
          <w:rFonts w:asciiTheme="minorHAnsi" w:hAnsiTheme="minorHAnsi" w:cstheme="minorHAnsi"/>
          <w:sz w:val="22"/>
          <w:szCs w:val="22"/>
        </w:rPr>
        <w:t xml:space="preserve">, Listener IP’s, </w:t>
      </w:r>
      <w:r w:rsidR="006E22F2" w:rsidRPr="00BB2945">
        <w:rPr>
          <w:rFonts w:asciiTheme="minorHAnsi" w:hAnsiTheme="minorHAnsi" w:cstheme="minorHAnsi"/>
          <w:sz w:val="22"/>
          <w:szCs w:val="22"/>
        </w:rPr>
        <w:t>Wide Ip’s</w:t>
      </w:r>
      <w:r w:rsidR="009725EB" w:rsidRPr="00BB2945">
        <w:rPr>
          <w:rFonts w:asciiTheme="minorHAnsi" w:hAnsiTheme="minorHAnsi" w:cstheme="minorHAnsi"/>
          <w:sz w:val="22"/>
          <w:szCs w:val="22"/>
        </w:rPr>
        <w:t>, SSL, HTTP and TCP headers.</w:t>
      </w:r>
    </w:p>
    <w:p w14:paraId="276D9D04" w14:textId="77777777" w:rsidR="00B314B0" w:rsidRPr="00BB2945" w:rsidRDefault="00273365" w:rsidP="00501826">
      <w:pPr>
        <w:numPr>
          <w:ilvl w:val="0"/>
          <w:numId w:val="4"/>
        </w:numPr>
        <w:shd w:val="clear" w:color="auto" w:fill="FFFFFF"/>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color w:val="101010"/>
          <w:sz w:val="22"/>
          <w:szCs w:val="22"/>
        </w:rPr>
        <w:t>Worked on load balancers like F5 to troubleshoot and monitor DNS issues and traffic related to DNS</w:t>
      </w:r>
      <w:r w:rsidR="00B314B0" w:rsidRPr="00BB2945">
        <w:rPr>
          <w:rFonts w:asciiTheme="minorHAnsi" w:hAnsiTheme="minorHAnsi" w:cstheme="minorHAnsi"/>
          <w:color w:val="101010"/>
          <w:sz w:val="22"/>
          <w:szCs w:val="22"/>
        </w:rPr>
        <w:t>.</w:t>
      </w:r>
    </w:p>
    <w:p w14:paraId="332D78C6" w14:textId="77777777" w:rsidR="009725EB" w:rsidRPr="00BB2945" w:rsidRDefault="009725EB" w:rsidP="00501826">
      <w:pPr>
        <w:pStyle w:val="ListParagraph"/>
        <w:numPr>
          <w:ilvl w:val="0"/>
          <w:numId w:val="5"/>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 knowledge and demonstrated experience on the Cisco, HP Aruba wireless networking.</w:t>
      </w:r>
    </w:p>
    <w:p w14:paraId="727F00FE" w14:textId="77777777" w:rsidR="009725EB" w:rsidRPr="00BB2945" w:rsidRDefault="009725EB" w:rsidP="00501826">
      <w:pPr>
        <w:pStyle w:val="ListParagraph"/>
        <w:numPr>
          <w:ilvl w:val="0"/>
          <w:numId w:val="5"/>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Worked on the deployment and installation of Wireless Access Points, and their management through Wireless LAN (WLAN) Controller</w:t>
      </w:r>
      <w:r w:rsidR="00E815D1" w:rsidRPr="00BB2945">
        <w:rPr>
          <w:rFonts w:asciiTheme="minorHAnsi" w:hAnsiTheme="minorHAnsi" w:cstheme="minorHAnsi"/>
          <w:sz w:val="22"/>
          <w:szCs w:val="22"/>
        </w:rPr>
        <w:t xml:space="preserve"> from scratch.</w:t>
      </w:r>
    </w:p>
    <w:p w14:paraId="0D5611E7" w14:textId="77777777" w:rsidR="009725EB" w:rsidRPr="00BB2945" w:rsidRDefault="000265A7" w:rsidP="00F72D59">
      <w:pPr>
        <w:pStyle w:val="ListParagraph"/>
        <w:numPr>
          <w:ilvl w:val="0"/>
          <w:numId w:val="5"/>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9725EB" w:rsidRPr="00BB2945">
        <w:rPr>
          <w:rFonts w:asciiTheme="minorHAnsi" w:hAnsiTheme="minorHAnsi" w:cstheme="minorHAnsi"/>
          <w:sz w:val="22"/>
          <w:szCs w:val="22"/>
        </w:rPr>
        <w:t>xperience with cisco Aironet 500 series, 1800 series, 2800 series, 3800 series Wireless Access Points (WAPs) and their management through the 3504 and 3650 Wireless LAN Controllers (WLCs).</w:t>
      </w:r>
    </w:p>
    <w:p w14:paraId="39F987AF" w14:textId="77777777" w:rsidR="00D22600" w:rsidRPr="00BB2945" w:rsidRDefault="009725EB" w:rsidP="00501826">
      <w:pPr>
        <w:pStyle w:val="ListParagraph"/>
        <w:numPr>
          <w:ilvl w:val="0"/>
          <w:numId w:val="5"/>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lastRenderedPageBreak/>
        <w:t>Worked on the configuration of AP groups, LWAPs, Guest networks, SSID’s, Authentication rules, RRM, Signal strength issues. Provisioning AP’s etc.</w:t>
      </w:r>
    </w:p>
    <w:p w14:paraId="34D72A54" w14:textId="49A76C1D" w:rsidR="009725EB" w:rsidRPr="00BB2945" w:rsidRDefault="000265A7" w:rsidP="00501826">
      <w:pPr>
        <w:pStyle w:val="ListParagraph"/>
        <w:numPr>
          <w:ilvl w:val="0"/>
          <w:numId w:val="6"/>
        </w:numPr>
        <w:suppressAutoHyphens w:val="0"/>
        <w:spacing w:line="240" w:lineRule="auto"/>
        <w:rPr>
          <w:rFonts w:asciiTheme="minorHAnsi" w:hAnsiTheme="minorHAnsi" w:cstheme="minorHAnsi"/>
          <w:sz w:val="22"/>
          <w:szCs w:val="22"/>
        </w:rPr>
      </w:pPr>
      <w:r w:rsidRPr="00BB2945">
        <w:rPr>
          <w:rFonts w:asciiTheme="minorHAnsi" w:hAnsiTheme="minorHAnsi" w:cstheme="minorHAnsi"/>
          <w:sz w:val="22"/>
          <w:szCs w:val="22"/>
        </w:rPr>
        <w:t>K</w:t>
      </w:r>
      <w:r w:rsidR="009725EB" w:rsidRPr="00BB2945">
        <w:rPr>
          <w:rFonts w:asciiTheme="minorHAnsi" w:hAnsiTheme="minorHAnsi" w:cstheme="minorHAnsi"/>
          <w:sz w:val="22"/>
          <w:szCs w:val="22"/>
        </w:rPr>
        <w:t xml:space="preserve">nowledge </w:t>
      </w:r>
      <w:r w:rsidR="006E22F2" w:rsidRPr="00BB2945">
        <w:rPr>
          <w:rFonts w:asciiTheme="minorHAnsi" w:hAnsiTheme="minorHAnsi" w:cstheme="minorHAnsi"/>
          <w:sz w:val="22"/>
          <w:szCs w:val="22"/>
        </w:rPr>
        <w:t>of</w:t>
      </w:r>
      <w:r w:rsidR="009725EB" w:rsidRPr="00BB2945">
        <w:rPr>
          <w:rFonts w:asciiTheme="minorHAnsi" w:hAnsiTheme="minorHAnsi" w:cstheme="minorHAnsi"/>
          <w:sz w:val="22"/>
          <w:szCs w:val="22"/>
        </w:rPr>
        <w:t xml:space="preserve"> </w:t>
      </w:r>
      <w:r w:rsidR="006E22F2" w:rsidRPr="00BB2945">
        <w:rPr>
          <w:rFonts w:asciiTheme="minorHAnsi" w:hAnsiTheme="minorHAnsi" w:cstheme="minorHAnsi"/>
          <w:sz w:val="22"/>
          <w:szCs w:val="22"/>
        </w:rPr>
        <w:t>Network</w:t>
      </w:r>
      <w:r w:rsidR="009725EB" w:rsidRPr="00BB2945">
        <w:rPr>
          <w:rFonts w:asciiTheme="minorHAnsi" w:hAnsiTheme="minorHAnsi" w:cstheme="minorHAnsi"/>
          <w:sz w:val="22"/>
          <w:szCs w:val="22"/>
        </w:rPr>
        <w:t xml:space="preserve"> monitoring tools such as Solar</w:t>
      </w:r>
      <w:r w:rsidR="00717737" w:rsidRPr="00BB2945">
        <w:rPr>
          <w:rFonts w:asciiTheme="minorHAnsi" w:hAnsiTheme="minorHAnsi" w:cstheme="minorHAnsi"/>
          <w:sz w:val="22"/>
          <w:szCs w:val="22"/>
        </w:rPr>
        <w:t>W</w:t>
      </w:r>
      <w:r w:rsidR="009725EB" w:rsidRPr="00BB2945">
        <w:rPr>
          <w:rFonts w:asciiTheme="minorHAnsi" w:hAnsiTheme="minorHAnsi" w:cstheme="minorHAnsi"/>
          <w:sz w:val="22"/>
          <w:szCs w:val="22"/>
        </w:rPr>
        <w:t>inds, Cisco Prime, Wire</w:t>
      </w:r>
      <w:r w:rsidR="00A915C0" w:rsidRPr="00BB2945">
        <w:rPr>
          <w:rFonts w:asciiTheme="minorHAnsi" w:hAnsiTheme="minorHAnsi" w:cstheme="minorHAnsi"/>
          <w:sz w:val="22"/>
          <w:szCs w:val="22"/>
        </w:rPr>
        <w:t>s</w:t>
      </w:r>
      <w:r w:rsidR="009725EB" w:rsidRPr="00BB2945">
        <w:rPr>
          <w:rFonts w:asciiTheme="minorHAnsi" w:hAnsiTheme="minorHAnsi" w:cstheme="minorHAnsi"/>
          <w:sz w:val="22"/>
          <w:szCs w:val="22"/>
        </w:rPr>
        <w:t>hark, Splunk</w:t>
      </w:r>
      <w:r w:rsidR="00D249C8" w:rsidRPr="00BB2945">
        <w:rPr>
          <w:rFonts w:asciiTheme="minorHAnsi" w:hAnsiTheme="minorHAnsi" w:cstheme="minorHAnsi"/>
          <w:sz w:val="22"/>
          <w:szCs w:val="22"/>
        </w:rPr>
        <w:t xml:space="preserve">, ELK, Catchpoint, </w:t>
      </w:r>
      <w:r w:rsidR="006E22F2" w:rsidRPr="00BB2945">
        <w:rPr>
          <w:rFonts w:asciiTheme="minorHAnsi" w:hAnsiTheme="minorHAnsi" w:cstheme="minorHAnsi"/>
          <w:sz w:val="22"/>
          <w:szCs w:val="22"/>
        </w:rPr>
        <w:t>Extra hop</w:t>
      </w:r>
      <w:r w:rsidR="00D249C8" w:rsidRPr="00BB2945">
        <w:rPr>
          <w:rFonts w:asciiTheme="minorHAnsi" w:hAnsiTheme="minorHAnsi" w:cstheme="minorHAnsi"/>
          <w:sz w:val="22"/>
          <w:szCs w:val="22"/>
        </w:rPr>
        <w:t xml:space="preserve"> and </w:t>
      </w:r>
      <w:r w:rsidR="006E22F2" w:rsidRPr="00BB2945">
        <w:rPr>
          <w:rFonts w:asciiTheme="minorHAnsi" w:hAnsiTheme="minorHAnsi" w:cstheme="minorHAnsi"/>
          <w:sz w:val="22"/>
          <w:szCs w:val="22"/>
        </w:rPr>
        <w:t>Moog soft</w:t>
      </w:r>
      <w:r w:rsidR="00D249C8" w:rsidRPr="00BB2945">
        <w:rPr>
          <w:rFonts w:asciiTheme="minorHAnsi" w:hAnsiTheme="minorHAnsi" w:cstheme="minorHAnsi"/>
          <w:sz w:val="22"/>
          <w:szCs w:val="22"/>
        </w:rPr>
        <w:t xml:space="preserve">. </w:t>
      </w:r>
    </w:p>
    <w:p w14:paraId="3D7FA59E" w14:textId="77777777" w:rsidR="002535B6" w:rsidRPr="00BB2945" w:rsidRDefault="009725EB" w:rsidP="00501826">
      <w:pPr>
        <w:pStyle w:val="ListParagraph"/>
        <w:numPr>
          <w:ilvl w:val="0"/>
          <w:numId w:val="6"/>
        </w:numPr>
        <w:suppressAutoHyphens w:val="0"/>
        <w:spacing w:line="240" w:lineRule="auto"/>
        <w:rPr>
          <w:rFonts w:asciiTheme="minorHAnsi" w:hAnsiTheme="minorHAnsi" w:cstheme="minorHAnsi"/>
          <w:sz w:val="22"/>
          <w:szCs w:val="22"/>
        </w:rPr>
      </w:pPr>
      <w:r w:rsidRPr="00BB2945">
        <w:rPr>
          <w:rFonts w:asciiTheme="minorHAnsi" w:hAnsiTheme="minorHAnsi" w:cstheme="minorHAnsi"/>
          <w:sz w:val="22"/>
          <w:szCs w:val="22"/>
        </w:rPr>
        <w:t>Hands on experience with the Bluecoat P</w:t>
      </w:r>
      <w:r w:rsidR="000B3C26" w:rsidRPr="00BB2945">
        <w:rPr>
          <w:rFonts w:asciiTheme="minorHAnsi" w:hAnsiTheme="minorHAnsi" w:cstheme="minorHAnsi"/>
          <w:sz w:val="22"/>
          <w:szCs w:val="22"/>
        </w:rPr>
        <w:t>ro</w:t>
      </w:r>
      <w:r w:rsidRPr="00BB2945">
        <w:rPr>
          <w:rFonts w:asciiTheme="minorHAnsi" w:hAnsiTheme="minorHAnsi" w:cstheme="minorHAnsi"/>
          <w:sz w:val="22"/>
          <w:szCs w:val="22"/>
        </w:rPr>
        <w:t xml:space="preserve">xy and </w:t>
      </w:r>
      <w:r w:rsidR="00A915C0" w:rsidRPr="00BB2945">
        <w:rPr>
          <w:rFonts w:asciiTheme="minorHAnsi" w:hAnsiTheme="minorHAnsi" w:cstheme="minorHAnsi"/>
          <w:sz w:val="22"/>
          <w:szCs w:val="22"/>
        </w:rPr>
        <w:t>Infoblox</w:t>
      </w:r>
      <w:r w:rsidRPr="00BB2945">
        <w:rPr>
          <w:rFonts w:asciiTheme="minorHAnsi" w:hAnsiTheme="minorHAnsi" w:cstheme="minorHAnsi"/>
          <w:sz w:val="22"/>
          <w:szCs w:val="22"/>
        </w:rPr>
        <w:t xml:space="preserve"> for the DNS, DHCP, and IPAM (DDI).</w:t>
      </w:r>
    </w:p>
    <w:p w14:paraId="650174B7" w14:textId="3BDB73E6" w:rsidR="00EA752B" w:rsidRPr="00BB2945" w:rsidRDefault="00EA752B" w:rsidP="00501826">
      <w:pPr>
        <w:pStyle w:val="ListParagraph"/>
        <w:numPr>
          <w:ilvl w:val="0"/>
          <w:numId w:val="6"/>
        </w:numPr>
        <w:suppressAutoHyphens w:val="0"/>
        <w:spacing w:line="240" w:lineRule="auto"/>
        <w:rPr>
          <w:rFonts w:asciiTheme="minorHAnsi" w:hAnsiTheme="minorHAnsi" w:cstheme="minorHAnsi"/>
          <w:sz w:val="22"/>
          <w:szCs w:val="22"/>
        </w:rPr>
      </w:pPr>
      <w:r w:rsidRPr="00BB2945">
        <w:rPr>
          <w:rFonts w:asciiTheme="minorHAnsi" w:hAnsiTheme="minorHAnsi" w:cstheme="minorHAnsi"/>
          <w:sz w:val="22"/>
          <w:szCs w:val="22"/>
        </w:rPr>
        <w:t>U</w:t>
      </w:r>
      <w:r w:rsidR="006E22F2">
        <w:rPr>
          <w:rFonts w:asciiTheme="minorHAnsi" w:hAnsiTheme="minorHAnsi" w:cstheme="minorHAnsi"/>
          <w:sz w:val="22"/>
          <w:szCs w:val="22"/>
        </w:rPr>
        <w:t>tilized</w:t>
      </w:r>
      <w:r w:rsidRPr="00BB2945">
        <w:rPr>
          <w:rFonts w:asciiTheme="minorHAnsi" w:hAnsiTheme="minorHAnsi" w:cstheme="minorHAnsi"/>
          <w:sz w:val="22"/>
          <w:szCs w:val="22"/>
        </w:rPr>
        <w:t xml:space="preserve"> </w:t>
      </w:r>
      <w:proofErr w:type="spellStart"/>
      <w:r w:rsidRPr="00BB2945">
        <w:rPr>
          <w:rFonts w:asciiTheme="minorHAnsi" w:hAnsiTheme="minorHAnsi" w:cstheme="minorHAnsi"/>
          <w:sz w:val="22"/>
          <w:szCs w:val="22"/>
        </w:rPr>
        <w:t>ChatOps</w:t>
      </w:r>
      <w:proofErr w:type="spellEnd"/>
      <w:r w:rsidRPr="00BB2945">
        <w:rPr>
          <w:rFonts w:asciiTheme="minorHAnsi" w:hAnsiTheme="minorHAnsi" w:cstheme="minorHAnsi"/>
          <w:sz w:val="22"/>
          <w:szCs w:val="22"/>
        </w:rPr>
        <w:t xml:space="preserve"> and chatbot tools for incident management.</w:t>
      </w:r>
    </w:p>
    <w:p w14:paraId="03E773EA" w14:textId="77777777" w:rsidR="0005731F" w:rsidRPr="004F3C9C" w:rsidRDefault="0005731F" w:rsidP="00501826">
      <w:pPr>
        <w:pStyle w:val="ListParagraph"/>
        <w:numPr>
          <w:ilvl w:val="0"/>
          <w:numId w:val="6"/>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Hands on experience with Juniper Pulse setup in DMZ and inside environment for remote SSL VPN setup.</w:t>
      </w:r>
    </w:p>
    <w:p w14:paraId="61568CE8" w14:textId="77777777" w:rsidR="009725EB" w:rsidRDefault="0005731F" w:rsidP="00501826">
      <w:pPr>
        <w:pStyle w:val="ListParagraph"/>
        <w:numPr>
          <w:ilvl w:val="0"/>
          <w:numId w:val="6"/>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Hands on experience and demonstrated knowledge on the Red Hat Enterprise Linux (RHEL), Ubuntu OS, CentOS, and Kali Linux.</w:t>
      </w:r>
    </w:p>
    <w:p w14:paraId="4B3DD1D7" w14:textId="77777777" w:rsidR="008C07CB" w:rsidRPr="00BB2945" w:rsidRDefault="008C07CB" w:rsidP="008C07CB">
      <w:pPr>
        <w:pStyle w:val="ListParagraph"/>
        <w:suppressAutoHyphens w:val="0"/>
        <w:spacing w:line="240" w:lineRule="auto"/>
        <w:ind w:left="720"/>
        <w:jc w:val="both"/>
        <w:rPr>
          <w:rFonts w:asciiTheme="minorHAnsi" w:hAnsiTheme="minorHAnsi" w:cstheme="minorHAnsi"/>
          <w:sz w:val="22"/>
          <w:szCs w:val="22"/>
        </w:rPr>
      </w:pPr>
    </w:p>
    <w:p w14:paraId="50688343" w14:textId="77777777" w:rsidR="0076397A" w:rsidRPr="00BB2945" w:rsidRDefault="0076397A" w:rsidP="00501826">
      <w:pPr>
        <w:pBdr>
          <w:bottom w:val="single" w:sz="4" w:space="1" w:color="000000"/>
        </w:pBdr>
        <w:spacing w:line="240" w:lineRule="auto"/>
        <w:outlineLvl w:val="0"/>
        <w:rPr>
          <w:rFonts w:asciiTheme="minorHAnsi" w:hAnsiTheme="minorHAnsi" w:cstheme="minorHAnsi"/>
          <w:b/>
          <w:sz w:val="22"/>
          <w:szCs w:val="22"/>
        </w:rPr>
      </w:pPr>
      <w:r w:rsidRPr="00BB2945">
        <w:rPr>
          <w:rFonts w:asciiTheme="minorHAnsi" w:hAnsiTheme="minorHAnsi" w:cstheme="minorHAnsi"/>
          <w:b/>
          <w:sz w:val="22"/>
          <w:szCs w:val="22"/>
        </w:rPr>
        <w:t xml:space="preserve">CERTIFICATIONS: </w:t>
      </w:r>
    </w:p>
    <w:p w14:paraId="54807928" w14:textId="77777777" w:rsidR="0076397A" w:rsidRPr="00BB2945" w:rsidRDefault="0076397A" w:rsidP="00501826">
      <w:pPr>
        <w:pStyle w:val="ListParagraph"/>
        <w:numPr>
          <w:ilvl w:val="0"/>
          <w:numId w:val="12"/>
        </w:numPr>
        <w:suppressAutoHyphens w:val="0"/>
        <w:spacing w:line="240" w:lineRule="auto"/>
        <w:ind w:right="360"/>
        <w:jc w:val="both"/>
        <w:rPr>
          <w:rFonts w:asciiTheme="minorHAnsi" w:hAnsiTheme="minorHAnsi" w:cstheme="minorHAnsi"/>
          <w:sz w:val="22"/>
          <w:szCs w:val="22"/>
        </w:rPr>
      </w:pPr>
      <w:r w:rsidRPr="00BB2945">
        <w:rPr>
          <w:rFonts w:asciiTheme="minorHAnsi" w:hAnsiTheme="minorHAnsi" w:cstheme="minorHAnsi"/>
          <w:sz w:val="22"/>
          <w:szCs w:val="22"/>
        </w:rPr>
        <w:t xml:space="preserve">Cisco Certified Network Associate (CCNA) </w:t>
      </w:r>
    </w:p>
    <w:p w14:paraId="5FB4C8DF" w14:textId="77777777" w:rsidR="0030412C" w:rsidRPr="00BB2945" w:rsidRDefault="0076397A" w:rsidP="00501826">
      <w:pPr>
        <w:pStyle w:val="ListParagraph"/>
        <w:numPr>
          <w:ilvl w:val="0"/>
          <w:numId w:val="12"/>
        </w:numPr>
        <w:suppressAutoHyphens w:val="0"/>
        <w:spacing w:line="240" w:lineRule="auto"/>
        <w:ind w:right="360"/>
        <w:jc w:val="both"/>
        <w:rPr>
          <w:rFonts w:asciiTheme="minorHAnsi" w:hAnsiTheme="minorHAnsi" w:cstheme="minorHAnsi"/>
          <w:sz w:val="22"/>
          <w:szCs w:val="22"/>
        </w:rPr>
      </w:pPr>
      <w:r w:rsidRPr="00BB2945">
        <w:rPr>
          <w:rFonts w:asciiTheme="minorHAnsi" w:hAnsiTheme="minorHAnsi" w:cstheme="minorHAnsi"/>
          <w:sz w:val="22"/>
          <w:szCs w:val="22"/>
        </w:rPr>
        <w:t xml:space="preserve">Cisco Certified Network Professional (CCNP) </w:t>
      </w:r>
    </w:p>
    <w:p w14:paraId="358B0EF2" w14:textId="77777777" w:rsidR="001F349E" w:rsidRDefault="0076397A" w:rsidP="00501826">
      <w:pPr>
        <w:pStyle w:val="ListParagraph"/>
        <w:numPr>
          <w:ilvl w:val="0"/>
          <w:numId w:val="12"/>
        </w:numPr>
        <w:suppressAutoHyphens w:val="0"/>
        <w:spacing w:line="240" w:lineRule="auto"/>
        <w:ind w:right="360"/>
        <w:jc w:val="both"/>
        <w:rPr>
          <w:rFonts w:asciiTheme="minorHAnsi" w:hAnsiTheme="minorHAnsi" w:cstheme="minorHAnsi"/>
          <w:sz w:val="22"/>
          <w:szCs w:val="22"/>
        </w:rPr>
      </w:pPr>
      <w:r w:rsidRPr="00BB2945">
        <w:rPr>
          <w:rFonts w:asciiTheme="minorHAnsi" w:hAnsiTheme="minorHAnsi" w:cstheme="minorHAnsi"/>
          <w:sz w:val="22"/>
          <w:szCs w:val="22"/>
        </w:rPr>
        <w:t>Palo Alto Accredited Configuration Engineer (ACE)</w:t>
      </w:r>
    </w:p>
    <w:p w14:paraId="50D83C7E" w14:textId="77777777" w:rsidR="008C07CB" w:rsidRPr="00BB2945" w:rsidRDefault="008C07CB" w:rsidP="008C07CB">
      <w:pPr>
        <w:pStyle w:val="ListParagraph"/>
        <w:suppressAutoHyphens w:val="0"/>
        <w:spacing w:line="240" w:lineRule="auto"/>
        <w:ind w:left="720" w:right="360"/>
        <w:jc w:val="both"/>
        <w:rPr>
          <w:rFonts w:asciiTheme="minorHAnsi" w:hAnsiTheme="minorHAnsi" w:cstheme="minorHAnsi"/>
          <w:sz w:val="22"/>
          <w:szCs w:val="22"/>
        </w:rPr>
      </w:pPr>
    </w:p>
    <w:p w14:paraId="32C91E06" w14:textId="77777777" w:rsidR="001F349E" w:rsidRPr="00BB2945" w:rsidRDefault="001F349E" w:rsidP="00501826">
      <w:pPr>
        <w:spacing w:line="240" w:lineRule="auto"/>
        <w:jc w:val="both"/>
        <w:rPr>
          <w:rFonts w:asciiTheme="minorHAnsi" w:hAnsiTheme="minorHAnsi" w:cstheme="minorHAnsi"/>
          <w:b/>
          <w:bCs/>
          <w:color w:val="000000"/>
          <w:sz w:val="22"/>
          <w:szCs w:val="22"/>
          <w:u w:val="single"/>
        </w:rPr>
      </w:pPr>
      <w:r w:rsidRPr="00BB2945">
        <w:rPr>
          <w:rFonts w:asciiTheme="minorHAnsi" w:hAnsiTheme="minorHAnsi" w:cstheme="minorHAnsi"/>
          <w:b/>
          <w:bCs/>
          <w:color w:val="000000"/>
          <w:sz w:val="22"/>
          <w:szCs w:val="22"/>
          <w:u w:val="single"/>
        </w:rPr>
        <w:t>TECHNICAL SKILLS:</w:t>
      </w:r>
    </w:p>
    <w:p w14:paraId="6891AA4A" w14:textId="77777777" w:rsidR="001F349E" w:rsidRPr="00BB2945" w:rsidRDefault="001F349E" w:rsidP="00501826">
      <w:pPr>
        <w:spacing w:line="240" w:lineRule="auto"/>
        <w:jc w:val="both"/>
        <w:rPr>
          <w:rFonts w:asciiTheme="minorHAnsi" w:hAnsiTheme="minorHAnsi" w:cstheme="minorHAns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7031"/>
      </w:tblGrid>
      <w:tr w:rsidR="001F349E" w:rsidRPr="00BB2945" w14:paraId="78D63D41" w14:textId="77777777" w:rsidTr="002A7BCE">
        <w:tc>
          <w:tcPr>
            <w:tcW w:w="2605" w:type="dxa"/>
            <w:shd w:val="clear" w:color="auto" w:fill="auto"/>
          </w:tcPr>
          <w:p w14:paraId="373EB81E"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Networking Technologies</w:t>
            </w:r>
          </w:p>
        </w:tc>
        <w:tc>
          <w:tcPr>
            <w:tcW w:w="7290" w:type="dxa"/>
            <w:shd w:val="clear" w:color="auto" w:fill="auto"/>
          </w:tcPr>
          <w:p w14:paraId="7C2A2B90"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LAN/WAN Architecture, TCP/IP, Frame Relay, VPN, VLAN, VTP, NAT, PAT, STP, RSTP, PVST, MSTP</w:t>
            </w:r>
          </w:p>
        </w:tc>
      </w:tr>
      <w:tr w:rsidR="001F349E" w:rsidRPr="00BB2945" w14:paraId="4B71614D" w14:textId="77777777" w:rsidTr="002A7BCE">
        <w:tc>
          <w:tcPr>
            <w:tcW w:w="2605" w:type="dxa"/>
            <w:shd w:val="clear" w:color="auto" w:fill="auto"/>
          </w:tcPr>
          <w:p w14:paraId="4DF8CFE3"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Networking Hardware</w:t>
            </w:r>
          </w:p>
        </w:tc>
        <w:tc>
          <w:tcPr>
            <w:tcW w:w="7290" w:type="dxa"/>
            <w:shd w:val="clear" w:color="auto" w:fill="auto"/>
          </w:tcPr>
          <w:p w14:paraId="5D4C193F"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Cisco Switches, Cisco Routers, ASA/Pix/Palo Alto/Fortinet/Juniper firewalls.</w:t>
            </w:r>
          </w:p>
        </w:tc>
      </w:tr>
      <w:tr w:rsidR="001F349E" w:rsidRPr="00BB2945" w14:paraId="45BDFE7E" w14:textId="77777777" w:rsidTr="002A7BCE">
        <w:tc>
          <w:tcPr>
            <w:tcW w:w="2605" w:type="dxa"/>
            <w:shd w:val="clear" w:color="auto" w:fill="auto"/>
          </w:tcPr>
          <w:p w14:paraId="57AE9186"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Routing Protocols</w:t>
            </w:r>
          </w:p>
        </w:tc>
        <w:tc>
          <w:tcPr>
            <w:tcW w:w="7290" w:type="dxa"/>
            <w:shd w:val="clear" w:color="auto" w:fill="auto"/>
          </w:tcPr>
          <w:p w14:paraId="5F11B79E"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OSPF, ISIS, EIGRP, RIP, MPLS, IS-IS, BGP, Multicasting</w:t>
            </w:r>
          </w:p>
        </w:tc>
      </w:tr>
      <w:tr w:rsidR="001F349E" w:rsidRPr="00BB2945" w14:paraId="340244A7" w14:textId="77777777" w:rsidTr="002A7BCE">
        <w:tc>
          <w:tcPr>
            <w:tcW w:w="2605" w:type="dxa"/>
            <w:shd w:val="clear" w:color="auto" w:fill="auto"/>
          </w:tcPr>
          <w:p w14:paraId="24D8F64D"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Security Technologies</w:t>
            </w:r>
          </w:p>
        </w:tc>
        <w:tc>
          <w:tcPr>
            <w:tcW w:w="7290" w:type="dxa"/>
            <w:shd w:val="clear" w:color="auto" w:fill="auto"/>
          </w:tcPr>
          <w:p w14:paraId="326DA93D"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PAP, CHAP, Cisco PIX, Blue Coat, Palo Alto, ASA, Fortinet, Checkpoint</w:t>
            </w:r>
          </w:p>
        </w:tc>
      </w:tr>
      <w:tr w:rsidR="001F349E" w:rsidRPr="00BB2945" w14:paraId="18D6487C" w14:textId="77777777" w:rsidTr="002A7BCE">
        <w:tc>
          <w:tcPr>
            <w:tcW w:w="2605" w:type="dxa"/>
            <w:shd w:val="clear" w:color="auto" w:fill="auto"/>
          </w:tcPr>
          <w:p w14:paraId="56109D0C"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Network Monitoring</w:t>
            </w:r>
          </w:p>
        </w:tc>
        <w:tc>
          <w:tcPr>
            <w:tcW w:w="7290" w:type="dxa"/>
            <w:shd w:val="clear" w:color="auto" w:fill="auto"/>
          </w:tcPr>
          <w:p w14:paraId="5665C227" w14:textId="67435654" w:rsidR="001F349E" w:rsidRPr="00BB2945" w:rsidRDefault="006E22F2"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SolarWinds</w:t>
            </w:r>
            <w:r w:rsidR="001F349E" w:rsidRPr="00BB2945">
              <w:rPr>
                <w:rFonts w:asciiTheme="minorHAnsi" w:hAnsiTheme="minorHAnsi" w:cstheme="minorHAnsi"/>
                <w:color w:val="000000"/>
                <w:sz w:val="22"/>
                <w:szCs w:val="22"/>
              </w:rPr>
              <w:t xml:space="preserve">, Wireshark, </w:t>
            </w:r>
            <w:proofErr w:type="spellStart"/>
            <w:r w:rsidR="001F349E" w:rsidRPr="00BB2945">
              <w:rPr>
                <w:rFonts w:asciiTheme="minorHAnsi" w:hAnsiTheme="minorHAnsi" w:cstheme="minorHAnsi"/>
                <w:color w:val="000000"/>
                <w:sz w:val="22"/>
                <w:szCs w:val="22"/>
              </w:rPr>
              <w:t>HRping</w:t>
            </w:r>
            <w:proofErr w:type="spellEnd"/>
            <w:r w:rsidR="001F349E" w:rsidRPr="00BB2945">
              <w:rPr>
                <w:rFonts w:asciiTheme="minorHAnsi" w:hAnsiTheme="minorHAnsi" w:cstheme="minorHAnsi"/>
                <w:color w:val="000000"/>
                <w:sz w:val="22"/>
                <w:szCs w:val="22"/>
              </w:rPr>
              <w:t xml:space="preserve">, </w:t>
            </w:r>
            <w:proofErr w:type="spellStart"/>
            <w:r w:rsidR="001F349E" w:rsidRPr="00BB2945">
              <w:rPr>
                <w:rFonts w:asciiTheme="minorHAnsi" w:hAnsiTheme="minorHAnsi" w:cstheme="minorHAnsi"/>
                <w:color w:val="000000"/>
                <w:sz w:val="22"/>
                <w:szCs w:val="22"/>
              </w:rPr>
              <w:t>Whatsupgold</w:t>
            </w:r>
            <w:proofErr w:type="spellEnd"/>
            <w:r w:rsidR="001F349E" w:rsidRPr="00BB2945">
              <w:rPr>
                <w:rFonts w:asciiTheme="minorHAnsi" w:hAnsiTheme="minorHAnsi" w:cstheme="minorHAnsi"/>
                <w:color w:val="000000"/>
                <w:sz w:val="22"/>
                <w:szCs w:val="22"/>
              </w:rPr>
              <w:t>, Infoblox</w:t>
            </w:r>
          </w:p>
        </w:tc>
      </w:tr>
      <w:tr w:rsidR="001F349E" w:rsidRPr="00BB2945" w14:paraId="67AAB4C3" w14:textId="77777777" w:rsidTr="002A7BCE">
        <w:tc>
          <w:tcPr>
            <w:tcW w:w="2605" w:type="dxa"/>
            <w:shd w:val="clear" w:color="auto" w:fill="auto"/>
          </w:tcPr>
          <w:p w14:paraId="6FA76941"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Operating Systems</w:t>
            </w:r>
          </w:p>
        </w:tc>
        <w:tc>
          <w:tcPr>
            <w:tcW w:w="7290" w:type="dxa"/>
            <w:shd w:val="clear" w:color="auto" w:fill="auto"/>
          </w:tcPr>
          <w:p w14:paraId="047DC2E6" w14:textId="77777777" w:rsidR="001F349E" w:rsidRPr="00BB2945" w:rsidRDefault="001F349E" w:rsidP="00501826">
            <w:pPr>
              <w:spacing w:line="240" w:lineRule="auto"/>
              <w:jc w:val="both"/>
              <w:rPr>
                <w:rFonts w:asciiTheme="minorHAnsi" w:hAnsiTheme="minorHAnsi" w:cstheme="minorHAnsi"/>
                <w:color w:val="000000"/>
                <w:sz w:val="22"/>
                <w:szCs w:val="22"/>
                <w:lang w:val="pt-BR"/>
              </w:rPr>
            </w:pPr>
            <w:r w:rsidRPr="00BB2945">
              <w:rPr>
                <w:rFonts w:asciiTheme="minorHAnsi" w:hAnsiTheme="minorHAnsi" w:cstheme="minorHAnsi"/>
                <w:color w:val="000000"/>
                <w:sz w:val="22"/>
                <w:szCs w:val="22"/>
                <w:lang w:val="pt-BR"/>
              </w:rPr>
              <w:t>Windows 7, Vista, XP, 2000, LINUX, Cisco IOS, IOS XR, IOS-XE, NX-OS</w:t>
            </w:r>
          </w:p>
        </w:tc>
      </w:tr>
      <w:tr w:rsidR="001F349E" w:rsidRPr="00BB2945" w14:paraId="47A27F56" w14:textId="77777777" w:rsidTr="002A7BCE">
        <w:tc>
          <w:tcPr>
            <w:tcW w:w="2605" w:type="dxa"/>
            <w:shd w:val="clear" w:color="auto" w:fill="auto"/>
          </w:tcPr>
          <w:p w14:paraId="1AE59A6C"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Routers</w:t>
            </w:r>
          </w:p>
        </w:tc>
        <w:tc>
          <w:tcPr>
            <w:tcW w:w="7290" w:type="dxa"/>
            <w:shd w:val="clear" w:color="auto" w:fill="auto"/>
          </w:tcPr>
          <w:p w14:paraId="7561E531"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CISCO 4300, 4400, 4500,2600, 2800,3800,7200, Juniper M &amp; T Series, ASR 1000</w:t>
            </w:r>
          </w:p>
        </w:tc>
      </w:tr>
      <w:tr w:rsidR="001F349E" w:rsidRPr="00BB2945" w14:paraId="624E1A3E" w14:textId="77777777" w:rsidTr="002A7BCE">
        <w:tc>
          <w:tcPr>
            <w:tcW w:w="2605" w:type="dxa"/>
            <w:shd w:val="clear" w:color="auto" w:fill="auto"/>
          </w:tcPr>
          <w:p w14:paraId="3FFBEDDE"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Load Balancers</w:t>
            </w:r>
          </w:p>
        </w:tc>
        <w:tc>
          <w:tcPr>
            <w:tcW w:w="7290" w:type="dxa"/>
            <w:shd w:val="clear" w:color="auto" w:fill="auto"/>
          </w:tcPr>
          <w:p w14:paraId="3EE13F81" w14:textId="6D77FBA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 xml:space="preserve">F5 Networks (BIG-IP), </w:t>
            </w:r>
            <w:r w:rsidR="006E22F2" w:rsidRPr="00BB2945">
              <w:rPr>
                <w:rFonts w:asciiTheme="minorHAnsi" w:hAnsiTheme="minorHAnsi" w:cstheme="minorHAnsi"/>
                <w:color w:val="000000"/>
                <w:sz w:val="22"/>
                <w:szCs w:val="22"/>
              </w:rPr>
              <w:t>NetScaler</w:t>
            </w:r>
            <w:r w:rsidRPr="00BB2945">
              <w:rPr>
                <w:rFonts w:asciiTheme="minorHAnsi" w:hAnsiTheme="minorHAnsi" w:cstheme="minorHAnsi"/>
                <w:color w:val="000000"/>
                <w:sz w:val="22"/>
                <w:szCs w:val="22"/>
              </w:rPr>
              <w:t xml:space="preserve"> (Citrix)</w:t>
            </w:r>
          </w:p>
        </w:tc>
      </w:tr>
      <w:tr w:rsidR="001F349E" w:rsidRPr="00BB2945" w14:paraId="3EDFEB3B" w14:textId="77777777" w:rsidTr="002A7BCE">
        <w:tc>
          <w:tcPr>
            <w:tcW w:w="2605" w:type="dxa"/>
            <w:shd w:val="clear" w:color="auto" w:fill="auto"/>
          </w:tcPr>
          <w:p w14:paraId="6951A951"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Capacity &amp; performance</w:t>
            </w:r>
          </w:p>
        </w:tc>
        <w:tc>
          <w:tcPr>
            <w:tcW w:w="7290" w:type="dxa"/>
            <w:shd w:val="clear" w:color="auto" w:fill="auto"/>
          </w:tcPr>
          <w:p w14:paraId="7CD97EBC"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Cascade Riverbed (Flow Monitor), WAN Killer</w:t>
            </w:r>
          </w:p>
        </w:tc>
      </w:tr>
      <w:tr w:rsidR="001F349E" w:rsidRPr="00BB2945" w14:paraId="02236838" w14:textId="77777777" w:rsidTr="002A7BCE">
        <w:tc>
          <w:tcPr>
            <w:tcW w:w="2605" w:type="dxa"/>
            <w:shd w:val="clear" w:color="auto" w:fill="auto"/>
          </w:tcPr>
          <w:p w14:paraId="2F5016DE" w14:textId="77777777" w:rsidR="001F349E" w:rsidRPr="00BB2945" w:rsidRDefault="001F349E" w:rsidP="00501826">
            <w:pPr>
              <w:spacing w:line="240" w:lineRule="auto"/>
              <w:rPr>
                <w:rFonts w:asciiTheme="minorHAnsi" w:hAnsiTheme="minorHAnsi" w:cstheme="minorHAnsi"/>
                <w:color w:val="000000"/>
                <w:sz w:val="22"/>
                <w:szCs w:val="22"/>
              </w:rPr>
            </w:pPr>
            <w:r w:rsidRPr="00BB2945">
              <w:rPr>
                <w:rFonts w:asciiTheme="minorHAnsi" w:hAnsiTheme="minorHAnsi" w:cstheme="minorHAnsi"/>
                <w:sz w:val="22"/>
                <w:szCs w:val="22"/>
              </w:rPr>
              <w:t>WAN and SDWAN technologies</w:t>
            </w:r>
          </w:p>
        </w:tc>
        <w:tc>
          <w:tcPr>
            <w:tcW w:w="7290" w:type="dxa"/>
            <w:shd w:val="clear" w:color="auto" w:fill="auto"/>
          </w:tcPr>
          <w:p w14:paraId="2E8A13B9"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sz w:val="22"/>
                <w:szCs w:val="22"/>
              </w:rPr>
              <w:t>MPLS, ISP Leased Lines, SONET, Viptela, Versa.</w:t>
            </w:r>
          </w:p>
        </w:tc>
      </w:tr>
      <w:tr w:rsidR="001F349E" w:rsidRPr="00BB2945" w14:paraId="2F298495" w14:textId="77777777" w:rsidTr="002A7BCE">
        <w:tc>
          <w:tcPr>
            <w:tcW w:w="2605" w:type="dxa"/>
            <w:shd w:val="clear" w:color="auto" w:fill="auto"/>
          </w:tcPr>
          <w:p w14:paraId="2361CED0"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Switches</w:t>
            </w:r>
          </w:p>
        </w:tc>
        <w:tc>
          <w:tcPr>
            <w:tcW w:w="7290" w:type="dxa"/>
            <w:shd w:val="clear" w:color="auto" w:fill="auto"/>
          </w:tcPr>
          <w:p w14:paraId="7A47CA51"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CISCO 2960,3750,3850, CAT 9300, CAT9400, CAT 9500,4500,6500,6800 Nexus 7k,5k,2k</w:t>
            </w:r>
          </w:p>
        </w:tc>
      </w:tr>
      <w:tr w:rsidR="001F349E" w:rsidRPr="00BB2945" w14:paraId="222FA6CC" w14:textId="77777777" w:rsidTr="002A7BCE">
        <w:tc>
          <w:tcPr>
            <w:tcW w:w="2605" w:type="dxa"/>
            <w:shd w:val="clear" w:color="auto" w:fill="auto"/>
          </w:tcPr>
          <w:p w14:paraId="66D0050B"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Programming Languages</w:t>
            </w:r>
          </w:p>
        </w:tc>
        <w:tc>
          <w:tcPr>
            <w:tcW w:w="7290" w:type="dxa"/>
            <w:shd w:val="clear" w:color="auto" w:fill="auto"/>
          </w:tcPr>
          <w:p w14:paraId="555E6AAF"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 C++, Perl, Python</w:t>
            </w:r>
          </w:p>
        </w:tc>
      </w:tr>
      <w:tr w:rsidR="001F349E" w:rsidRPr="00BB2945" w14:paraId="495CA5B6" w14:textId="77777777" w:rsidTr="002A7BCE">
        <w:tc>
          <w:tcPr>
            <w:tcW w:w="2605" w:type="dxa"/>
            <w:shd w:val="clear" w:color="auto" w:fill="auto"/>
          </w:tcPr>
          <w:p w14:paraId="191EB72E"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Simulation Tools</w:t>
            </w:r>
          </w:p>
        </w:tc>
        <w:tc>
          <w:tcPr>
            <w:tcW w:w="7290" w:type="dxa"/>
            <w:shd w:val="clear" w:color="auto" w:fill="auto"/>
          </w:tcPr>
          <w:p w14:paraId="4A6615BC"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GNS3, VMware, OPNET IT GURU, OPNET Modeler, Cadence</w:t>
            </w:r>
          </w:p>
        </w:tc>
      </w:tr>
      <w:tr w:rsidR="001F349E" w:rsidRPr="00BB2945" w14:paraId="4EBEE36F" w14:textId="77777777" w:rsidTr="002A7BCE">
        <w:tc>
          <w:tcPr>
            <w:tcW w:w="2605" w:type="dxa"/>
            <w:shd w:val="clear" w:color="auto" w:fill="auto"/>
          </w:tcPr>
          <w:p w14:paraId="024E1DD9"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Firewalls</w:t>
            </w:r>
          </w:p>
        </w:tc>
        <w:tc>
          <w:tcPr>
            <w:tcW w:w="7290" w:type="dxa"/>
            <w:shd w:val="clear" w:color="auto" w:fill="auto"/>
          </w:tcPr>
          <w:p w14:paraId="09DBC26F"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Juniper Net Screen (500/5200), Juniper SRX (650/3600), Pix (525/535), ASA (5520/5550/5580), McAfee Web Gateway, Checkpoint, Palo Alto firewalls.</w:t>
            </w:r>
          </w:p>
        </w:tc>
      </w:tr>
      <w:tr w:rsidR="001F349E" w:rsidRPr="00BB2945" w14:paraId="64F7A2F9" w14:textId="77777777" w:rsidTr="002A7BCE">
        <w:tc>
          <w:tcPr>
            <w:tcW w:w="2605" w:type="dxa"/>
            <w:shd w:val="clear" w:color="auto" w:fill="auto"/>
          </w:tcPr>
          <w:p w14:paraId="0C27F242"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AAA Architecture</w:t>
            </w:r>
          </w:p>
        </w:tc>
        <w:tc>
          <w:tcPr>
            <w:tcW w:w="7290" w:type="dxa"/>
            <w:shd w:val="clear" w:color="auto" w:fill="auto"/>
          </w:tcPr>
          <w:p w14:paraId="73858978"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TACACS+, RADIUS, Cisco ACS</w:t>
            </w:r>
          </w:p>
        </w:tc>
      </w:tr>
      <w:tr w:rsidR="001F349E" w:rsidRPr="00BB2945" w14:paraId="236918C7" w14:textId="77777777" w:rsidTr="002A7BCE">
        <w:tc>
          <w:tcPr>
            <w:tcW w:w="2605" w:type="dxa"/>
            <w:shd w:val="clear" w:color="auto" w:fill="auto"/>
          </w:tcPr>
          <w:p w14:paraId="0B341755"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Features &amp; Services</w:t>
            </w:r>
          </w:p>
        </w:tc>
        <w:tc>
          <w:tcPr>
            <w:tcW w:w="7290" w:type="dxa"/>
            <w:shd w:val="clear" w:color="auto" w:fill="auto"/>
          </w:tcPr>
          <w:p w14:paraId="686FC86E" w14:textId="77777777" w:rsidR="001F349E" w:rsidRPr="00BB2945" w:rsidRDefault="001F349E" w:rsidP="00501826">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IOS and Features, HSRP, GLBP, VRRP, IPAM IRDP, NAT, SNMP, SYSLOG, NTP, DHCP, CDP, DNS, TFTP and FTP Management, Open Stack, IVR’s, HLD and LLD documents, Dell equal logics</w:t>
            </w:r>
          </w:p>
        </w:tc>
      </w:tr>
    </w:tbl>
    <w:p w14:paraId="11E84497" w14:textId="77777777" w:rsidR="009725EB" w:rsidRPr="00BB2945" w:rsidRDefault="002C7465" w:rsidP="00501826">
      <w:pPr>
        <w:spacing w:line="240" w:lineRule="auto"/>
        <w:ind w:left="720"/>
        <w:jc w:val="both"/>
        <w:rPr>
          <w:rFonts w:asciiTheme="minorHAnsi" w:hAnsiTheme="minorHAnsi" w:cstheme="minorHAnsi"/>
          <w:sz w:val="22"/>
          <w:szCs w:val="22"/>
        </w:rPr>
      </w:pPr>
      <w:r w:rsidRPr="00BB2945">
        <w:rPr>
          <w:rFonts w:asciiTheme="minorHAnsi" w:hAnsiTheme="minorHAnsi" w:cstheme="minorHAnsi"/>
          <w:sz w:val="22"/>
          <w:szCs w:val="22"/>
        </w:rPr>
        <w:tab/>
      </w:r>
    </w:p>
    <w:p w14:paraId="169C1479" w14:textId="77777777" w:rsidR="00DD6648" w:rsidRDefault="00DD6648" w:rsidP="00501826">
      <w:pPr>
        <w:pBdr>
          <w:bottom w:val="single" w:sz="4" w:space="1" w:color="000000"/>
        </w:pBdr>
        <w:tabs>
          <w:tab w:val="left" w:pos="7580"/>
        </w:tabs>
        <w:spacing w:line="240" w:lineRule="auto"/>
        <w:outlineLvl w:val="0"/>
        <w:rPr>
          <w:rFonts w:asciiTheme="minorHAnsi" w:hAnsiTheme="minorHAnsi" w:cstheme="minorHAnsi"/>
          <w:b/>
          <w:sz w:val="22"/>
          <w:szCs w:val="22"/>
        </w:rPr>
      </w:pPr>
    </w:p>
    <w:p w14:paraId="5165A0A4" w14:textId="77777777" w:rsidR="00E8213E" w:rsidRDefault="00E8213E" w:rsidP="00501826">
      <w:pPr>
        <w:pBdr>
          <w:bottom w:val="single" w:sz="4" w:space="1" w:color="000000"/>
        </w:pBdr>
        <w:tabs>
          <w:tab w:val="left" w:pos="7580"/>
        </w:tabs>
        <w:spacing w:line="240" w:lineRule="auto"/>
        <w:outlineLvl w:val="0"/>
        <w:rPr>
          <w:rFonts w:asciiTheme="minorHAnsi" w:hAnsiTheme="minorHAnsi" w:cstheme="minorHAnsi"/>
          <w:b/>
          <w:sz w:val="22"/>
          <w:szCs w:val="22"/>
        </w:rPr>
      </w:pPr>
    </w:p>
    <w:p w14:paraId="5782FFE2" w14:textId="77777777" w:rsidR="00E8213E" w:rsidRDefault="00E8213E" w:rsidP="00501826">
      <w:pPr>
        <w:pBdr>
          <w:bottom w:val="single" w:sz="4" w:space="1" w:color="000000"/>
        </w:pBdr>
        <w:tabs>
          <w:tab w:val="left" w:pos="7580"/>
        </w:tabs>
        <w:spacing w:line="240" w:lineRule="auto"/>
        <w:outlineLvl w:val="0"/>
        <w:rPr>
          <w:rFonts w:asciiTheme="minorHAnsi" w:hAnsiTheme="minorHAnsi" w:cstheme="minorHAnsi"/>
          <w:b/>
          <w:sz w:val="22"/>
          <w:szCs w:val="22"/>
        </w:rPr>
      </w:pPr>
    </w:p>
    <w:p w14:paraId="1B3C3583" w14:textId="77777777" w:rsidR="00E8213E" w:rsidRDefault="00E8213E" w:rsidP="00501826">
      <w:pPr>
        <w:pBdr>
          <w:bottom w:val="single" w:sz="4" w:space="1" w:color="000000"/>
        </w:pBdr>
        <w:tabs>
          <w:tab w:val="left" w:pos="7580"/>
        </w:tabs>
        <w:spacing w:line="240" w:lineRule="auto"/>
        <w:outlineLvl w:val="0"/>
        <w:rPr>
          <w:rFonts w:asciiTheme="minorHAnsi" w:hAnsiTheme="minorHAnsi" w:cstheme="minorHAnsi"/>
          <w:b/>
          <w:sz w:val="22"/>
          <w:szCs w:val="22"/>
        </w:rPr>
      </w:pPr>
    </w:p>
    <w:p w14:paraId="26BB2ED8" w14:textId="77777777" w:rsidR="00E8213E" w:rsidRDefault="00E8213E" w:rsidP="00501826">
      <w:pPr>
        <w:pBdr>
          <w:bottom w:val="single" w:sz="4" w:space="1" w:color="000000"/>
        </w:pBdr>
        <w:tabs>
          <w:tab w:val="left" w:pos="7580"/>
        </w:tabs>
        <w:spacing w:line="240" w:lineRule="auto"/>
        <w:outlineLvl w:val="0"/>
        <w:rPr>
          <w:rFonts w:asciiTheme="minorHAnsi" w:hAnsiTheme="minorHAnsi" w:cstheme="minorHAnsi"/>
          <w:b/>
          <w:sz w:val="22"/>
          <w:szCs w:val="22"/>
        </w:rPr>
      </w:pPr>
    </w:p>
    <w:p w14:paraId="7CCA2199" w14:textId="12957DA6" w:rsidR="00125466" w:rsidRPr="00BB2945" w:rsidRDefault="00D35DEE" w:rsidP="00501826">
      <w:pPr>
        <w:pBdr>
          <w:bottom w:val="single" w:sz="4" w:space="1" w:color="000000"/>
        </w:pBdr>
        <w:tabs>
          <w:tab w:val="left" w:pos="7580"/>
        </w:tabs>
        <w:spacing w:line="240" w:lineRule="auto"/>
        <w:outlineLvl w:val="0"/>
        <w:rPr>
          <w:rFonts w:asciiTheme="minorHAnsi" w:hAnsiTheme="minorHAnsi" w:cstheme="minorHAnsi"/>
          <w:b/>
          <w:sz w:val="22"/>
          <w:szCs w:val="22"/>
        </w:rPr>
      </w:pPr>
      <w:r w:rsidRPr="00BB2945">
        <w:rPr>
          <w:rFonts w:asciiTheme="minorHAnsi" w:hAnsiTheme="minorHAnsi" w:cstheme="minorHAnsi"/>
          <w:b/>
          <w:sz w:val="22"/>
          <w:szCs w:val="22"/>
        </w:rPr>
        <w:lastRenderedPageBreak/>
        <w:t>EXPERIENCE:</w:t>
      </w:r>
      <w:r w:rsidR="00274680" w:rsidRPr="00BB2945">
        <w:rPr>
          <w:rFonts w:asciiTheme="minorHAnsi" w:hAnsiTheme="minorHAnsi" w:cstheme="minorHAnsi"/>
          <w:b/>
          <w:sz w:val="22"/>
          <w:szCs w:val="22"/>
        </w:rPr>
        <w:tab/>
      </w:r>
    </w:p>
    <w:p w14:paraId="7177DAE6" w14:textId="77777777" w:rsidR="0030412C" w:rsidRPr="00BB2945" w:rsidRDefault="0030412C" w:rsidP="00501826">
      <w:pPr>
        <w:spacing w:line="240" w:lineRule="auto"/>
        <w:ind w:left="-180" w:right="90" w:firstLine="180"/>
        <w:outlineLvl w:val="0"/>
        <w:rPr>
          <w:rFonts w:asciiTheme="minorHAnsi" w:hAnsiTheme="minorHAnsi" w:cstheme="minorHAnsi"/>
          <w:b/>
          <w:sz w:val="22"/>
          <w:szCs w:val="22"/>
        </w:rPr>
      </w:pPr>
    </w:p>
    <w:p w14:paraId="47EF72D0" w14:textId="068D5ED7" w:rsidR="006927C7" w:rsidRPr="00654C98" w:rsidRDefault="00205CB8" w:rsidP="00501826">
      <w:pPr>
        <w:pStyle w:val="NoSpacing"/>
        <w:autoSpaceDN w:val="0"/>
        <w:spacing w:after="0" w:line="240" w:lineRule="auto"/>
        <w:rPr>
          <w:rFonts w:asciiTheme="minorHAnsi" w:hAnsiTheme="minorHAnsi" w:cstheme="minorHAnsi"/>
          <w:b/>
          <w:bCs/>
        </w:rPr>
      </w:pPr>
      <w:proofErr w:type="spellStart"/>
      <w:r>
        <w:rPr>
          <w:rFonts w:asciiTheme="minorHAnsi" w:hAnsiTheme="minorHAnsi" w:cstheme="minorHAnsi"/>
          <w:b/>
          <w:bCs/>
        </w:rPr>
        <w:t>DTarform</w:t>
      </w:r>
      <w:proofErr w:type="spellEnd"/>
      <w:r>
        <w:rPr>
          <w:rFonts w:asciiTheme="minorHAnsi" w:hAnsiTheme="minorHAnsi" w:cstheme="minorHAnsi"/>
          <w:b/>
          <w:bCs/>
        </w:rPr>
        <w:t xml:space="preserve"> </w:t>
      </w:r>
      <w:r w:rsidR="006927C7">
        <w:rPr>
          <w:rFonts w:asciiTheme="minorHAnsi" w:hAnsiTheme="minorHAnsi" w:cstheme="minorHAnsi"/>
          <w:b/>
          <w:bCs/>
        </w:rPr>
        <w:t>–</w:t>
      </w:r>
      <w:r>
        <w:rPr>
          <w:rFonts w:asciiTheme="minorHAnsi" w:hAnsiTheme="minorHAnsi" w:cstheme="minorHAnsi"/>
          <w:b/>
          <w:bCs/>
        </w:rPr>
        <w:t xml:space="preserve"> </w:t>
      </w:r>
      <w:r w:rsidR="006927C7">
        <w:rPr>
          <w:rFonts w:asciiTheme="minorHAnsi" w:hAnsiTheme="minorHAnsi" w:cstheme="minorHAnsi"/>
          <w:b/>
          <w:bCs/>
        </w:rPr>
        <w:t>Houston, TX                                                                                                             May2024- Till Date</w:t>
      </w:r>
    </w:p>
    <w:p w14:paraId="481474CC" w14:textId="3913655E" w:rsidR="006927C7" w:rsidRPr="006E22F2" w:rsidRDefault="006927C7" w:rsidP="00501826">
      <w:pPr>
        <w:pStyle w:val="NoSpacing"/>
        <w:autoSpaceDN w:val="0"/>
        <w:spacing w:after="0" w:line="240" w:lineRule="auto"/>
        <w:rPr>
          <w:rFonts w:asciiTheme="minorHAnsi" w:hAnsiTheme="minorHAnsi" w:cstheme="minorHAnsi"/>
          <w:b/>
          <w:bCs/>
          <w:u w:val="single"/>
        </w:rPr>
      </w:pPr>
      <w:r w:rsidRPr="006E22F2">
        <w:rPr>
          <w:rFonts w:asciiTheme="minorHAnsi" w:hAnsiTheme="minorHAnsi" w:cstheme="minorHAnsi"/>
          <w:b/>
          <w:bCs/>
          <w:u w:val="single"/>
        </w:rPr>
        <w:t>Senior Network Engineer</w:t>
      </w:r>
      <w:r w:rsidR="006E22F2">
        <w:rPr>
          <w:rFonts w:asciiTheme="minorHAnsi" w:hAnsiTheme="minorHAnsi" w:cstheme="minorHAnsi"/>
          <w:b/>
          <w:bCs/>
          <w:u w:val="single"/>
        </w:rPr>
        <w:t>________________________________________________________________</w:t>
      </w:r>
    </w:p>
    <w:p w14:paraId="4CB3A056" w14:textId="77777777" w:rsidR="006927C7" w:rsidRDefault="006927C7" w:rsidP="00501826">
      <w:pPr>
        <w:pStyle w:val="NoSpacing"/>
        <w:autoSpaceDN w:val="0"/>
        <w:spacing w:after="0" w:line="240" w:lineRule="auto"/>
        <w:rPr>
          <w:rFonts w:asciiTheme="minorHAnsi" w:hAnsiTheme="minorHAnsi" w:cstheme="minorHAnsi"/>
          <w:b/>
          <w:bCs/>
        </w:rPr>
      </w:pPr>
    </w:p>
    <w:p w14:paraId="254C5A7E" w14:textId="77777777"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Lead the design, implementation, and support of network infrastructures for various clients, focusing on reliability, scalability, and adherence to SLAs.</w:t>
      </w:r>
    </w:p>
    <w:p w14:paraId="7D385B8D" w14:textId="3BAE528D"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 xml:space="preserve">Manage the configuration and troubleshooting of client networks, including LAN/WAN, firewalls, VPNs, and cloud connectivity using services like AWS </w:t>
      </w:r>
      <w:r w:rsidR="006E22F2" w:rsidRPr="007A6F0A">
        <w:rPr>
          <w:rFonts w:asciiTheme="minorHAnsi" w:hAnsiTheme="minorHAnsi" w:cstheme="minorHAnsi"/>
        </w:rPr>
        <w:t>Direct Connect</w:t>
      </w:r>
      <w:r w:rsidRPr="007A6F0A">
        <w:rPr>
          <w:rFonts w:asciiTheme="minorHAnsi" w:hAnsiTheme="minorHAnsi" w:cstheme="minorHAnsi"/>
        </w:rPr>
        <w:t xml:space="preserve"> and Azure ExpressRoute.</w:t>
      </w:r>
    </w:p>
    <w:p w14:paraId="761D30DF" w14:textId="77777777"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Deliver end-to-end network and storage solutions to support client data storage needs, ensuring high-performance access across their infrastructures.</w:t>
      </w:r>
    </w:p>
    <w:p w14:paraId="58E8D691" w14:textId="33ABA6E3"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 xml:space="preserve">Oversee the integration of cloud-based networking services, such as ExpressRoute, </w:t>
      </w:r>
      <w:r w:rsidR="006E22F2" w:rsidRPr="007A6F0A">
        <w:rPr>
          <w:rFonts w:asciiTheme="minorHAnsi" w:hAnsiTheme="minorHAnsi" w:cstheme="minorHAnsi"/>
        </w:rPr>
        <w:t>Direct Connect</w:t>
      </w:r>
      <w:r w:rsidRPr="007A6F0A">
        <w:rPr>
          <w:rFonts w:asciiTheme="minorHAnsi" w:hAnsiTheme="minorHAnsi" w:cstheme="minorHAnsi"/>
        </w:rPr>
        <w:t>, and cloud-based VPNs, to provide seamless, secure, and high-performance connectivity for clients.</w:t>
      </w:r>
    </w:p>
    <w:p w14:paraId="777C66BE" w14:textId="77777777"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Collaborate with clients to design customized network architectures and storage solutions tailored to their business requirements and security standards.</w:t>
      </w:r>
    </w:p>
    <w:p w14:paraId="7A7E80B4" w14:textId="77777777"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Develop and implement infrastructure automation using APIs on Juniper and Arista devices, improving network management and operational efficiency.</w:t>
      </w:r>
    </w:p>
    <w:p w14:paraId="621C78FE" w14:textId="77777777"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Conduct regular network assessments and audits to optimize clients' infrastructures for performance and security.</w:t>
      </w:r>
    </w:p>
    <w:p w14:paraId="795A8EFF" w14:textId="77777777"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Troubleshoot complex networking issues using industry-standard tools like SolarWinds, Splunk, and Wireshark for real-time monitoring and analysis.</w:t>
      </w:r>
    </w:p>
    <w:p w14:paraId="222CCDF7" w14:textId="77777777"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Design, implement, and manage client-specific security policies using next-generation firewalls such as Palo Alto, Fortinet, and Cisco ASA, while applying network segmentation techniques.</w:t>
      </w:r>
    </w:p>
    <w:p w14:paraId="2BE643FD" w14:textId="3011DE19" w:rsidR="007A6F0A" w:rsidRPr="007A6F0A" w:rsidRDefault="007A6F0A" w:rsidP="007A6F0A">
      <w:pPr>
        <w:pStyle w:val="NoSpacing"/>
        <w:numPr>
          <w:ilvl w:val="0"/>
          <w:numId w:val="38"/>
        </w:numPr>
        <w:autoSpaceDN w:val="0"/>
        <w:spacing w:after="0" w:line="240" w:lineRule="auto"/>
        <w:ind w:left="360"/>
        <w:rPr>
          <w:rFonts w:asciiTheme="minorHAnsi" w:hAnsiTheme="minorHAnsi" w:cstheme="minorHAnsi"/>
        </w:rPr>
      </w:pPr>
      <w:r w:rsidRPr="007A6F0A">
        <w:rPr>
          <w:rFonts w:asciiTheme="minorHAnsi" w:hAnsiTheme="minorHAnsi" w:cstheme="minorHAnsi"/>
        </w:rPr>
        <w:t xml:space="preserve">Collaborate with </w:t>
      </w:r>
      <w:r w:rsidR="006E22F2" w:rsidRPr="007A6F0A">
        <w:rPr>
          <w:rFonts w:asciiTheme="minorHAnsi" w:hAnsiTheme="minorHAnsi" w:cstheme="minorHAnsi"/>
        </w:rPr>
        <w:t>Mega port</w:t>
      </w:r>
      <w:r w:rsidRPr="007A6F0A">
        <w:rPr>
          <w:rFonts w:asciiTheme="minorHAnsi" w:hAnsiTheme="minorHAnsi" w:cstheme="minorHAnsi"/>
        </w:rPr>
        <w:t xml:space="preserve"> and Equinix to provide secure and reliable network connectivity for clients, optimizing performance and scalability.</w:t>
      </w:r>
    </w:p>
    <w:p w14:paraId="1340B8A1" w14:textId="3BCB10C9" w:rsidR="006927C7" w:rsidRPr="007A6F0A" w:rsidRDefault="007A6F0A" w:rsidP="007A6F0A">
      <w:pPr>
        <w:pStyle w:val="NoSpacing"/>
        <w:numPr>
          <w:ilvl w:val="0"/>
          <w:numId w:val="38"/>
        </w:numPr>
        <w:autoSpaceDN w:val="0"/>
        <w:spacing w:after="0" w:line="240" w:lineRule="auto"/>
        <w:ind w:left="360"/>
        <w:rPr>
          <w:rFonts w:asciiTheme="minorHAnsi" w:hAnsiTheme="minorHAnsi" w:cstheme="minorHAnsi"/>
          <w:b/>
          <w:bCs/>
        </w:rPr>
      </w:pPr>
      <w:r w:rsidRPr="007A6F0A">
        <w:rPr>
          <w:rFonts w:asciiTheme="minorHAnsi" w:hAnsiTheme="minorHAnsi" w:cstheme="minorHAnsi"/>
        </w:rPr>
        <w:t>Lead the migration of legacy client networks and storage systems to modern cloud-based infrastructures, minimizing downtime and ensuring smooth transitions.</w:t>
      </w:r>
    </w:p>
    <w:p w14:paraId="5076B551" w14:textId="77777777" w:rsidR="007A6F0A" w:rsidRDefault="007A6F0A" w:rsidP="007A6F0A">
      <w:pPr>
        <w:pStyle w:val="NoSpacing"/>
        <w:autoSpaceDN w:val="0"/>
        <w:spacing w:after="0" w:line="240" w:lineRule="auto"/>
        <w:ind w:left="360"/>
        <w:rPr>
          <w:rFonts w:asciiTheme="minorHAnsi" w:hAnsiTheme="minorHAnsi" w:cstheme="minorHAnsi"/>
          <w:b/>
          <w:bCs/>
        </w:rPr>
      </w:pPr>
    </w:p>
    <w:p w14:paraId="1E158E30" w14:textId="485EE665" w:rsidR="00AA4493" w:rsidRPr="00654C98" w:rsidRDefault="00654C98" w:rsidP="00501826">
      <w:pPr>
        <w:pStyle w:val="NoSpacing"/>
        <w:autoSpaceDN w:val="0"/>
        <w:spacing w:after="0" w:line="240" w:lineRule="auto"/>
        <w:rPr>
          <w:rFonts w:asciiTheme="minorHAnsi" w:hAnsiTheme="minorHAnsi" w:cstheme="minorHAnsi"/>
          <w:b/>
          <w:bCs/>
        </w:rPr>
      </w:pPr>
      <w:r w:rsidRPr="00654C98">
        <w:rPr>
          <w:rFonts w:asciiTheme="minorHAnsi" w:hAnsiTheme="minorHAnsi" w:cstheme="minorHAnsi"/>
          <w:b/>
          <w:bCs/>
        </w:rPr>
        <w:t>Ultragenyx</w:t>
      </w:r>
      <w:r w:rsidR="00E8213E">
        <w:rPr>
          <w:rFonts w:asciiTheme="minorHAnsi" w:hAnsiTheme="minorHAnsi" w:cstheme="minorHAnsi"/>
          <w:b/>
          <w:bCs/>
        </w:rPr>
        <w:t xml:space="preserve"> </w:t>
      </w:r>
      <w:r w:rsidR="00D50B3B">
        <w:rPr>
          <w:rFonts w:asciiTheme="minorHAnsi" w:hAnsiTheme="minorHAnsi" w:cstheme="minorHAnsi"/>
          <w:b/>
          <w:bCs/>
        </w:rPr>
        <w:t>–</w:t>
      </w:r>
      <w:r w:rsidR="00E8213E">
        <w:rPr>
          <w:rFonts w:asciiTheme="minorHAnsi" w:hAnsiTheme="minorHAnsi" w:cstheme="minorHAnsi"/>
          <w:b/>
          <w:bCs/>
        </w:rPr>
        <w:t xml:space="preserve"> </w:t>
      </w:r>
      <w:r w:rsidR="00D50B3B">
        <w:rPr>
          <w:rFonts w:asciiTheme="minorHAnsi" w:hAnsiTheme="minorHAnsi" w:cstheme="minorHAnsi"/>
          <w:b/>
          <w:bCs/>
        </w:rPr>
        <w:t>Bedford, MA</w:t>
      </w:r>
      <w:r>
        <w:rPr>
          <w:rFonts w:asciiTheme="minorHAnsi" w:hAnsiTheme="minorHAnsi" w:cstheme="minorHAnsi"/>
          <w:b/>
          <w:bCs/>
        </w:rPr>
        <w:t xml:space="preserve">                                                                                                   March2023- </w:t>
      </w:r>
      <w:r w:rsidR="006927C7">
        <w:rPr>
          <w:rFonts w:asciiTheme="minorHAnsi" w:hAnsiTheme="minorHAnsi" w:cstheme="minorHAnsi"/>
          <w:b/>
          <w:bCs/>
        </w:rPr>
        <w:t>April2024</w:t>
      </w:r>
    </w:p>
    <w:p w14:paraId="3BFC78D1" w14:textId="6E22096C" w:rsidR="00AA4493" w:rsidRPr="006E22F2" w:rsidRDefault="009F46E0" w:rsidP="00501826">
      <w:pPr>
        <w:pStyle w:val="NoSpacing"/>
        <w:autoSpaceDN w:val="0"/>
        <w:spacing w:after="0" w:line="240" w:lineRule="auto"/>
        <w:rPr>
          <w:rFonts w:asciiTheme="minorHAnsi" w:hAnsiTheme="minorHAnsi" w:cstheme="minorHAnsi"/>
          <w:b/>
          <w:bCs/>
          <w:u w:val="single"/>
        </w:rPr>
      </w:pPr>
      <w:r w:rsidRPr="006E22F2">
        <w:rPr>
          <w:rFonts w:asciiTheme="minorHAnsi" w:hAnsiTheme="minorHAnsi" w:cstheme="minorHAnsi"/>
          <w:b/>
          <w:bCs/>
          <w:u w:val="single"/>
        </w:rPr>
        <w:t xml:space="preserve">Senior </w:t>
      </w:r>
      <w:r w:rsidR="00654C98" w:rsidRPr="006E22F2">
        <w:rPr>
          <w:rFonts w:asciiTheme="minorHAnsi" w:hAnsiTheme="minorHAnsi" w:cstheme="minorHAnsi"/>
          <w:b/>
          <w:bCs/>
          <w:u w:val="single"/>
        </w:rPr>
        <w:t>Network Engineer</w:t>
      </w:r>
      <w:r w:rsidR="006E22F2">
        <w:rPr>
          <w:rFonts w:asciiTheme="minorHAnsi" w:hAnsiTheme="minorHAnsi" w:cstheme="minorHAnsi"/>
          <w:b/>
          <w:bCs/>
          <w:u w:val="single"/>
        </w:rPr>
        <w:t>________________________________________________________________</w:t>
      </w:r>
    </w:p>
    <w:p w14:paraId="1A0DC10B" w14:textId="77777777" w:rsidR="006E22F2" w:rsidRPr="00654C98" w:rsidRDefault="006E22F2" w:rsidP="00501826">
      <w:pPr>
        <w:pStyle w:val="NoSpacing"/>
        <w:autoSpaceDN w:val="0"/>
        <w:spacing w:after="0" w:line="240" w:lineRule="auto"/>
        <w:rPr>
          <w:rFonts w:asciiTheme="minorHAnsi" w:hAnsiTheme="minorHAnsi" w:cstheme="minorHAnsi"/>
          <w:b/>
          <w:bCs/>
        </w:rPr>
      </w:pPr>
    </w:p>
    <w:p w14:paraId="5FB3B84D" w14:textId="77777777" w:rsidR="00AA4493"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Involved in complete LAN, WAN development (including IP address planning, designing, installation, configuration, testing, maintenance etc.).</w:t>
      </w:r>
    </w:p>
    <w:p w14:paraId="0CB23BAA" w14:textId="77777777" w:rsidR="0018765C" w:rsidRDefault="0018765C" w:rsidP="00501826">
      <w:pPr>
        <w:pStyle w:val="NoSpacing"/>
        <w:numPr>
          <w:ilvl w:val="0"/>
          <w:numId w:val="35"/>
        </w:numPr>
        <w:autoSpaceDN w:val="0"/>
        <w:spacing w:after="0" w:line="240" w:lineRule="auto"/>
        <w:rPr>
          <w:rFonts w:asciiTheme="minorHAnsi" w:hAnsiTheme="minorHAnsi" w:cstheme="minorHAnsi"/>
        </w:rPr>
      </w:pPr>
      <w:r w:rsidRPr="0018765C">
        <w:rPr>
          <w:rFonts w:asciiTheme="minorHAnsi" w:hAnsiTheme="minorHAnsi" w:cstheme="minorHAnsi"/>
        </w:rPr>
        <w:t>Integrated Meraki SD-WAN into the infrastructure during the design process.</w:t>
      </w:r>
    </w:p>
    <w:p w14:paraId="2CA7AC7F" w14:textId="013920EB"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 xml:space="preserve">Involved in Switching Technology Administration </w:t>
      </w:r>
      <w:r w:rsidR="006E22F2" w:rsidRPr="00CB28F5">
        <w:rPr>
          <w:rFonts w:asciiTheme="minorHAnsi" w:hAnsiTheme="minorHAnsi" w:cstheme="minorHAnsi"/>
        </w:rPr>
        <w:t>include</w:t>
      </w:r>
      <w:r w:rsidRPr="00CB28F5">
        <w:rPr>
          <w:rFonts w:asciiTheme="minorHAnsi" w:hAnsiTheme="minorHAnsi" w:cstheme="minorHAnsi"/>
        </w:rPr>
        <w:t xml:space="preserve"> creating and managing VLANS’s, Port security, </w:t>
      </w:r>
      <w:proofErr w:type="spellStart"/>
      <w:r w:rsidRPr="00CB28F5">
        <w:rPr>
          <w:rFonts w:asciiTheme="minorHAnsi" w:hAnsiTheme="minorHAnsi" w:cstheme="minorHAnsi"/>
        </w:rPr>
        <w:t>Trunking</w:t>
      </w:r>
      <w:proofErr w:type="spellEnd"/>
      <w:r w:rsidRPr="00CB28F5">
        <w:rPr>
          <w:rFonts w:asciiTheme="minorHAnsi" w:hAnsiTheme="minorHAnsi" w:cstheme="minorHAnsi"/>
        </w:rPr>
        <w:t xml:space="preserve">, STP, Inter </w:t>
      </w:r>
      <w:proofErr w:type="spellStart"/>
      <w:r w:rsidRPr="00CB28F5">
        <w:rPr>
          <w:rFonts w:asciiTheme="minorHAnsi" w:hAnsiTheme="minorHAnsi" w:cstheme="minorHAnsi"/>
        </w:rPr>
        <w:t>Vlan</w:t>
      </w:r>
      <w:proofErr w:type="spellEnd"/>
      <w:r w:rsidRPr="00CB28F5">
        <w:rPr>
          <w:rFonts w:asciiTheme="minorHAnsi" w:hAnsiTheme="minorHAnsi" w:cstheme="minorHAnsi"/>
        </w:rPr>
        <w:t xml:space="preserve"> routing, LAN security etc.</w:t>
      </w:r>
    </w:p>
    <w:p w14:paraId="37913F68" w14:textId="777777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 xml:space="preserve">Implemented with Cisco Layer 3 switches 3750, 4500, </w:t>
      </w:r>
      <w:r w:rsidR="00FB0694">
        <w:rPr>
          <w:rFonts w:asciiTheme="minorHAnsi" w:hAnsiTheme="minorHAnsi" w:cstheme="minorHAnsi"/>
        </w:rPr>
        <w:t>s</w:t>
      </w:r>
      <w:r w:rsidRPr="00CB28F5">
        <w:rPr>
          <w:rFonts w:asciiTheme="minorHAnsi" w:hAnsiTheme="minorHAnsi" w:cstheme="minorHAnsi"/>
        </w:rPr>
        <w:t>6500 in multi VLAN environment with the use of inter-VLAN routing, HSRP, ISL trunk, ether channel.</w:t>
      </w:r>
    </w:p>
    <w:p w14:paraId="5A3A4641" w14:textId="77777777" w:rsidR="00AA4493"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Actively involved in design &amp; deployment of a new datacenter using Cisco Nexus 9000 platform in spine &amp; leaf architecture utilizing VXLAN fabric &amp; BGP-EVPN overlay technologies</w:t>
      </w:r>
      <w:r w:rsidR="009568B2">
        <w:rPr>
          <w:rFonts w:asciiTheme="minorHAnsi" w:hAnsiTheme="minorHAnsi" w:cstheme="minorHAnsi"/>
        </w:rPr>
        <w:t>.</w:t>
      </w:r>
    </w:p>
    <w:p w14:paraId="08A624C7" w14:textId="08EC9644" w:rsidR="009568B2" w:rsidRPr="00CB28F5" w:rsidRDefault="009568B2" w:rsidP="00501826">
      <w:pPr>
        <w:pStyle w:val="NoSpacing"/>
        <w:numPr>
          <w:ilvl w:val="0"/>
          <w:numId w:val="35"/>
        </w:numPr>
        <w:autoSpaceDN w:val="0"/>
        <w:spacing w:after="0" w:line="240" w:lineRule="auto"/>
        <w:rPr>
          <w:rFonts w:asciiTheme="minorHAnsi" w:hAnsiTheme="minorHAnsi" w:cstheme="minorHAnsi"/>
        </w:rPr>
      </w:pPr>
      <w:r w:rsidRPr="009568B2">
        <w:rPr>
          <w:rFonts w:asciiTheme="minorHAnsi" w:hAnsiTheme="minorHAnsi" w:cstheme="minorHAnsi"/>
        </w:rPr>
        <w:t xml:space="preserve">Responsible for developing traffic engineering in Meraki SDWAN to support intelligent traffic flow across the networks Involved in deployment of Meraki SDWAN solution across the </w:t>
      </w:r>
      <w:r w:rsidR="006E22F2" w:rsidRPr="009568B2">
        <w:rPr>
          <w:rFonts w:asciiTheme="minorHAnsi" w:hAnsiTheme="minorHAnsi" w:cstheme="minorHAnsi"/>
        </w:rPr>
        <w:t>corporate</w:t>
      </w:r>
      <w:r w:rsidRPr="009568B2">
        <w:rPr>
          <w:rFonts w:asciiTheme="minorHAnsi" w:hAnsiTheme="minorHAnsi" w:cstheme="minorHAnsi"/>
        </w:rPr>
        <w:t xml:space="preserve"> offices.</w:t>
      </w:r>
    </w:p>
    <w:p w14:paraId="68DD8EC1" w14:textId="777777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Possess good experience in configuring and troubleshooting WAN technologies like MPLS, T1, T3, DS3 and ISDN. Supporting project test teams in analyzing the bandwidth utilization.</w:t>
      </w:r>
    </w:p>
    <w:p w14:paraId="16BA5F41" w14:textId="69589ED0" w:rsidR="00AA4493" w:rsidRPr="00CB28F5" w:rsidRDefault="00AA4493" w:rsidP="00501826">
      <w:pPr>
        <w:pStyle w:val="ListParagraph"/>
        <w:numPr>
          <w:ilvl w:val="0"/>
          <w:numId w:val="35"/>
        </w:numPr>
        <w:suppressAutoHyphens w:val="0"/>
        <w:spacing w:line="240" w:lineRule="auto"/>
        <w:contextualSpacing/>
        <w:rPr>
          <w:rFonts w:asciiTheme="minorHAnsi" w:hAnsiTheme="minorHAnsi" w:cstheme="minorHAnsi"/>
          <w:sz w:val="22"/>
          <w:szCs w:val="22"/>
        </w:rPr>
      </w:pPr>
      <w:r w:rsidRPr="00CB28F5">
        <w:rPr>
          <w:rFonts w:asciiTheme="minorHAnsi" w:eastAsia="SimSun" w:hAnsiTheme="minorHAnsi" w:cstheme="minorHAnsi"/>
          <w:kern w:val="3"/>
          <w:sz w:val="22"/>
          <w:szCs w:val="22"/>
          <w:lang w:eastAsia="zh-CN"/>
        </w:rPr>
        <w:t xml:space="preserve">Experience in designing and implementing F5 </w:t>
      </w:r>
      <w:r w:rsidR="006E22F2" w:rsidRPr="00CB28F5">
        <w:rPr>
          <w:rFonts w:asciiTheme="minorHAnsi" w:eastAsia="SimSun" w:hAnsiTheme="minorHAnsi" w:cstheme="minorHAnsi"/>
          <w:kern w:val="3"/>
          <w:sz w:val="22"/>
          <w:szCs w:val="22"/>
          <w:lang w:eastAsia="zh-CN"/>
        </w:rPr>
        <w:t>web-based</w:t>
      </w:r>
      <w:r w:rsidRPr="00CB28F5">
        <w:rPr>
          <w:rFonts w:asciiTheme="minorHAnsi" w:eastAsia="SimSun" w:hAnsiTheme="minorHAnsi" w:cstheme="minorHAnsi"/>
          <w:kern w:val="3"/>
          <w:sz w:val="22"/>
          <w:szCs w:val="22"/>
          <w:lang w:eastAsia="zh-CN"/>
        </w:rPr>
        <w:t xml:space="preserve"> solutions.</w:t>
      </w:r>
    </w:p>
    <w:p w14:paraId="06E4EBA0" w14:textId="12A7525E"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 xml:space="preserve">Experience in writing F5 </w:t>
      </w:r>
      <w:r w:rsidR="006E22F2" w:rsidRPr="00CB28F5">
        <w:rPr>
          <w:rFonts w:asciiTheme="minorHAnsi" w:hAnsiTheme="minorHAnsi" w:cstheme="minorHAnsi"/>
        </w:rPr>
        <w:t>I Rules</w:t>
      </w:r>
      <w:r w:rsidRPr="00CB28F5">
        <w:rPr>
          <w:rFonts w:asciiTheme="minorHAnsi" w:hAnsiTheme="minorHAnsi" w:cstheme="minorHAnsi"/>
        </w:rPr>
        <w:t>.</w:t>
      </w:r>
    </w:p>
    <w:p w14:paraId="173016A5" w14:textId="04A35ED6"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lastRenderedPageBreak/>
        <w:t xml:space="preserve">Daily Support of F5 environment to include Creation of new VIPs/WIPs and </w:t>
      </w:r>
      <w:r w:rsidR="006E22F2">
        <w:rPr>
          <w:rFonts w:asciiTheme="minorHAnsi" w:hAnsiTheme="minorHAnsi" w:cstheme="minorHAnsi"/>
        </w:rPr>
        <w:t>I r</w:t>
      </w:r>
      <w:r w:rsidR="006E22F2" w:rsidRPr="00CB28F5">
        <w:rPr>
          <w:rFonts w:asciiTheme="minorHAnsi" w:hAnsiTheme="minorHAnsi" w:cstheme="minorHAnsi"/>
        </w:rPr>
        <w:t>ule</w:t>
      </w:r>
      <w:r w:rsidRPr="00CB28F5">
        <w:rPr>
          <w:rFonts w:asciiTheme="minorHAnsi" w:hAnsiTheme="minorHAnsi" w:cstheme="minorHAnsi"/>
        </w:rPr>
        <w:t>.</w:t>
      </w:r>
    </w:p>
    <w:p w14:paraId="2AE1704A" w14:textId="4180BD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 xml:space="preserve">Engineering and configuring Virtual Server, Pools, </w:t>
      </w:r>
      <w:r w:rsidR="006E22F2" w:rsidRPr="00CB28F5">
        <w:rPr>
          <w:rFonts w:asciiTheme="minorHAnsi" w:hAnsiTheme="minorHAnsi" w:cstheme="minorHAnsi"/>
        </w:rPr>
        <w:t>I Rules</w:t>
      </w:r>
      <w:r w:rsidRPr="00CB28F5">
        <w:rPr>
          <w:rFonts w:asciiTheme="minorHAnsi" w:hAnsiTheme="minorHAnsi" w:cstheme="minorHAnsi"/>
        </w:rPr>
        <w:t>, Profiles, Persistence, and monitor on F5 LTM</w:t>
      </w:r>
    </w:p>
    <w:p w14:paraId="259D9124" w14:textId="777777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Responsible for Palo Alto firewall management and operations across our global networks.</w:t>
      </w:r>
    </w:p>
    <w:p w14:paraId="28D5C5C8" w14:textId="7859F03A"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 xml:space="preserve">Palo Alto design and installation (Application and URL filtering, Threat Prevention, Data Filtering). Configured and maintained IPSEC and SSL </w:t>
      </w:r>
      <w:r w:rsidR="006E22F2" w:rsidRPr="00CB28F5">
        <w:rPr>
          <w:rFonts w:asciiTheme="minorHAnsi" w:hAnsiTheme="minorHAnsi" w:cstheme="minorHAnsi"/>
        </w:rPr>
        <w:t>VPNs</w:t>
      </w:r>
      <w:r w:rsidRPr="00CB28F5">
        <w:rPr>
          <w:rFonts w:asciiTheme="minorHAnsi" w:hAnsiTheme="minorHAnsi" w:cstheme="minorHAnsi"/>
        </w:rPr>
        <w:t xml:space="preserve"> on Palo Alto Firewalls</w:t>
      </w:r>
    </w:p>
    <w:p w14:paraId="2C1149DF" w14:textId="77777777" w:rsidR="00AA4493"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 xml:space="preserve">Configuring rules and Maintaining Palo Alto Firewalls &amp; Analysis of firewall logs using Panorama. </w:t>
      </w:r>
    </w:p>
    <w:p w14:paraId="2E4BBD0A" w14:textId="77777777" w:rsidR="00AA4493" w:rsidRPr="000044CD" w:rsidRDefault="00AA4493" w:rsidP="00501826">
      <w:pPr>
        <w:pStyle w:val="NoSpacing"/>
        <w:numPr>
          <w:ilvl w:val="0"/>
          <w:numId w:val="35"/>
        </w:numPr>
        <w:autoSpaceDN w:val="0"/>
        <w:spacing w:after="0" w:line="240" w:lineRule="auto"/>
        <w:rPr>
          <w:rFonts w:asciiTheme="minorHAnsi" w:hAnsiTheme="minorHAnsi" w:cstheme="minorHAnsi"/>
        </w:rPr>
      </w:pPr>
      <w:r w:rsidRPr="000044CD">
        <w:rPr>
          <w:rFonts w:asciiTheme="minorHAnsi" w:hAnsiTheme="minorHAnsi" w:cstheme="minorHAnsi"/>
        </w:rPr>
        <w:t>Deploying Cisco Meraki Enterprise Cloud Access Points and Wireless Bridges/Repeater for LAN Expansions</w:t>
      </w:r>
    </w:p>
    <w:p w14:paraId="2A9FF7FC" w14:textId="777777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0044CD">
        <w:rPr>
          <w:rFonts w:asciiTheme="minorHAnsi" w:hAnsiTheme="minorHAnsi" w:cstheme="minorHAnsi"/>
        </w:rPr>
        <w:t>Designed and Deployed Cisco/Meraki Enterprise Cloud for Corporate HQ, Co-Locations and 500+ branches with distinct SSIDs</w:t>
      </w:r>
    </w:p>
    <w:p w14:paraId="55F93FBC" w14:textId="7DE991EF"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 xml:space="preserve">Configured and maintained IPSEC and SSL </w:t>
      </w:r>
      <w:r w:rsidR="006E22F2" w:rsidRPr="00CB28F5">
        <w:rPr>
          <w:rFonts w:asciiTheme="minorHAnsi" w:hAnsiTheme="minorHAnsi" w:cstheme="minorHAnsi"/>
        </w:rPr>
        <w:t>VPNs</w:t>
      </w:r>
      <w:r w:rsidRPr="00CB28F5">
        <w:rPr>
          <w:rFonts w:asciiTheme="minorHAnsi" w:hAnsiTheme="minorHAnsi" w:cstheme="minorHAnsi"/>
        </w:rPr>
        <w:t xml:space="preserve"> on Palo Alto Firewalls </w:t>
      </w:r>
      <w:r w:rsidR="006E22F2" w:rsidRPr="00CB28F5">
        <w:rPr>
          <w:rFonts w:asciiTheme="minorHAnsi" w:hAnsiTheme="minorHAnsi" w:cstheme="minorHAnsi"/>
        </w:rPr>
        <w:t>and</w:t>
      </w:r>
      <w:r w:rsidRPr="00CB28F5">
        <w:rPr>
          <w:rFonts w:asciiTheme="minorHAnsi" w:hAnsiTheme="minorHAnsi" w:cstheme="minorHAnsi"/>
        </w:rPr>
        <w:t xml:space="preserve"> implemented Zone Based Firewall and Security Rules on </w:t>
      </w:r>
      <w:r w:rsidR="006E22F2" w:rsidRPr="00CB28F5">
        <w:rPr>
          <w:rFonts w:asciiTheme="minorHAnsi" w:hAnsiTheme="minorHAnsi" w:cstheme="minorHAnsi"/>
        </w:rPr>
        <w:t>Palo</w:t>
      </w:r>
      <w:r w:rsidRPr="00CB28F5">
        <w:rPr>
          <w:rFonts w:asciiTheme="minorHAnsi" w:hAnsiTheme="minorHAnsi" w:cstheme="minorHAnsi"/>
        </w:rPr>
        <w:t xml:space="preserve"> Alto Firewall. </w:t>
      </w:r>
    </w:p>
    <w:p w14:paraId="560EEA2F" w14:textId="77777777" w:rsidR="00AA4493"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Exposure to Palo Alto Wildfire.</w:t>
      </w:r>
    </w:p>
    <w:p w14:paraId="153AF394" w14:textId="777777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Implemented Positive Enforcement Model with the help of Palo Alto Networks</w:t>
      </w:r>
    </w:p>
    <w:p w14:paraId="119F3AD4" w14:textId="41DBD8C8"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 xml:space="preserve">Responsible for the IPAM (IP Address management) system for a very large WAN/LAN network (QIP) using </w:t>
      </w:r>
      <w:r w:rsidR="006E22F2" w:rsidRPr="00CB28F5">
        <w:rPr>
          <w:rFonts w:asciiTheme="minorHAnsi" w:hAnsiTheme="minorHAnsi" w:cstheme="minorHAnsi"/>
        </w:rPr>
        <w:t>SolarWinds</w:t>
      </w:r>
      <w:r w:rsidRPr="00CB28F5">
        <w:rPr>
          <w:rFonts w:asciiTheme="minorHAnsi" w:hAnsiTheme="minorHAnsi" w:cstheme="minorHAnsi"/>
        </w:rPr>
        <w:t xml:space="preserve"> IPAM and Infoblox DNS and DHCP servers.</w:t>
      </w:r>
    </w:p>
    <w:p w14:paraId="24A08420" w14:textId="777777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Experience with windows and Infoblox DNS and DHCP servers, IPAM, internal and external grids.</w:t>
      </w:r>
    </w:p>
    <w:p w14:paraId="3CF98070" w14:textId="777777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Worked on Infoblox to update the DNS host and A records to assist the part of the migration.</w:t>
      </w:r>
    </w:p>
    <w:p w14:paraId="4AC12719" w14:textId="77777777" w:rsidR="00AA4493" w:rsidRPr="00CB28F5" w:rsidRDefault="00AA4493"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Configuration and administration of the SolarWinds product for both Network and Server/Application monitoring</w:t>
      </w:r>
    </w:p>
    <w:p w14:paraId="6F05BED3" w14:textId="77777777" w:rsidR="00AA4493" w:rsidRDefault="00BC3C64" w:rsidP="00501826">
      <w:pPr>
        <w:pStyle w:val="NoSpacing"/>
        <w:numPr>
          <w:ilvl w:val="0"/>
          <w:numId w:val="35"/>
        </w:numPr>
        <w:autoSpaceDN w:val="0"/>
        <w:spacing w:after="0" w:line="240" w:lineRule="auto"/>
        <w:rPr>
          <w:rFonts w:asciiTheme="minorHAnsi" w:hAnsiTheme="minorHAnsi" w:cstheme="minorHAnsi"/>
        </w:rPr>
      </w:pPr>
      <w:r w:rsidRPr="00CB28F5">
        <w:rPr>
          <w:rFonts w:asciiTheme="minorHAnsi" w:hAnsiTheme="minorHAnsi" w:cstheme="minorHAnsi"/>
        </w:rPr>
        <w:t>Configured Solar</w:t>
      </w:r>
      <w:r w:rsidR="00AA4493" w:rsidRPr="00CB28F5">
        <w:rPr>
          <w:rFonts w:asciiTheme="minorHAnsi" w:hAnsiTheme="minorHAnsi" w:cstheme="minorHAnsi"/>
        </w:rPr>
        <w:t xml:space="preserve"> Winds Orion NCM/NPM Add, change, and remove devices from Solar Winds inventory add or change alert, add or change maps in Orion Network Atlas</w:t>
      </w:r>
    </w:p>
    <w:p w14:paraId="54773C74" w14:textId="77777777" w:rsidR="00501826" w:rsidRPr="00CB28F5" w:rsidRDefault="00501826" w:rsidP="00501826">
      <w:pPr>
        <w:pStyle w:val="NoSpacing"/>
        <w:numPr>
          <w:ilvl w:val="0"/>
          <w:numId w:val="35"/>
        </w:numPr>
        <w:autoSpaceDN w:val="0"/>
        <w:spacing w:after="0" w:line="240" w:lineRule="auto"/>
        <w:rPr>
          <w:rFonts w:asciiTheme="minorHAnsi" w:hAnsiTheme="minorHAnsi" w:cstheme="minorHAnsi"/>
        </w:rPr>
      </w:pPr>
    </w:p>
    <w:p w14:paraId="4A768F33" w14:textId="77777777" w:rsidR="001013BE" w:rsidRDefault="001013BE" w:rsidP="00501826">
      <w:pPr>
        <w:tabs>
          <w:tab w:val="left" w:pos="8283"/>
        </w:tabs>
        <w:spacing w:line="240" w:lineRule="auto"/>
        <w:rPr>
          <w:rFonts w:asciiTheme="minorHAnsi" w:hAnsiTheme="minorHAnsi" w:cstheme="minorHAnsi"/>
          <w:b/>
          <w:sz w:val="22"/>
          <w:szCs w:val="22"/>
        </w:rPr>
      </w:pPr>
    </w:p>
    <w:p w14:paraId="41607CC1" w14:textId="07B2C094" w:rsidR="00A0701C" w:rsidRPr="00BB2945" w:rsidRDefault="009F46E0" w:rsidP="00501826">
      <w:pPr>
        <w:tabs>
          <w:tab w:val="left" w:pos="8283"/>
        </w:tabs>
        <w:spacing w:line="240" w:lineRule="auto"/>
        <w:rPr>
          <w:rFonts w:asciiTheme="minorHAnsi" w:hAnsiTheme="minorHAnsi" w:cstheme="minorHAnsi"/>
          <w:b/>
          <w:sz w:val="22"/>
          <w:szCs w:val="22"/>
        </w:rPr>
      </w:pPr>
      <w:r>
        <w:rPr>
          <w:rFonts w:asciiTheme="minorHAnsi" w:hAnsiTheme="minorHAnsi" w:cstheme="minorHAnsi"/>
          <w:b/>
          <w:sz w:val="22"/>
          <w:szCs w:val="22"/>
        </w:rPr>
        <w:t xml:space="preserve">Mizuho </w:t>
      </w:r>
      <w:r w:rsidR="00AC173F">
        <w:rPr>
          <w:rFonts w:asciiTheme="minorHAnsi" w:hAnsiTheme="minorHAnsi" w:cstheme="minorHAnsi"/>
          <w:b/>
          <w:sz w:val="22"/>
          <w:szCs w:val="22"/>
        </w:rPr>
        <w:t>–</w:t>
      </w:r>
      <w:r>
        <w:rPr>
          <w:rFonts w:asciiTheme="minorHAnsi" w:hAnsiTheme="minorHAnsi" w:cstheme="minorHAnsi"/>
          <w:b/>
          <w:sz w:val="22"/>
          <w:szCs w:val="22"/>
        </w:rPr>
        <w:t xml:space="preserve"> NY</w:t>
      </w:r>
      <w:r w:rsidR="00AC173F">
        <w:rPr>
          <w:rFonts w:asciiTheme="minorHAnsi" w:hAnsiTheme="minorHAnsi" w:cstheme="minorHAnsi"/>
          <w:b/>
          <w:sz w:val="22"/>
          <w:szCs w:val="22"/>
        </w:rPr>
        <w:t xml:space="preserve"> </w:t>
      </w:r>
      <w:r w:rsidR="00E8213E">
        <w:rPr>
          <w:rFonts w:asciiTheme="minorHAnsi" w:hAnsiTheme="minorHAnsi" w:cstheme="minorHAnsi"/>
          <w:b/>
          <w:sz w:val="22"/>
          <w:szCs w:val="22"/>
        </w:rPr>
        <w:t xml:space="preserve">                                                                                                                      </w:t>
      </w:r>
      <w:proofErr w:type="gramStart"/>
      <w:r w:rsidR="00E8213E">
        <w:rPr>
          <w:rFonts w:asciiTheme="minorHAnsi" w:hAnsiTheme="minorHAnsi" w:cstheme="minorHAnsi"/>
          <w:b/>
          <w:sz w:val="22"/>
          <w:szCs w:val="22"/>
        </w:rPr>
        <w:t xml:space="preserve"> </w:t>
      </w:r>
      <w:r w:rsidR="006E22F2">
        <w:rPr>
          <w:rFonts w:asciiTheme="minorHAnsi" w:hAnsiTheme="minorHAnsi" w:cstheme="minorHAnsi"/>
          <w:b/>
          <w:sz w:val="22"/>
          <w:szCs w:val="22"/>
        </w:rPr>
        <w:t xml:space="preserve">  (</w:t>
      </w:r>
      <w:proofErr w:type="gramEnd"/>
      <w:r w:rsidR="008B6AFC" w:rsidRPr="00BB2945">
        <w:rPr>
          <w:rFonts w:asciiTheme="minorHAnsi" w:hAnsiTheme="minorHAnsi" w:cstheme="minorHAnsi"/>
          <w:b/>
          <w:sz w:val="22"/>
          <w:szCs w:val="22"/>
        </w:rPr>
        <w:t xml:space="preserve">Dec </w:t>
      </w:r>
      <w:r w:rsidR="00A0701C" w:rsidRPr="00BB2945">
        <w:rPr>
          <w:rFonts w:asciiTheme="minorHAnsi" w:hAnsiTheme="minorHAnsi" w:cstheme="minorHAnsi"/>
          <w:b/>
          <w:sz w:val="22"/>
          <w:szCs w:val="22"/>
        </w:rPr>
        <w:t>20</w:t>
      </w:r>
      <w:r w:rsidR="008B6AFC" w:rsidRPr="00BB2945">
        <w:rPr>
          <w:rFonts w:asciiTheme="minorHAnsi" w:hAnsiTheme="minorHAnsi" w:cstheme="minorHAnsi"/>
          <w:b/>
          <w:sz w:val="22"/>
          <w:szCs w:val="22"/>
        </w:rPr>
        <w:t>21</w:t>
      </w:r>
      <w:r w:rsidR="00A0701C" w:rsidRPr="00BB2945">
        <w:rPr>
          <w:rFonts w:asciiTheme="minorHAnsi" w:hAnsiTheme="minorHAnsi" w:cstheme="minorHAnsi"/>
          <w:b/>
          <w:sz w:val="22"/>
          <w:szCs w:val="22"/>
        </w:rPr>
        <w:t xml:space="preserve"> – </w:t>
      </w:r>
      <w:r w:rsidR="001013BE">
        <w:rPr>
          <w:rFonts w:asciiTheme="minorHAnsi" w:hAnsiTheme="minorHAnsi" w:cstheme="minorHAnsi"/>
          <w:b/>
          <w:sz w:val="22"/>
          <w:szCs w:val="22"/>
        </w:rPr>
        <w:t>Feb 2023</w:t>
      </w:r>
      <w:r w:rsidR="00AC173F">
        <w:rPr>
          <w:rFonts w:asciiTheme="minorHAnsi" w:hAnsiTheme="minorHAnsi" w:cstheme="minorHAnsi"/>
          <w:b/>
          <w:sz w:val="22"/>
          <w:szCs w:val="22"/>
        </w:rPr>
        <w:t>)</w:t>
      </w:r>
    </w:p>
    <w:p w14:paraId="2D9EE12A" w14:textId="5533564E" w:rsidR="00A0701C" w:rsidRPr="006E22F2" w:rsidRDefault="00A0701C" w:rsidP="00501826">
      <w:pPr>
        <w:spacing w:line="240" w:lineRule="auto"/>
        <w:rPr>
          <w:rFonts w:asciiTheme="minorHAnsi" w:hAnsiTheme="minorHAnsi" w:cstheme="minorHAnsi"/>
          <w:b/>
          <w:sz w:val="22"/>
          <w:szCs w:val="22"/>
          <w:u w:val="single"/>
        </w:rPr>
      </w:pPr>
      <w:r w:rsidRPr="006E22F2">
        <w:rPr>
          <w:rFonts w:asciiTheme="minorHAnsi" w:hAnsiTheme="minorHAnsi" w:cstheme="minorHAnsi"/>
          <w:b/>
          <w:sz w:val="22"/>
          <w:szCs w:val="22"/>
          <w:u w:val="single"/>
        </w:rPr>
        <w:t>Network</w:t>
      </w:r>
      <w:r w:rsidR="00B513E4" w:rsidRPr="006E22F2">
        <w:rPr>
          <w:rFonts w:asciiTheme="minorHAnsi" w:hAnsiTheme="minorHAnsi" w:cstheme="minorHAnsi"/>
          <w:b/>
          <w:sz w:val="22"/>
          <w:szCs w:val="22"/>
          <w:u w:val="single"/>
        </w:rPr>
        <w:t xml:space="preserve"> Security</w:t>
      </w:r>
      <w:r w:rsidRPr="006E22F2">
        <w:rPr>
          <w:rFonts w:asciiTheme="minorHAnsi" w:hAnsiTheme="minorHAnsi" w:cstheme="minorHAnsi"/>
          <w:b/>
          <w:sz w:val="22"/>
          <w:szCs w:val="22"/>
          <w:u w:val="single"/>
        </w:rPr>
        <w:t xml:space="preserve"> </w:t>
      </w:r>
      <w:r w:rsidR="006E22F2" w:rsidRPr="006E22F2">
        <w:rPr>
          <w:rFonts w:asciiTheme="minorHAnsi" w:hAnsiTheme="minorHAnsi" w:cstheme="minorHAnsi"/>
          <w:b/>
          <w:sz w:val="22"/>
          <w:szCs w:val="22"/>
          <w:u w:val="single"/>
        </w:rPr>
        <w:t>Engineer.</w:t>
      </w:r>
      <w:r w:rsidR="006E22F2">
        <w:rPr>
          <w:rFonts w:asciiTheme="minorHAnsi" w:hAnsiTheme="minorHAnsi" w:cstheme="minorHAnsi"/>
          <w:b/>
          <w:sz w:val="22"/>
          <w:szCs w:val="22"/>
          <w:u w:val="single"/>
        </w:rPr>
        <w:t xml:space="preserve"> ______________________________________________________________</w:t>
      </w:r>
    </w:p>
    <w:p w14:paraId="4330D50F" w14:textId="77777777" w:rsidR="00F23D55" w:rsidRPr="00BB2945" w:rsidRDefault="00F23D55" w:rsidP="00501826">
      <w:pPr>
        <w:spacing w:line="240" w:lineRule="auto"/>
        <w:ind w:right="90"/>
        <w:rPr>
          <w:rFonts w:asciiTheme="minorHAnsi" w:hAnsiTheme="minorHAnsi" w:cstheme="minorHAnsi"/>
          <w:b/>
          <w:bCs/>
          <w:sz w:val="22"/>
          <w:szCs w:val="22"/>
        </w:rPr>
      </w:pPr>
    </w:p>
    <w:p w14:paraId="436A8142" w14:textId="77777777" w:rsidR="00EA5C99" w:rsidRPr="00BB2945" w:rsidRDefault="00521977" w:rsidP="00501826">
      <w:pPr>
        <w:spacing w:line="240" w:lineRule="auto"/>
        <w:ind w:right="90"/>
        <w:rPr>
          <w:rFonts w:asciiTheme="minorHAnsi" w:hAnsiTheme="minorHAnsi" w:cstheme="minorHAnsi"/>
          <w:b/>
          <w:bCs/>
          <w:sz w:val="22"/>
          <w:szCs w:val="22"/>
        </w:rPr>
      </w:pPr>
      <w:r w:rsidRPr="00BB2945">
        <w:rPr>
          <w:rFonts w:asciiTheme="minorHAnsi" w:hAnsiTheme="minorHAnsi" w:cstheme="minorHAnsi"/>
          <w:b/>
          <w:bCs/>
          <w:sz w:val="22"/>
          <w:szCs w:val="22"/>
        </w:rPr>
        <w:t>Responsibilities:</w:t>
      </w:r>
    </w:p>
    <w:p w14:paraId="67ED8E86" w14:textId="77777777" w:rsidR="00521977" w:rsidRPr="00BB2945" w:rsidRDefault="00521977" w:rsidP="00501826">
      <w:pPr>
        <w:numPr>
          <w:ilvl w:val="0"/>
          <w:numId w:val="15"/>
        </w:numPr>
        <w:suppressAutoHyphens w:val="0"/>
        <w:autoSpaceDE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Responsibilities included installation, configuration, maintenance and troubleshooting of the corporate network, monitoring network performance using various network tools to ensure the availability, integrity and confidentiality of application and equipment and to provide support for Cisco network.</w:t>
      </w:r>
    </w:p>
    <w:p w14:paraId="1F81AACF" w14:textId="77777777" w:rsidR="0005657B" w:rsidRPr="00BB2945" w:rsidRDefault="00C03BBA"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Reviewing, analyzing, </w:t>
      </w:r>
      <w:r w:rsidR="005C69AD" w:rsidRPr="00BB2945">
        <w:rPr>
          <w:rFonts w:asciiTheme="minorHAnsi" w:eastAsia="SimSun;宋体" w:hAnsiTheme="minorHAnsi" w:cstheme="minorHAnsi"/>
          <w:sz w:val="22"/>
          <w:szCs w:val="22"/>
        </w:rPr>
        <w:t>approving,</w:t>
      </w:r>
      <w:r w:rsidRPr="00BB2945">
        <w:rPr>
          <w:rFonts w:asciiTheme="minorHAnsi" w:eastAsia="SimSun;宋体" w:hAnsiTheme="minorHAnsi" w:cstheme="minorHAnsi"/>
          <w:sz w:val="22"/>
          <w:szCs w:val="22"/>
        </w:rPr>
        <w:t xml:space="preserve"> and executing all changes in the network. All Configurations of Cisco Routers and Switches.</w:t>
      </w:r>
    </w:p>
    <w:p w14:paraId="4C8291E7" w14:textId="77777777" w:rsidR="00AE4634" w:rsidRPr="00BB2945" w:rsidRDefault="00AE4634"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Configuring TCP/IP IPv4 addresses and IPv6 addresses for Layer 3 testing.</w:t>
      </w:r>
    </w:p>
    <w:p w14:paraId="4824286E" w14:textId="130379AD" w:rsidR="00A70546" w:rsidRPr="00BB2945" w:rsidRDefault="00A70546"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Hands-on experience writing TEM</w:t>
      </w:r>
      <w:r w:rsidR="00F1367B">
        <w:rPr>
          <w:rFonts w:asciiTheme="minorHAnsi" w:eastAsia="SimSun;宋体" w:hAnsiTheme="minorHAnsi" w:cstheme="minorHAnsi"/>
          <w:sz w:val="22"/>
          <w:szCs w:val="22"/>
        </w:rPr>
        <w:t xml:space="preserve"> </w:t>
      </w:r>
      <w:r w:rsidRPr="00BB2945">
        <w:rPr>
          <w:rFonts w:asciiTheme="minorHAnsi" w:eastAsia="SimSun;宋体" w:hAnsiTheme="minorHAnsi" w:cstheme="minorHAnsi"/>
          <w:sz w:val="22"/>
          <w:szCs w:val="22"/>
        </w:rPr>
        <w:t>effective terraform scripts, Resource Templates based on Azure</w:t>
      </w:r>
    </w:p>
    <w:p w14:paraId="2E2FD1D0" w14:textId="77777777" w:rsidR="00A70546" w:rsidRPr="00BB2945" w:rsidRDefault="00A70546"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policies and migrating Apps to the cloud</w:t>
      </w:r>
      <w:r w:rsidR="00AE78DF" w:rsidRPr="00BB2945">
        <w:rPr>
          <w:rFonts w:asciiTheme="minorHAnsi" w:eastAsia="SimSun;宋体" w:hAnsiTheme="minorHAnsi" w:cstheme="minorHAnsi"/>
          <w:sz w:val="22"/>
          <w:szCs w:val="22"/>
        </w:rPr>
        <w:t>.</w:t>
      </w:r>
    </w:p>
    <w:p w14:paraId="7B90E7D5" w14:textId="30559104" w:rsidR="00AE78DF" w:rsidRPr="00B22DEE" w:rsidRDefault="00AE78DF" w:rsidP="00501826">
      <w:pPr>
        <w:pStyle w:val="ListParagraph"/>
        <w:numPr>
          <w:ilvl w:val="0"/>
          <w:numId w:val="15"/>
        </w:numPr>
        <w:spacing w:line="240" w:lineRule="auto"/>
        <w:rPr>
          <w:rFonts w:asciiTheme="minorHAnsi" w:eastAsia="SimSun;宋体" w:hAnsiTheme="minorHAnsi" w:cstheme="minorHAnsi"/>
          <w:sz w:val="22"/>
          <w:szCs w:val="22"/>
        </w:rPr>
      </w:pPr>
      <w:r w:rsidRPr="00B22DEE">
        <w:rPr>
          <w:rFonts w:asciiTheme="minorHAnsi" w:eastAsia="SimSun;宋体" w:hAnsiTheme="minorHAnsi" w:cstheme="minorHAnsi"/>
          <w:sz w:val="22"/>
          <w:szCs w:val="22"/>
        </w:rPr>
        <w:t>Successfully configured and managed Silver Peak SD- WAN infrastructure across 18 high-</w:t>
      </w:r>
      <w:r w:rsidR="00F1367B" w:rsidRPr="00B22DEE">
        <w:rPr>
          <w:rFonts w:asciiTheme="minorHAnsi" w:eastAsia="SimSun;宋体" w:hAnsiTheme="minorHAnsi" w:cstheme="minorHAnsi"/>
          <w:sz w:val="22"/>
          <w:szCs w:val="22"/>
        </w:rPr>
        <w:t>volume locations</w:t>
      </w:r>
      <w:r w:rsidRPr="00B22DEE">
        <w:rPr>
          <w:rFonts w:asciiTheme="minorHAnsi" w:eastAsia="SimSun;宋体" w:hAnsiTheme="minorHAnsi" w:cstheme="minorHAnsi"/>
          <w:sz w:val="22"/>
          <w:szCs w:val="22"/>
        </w:rPr>
        <w:t>.</w:t>
      </w:r>
    </w:p>
    <w:p w14:paraId="011ADD54" w14:textId="77777777" w:rsidR="001F07C4" w:rsidRPr="00BB2945" w:rsidRDefault="001F07C4" w:rsidP="00501826">
      <w:pPr>
        <w:pStyle w:val="ListParagraph"/>
        <w:numPr>
          <w:ilvl w:val="0"/>
          <w:numId w:val="15"/>
        </w:numPr>
        <w:pBdr>
          <w:top w:val="nil"/>
          <w:left w:val="nil"/>
          <w:bottom w:val="nil"/>
          <w:right w:val="nil"/>
          <w:between w:val="nil"/>
          <w:bar w:val="nil"/>
        </w:pBdr>
        <w:suppressAutoHyphens w:val="0"/>
        <w:spacing w:line="240" w:lineRule="auto"/>
        <w:contextualSpacing/>
        <w:jc w:val="both"/>
        <w:rPr>
          <w:rFonts w:asciiTheme="minorHAnsi" w:eastAsia="Arial Narrow" w:hAnsiTheme="minorHAnsi" w:cstheme="minorHAnsi"/>
          <w:sz w:val="22"/>
          <w:szCs w:val="22"/>
        </w:rPr>
      </w:pPr>
      <w:r w:rsidRPr="00BB2945">
        <w:rPr>
          <w:rFonts w:asciiTheme="minorHAnsi" w:eastAsia="Arial Narrow" w:hAnsiTheme="minorHAnsi" w:cstheme="minorHAnsi"/>
          <w:sz w:val="22"/>
          <w:szCs w:val="22"/>
        </w:rPr>
        <w:t>Experience with WAN connectivity, MPLS circuits, leased Lines, Metro Ethernet, Site to Site IPSec tunnels, ISP circuits, Customer Edge configurations. Experience with SDWAN solutions that include Viptela and Versa.</w:t>
      </w:r>
    </w:p>
    <w:p w14:paraId="7EA9983C" w14:textId="77777777" w:rsidR="001F07C4" w:rsidRPr="00BB2945" w:rsidRDefault="001F07C4"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Arial Narrow" w:hAnsiTheme="minorHAnsi" w:cstheme="minorHAnsi"/>
          <w:sz w:val="22"/>
          <w:szCs w:val="22"/>
        </w:rPr>
        <w:t>Knowledge and operational experience with SDN, Cisco ACI, VXLAN, VTEPS, VNI, Bridge Domain, Arista Cloud Vision, EVPN,</w:t>
      </w:r>
    </w:p>
    <w:p w14:paraId="4B4222E5" w14:textId="77777777" w:rsidR="0005657B" w:rsidRPr="00BB2945" w:rsidRDefault="0005657B" w:rsidP="00501826">
      <w:pPr>
        <w:pStyle w:val="ListParagraph"/>
        <w:numPr>
          <w:ilvl w:val="0"/>
          <w:numId w:val="15"/>
        </w:numPr>
        <w:suppressAutoHyphens w:val="0"/>
        <w:spacing w:line="240" w:lineRule="auto"/>
        <w:contextualSpacing/>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Migrated legacy F5 LTM and GTM appliance to newer version appliances.</w:t>
      </w:r>
    </w:p>
    <w:p w14:paraId="43417C30" w14:textId="77777777" w:rsidR="004A4269" w:rsidRPr="00BB2945" w:rsidRDefault="004A4269" w:rsidP="00501826">
      <w:pPr>
        <w:pStyle w:val="ListParagraph"/>
        <w:numPr>
          <w:ilvl w:val="0"/>
          <w:numId w:val="15"/>
        </w:numPr>
        <w:suppressAutoHyphens w:val="0"/>
        <w:spacing w:line="240" w:lineRule="auto"/>
        <w:contextualSpacing/>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lastRenderedPageBreak/>
        <w:t xml:space="preserve">Manage Palo alto, Checkpoint, Cisco ASA and Fortinet policy and </w:t>
      </w:r>
      <w:r w:rsidR="0038168C" w:rsidRPr="00BB2945">
        <w:rPr>
          <w:rFonts w:asciiTheme="minorHAnsi" w:hAnsiTheme="minorHAnsi" w:cstheme="minorHAnsi"/>
          <w:color w:val="000000"/>
          <w:sz w:val="22"/>
          <w:szCs w:val="22"/>
        </w:rPr>
        <w:t>network.</w:t>
      </w:r>
    </w:p>
    <w:p w14:paraId="424624D7" w14:textId="671BF41A" w:rsidR="00C03BBA" w:rsidRPr="00BB2945" w:rsidRDefault="0005657B" w:rsidP="00501826">
      <w:pPr>
        <w:pStyle w:val="ListParagraph"/>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hAnsiTheme="minorHAnsi" w:cstheme="minorHAnsi"/>
          <w:color w:val="000000"/>
          <w:sz w:val="22"/>
          <w:szCs w:val="22"/>
        </w:rPr>
        <w:t xml:space="preserve">Configured F5 GTM solutions, which </w:t>
      </w:r>
      <w:r w:rsidR="00F1367B" w:rsidRPr="00BB2945">
        <w:rPr>
          <w:rFonts w:asciiTheme="minorHAnsi" w:hAnsiTheme="minorHAnsi" w:cstheme="minorHAnsi"/>
          <w:color w:val="000000"/>
          <w:sz w:val="22"/>
          <w:szCs w:val="22"/>
        </w:rPr>
        <w:t>include</w:t>
      </w:r>
      <w:r w:rsidRPr="00BB2945">
        <w:rPr>
          <w:rFonts w:asciiTheme="minorHAnsi" w:hAnsiTheme="minorHAnsi" w:cstheme="minorHAnsi"/>
          <w:color w:val="000000"/>
          <w:sz w:val="22"/>
          <w:szCs w:val="22"/>
        </w:rPr>
        <w:t xml:space="preserve"> </w:t>
      </w:r>
      <w:r w:rsidR="006D5EE1" w:rsidRPr="00BB2945">
        <w:rPr>
          <w:rFonts w:asciiTheme="minorHAnsi" w:hAnsiTheme="minorHAnsi" w:cstheme="minorHAnsi"/>
          <w:color w:val="000000"/>
          <w:sz w:val="22"/>
          <w:szCs w:val="22"/>
        </w:rPr>
        <w:t>Wide IP</w:t>
      </w:r>
      <w:r w:rsidRPr="00BB2945">
        <w:rPr>
          <w:rFonts w:asciiTheme="minorHAnsi" w:hAnsiTheme="minorHAnsi" w:cstheme="minorHAnsi"/>
          <w:color w:val="000000"/>
          <w:sz w:val="22"/>
          <w:szCs w:val="22"/>
        </w:rPr>
        <w:t xml:space="preserve">, Pool Load Balancing Methods, </w:t>
      </w:r>
      <w:proofErr w:type="gramStart"/>
      <w:r w:rsidRPr="00BB2945">
        <w:rPr>
          <w:rFonts w:asciiTheme="minorHAnsi" w:hAnsiTheme="minorHAnsi" w:cstheme="minorHAnsi"/>
          <w:color w:val="000000"/>
          <w:sz w:val="22"/>
          <w:szCs w:val="22"/>
        </w:rPr>
        <w:t>probers</w:t>
      </w:r>
      <w:proofErr w:type="gramEnd"/>
      <w:r w:rsidRPr="00BB2945">
        <w:rPr>
          <w:rFonts w:asciiTheme="minorHAnsi" w:hAnsiTheme="minorHAnsi" w:cstheme="minorHAnsi"/>
          <w:color w:val="000000"/>
          <w:sz w:val="22"/>
          <w:szCs w:val="22"/>
        </w:rPr>
        <w:t>, and monitors.</w:t>
      </w:r>
    </w:p>
    <w:p w14:paraId="1800190F" w14:textId="77777777" w:rsidR="00050737" w:rsidRPr="00BB2945" w:rsidRDefault="00050737" w:rsidP="00501826">
      <w:pPr>
        <w:pStyle w:val="ListParagraph"/>
        <w:numPr>
          <w:ilvl w:val="0"/>
          <w:numId w:val="15"/>
        </w:numPr>
        <w:spacing w:line="240" w:lineRule="auto"/>
        <w:rPr>
          <w:rStyle w:val="tl8wme"/>
          <w:rFonts w:asciiTheme="minorHAnsi" w:eastAsia="SimSun;宋体" w:hAnsiTheme="minorHAnsi" w:cstheme="minorHAnsi"/>
          <w:sz w:val="22"/>
          <w:szCs w:val="22"/>
        </w:rPr>
      </w:pPr>
      <w:r w:rsidRPr="00BB2945">
        <w:rPr>
          <w:rStyle w:val="tl8wme"/>
          <w:rFonts w:asciiTheme="minorHAnsi" w:hAnsiTheme="minorHAnsi" w:cstheme="minorHAnsi"/>
          <w:sz w:val="22"/>
          <w:szCs w:val="22"/>
        </w:rPr>
        <w:t>Worked on Arista Cloud Vision (CVP) &amp; Cloud Vision Exchange (CVX) Deployed on VMs.</w:t>
      </w:r>
    </w:p>
    <w:p w14:paraId="56CE1CD4" w14:textId="77777777" w:rsidR="00F808F9" w:rsidRPr="00BB2945" w:rsidRDefault="00F808F9" w:rsidP="00501826">
      <w:pPr>
        <w:pStyle w:val="ListParagraph"/>
        <w:numPr>
          <w:ilvl w:val="0"/>
          <w:numId w:val="15"/>
        </w:numPr>
        <w:spacing w:line="240" w:lineRule="auto"/>
        <w:rPr>
          <w:rStyle w:val="tl8wme"/>
          <w:rFonts w:asciiTheme="minorHAnsi" w:eastAsia="SimSun;宋体" w:hAnsiTheme="minorHAnsi" w:cstheme="minorHAnsi"/>
          <w:sz w:val="22"/>
          <w:szCs w:val="22"/>
        </w:rPr>
      </w:pPr>
      <w:r w:rsidRPr="00BB2945">
        <w:rPr>
          <w:rStyle w:val="tl8wme"/>
          <w:rFonts w:asciiTheme="minorHAnsi" w:hAnsiTheme="minorHAnsi" w:cstheme="minorHAnsi"/>
          <w:sz w:val="22"/>
          <w:szCs w:val="22"/>
        </w:rPr>
        <w:t>Worked on Routing protocols E</w:t>
      </w:r>
      <w:r w:rsidR="007B08CC" w:rsidRPr="00BB2945">
        <w:rPr>
          <w:rStyle w:val="tl8wme"/>
          <w:rFonts w:asciiTheme="minorHAnsi" w:hAnsiTheme="minorHAnsi" w:cstheme="minorHAnsi"/>
          <w:sz w:val="22"/>
          <w:szCs w:val="22"/>
        </w:rPr>
        <w:t>IGRP</w:t>
      </w:r>
      <w:r w:rsidRPr="00BB2945">
        <w:rPr>
          <w:rStyle w:val="tl8wme"/>
          <w:rFonts w:asciiTheme="minorHAnsi" w:hAnsiTheme="minorHAnsi" w:cstheme="minorHAnsi"/>
          <w:sz w:val="22"/>
          <w:szCs w:val="22"/>
        </w:rPr>
        <w:t xml:space="preserve"> and BGP. Working on Infoblox for IPAM, DHCP and DNS. Working on Linksys, SG500, Cisco, Arista switches and Cisco routers.</w:t>
      </w:r>
    </w:p>
    <w:p w14:paraId="3C34DCB0" w14:textId="77777777" w:rsidR="004A4269" w:rsidRPr="00BB2945" w:rsidRDefault="004A4269" w:rsidP="00501826">
      <w:pPr>
        <w:pStyle w:val="ListParagraph"/>
        <w:numPr>
          <w:ilvl w:val="0"/>
          <w:numId w:val="15"/>
        </w:numPr>
        <w:spacing w:line="240" w:lineRule="auto"/>
        <w:rPr>
          <w:rStyle w:val="tl8wme"/>
          <w:rFonts w:asciiTheme="minorHAnsi" w:eastAsia="SimSun;宋体" w:hAnsiTheme="minorHAnsi" w:cstheme="minorHAnsi"/>
          <w:sz w:val="22"/>
          <w:szCs w:val="22"/>
        </w:rPr>
      </w:pPr>
      <w:r w:rsidRPr="00BB2945">
        <w:rPr>
          <w:rStyle w:val="tl8wme"/>
          <w:rFonts w:asciiTheme="minorHAnsi" w:eastAsia="SimSun;宋体" w:hAnsiTheme="minorHAnsi" w:cstheme="minorHAnsi"/>
          <w:sz w:val="22"/>
          <w:szCs w:val="22"/>
        </w:rPr>
        <w:t>Configure IPSEC and SSL VPN with Palo-alto, Cisco ASA, Fortinet, Checkpoint and Router.</w:t>
      </w:r>
    </w:p>
    <w:p w14:paraId="53032673" w14:textId="77777777" w:rsidR="00AD361B" w:rsidRPr="00BB2945" w:rsidRDefault="00AD361B"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Well versed in troubleshooting and installing CRS, Carrier Routing System (CRS 1/3), CRS-X, ISR, GSR, ASR9000 and Nexus devices.</w:t>
      </w:r>
    </w:p>
    <w:p w14:paraId="3AE6F3CD" w14:textId="77777777" w:rsidR="001F07C4" w:rsidRPr="00BB2945" w:rsidRDefault="001F07C4" w:rsidP="00501826">
      <w:pPr>
        <w:pStyle w:val="ListParagraph"/>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Arial Narrow" w:hAnsiTheme="minorHAnsi" w:cstheme="minorHAnsi"/>
          <w:sz w:val="22"/>
          <w:szCs w:val="22"/>
        </w:rPr>
        <w:t>Implemented IP SLA and SDWAN traffic engineering on top of an existing Multiprotocol Label Switching (MPLS) network using Open Shortest Path First (OSPF</w:t>
      </w:r>
    </w:p>
    <w:p w14:paraId="4923DA23" w14:textId="77777777" w:rsidR="00AE4634" w:rsidRPr="00BB2945" w:rsidRDefault="00AE4634"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Currently working on performing circuit and satellite turn-ups, migrations from ALU7450 to 7750,</w:t>
      </w:r>
    </w:p>
    <w:p w14:paraId="7F74424F" w14:textId="77777777" w:rsidR="00AE4634" w:rsidRPr="00BB2945" w:rsidRDefault="00AE4634"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configurations and installations, configuring IPV4/IPV6 address on new installation turn-ups.</w:t>
      </w:r>
    </w:p>
    <w:p w14:paraId="2A20C97C" w14:textId="3B04B7CF" w:rsidR="00A70546" w:rsidRPr="00B22DEE" w:rsidRDefault="00A70546" w:rsidP="00501826">
      <w:pPr>
        <w:pStyle w:val="ListParagraph"/>
        <w:numPr>
          <w:ilvl w:val="0"/>
          <w:numId w:val="15"/>
        </w:numPr>
        <w:spacing w:line="240" w:lineRule="auto"/>
        <w:rPr>
          <w:rFonts w:asciiTheme="minorHAnsi" w:eastAsia="SimSun;宋体" w:hAnsiTheme="minorHAnsi" w:cstheme="minorHAnsi"/>
          <w:sz w:val="22"/>
          <w:szCs w:val="22"/>
        </w:rPr>
      </w:pPr>
      <w:r w:rsidRPr="00B22DEE">
        <w:rPr>
          <w:rFonts w:asciiTheme="minorHAnsi" w:eastAsia="SimSun;宋体" w:hAnsiTheme="minorHAnsi" w:cstheme="minorHAnsi"/>
          <w:sz w:val="22"/>
          <w:szCs w:val="22"/>
        </w:rPr>
        <w:t xml:space="preserve">Experience in configuring and using PaaS </w:t>
      </w:r>
      <w:r w:rsidR="00F1367B" w:rsidRPr="00B22DEE">
        <w:rPr>
          <w:rFonts w:asciiTheme="minorHAnsi" w:eastAsia="SimSun;宋体" w:hAnsiTheme="minorHAnsi" w:cstheme="minorHAnsi"/>
          <w:sz w:val="22"/>
          <w:szCs w:val="22"/>
        </w:rPr>
        <w:t>offers</w:t>
      </w:r>
      <w:r w:rsidRPr="00B22DEE">
        <w:rPr>
          <w:rFonts w:asciiTheme="minorHAnsi" w:eastAsia="SimSun;宋体" w:hAnsiTheme="minorHAnsi" w:cstheme="minorHAnsi"/>
          <w:sz w:val="22"/>
          <w:szCs w:val="22"/>
        </w:rPr>
        <w:t xml:space="preserve"> (like WebApp, Azure Database services, </w:t>
      </w:r>
      <w:r w:rsidR="00F1367B" w:rsidRPr="00B22DEE">
        <w:rPr>
          <w:rFonts w:asciiTheme="minorHAnsi" w:eastAsia="SimSun;宋体" w:hAnsiTheme="minorHAnsi" w:cstheme="minorHAnsi"/>
          <w:sz w:val="22"/>
          <w:szCs w:val="22"/>
        </w:rPr>
        <w:t>Azure Kubernetes</w:t>
      </w:r>
      <w:r w:rsidRPr="00B22DEE">
        <w:rPr>
          <w:rFonts w:asciiTheme="minorHAnsi" w:eastAsia="SimSun;宋体" w:hAnsiTheme="minorHAnsi" w:cstheme="minorHAnsi"/>
          <w:sz w:val="22"/>
          <w:szCs w:val="22"/>
        </w:rPr>
        <w:t xml:space="preserve">, Azure </w:t>
      </w:r>
      <w:r w:rsidR="00F1367B" w:rsidRPr="00B22DEE">
        <w:rPr>
          <w:rFonts w:asciiTheme="minorHAnsi" w:eastAsia="SimSun;宋体" w:hAnsiTheme="minorHAnsi" w:cstheme="minorHAnsi"/>
          <w:sz w:val="22"/>
          <w:szCs w:val="22"/>
        </w:rPr>
        <w:t>Data Lake</w:t>
      </w:r>
      <w:r w:rsidRPr="00B22DEE">
        <w:rPr>
          <w:rFonts w:asciiTheme="minorHAnsi" w:eastAsia="SimSun;宋体" w:hAnsiTheme="minorHAnsi" w:cstheme="minorHAnsi"/>
          <w:sz w:val="22"/>
          <w:szCs w:val="22"/>
        </w:rPr>
        <w:t xml:space="preserve">, </w:t>
      </w:r>
      <w:r w:rsidR="00F1367B" w:rsidRPr="00B22DEE">
        <w:rPr>
          <w:rFonts w:asciiTheme="minorHAnsi" w:eastAsia="SimSun;宋体" w:hAnsiTheme="minorHAnsi" w:cstheme="minorHAnsi"/>
          <w:sz w:val="22"/>
          <w:szCs w:val="22"/>
        </w:rPr>
        <w:t>etc.</w:t>
      </w:r>
      <w:r w:rsidRPr="00B22DEE">
        <w:rPr>
          <w:rFonts w:asciiTheme="minorHAnsi" w:eastAsia="SimSun;宋体" w:hAnsiTheme="minorHAnsi" w:cstheme="minorHAnsi"/>
          <w:sz w:val="22"/>
          <w:szCs w:val="22"/>
        </w:rPr>
        <w:t>)</w:t>
      </w:r>
    </w:p>
    <w:p w14:paraId="46DE6C65" w14:textId="77777777" w:rsidR="00D950FC" w:rsidRPr="00BB2945" w:rsidRDefault="00D950FC" w:rsidP="00501826">
      <w:pPr>
        <w:pStyle w:val="Description"/>
        <w:numPr>
          <w:ilvl w:val="0"/>
          <w:numId w:val="15"/>
        </w:numPr>
        <w:spacing w:after="0"/>
        <w:jc w:val="both"/>
        <w:rPr>
          <w:rFonts w:asciiTheme="minorHAnsi" w:eastAsia="SimSun;宋体" w:hAnsiTheme="minorHAnsi" w:cstheme="minorHAnsi"/>
          <w:kern w:val="1"/>
          <w:sz w:val="22"/>
          <w:lang w:eastAsia="hi-IN" w:bidi="hi-IN"/>
        </w:rPr>
      </w:pPr>
      <w:r w:rsidRPr="00BB2945">
        <w:rPr>
          <w:rFonts w:asciiTheme="minorHAnsi" w:eastAsia="SimSun;宋体" w:hAnsiTheme="minorHAnsi" w:cstheme="minorHAnsi"/>
          <w:kern w:val="1"/>
          <w:sz w:val="22"/>
          <w:lang w:eastAsia="hi-IN" w:bidi="hi-IN"/>
        </w:rPr>
        <w:t>Experience working with Layer 3 Routing Protocols OSPF and BGP.</w:t>
      </w:r>
    </w:p>
    <w:p w14:paraId="5DF12A11" w14:textId="77777777" w:rsidR="00AE4634" w:rsidRPr="00BB2945" w:rsidRDefault="00AE4634" w:rsidP="00501826">
      <w:pPr>
        <w:pStyle w:val="ListParagraph"/>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IPV6 Implementation, changes to Network Stack (Host side) to make sure that our Network Stack is IPv6</w:t>
      </w:r>
    </w:p>
    <w:p w14:paraId="07E7C40B" w14:textId="77777777" w:rsidR="00AE4634" w:rsidRPr="00BB2945" w:rsidRDefault="00AE4634" w:rsidP="00501826">
      <w:pPr>
        <w:pStyle w:val="ListParagraph"/>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compliant.</w:t>
      </w:r>
    </w:p>
    <w:p w14:paraId="615882C1" w14:textId="77777777" w:rsidR="00EE0124" w:rsidRPr="00BB2945" w:rsidRDefault="00EE0124" w:rsidP="00501826">
      <w:pPr>
        <w:pStyle w:val="ListParagraph"/>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Worked in Cisco CRS-16/S IOS XR and 12000 series GSR router types with updated Version of 12.0 •Generate network configuration from low level design to highly complex environment like confidential Cisco routers (CRS, ASR), Cisco Nexus 5000 series switch, juniper M/MX Router/Switches and other participating vendor devices like F5 load balancers, IXIA &amp; Spirent Traffic analysis devices, Firewall and Servers</w:t>
      </w:r>
    </w:p>
    <w:p w14:paraId="1B9D1F20" w14:textId="77777777" w:rsidR="00975A02" w:rsidRPr="00BB2945" w:rsidRDefault="00975A02" w:rsidP="00501826">
      <w:pPr>
        <w:pStyle w:val="ListParagraph"/>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Implemented and reviewed the Cable Modem Termination Server (CMTS) traffic engineering based on the DOCSIS 3.0 and implementation of the network design using the ASR 9010 routers to balance system parameters for both the upstream and downstream nodes the DOCSIS encapsulation. Integrate </w:t>
      </w:r>
      <w:proofErr w:type="spellStart"/>
      <w:r w:rsidRPr="00BB2945">
        <w:rPr>
          <w:rFonts w:asciiTheme="minorHAnsi" w:eastAsia="SimSun;宋体" w:hAnsiTheme="minorHAnsi" w:cstheme="minorHAnsi"/>
          <w:sz w:val="22"/>
          <w:szCs w:val="22"/>
        </w:rPr>
        <w:t>DoDAF</w:t>
      </w:r>
      <w:proofErr w:type="spellEnd"/>
      <w:r w:rsidRPr="00BB2945">
        <w:rPr>
          <w:rFonts w:asciiTheme="minorHAnsi" w:eastAsia="SimSun;宋体" w:hAnsiTheme="minorHAnsi" w:cstheme="minorHAnsi"/>
          <w:sz w:val="22"/>
          <w:szCs w:val="22"/>
        </w:rPr>
        <w:t xml:space="preserve"> V2.0 (AV/DIV, TOGAF(Data) models.</w:t>
      </w:r>
    </w:p>
    <w:p w14:paraId="75BFCF83" w14:textId="77777777" w:rsidR="00A70546" w:rsidRPr="00BB2945" w:rsidRDefault="00A70546" w:rsidP="00501826">
      <w:pPr>
        <w:pStyle w:val="ListParagraph"/>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Hands-on experience on Azure IaaS (Design and Implementation).</w:t>
      </w:r>
    </w:p>
    <w:p w14:paraId="5A88B9F7" w14:textId="77777777" w:rsidR="00C03BBA" w:rsidRDefault="00C03BBA"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Implemented EBGP peering between all the branch offices.</w:t>
      </w:r>
    </w:p>
    <w:p w14:paraId="4A532FCB" w14:textId="77777777" w:rsidR="00FB0694" w:rsidRDefault="00C538F9" w:rsidP="00501826">
      <w:pPr>
        <w:pStyle w:val="ListParagraph"/>
        <w:numPr>
          <w:ilvl w:val="0"/>
          <w:numId w:val="15"/>
        </w:numPr>
        <w:suppressAutoHyphens w:val="0"/>
        <w:spacing w:line="240" w:lineRule="auto"/>
        <w:contextualSpacing/>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Migrated legacy F5 LTM and GTM appliance to newer version appliances.</w:t>
      </w:r>
    </w:p>
    <w:p w14:paraId="745D4A45" w14:textId="1BC59278" w:rsidR="00C538F9" w:rsidRPr="00FB0694" w:rsidRDefault="00C538F9" w:rsidP="00501826">
      <w:pPr>
        <w:pStyle w:val="ListParagraph"/>
        <w:numPr>
          <w:ilvl w:val="0"/>
          <w:numId w:val="15"/>
        </w:numPr>
        <w:suppressAutoHyphens w:val="0"/>
        <w:spacing w:line="240" w:lineRule="auto"/>
        <w:contextualSpacing/>
        <w:jc w:val="both"/>
        <w:rPr>
          <w:rFonts w:asciiTheme="minorHAnsi" w:hAnsiTheme="minorHAnsi" w:cstheme="minorHAnsi"/>
          <w:color w:val="000000"/>
          <w:sz w:val="22"/>
          <w:szCs w:val="22"/>
        </w:rPr>
      </w:pPr>
      <w:r w:rsidRPr="00FB0694">
        <w:rPr>
          <w:rFonts w:asciiTheme="minorHAnsi" w:hAnsiTheme="minorHAnsi" w:cstheme="minorHAnsi"/>
          <w:color w:val="000000"/>
          <w:sz w:val="22"/>
          <w:szCs w:val="22"/>
        </w:rPr>
        <w:t xml:space="preserve">Configured F5 GTM solutions, which </w:t>
      </w:r>
      <w:r w:rsidR="00F1367B" w:rsidRPr="00FB0694">
        <w:rPr>
          <w:rFonts w:asciiTheme="minorHAnsi" w:hAnsiTheme="minorHAnsi" w:cstheme="minorHAnsi"/>
          <w:color w:val="000000"/>
          <w:sz w:val="22"/>
          <w:szCs w:val="22"/>
        </w:rPr>
        <w:t>include</w:t>
      </w:r>
      <w:r w:rsidRPr="00FB0694">
        <w:rPr>
          <w:rFonts w:asciiTheme="minorHAnsi" w:hAnsiTheme="minorHAnsi" w:cstheme="minorHAnsi"/>
          <w:color w:val="000000"/>
          <w:sz w:val="22"/>
          <w:szCs w:val="22"/>
        </w:rPr>
        <w:t xml:space="preserve"> </w:t>
      </w:r>
      <w:r w:rsidR="00F1367B" w:rsidRPr="00FB0694">
        <w:rPr>
          <w:rFonts w:asciiTheme="minorHAnsi" w:hAnsiTheme="minorHAnsi" w:cstheme="minorHAnsi"/>
          <w:color w:val="000000"/>
          <w:sz w:val="22"/>
          <w:szCs w:val="22"/>
        </w:rPr>
        <w:t>Wide IP</w:t>
      </w:r>
      <w:r w:rsidRPr="00FB0694">
        <w:rPr>
          <w:rFonts w:asciiTheme="minorHAnsi" w:hAnsiTheme="minorHAnsi" w:cstheme="minorHAnsi"/>
          <w:color w:val="000000"/>
          <w:sz w:val="22"/>
          <w:szCs w:val="22"/>
        </w:rPr>
        <w:t>, Pool Load Balancing Methods, probers and monitors.</w:t>
      </w:r>
    </w:p>
    <w:p w14:paraId="39F73CDE" w14:textId="77777777" w:rsidR="00666466" w:rsidRPr="00BB2945" w:rsidRDefault="00666466"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Created </w:t>
      </w:r>
      <w:r w:rsidR="00E22BF9" w:rsidRPr="00BB2945">
        <w:rPr>
          <w:rFonts w:asciiTheme="minorHAnsi" w:eastAsia="SimSun;宋体" w:hAnsiTheme="minorHAnsi" w:cstheme="minorHAnsi"/>
          <w:sz w:val="22"/>
          <w:szCs w:val="22"/>
        </w:rPr>
        <w:t>Designs</w:t>
      </w:r>
      <w:r w:rsidRPr="00BB2945">
        <w:rPr>
          <w:rFonts w:asciiTheme="minorHAnsi" w:eastAsia="SimSun;宋体" w:hAnsiTheme="minorHAnsi" w:cstheme="minorHAnsi"/>
          <w:sz w:val="22"/>
          <w:szCs w:val="22"/>
        </w:rPr>
        <w:t xml:space="preserve"> for guest network and mobile access network for NAC solutions.</w:t>
      </w:r>
    </w:p>
    <w:p w14:paraId="5CE6D79B" w14:textId="5568BE98" w:rsidR="00AE78DF" w:rsidRPr="00BB2945" w:rsidRDefault="00AE78DF"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Managed cisco devices like Routers switches, Access points </w:t>
      </w:r>
      <w:r w:rsidR="00F1367B" w:rsidRPr="00BB2945">
        <w:rPr>
          <w:rFonts w:asciiTheme="minorHAnsi" w:eastAsia="SimSun;宋体" w:hAnsiTheme="minorHAnsi" w:cstheme="minorHAnsi"/>
          <w:sz w:val="22"/>
          <w:szCs w:val="22"/>
        </w:rPr>
        <w:t>and</w:t>
      </w:r>
      <w:r w:rsidRPr="00BB2945">
        <w:rPr>
          <w:rFonts w:asciiTheme="minorHAnsi" w:eastAsia="SimSun;宋体" w:hAnsiTheme="minorHAnsi" w:cstheme="minorHAnsi"/>
          <w:sz w:val="22"/>
          <w:szCs w:val="22"/>
        </w:rPr>
        <w:t xml:space="preserve"> handle SDWAN sites which </w:t>
      </w:r>
      <w:r w:rsidR="00F1367B" w:rsidRPr="00BB2945">
        <w:rPr>
          <w:rFonts w:asciiTheme="minorHAnsi" w:eastAsia="SimSun;宋体" w:hAnsiTheme="minorHAnsi" w:cstheme="minorHAnsi"/>
          <w:sz w:val="22"/>
          <w:szCs w:val="22"/>
        </w:rPr>
        <w:t>have</w:t>
      </w:r>
    </w:p>
    <w:p w14:paraId="1EEA2FAD" w14:textId="77777777" w:rsidR="00AE78DF" w:rsidRPr="00BB2945" w:rsidRDefault="00AE78DF"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Silver peak Devices, Meraki switches, Open gear devices.</w:t>
      </w:r>
    </w:p>
    <w:p w14:paraId="1933B593" w14:textId="0D4E0405" w:rsidR="00AE4634" w:rsidRPr="00BB2945" w:rsidRDefault="00AE4634"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Configured and </w:t>
      </w:r>
      <w:r w:rsidR="00F1367B" w:rsidRPr="00BB2945">
        <w:rPr>
          <w:rFonts w:asciiTheme="minorHAnsi" w:eastAsia="SimSun;宋体" w:hAnsiTheme="minorHAnsi" w:cstheme="minorHAnsi"/>
          <w:sz w:val="22"/>
          <w:szCs w:val="22"/>
        </w:rPr>
        <w:t>assigned</w:t>
      </w:r>
      <w:r w:rsidRPr="00BB2945">
        <w:rPr>
          <w:rFonts w:asciiTheme="minorHAnsi" w:eastAsia="SimSun;宋体" w:hAnsiTheme="minorHAnsi" w:cstheme="minorHAnsi"/>
          <w:sz w:val="22"/>
          <w:szCs w:val="22"/>
        </w:rPr>
        <w:t xml:space="preserve"> IPV6 address area to SSA Internal network groups.</w:t>
      </w:r>
    </w:p>
    <w:p w14:paraId="6FC984F1" w14:textId="77777777" w:rsidR="00A70546" w:rsidRPr="00C538F9" w:rsidRDefault="00A70546" w:rsidP="00501826">
      <w:pPr>
        <w:pStyle w:val="ListParagraph"/>
        <w:numPr>
          <w:ilvl w:val="0"/>
          <w:numId w:val="15"/>
        </w:numPr>
        <w:spacing w:line="240" w:lineRule="auto"/>
        <w:rPr>
          <w:rFonts w:asciiTheme="minorHAnsi" w:eastAsia="SimSun;宋体" w:hAnsiTheme="minorHAnsi" w:cstheme="minorHAnsi"/>
          <w:sz w:val="22"/>
          <w:szCs w:val="22"/>
        </w:rPr>
      </w:pPr>
      <w:r w:rsidRPr="00C538F9">
        <w:rPr>
          <w:rFonts w:asciiTheme="minorHAnsi" w:eastAsia="SimSun;宋体" w:hAnsiTheme="minorHAnsi" w:cstheme="minorHAnsi"/>
          <w:sz w:val="22"/>
          <w:szCs w:val="22"/>
        </w:rPr>
        <w:t>Hands-on experience on large scale migration from on premises environments into Azure using 6Rtechniques such as Rehosting, Re-platforming, Refactoring, etc. depending on the customer's needs.</w:t>
      </w:r>
    </w:p>
    <w:p w14:paraId="20FE08C4" w14:textId="77777777" w:rsidR="00666466" w:rsidRPr="00BB2945" w:rsidRDefault="00E22BF9"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Created network diagrams using MS VISIO for remote offices.</w:t>
      </w:r>
    </w:p>
    <w:p w14:paraId="4CA2FA61" w14:textId="0CBDE721" w:rsidR="00C03BBA" w:rsidRPr="00BB2945" w:rsidRDefault="00C03BBA" w:rsidP="00501826">
      <w:pPr>
        <w:pStyle w:val="ListParagraph"/>
        <w:numPr>
          <w:ilvl w:val="0"/>
          <w:numId w:val="15"/>
        </w:numPr>
        <w:spacing w:line="240" w:lineRule="auto"/>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Configured and </w:t>
      </w:r>
      <w:r w:rsidR="00F1367B" w:rsidRPr="00BB2945">
        <w:rPr>
          <w:rFonts w:asciiTheme="minorHAnsi" w:eastAsia="SimSun;宋体" w:hAnsiTheme="minorHAnsi" w:cstheme="minorHAnsi"/>
          <w:sz w:val="22"/>
          <w:szCs w:val="22"/>
        </w:rPr>
        <w:t>deployed</w:t>
      </w:r>
      <w:r w:rsidRPr="00BB2945">
        <w:rPr>
          <w:rFonts w:asciiTheme="minorHAnsi" w:eastAsia="SimSun;宋体" w:hAnsiTheme="minorHAnsi" w:cstheme="minorHAnsi"/>
          <w:sz w:val="22"/>
          <w:szCs w:val="22"/>
        </w:rPr>
        <w:t xml:space="preserve"> Riverbed steelhead at remote locations.</w:t>
      </w:r>
    </w:p>
    <w:p w14:paraId="236C3767" w14:textId="77777777" w:rsidR="00521977" w:rsidRPr="00BB2945" w:rsidRDefault="00571760"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w:t>
      </w:r>
      <w:r w:rsidR="00521977" w:rsidRPr="00BB2945">
        <w:rPr>
          <w:rFonts w:asciiTheme="minorHAnsi" w:eastAsia="SimSun;宋体" w:hAnsiTheme="minorHAnsi" w:cstheme="minorHAnsi"/>
          <w:sz w:val="22"/>
          <w:szCs w:val="22"/>
        </w:rPr>
        <w:t>orking with Nexus</w:t>
      </w:r>
      <w:r w:rsidR="00717FFE" w:rsidRPr="00BB2945">
        <w:rPr>
          <w:rFonts w:asciiTheme="minorHAnsi" w:eastAsia="SimSun;宋体" w:hAnsiTheme="minorHAnsi" w:cstheme="minorHAnsi"/>
          <w:sz w:val="22"/>
          <w:szCs w:val="22"/>
        </w:rPr>
        <w:t xml:space="preserve"> 7010, 9396</w:t>
      </w:r>
      <w:r w:rsidR="00521977" w:rsidRPr="00BB2945">
        <w:rPr>
          <w:rFonts w:asciiTheme="minorHAnsi" w:eastAsia="SimSun;宋体" w:hAnsiTheme="minorHAnsi" w:cstheme="minorHAnsi"/>
          <w:sz w:val="22"/>
          <w:szCs w:val="22"/>
        </w:rPr>
        <w:t>,5548, 5020, 2148, 2248 devices.</w:t>
      </w:r>
    </w:p>
    <w:p w14:paraId="09962DEF" w14:textId="77777777" w:rsidR="00521977" w:rsidRPr="00BB2945" w:rsidRDefault="00571760"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w:t>
      </w:r>
      <w:r w:rsidR="00521977" w:rsidRPr="00BB2945">
        <w:rPr>
          <w:rFonts w:asciiTheme="minorHAnsi" w:eastAsia="SimSun;宋体" w:hAnsiTheme="minorHAnsi" w:cstheme="minorHAnsi"/>
          <w:sz w:val="22"/>
          <w:szCs w:val="22"/>
        </w:rPr>
        <w:t xml:space="preserve">onfiguring vdc, </w:t>
      </w:r>
      <w:proofErr w:type="spellStart"/>
      <w:r w:rsidR="00521977" w:rsidRPr="00BB2945">
        <w:rPr>
          <w:rFonts w:asciiTheme="minorHAnsi" w:eastAsia="SimSun;宋体" w:hAnsiTheme="minorHAnsi" w:cstheme="minorHAnsi"/>
          <w:sz w:val="22"/>
          <w:szCs w:val="22"/>
        </w:rPr>
        <w:t>fex</w:t>
      </w:r>
      <w:proofErr w:type="spellEnd"/>
      <w:r w:rsidR="00521977" w:rsidRPr="00BB2945">
        <w:rPr>
          <w:rFonts w:asciiTheme="minorHAnsi" w:eastAsia="SimSun;宋体" w:hAnsiTheme="minorHAnsi" w:cstheme="minorHAnsi"/>
          <w:sz w:val="22"/>
          <w:szCs w:val="22"/>
        </w:rPr>
        <w:t xml:space="preserve"> pinning, </w:t>
      </w:r>
      <w:proofErr w:type="spellStart"/>
      <w:r w:rsidR="00521977" w:rsidRPr="00BB2945">
        <w:rPr>
          <w:rFonts w:asciiTheme="minorHAnsi" w:eastAsia="SimSun;宋体" w:hAnsiTheme="minorHAnsi" w:cstheme="minorHAnsi"/>
          <w:sz w:val="22"/>
          <w:szCs w:val="22"/>
        </w:rPr>
        <w:t>fex</w:t>
      </w:r>
      <w:proofErr w:type="spellEnd"/>
      <w:r w:rsidR="00521977" w:rsidRPr="00BB2945">
        <w:rPr>
          <w:rFonts w:asciiTheme="minorHAnsi" w:eastAsia="SimSun;宋体" w:hAnsiTheme="minorHAnsi" w:cstheme="minorHAnsi"/>
          <w:sz w:val="22"/>
          <w:szCs w:val="22"/>
        </w:rPr>
        <w:t xml:space="preserve"> port-channel, port-channel, peer keep alive, peer link.</w:t>
      </w:r>
    </w:p>
    <w:p w14:paraId="616CD030" w14:textId="77777777" w:rsidR="00521977" w:rsidRPr="00BB2945" w:rsidRDefault="00521977" w:rsidP="00501826">
      <w:pPr>
        <w:numPr>
          <w:ilvl w:val="0"/>
          <w:numId w:val="15"/>
        </w:numPr>
        <w:suppressAutoHyphens w:val="0"/>
        <w:autoSpaceDE w:val="0"/>
        <w:autoSpaceDN w:val="0"/>
        <w:adjustRightInd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Experience consisting of Global load balancing, Local load balancing, SSL acceleration, HTTP compression.</w:t>
      </w:r>
    </w:p>
    <w:p w14:paraId="267B9B47" w14:textId="77777777" w:rsidR="00521977" w:rsidRPr="00BB2945" w:rsidRDefault="00521977"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Involved in the modification and removal (wherever necessary) of BGP from the MPLS routers.</w:t>
      </w:r>
    </w:p>
    <w:p w14:paraId="6F00C476" w14:textId="77777777" w:rsidR="001F07C4" w:rsidRPr="00BB2945" w:rsidRDefault="001F07C4" w:rsidP="00501826">
      <w:pPr>
        <w:pStyle w:val="BodyA"/>
        <w:numPr>
          <w:ilvl w:val="0"/>
          <w:numId w:val="15"/>
        </w:numPr>
        <w:spacing w:after="0" w:line="240" w:lineRule="auto"/>
        <w:contextualSpacing/>
        <w:jc w:val="both"/>
        <w:rPr>
          <w:rFonts w:asciiTheme="minorHAnsi" w:eastAsia="SimSun;宋体" w:hAnsiTheme="minorHAnsi" w:cstheme="minorHAnsi"/>
        </w:rPr>
      </w:pPr>
      <w:r w:rsidRPr="00BB2945">
        <w:rPr>
          <w:rFonts w:asciiTheme="minorHAnsi" w:eastAsia="Arial Narrow" w:hAnsiTheme="minorHAnsi" w:cstheme="minorHAnsi"/>
          <w:color w:val="auto"/>
          <w:bdr w:val="none" w:sz="0" w:space="0" w:color="auto"/>
        </w:rPr>
        <w:lastRenderedPageBreak/>
        <w:t xml:space="preserve">Migration of ASA firewalls to </w:t>
      </w:r>
      <w:r w:rsidR="00C538F9">
        <w:rPr>
          <w:rFonts w:asciiTheme="minorHAnsi" w:eastAsia="Arial Narrow" w:hAnsiTheme="minorHAnsi" w:cstheme="minorHAnsi"/>
          <w:color w:val="auto"/>
          <w:bdr w:val="none" w:sz="0" w:space="0" w:color="auto"/>
        </w:rPr>
        <w:t>Palo alto Next generation firewalls.</w:t>
      </w:r>
    </w:p>
    <w:p w14:paraId="0B7DE2A0" w14:textId="77777777" w:rsidR="00AE78DF" w:rsidRPr="00BB2945" w:rsidRDefault="00AE78DF" w:rsidP="00501826">
      <w:pPr>
        <w:pStyle w:val="Body"/>
        <w:numPr>
          <w:ilvl w:val="0"/>
          <w:numId w:val="15"/>
        </w:numPr>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Working on migration from traditional MPLS platform to SD- WAN technologies (Fat Pipe, Silver Peak,</w:t>
      </w:r>
    </w:p>
    <w:p w14:paraId="776BBC0F" w14:textId="77777777" w:rsidR="00AE78DF" w:rsidRPr="00BB2945" w:rsidRDefault="00AE78DF" w:rsidP="00501826">
      <w:pPr>
        <w:pStyle w:val="Body"/>
        <w:numPr>
          <w:ilvl w:val="0"/>
          <w:numId w:val="15"/>
        </w:numPr>
        <w:spacing w:after="0"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Cisco Meraki).</w:t>
      </w:r>
    </w:p>
    <w:p w14:paraId="7B1A8488" w14:textId="21426382" w:rsidR="00D8460A" w:rsidRPr="00BB2945" w:rsidRDefault="00D8460A" w:rsidP="00501826">
      <w:pPr>
        <w:pStyle w:val="Body"/>
        <w:numPr>
          <w:ilvl w:val="0"/>
          <w:numId w:val="15"/>
        </w:numPr>
        <w:spacing w:after="0"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Good to </w:t>
      </w:r>
      <w:r w:rsidR="00F1367B" w:rsidRPr="00BB2945">
        <w:rPr>
          <w:rFonts w:asciiTheme="minorHAnsi" w:eastAsia="SimSun;宋体" w:hAnsiTheme="minorHAnsi" w:cstheme="minorHAnsi"/>
          <w:sz w:val="22"/>
          <w:szCs w:val="22"/>
        </w:rPr>
        <w:t>have</w:t>
      </w:r>
      <w:r w:rsidRPr="00BB2945">
        <w:rPr>
          <w:rFonts w:asciiTheme="minorHAnsi" w:eastAsia="SimSun;宋体" w:hAnsiTheme="minorHAnsi" w:cstheme="minorHAnsi"/>
          <w:sz w:val="22"/>
          <w:szCs w:val="22"/>
        </w:rPr>
        <w:t xml:space="preserve"> experience on Designing &amp; building Azure Service mesh (ex. Istio) on top of </w:t>
      </w:r>
      <w:r w:rsidR="0038168C" w:rsidRPr="00BB2945">
        <w:rPr>
          <w:rFonts w:asciiTheme="minorHAnsi" w:eastAsia="SimSun;宋体" w:hAnsiTheme="minorHAnsi" w:cstheme="minorHAnsi"/>
          <w:sz w:val="22"/>
          <w:szCs w:val="22"/>
        </w:rPr>
        <w:t>Kubernetes.</w:t>
      </w:r>
    </w:p>
    <w:p w14:paraId="435B43A0" w14:textId="77777777" w:rsidR="00521977" w:rsidRPr="00BB2945" w:rsidRDefault="00521977"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Involved in Switching Technology Administration including creating and managing VLAN’s, Port security, </w:t>
      </w:r>
      <w:proofErr w:type="spellStart"/>
      <w:r w:rsidRPr="00BB2945">
        <w:rPr>
          <w:rFonts w:asciiTheme="minorHAnsi" w:eastAsia="SimSun;宋体" w:hAnsiTheme="minorHAnsi" w:cstheme="minorHAnsi"/>
          <w:sz w:val="22"/>
          <w:szCs w:val="22"/>
        </w:rPr>
        <w:t>Trunking</w:t>
      </w:r>
      <w:proofErr w:type="spellEnd"/>
      <w:r w:rsidRPr="00BB2945">
        <w:rPr>
          <w:rFonts w:asciiTheme="minorHAnsi" w:eastAsia="SimSun;宋体" w:hAnsiTheme="minorHAnsi" w:cstheme="minorHAnsi"/>
          <w:sz w:val="22"/>
          <w:szCs w:val="22"/>
        </w:rPr>
        <w:t>, Inter-VLAN routing, LAN security etc.</w:t>
      </w:r>
    </w:p>
    <w:p w14:paraId="1F3E3276" w14:textId="77777777" w:rsidR="00521977" w:rsidRPr="00BB2945" w:rsidRDefault="00521977"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Configured HSRP and VLAN </w:t>
      </w:r>
      <w:proofErr w:type="spellStart"/>
      <w:r w:rsidRPr="00BB2945">
        <w:rPr>
          <w:rFonts w:asciiTheme="minorHAnsi" w:eastAsia="SimSun;宋体" w:hAnsiTheme="minorHAnsi" w:cstheme="minorHAnsi"/>
          <w:sz w:val="22"/>
          <w:szCs w:val="22"/>
        </w:rPr>
        <w:t>trunking</w:t>
      </w:r>
      <w:proofErr w:type="spellEnd"/>
      <w:r w:rsidRPr="00BB2945">
        <w:rPr>
          <w:rFonts w:asciiTheme="minorHAnsi" w:eastAsia="SimSun;宋体" w:hAnsiTheme="minorHAnsi" w:cstheme="minorHAnsi"/>
          <w:sz w:val="22"/>
          <w:szCs w:val="22"/>
        </w:rPr>
        <w:t xml:space="preserve"> 802</w:t>
      </w:r>
      <w:r w:rsidR="00EA5C99" w:rsidRPr="00BB2945">
        <w:rPr>
          <w:rFonts w:asciiTheme="minorHAnsi" w:eastAsia="SimSun;宋体" w:hAnsiTheme="minorHAnsi" w:cstheme="minorHAnsi"/>
          <w:sz w:val="22"/>
          <w:szCs w:val="22"/>
        </w:rPr>
        <w:t>.1Q, VLAN routing on catalyst 93</w:t>
      </w:r>
      <w:r w:rsidRPr="00BB2945">
        <w:rPr>
          <w:rFonts w:asciiTheme="minorHAnsi" w:eastAsia="SimSun;宋体" w:hAnsiTheme="minorHAnsi" w:cstheme="minorHAnsi"/>
          <w:sz w:val="22"/>
          <w:szCs w:val="22"/>
        </w:rPr>
        <w:t>00 switches.</w:t>
      </w:r>
    </w:p>
    <w:p w14:paraId="30228A79" w14:textId="77777777" w:rsidR="00521977" w:rsidRPr="00BB2945" w:rsidRDefault="00521977"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Implementing and Maintaining Network Management tools (Solar Winds, Zenoss, Infoblox, IPAM)</w:t>
      </w:r>
    </w:p>
    <w:p w14:paraId="382700E0" w14:textId="77777777" w:rsidR="002B55BF" w:rsidRPr="00BB2945" w:rsidRDefault="002B55BF" w:rsidP="00501826">
      <w:pPr>
        <w:pStyle w:val="ListParagraph"/>
        <w:numPr>
          <w:ilvl w:val="0"/>
          <w:numId w:val="15"/>
        </w:numPr>
        <w:shd w:val="clear" w:color="auto" w:fill="FFFFFF"/>
        <w:suppressAutoHyphens w:val="0"/>
        <w:autoSpaceDE w:val="0"/>
        <w:autoSpaceDN w:val="0"/>
        <w:adjustRightInd w:val="0"/>
        <w:spacing w:before="100" w:beforeAutospacing="1" w:afterAutospacing="1" w:line="240" w:lineRule="auto"/>
        <w:contextualSpacing/>
        <w:jc w:val="both"/>
        <w:rPr>
          <w:rFonts w:asciiTheme="minorHAnsi" w:eastAsia="SimSun;宋体" w:hAnsiTheme="minorHAnsi" w:cstheme="minorHAnsi"/>
          <w:sz w:val="22"/>
          <w:szCs w:val="22"/>
        </w:rPr>
      </w:pPr>
      <w:r w:rsidRPr="00BB2945">
        <w:rPr>
          <w:rFonts w:asciiTheme="minorHAnsi" w:hAnsiTheme="minorHAnsi" w:cstheme="minorHAnsi"/>
          <w:color w:val="000000"/>
          <w:sz w:val="22"/>
          <w:szCs w:val="22"/>
        </w:rPr>
        <w:t>Configured Nexus 2000 Fabric Extender (FEX), which acts as a remote line card (module) for the Nexus 5000 to connect servers and storage devices.</w:t>
      </w:r>
    </w:p>
    <w:p w14:paraId="4B595EB3" w14:textId="77777777" w:rsidR="00521977" w:rsidRPr="00BB2945" w:rsidRDefault="00521977"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and designed LAN networks with Access layer switches such as Cisco 4510, 4948, 4507 switches.</w:t>
      </w:r>
    </w:p>
    <w:p w14:paraId="3E92E440" w14:textId="77777777" w:rsidR="00521977" w:rsidRPr="00BB2945" w:rsidRDefault="00521977"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Responsible for turning up BGP peering and customer sessions, as well as debugging BGP routing problems.</w:t>
      </w:r>
    </w:p>
    <w:p w14:paraId="244B4252" w14:textId="1B140CC4" w:rsidR="00EA2D54" w:rsidRPr="00BB2945" w:rsidRDefault="007F0CF1"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Proficient in using </w:t>
      </w:r>
      <w:r w:rsidR="00571760" w:rsidRPr="00BB2945">
        <w:rPr>
          <w:rFonts w:asciiTheme="minorHAnsi" w:eastAsia="SimSun;宋体" w:hAnsiTheme="minorHAnsi" w:cstheme="minorHAnsi"/>
          <w:sz w:val="22"/>
          <w:szCs w:val="22"/>
        </w:rPr>
        <w:t>SolarWinds</w:t>
      </w:r>
      <w:r w:rsidRPr="00BB2945">
        <w:rPr>
          <w:rFonts w:asciiTheme="minorHAnsi" w:eastAsia="SimSun;宋体" w:hAnsiTheme="minorHAnsi" w:cstheme="minorHAnsi"/>
          <w:sz w:val="22"/>
          <w:szCs w:val="22"/>
        </w:rPr>
        <w:t xml:space="preserve"> network management tools like network performance monitor, </w:t>
      </w:r>
      <w:r w:rsidR="00F1367B" w:rsidRPr="00BB2945">
        <w:rPr>
          <w:rFonts w:asciiTheme="minorHAnsi" w:eastAsia="SimSun;宋体" w:hAnsiTheme="minorHAnsi" w:cstheme="minorHAnsi"/>
          <w:sz w:val="22"/>
          <w:szCs w:val="22"/>
        </w:rPr>
        <w:t>NetFlow</w:t>
      </w:r>
      <w:r w:rsidRPr="00BB2945">
        <w:rPr>
          <w:rFonts w:asciiTheme="minorHAnsi" w:eastAsia="SimSun;宋体" w:hAnsiTheme="minorHAnsi" w:cstheme="minorHAnsi"/>
          <w:sz w:val="22"/>
          <w:szCs w:val="22"/>
        </w:rPr>
        <w:t xml:space="preserve"> traffic </w:t>
      </w:r>
      <w:r w:rsidR="0030412C" w:rsidRPr="00BB2945">
        <w:rPr>
          <w:rFonts w:asciiTheme="minorHAnsi" w:eastAsia="SimSun;宋体" w:hAnsiTheme="minorHAnsi" w:cstheme="minorHAnsi"/>
          <w:sz w:val="22"/>
          <w:szCs w:val="22"/>
        </w:rPr>
        <w:t>Analyzer NCM</w:t>
      </w:r>
      <w:r w:rsidRPr="00BB2945">
        <w:rPr>
          <w:rFonts w:asciiTheme="minorHAnsi" w:eastAsia="SimSun;宋体" w:hAnsiTheme="minorHAnsi" w:cstheme="minorHAnsi"/>
          <w:sz w:val="22"/>
          <w:szCs w:val="22"/>
        </w:rPr>
        <w:t xml:space="preserve"> and cisco prime.</w:t>
      </w:r>
    </w:p>
    <w:p w14:paraId="763BF9CF" w14:textId="77777777" w:rsidR="00521977" w:rsidRPr="00BB2945" w:rsidRDefault="00521977"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Worked on Packer filtering and Analyzat</w:t>
      </w:r>
      <w:r w:rsidR="00C164E9" w:rsidRPr="00BB2945">
        <w:rPr>
          <w:rFonts w:asciiTheme="minorHAnsi" w:eastAsia="SimSun;宋体" w:hAnsiTheme="minorHAnsi" w:cstheme="minorHAnsi"/>
          <w:sz w:val="22"/>
          <w:szCs w:val="22"/>
        </w:rPr>
        <w:t xml:space="preserve">ion using </w:t>
      </w:r>
      <w:r w:rsidR="00571760" w:rsidRPr="00BB2945">
        <w:rPr>
          <w:rFonts w:asciiTheme="minorHAnsi" w:eastAsia="SimSun;宋体" w:hAnsiTheme="minorHAnsi" w:cstheme="minorHAnsi"/>
          <w:sz w:val="22"/>
          <w:szCs w:val="22"/>
        </w:rPr>
        <w:t>Wireshark in</w:t>
      </w:r>
      <w:r w:rsidRPr="00BB2945">
        <w:rPr>
          <w:rFonts w:asciiTheme="minorHAnsi" w:eastAsia="SimSun;宋体" w:hAnsiTheme="minorHAnsi" w:cstheme="minorHAnsi"/>
          <w:sz w:val="22"/>
          <w:szCs w:val="22"/>
        </w:rPr>
        <w:t xml:space="preserve"> the Corporate Network</w:t>
      </w:r>
    </w:p>
    <w:p w14:paraId="75EB78FA" w14:textId="77777777" w:rsidR="00521977" w:rsidRPr="00BB2945" w:rsidRDefault="00521977"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and maintained Cisco-Mer</w:t>
      </w:r>
      <w:r w:rsidR="00571760" w:rsidRPr="00BB2945">
        <w:rPr>
          <w:rFonts w:asciiTheme="minorHAnsi" w:eastAsia="SimSun;宋体" w:hAnsiTheme="minorHAnsi" w:cstheme="minorHAnsi"/>
          <w:sz w:val="22"/>
          <w:szCs w:val="22"/>
        </w:rPr>
        <w:t>a</w:t>
      </w:r>
      <w:r w:rsidRPr="00BB2945">
        <w:rPr>
          <w:rFonts w:asciiTheme="minorHAnsi" w:eastAsia="SimSun;宋体" w:hAnsiTheme="minorHAnsi" w:cstheme="minorHAnsi"/>
          <w:sz w:val="22"/>
          <w:szCs w:val="22"/>
        </w:rPr>
        <w:t>ki to manage Remote Branch office ne</w:t>
      </w:r>
      <w:r w:rsidR="00C164E9" w:rsidRPr="00BB2945">
        <w:rPr>
          <w:rFonts w:asciiTheme="minorHAnsi" w:eastAsia="SimSun;宋体" w:hAnsiTheme="minorHAnsi" w:cstheme="minorHAnsi"/>
          <w:sz w:val="22"/>
          <w:szCs w:val="22"/>
        </w:rPr>
        <w:t>tworks and security cameras</w:t>
      </w:r>
      <w:r w:rsidRPr="00BB2945">
        <w:rPr>
          <w:rFonts w:asciiTheme="minorHAnsi" w:eastAsia="SimSun;宋体" w:hAnsiTheme="minorHAnsi" w:cstheme="minorHAnsi"/>
          <w:sz w:val="22"/>
          <w:szCs w:val="22"/>
        </w:rPr>
        <w:t>.</w:t>
      </w:r>
    </w:p>
    <w:p w14:paraId="658CF58C" w14:textId="26CA6235" w:rsidR="00521977" w:rsidRPr="00BB2945" w:rsidRDefault="00521977"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Worked 24X7 network supports for ON-CALL &amp; </w:t>
      </w:r>
      <w:r w:rsidR="00F1367B" w:rsidRPr="00BB2945">
        <w:rPr>
          <w:rFonts w:asciiTheme="minorHAnsi" w:eastAsia="SimSun;宋体" w:hAnsiTheme="minorHAnsi" w:cstheme="minorHAnsi"/>
          <w:sz w:val="22"/>
          <w:szCs w:val="22"/>
        </w:rPr>
        <w:t>maintains</w:t>
      </w:r>
      <w:r w:rsidRPr="00BB2945">
        <w:rPr>
          <w:rFonts w:asciiTheme="minorHAnsi" w:eastAsia="SimSun;宋体" w:hAnsiTheme="minorHAnsi" w:cstheme="minorHAnsi"/>
          <w:sz w:val="22"/>
          <w:szCs w:val="22"/>
        </w:rPr>
        <w:t xml:space="preserve"> 99.98% uptime of the system.</w:t>
      </w:r>
    </w:p>
    <w:p w14:paraId="6BB4D6E5" w14:textId="77777777" w:rsidR="00521977" w:rsidRPr="00BB2945" w:rsidRDefault="00521977" w:rsidP="00501826">
      <w:pPr>
        <w:numPr>
          <w:ilvl w:val="0"/>
          <w:numId w:val="15"/>
        </w:numPr>
        <w:suppressAutoHyphens w:val="0"/>
        <w:spacing w:line="240" w:lineRule="auto"/>
        <w:jc w:val="both"/>
        <w:rPr>
          <w:rFonts w:asciiTheme="minorHAnsi" w:eastAsia="MingLiU-ExtB" w:hAnsiTheme="minorHAnsi" w:cstheme="minorHAnsi"/>
          <w:sz w:val="22"/>
          <w:szCs w:val="22"/>
        </w:rPr>
      </w:pPr>
      <w:r w:rsidRPr="00BB2945">
        <w:rPr>
          <w:rFonts w:asciiTheme="minorHAnsi" w:eastAsia="SimSun;宋体" w:hAnsiTheme="minorHAnsi" w:cstheme="minorHAnsi"/>
          <w:sz w:val="22"/>
          <w:szCs w:val="22"/>
        </w:rPr>
        <w:t>Documented all the work done by using Visio, Excel &amp; MS word</w:t>
      </w:r>
      <w:r w:rsidRPr="00BB2945">
        <w:rPr>
          <w:rFonts w:asciiTheme="minorHAnsi" w:eastAsia="MingLiU-ExtB" w:hAnsiTheme="minorHAnsi" w:cstheme="minorHAnsi"/>
          <w:sz w:val="22"/>
          <w:szCs w:val="22"/>
        </w:rPr>
        <w:t>.</w:t>
      </w:r>
    </w:p>
    <w:p w14:paraId="13A503A2" w14:textId="1D9A2F61" w:rsidR="007A1472" w:rsidRPr="00BB2945" w:rsidRDefault="007A1472" w:rsidP="00501826">
      <w:pPr>
        <w:pStyle w:val="ListParagraph"/>
        <w:numPr>
          <w:ilvl w:val="0"/>
          <w:numId w:val="15"/>
        </w:numPr>
        <w:suppressAutoHyphens w:val="0"/>
        <w:spacing w:line="240" w:lineRule="auto"/>
        <w:contextualSpacing/>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 xml:space="preserve">Installed Cisco Aironet access points and add them to Cisco wireless controller (5508), manage Aruba, Cisco wireless access </w:t>
      </w:r>
      <w:r w:rsidR="00F1367B" w:rsidRPr="00BB2945">
        <w:rPr>
          <w:rFonts w:asciiTheme="minorHAnsi" w:hAnsiTheme="minorHAnsi" w:cstheme="minorHAnsi"/>
          <w:color w:val="000000"/>
          <w:sz w:val="22"/>
          <w:szCs w:val="22"/>
        </w:rPr>
        <w:t>controls</w:t>
      </w:r>
      <w:r w:rsidRPr="00BB2945">
        <w:rPr>
          <w:rFonts w:asciiTheme="minorHAnsi" w:hAnsiTheme="minorHAnsi" w:cstheme="minorHAnsi"/>
          <w:color w:val="000000"/>
          <w:sz w:val="22"/>
          <w:szCs w:val="22"/>
        </w:rPr>
        <w:t>, troubleshooting LWAPP on Aruba wireless access points.</w:t>
      </w:r>
    </w:p>
    <w:p w14:paraId="4AA0F342" w14:textId="77777777" w:rsidR="00E8213E" w:rsidRDefault="00E8213E" w:rsidP="00501826">
      <w:pPr>
        <w:tabs>
          <w:tab w:val="left" w:pos="8283"/>
        </w:tabs>
        <w:spacing w:line="240" w:lineRule="auto"/>
        <w:rPr>
          <w:rFonts w:asciiTheme="minorHAnsi" w:hAnsiTheme="minorHAnsi" w:cstheme="minorHAnsi"/>
          <w:b/>
          <w:sz w:val="22"/>
          <w:szCs w:val="22"/>
        </w:rPr>
      </w:pPr>
    </w:p>
    <w:p w14:paraId="72FD0314" w14:textId="10E6C3A3" w:rsidR="00A0701C" w:rsidRPr="00BB2945" w:rsidRDefault="00736A84" w:rsidP="00501826">
      <w:pPr>
        <w:tabs>
          <w:tab w:val="left" w:pos="8283"/>
        </w:tabs>
        <w:spacing w:line="240" w:lineRule="auto"/>
        <w:rPr>
          <w:rFonts w:asciiTheme="minorHAnsi" w:hAnsiTheme="minorHAnsi" w:cstheme="minorHAnsi"/>
          <w:b/>
          <w:sz w:val="22"/>
          <w:szCs w:val="22"/>
        </w:rPr>
      </w:pPr>
      <w:r w:rsidRPr="00BB2945">
        <w:rPr>
          <w:rFonts w:asciiTheme="minorHAnsi" w:hAnsiTheme="minorHAnsi" w:cstheme="minorHAnsi"/>
          <w:b/>
          <w:sz w:val="22"/>
          <w:szCs w:val="22"/>
        </w:rPr>
        <w:t>Jefferies, NY</w:t>
      </w:r>
      <w:r w:rsidR="00AC173F">
        <w:rPr>
          <w:rFonts w:asciiTheme="minorHAnsi" w:hAnsiTheme="minorHAnsi" w:cstheme="minorHAnsi"/>
          <w:b/>
          <w:sz w:val="22"/>
          <w:szCs w:val="22"/>
        </w:rPr>
        <w:t xml:space="preserve"> </w:t>
      </w:r>
      <w:r w:rsidR="00E8213E">
        <w:rPr>
          <w:rFonts w:asciiTheme="minorHAnsi" w:hAnsiTheme="minorHAnsi" w:cstheme="minorHAnsi"/>
          <w:b/>
          <w:sz w:val="22"/>
          <w:szCs w:val="22"/>
        </w:rPr>
        <w:t xml:space="preserve">                                                                                                                       </w:t>
      </w:r>
      <w:proofErr w:type="gramStart"/>
      <w:r w:rsidR="00E8213E">
        <w:rPr>
          <w:rFonts w:asciiTheme="minorHAnsi" w:hAnsiTheme="minorHAnsi" w:cstheme="minorHAnsi"/>
          <w:b/>
          <w:sz w:val="22"/>
          <w:szCs w:val="22"/>
        </w:rPr>
        <w:t xml:space="preserve"> </w:t>
      </w:r>
      <w:r w:rsidR="00F1367B">
        <w:rPr>
          <w:rFonts w:asciiTheme="minorHAnsi" w:hAnsiTheme="minorHAnsi" w:cstheme="minorHAnsi"/>
          <w:b/>
          <w:sz w:val="22"/>
          <w:szCs w:val="22"/>
        </w:rPr>
        <w:t xml:space="preserve">  (</w:t>
      </w:r>
      <w:proofErr w:type="gramEnd"/>
      <w:r w:rsidR="00405E65" w:rsidRPr="00BB2945">
        <w:rPr>
          <w:rFonts w:asciiTheme="minorHAnsi" w:hAnsiTheme="minorHAnsi" w:cstheme="minorHAnsi"/>
          <w:b/>
          <w:sz w:val="22"/>
          <w:szCs w:val="22"/>
        </w:rPr>
        <w:t xml:space="preserve">Apr </w:t>
      </w:r>
      <w:r w:rsidR="00AA0667">
        <w:rPr>
          <w:rFonts w:asciiTheme="minorHAnsi" w:hAnsiTheme="minorHAnsi" w:cstheme="minorHAnsi"/>
          <w:b/>
          <w:sz w:val="22"/>
          <w:szCs w:val="22"/>
        </w:rPr>
        <w:t>2020</w:t>
      </w:r>
      <w:r w:rsidR="00405E65" w:rsidRPr="00BB2945">
        <w:rPr>
          <w:rFonts w:asciiTheme="minorHAnsi" w:hAnsiTheme="minorHAnsi" w:cstheme="minorHAnsi"/>
          <w:b/>
          <w:sz w:val="22"/>
          <w:szCs w:val="22"/>
        </w:rPr>
        <w:t xml:space="preserve"> –</w:t>
      </w:r>
      <w:r w:rsidR="008B6AFC" w:rsidRPr="00BB2945">
        <w:rPr>
          <w:rFonts w:asciiTheme="minorHAnsi" w:hAnsiTheme="minorHAnsi" w:cstheme="minorHAnsi"/>
          <w:b/>
          <w:sz w:val="22"/>
          <w:szCs w:val="22"/>
        </w:rPr>
        <w:t>Dec 2021</w:t>
      </w:r>
      <w:r w:rsidR="00AC173F">
        <w:rPr>
          <w:rFonts w:asciiTheme="minorHAnsi" w:hAnsiTheme="minorHAnsi" w:cstheme="minorHAnsi"/>
          <w:b/>
          <w:sz w:val="22"/>
          <w:szCs w:val="22"/>
        </w:rPr>
        <w:t>)</w:t>
      </w:r>
    </w:p>
    <w:p w14:paraId="6F6C1484" w14:textId="28934B04" w:rsidR="00F23D55" w:rsidRPr="00F1367B" w:rsidRDefault="00A0701C" w:rsidP="00501826">
      <w:pPr>
        <w:spacing w:line="240" w:lineRule="auto"/>
        <w:rPr>
          <w:rFonts w:asciiTheme="minorHAnsi" w:hAnsiTheme="minorHAnsi" w:cstheme="minorHAnsi"/>
          <w:b/>
          <w:sz w:val="22"/>
          <w:szCs w:val="22"/>
          <w:u w:val="single"/>
        </w:rPr>
      </w:pPr>
      <w:r w:rsidRPr="00F1367B">
        <w:rPr>
          <w:rFonts w:asciiTheme="minorHAnsi" w:hAnsiTheme="minorHAnsi" w:cstheme="minorHAnsi"/>
          <w:b/>
          <w:sz w:val="22"/>
          <w:szCs w:val="22"/>
          <w:u w:val="single"/>
        </w:rPr>
        <w:t>Network Engineer</w:t>
      </w:r>
      <w:r w:rsidR="00F1367B">
        <w:rPr>
          <w:rFonts w:asciiTheme="minorHAnsi" w:hAnsiTheme="minorHAnsi" w:cstheme="minorHAnsi"/>
          <w:b/>
          <w:sz w:val="22"/>
          <w:szCs w:val="22"/>
          <w:u w:val="single"/>
        </w:rPr>
        <w:t>______________________________________________________________________</w:t>
      </w:r>
    </w:p>
    <w:p w14:paraId="205C0EB5" w14:textId="77777777" w:rsidR="00C71AC6" w:rsidRPr="00A93ABF" w:rsidRDefault="00C71AC6" w:rsidP="00501826">
      <w:pPr>
        <w:spacing w:line="240" w:lineRule="auto"/>
        <w:rPr>
          <w:rFonts w:asciiTheme="minorHAnsi" w:hAnsiTheme="minorHAnsi" w:cstheme="minorHAnsi"/>
          <w:b/>
          <w:sz w:val="8"/>
          <w:szCs w:val="22"/>
        </w:rPr>
      </w:pPr>
    </w:p>
    <w:p w14:paraId="06ACE7E2" w14:textId="77777777" w:rsidR="00C03BBA" w:rsidRPr="00BB2945" w:rsidRDefault="00C03BBA" w:rsidP="00501826">
      <w:pPr>
        <w:spacing w:line="240" w:lineRule="auto"/>
        <w:ind w:right="90"/>
        <w:rPr>
          <w:rFonts w:asciiTheme="minorHAnsi" w:hAnsiTheme="minorHAnsi" w:cstheme="minorHAnsi"/>
          <w:b/>
          <w:bCs/>
          <w:sz w:val="22"/>
          <w:szCs w:val="22"/>
        </w:rPr>
      </w:pPr>
      <w:r w:rsidRPr="00BB2945">
        <w:rPr>
          <w:rFonts w:asciiTheme="minorHAnsi" w:hAnsiTheme="minorHAnsi" w:cstheme="minorHAnsi"/>
          <w:b/>
          <w:bCs/>
          <w:sz w:val="22"/>
          <w:szCs w:val="22"/>
        </w:rPr>
        <w:t>Responsibilities:</w:t>
      </w:r>
    </w:p>
    <w:p w14:paraId="3248906F" w14:textId="77777777" w:rsidR="00D22600" w:rsidRPr="00BB2945" w:rsidRDefault="00C03BBA" w:rsidP="00501826">
      <w:pPr>
        <w:pStyle w:val="ListParagraph"/>
        <w:numPr>
          <w:ilvl w:val="0"/>
          <w:numId w:val="17"/>
        </w:numPr>
        <w:spacing w:line="240" w:lineRule="auto"/>
        <w:ind w:right="90"/>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Responsible for designing and implementation of network and Security infrastructure.</w:t>
      </w:r>
    </w:p>
    <w:p w14:paraId="24D9C92B" w14:textId="77777777" w:rsidR="00D22600" w:rsidRPr="00BB2945" w:rsidRDefault="00D22600"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Experience in working with Nexus 7010, 9396 ,5548, 5020, 2148, 2248 devices.</w:t>
      </w:r>
    </w:p>
    <w:p w14:paraId="52073E1A" w14:textId="186A1D5A" w:rsidR="00D22600" w:rsidRPr="00BB2945" w:rsidRDefault="00D22600"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Experience in working and designing configurations for </w:t>
      </w:r>
      <w:r w:rsidR="00F1367B">
        <w:rPr>
          <w:rFonts w:asciiTheme="minorHAnsi" w:eastAsia="SimSun;宋体" w:hAnsiTheme="minorHAnsi" w:cstheme="minorHAnsi"/>
          <w:sz w:val="22"/>
          <w:szCs w:val="22"/>
        </w:rPr>
        <w:t>V</w:t>
      </w:r>
      <w:r w:rsidRPr="00BB2945">
        <w:rPr>
          <w:rFonts w:asciiTheme="minorHAnsi" w:eastAsia="SimSun;宋体" w:hAnsiTheme="minorHAnsi" w:cstheme="minorHAnsi"/>
          <w:sz w:val="22"/>
          <w:szCs w:val="22"/>
        </w:rPr>
        <w:t xml:space="preserve">PC, </w:t>
      </w:r>
      <w:r w:rsidR="00F1367B">
        <w:rPr>
          <w:rFonts w:asciiTheme="minorHAnsi" w:eastAsia="SimSun;宋体" w:hAnsiTheme="minorHAnsi" w:cstheme="minorHAnsi"/>
          <w:sz w:val="22"/>
          <w:szCs w:val="22"/>
        </w:rPr>
        <w:t>V</w:t>
      </w:r>
      <w:r w:rsidRPr="00BB2945">
        <w:rPr>
          <w:rFonts w:asciiTheme="minorHAnsi" w:eastAsia="SimSun;宋体" w:hAnsiTheme="minorHAnsi" w:cstheme="minorHAnsi"/>
          <w:sz w:val="22"/>
          <w:szCs w:val="22"/>
        </w:rPr>
        <w:t xml:space="preserve">PC domain, </w:t>
      </w:r>
      <w:r w:rsidR="00571760" w:rsidRPr="00BB2945">
        <w:rPr>
          <w:rFonts w:asciiTheme="minorHAnsi" w:eastAsia="SimSun;宋体" w:hAnsiTheme="minorHAnsi" w:cstheme="minorHAnsi"/>
          <w:sz w:val="22"/>
          <w:szCs w:val="22"/>
        </w:rPr>
        <w:t>VPC</w:t>
      </w:r>
      <w:r w:rsidRPr="00BB2945">
        <w:rPr>
          <w:rFonts w:asciiTheme="minorHAnsi" w:eastAsia="SimSun;宋体" w:hAnsiTheme="minorHAnsi" w:cstheme="minorHAnsi"/>
          <w:sz w:val="22"/>
          <w:szCs w:val="22"/>
        </w:rPr>
        <w:t xml:space="preserve"> peer-gateway, </w:t>
      </w:r>
      <w:r w:rsidR="00F1367B">
        <w:rPr>
          <w:rFonts w:asciiTheme="minorHAnsi" w:eastAsia="SimSun;宋体" w:hAnsiTheme="minorHAnsi" w:cstheme="minorHAnsi"/>
          <w:sz w:val="22"/>
          <w:szCs w:val="22"/>
        </w:rPr>
        <w:t>V</w:t>
      </w:r>
      <w:r w:rsidRPr="00BB2945">
        <w:rPr>
          <w:rFonts w:asciiTheme="minorHAnsi" w:eastAsia="SimSun;宋体" w:hAnsiTheme="minorHAnsi" w:cstheme="minorHAnsi"/>
          <w:sz w:val="22"/>
          <w:szCs w:val="22"/>
        </w:rPr>
        <w:t xml:space="preserve">PC peer-switch, auto-discovery, </w:t>
      </w:r>
      <w:r w:rsidR="00F1367B">
        <w:rPr>
          <w:rFonts w:asciiTheme="minorHAnsi" w:eastAsia="SimSun;宋体" w:hAnsiTheme="minorHAnsi" w:cstheme="minorHAnsi"/>
          <w:sz w:val="22"/>
          <w:szCs w:val="22"/>
        </w:rPr>
        <w:t>V</w:t>
      </w:r>
      <w:r w:rsidRPr="00BB2945">
        <w:rPr>
          <w:rFonts w:asciiTheme="minorHAnsi" w:eastAsia="SimSun;宋体" w:hAnsiTheme="minorHAnsi" w:cstheme="minorHAnsi"/>
          <w:sz w:val="22"/>
          <w:szCs w:val="22"/>
        </w:rPr>
        <w:t xml:space="preserve">PC single sided, </w:t>
      </w:r>
      <w:r w:rsidR="00F1367B">
        <w:rPr>
          <w:rFonts w:asciiTheme="minorHAnsi" w:eastAsia="SimSun;宋体" w:hAnsiTheme="minorHAnsi" w:cstheme="minorHAnsi"/>
          <w:sz w:val="22"/>
          <w:szCs w:val="22"/>
        </w:rPr>
        <w:t>V</w:t>
      </w:r>
      <w:r w:rsidRPr="00BB2945">
        <w:rPr>
          <w:rFonts w:asciiTheme="minorHAnsi" w:eastAsia="SimSun;宋体" w:hAnsiTheme="minorHAnsi" w:cstheme="minorHAnsi"/>
          <w:sz w:val="22"/>
          <w:szCs w:val="22"/>
        </w:rPr>
        <w:t>PC double sided, NX-OS, V</w:t>
      </w:r>
      <w:r w:rsidR="00F1367B">
        <w:rPr>
          <w:rFonts w:asciiTheme="minorHAnsi" w:eastAsia="SimSun;宋体" w:hAnsiTheme="minorHAnsi" w:cstheme="minorHAnsi"/>
          <w:sz w:val="22"/>
          <w:szCs w:val="22"/>
        </w:rPr>
        <w:t>FR</w:t>
      </w:r>
      <w:r w:rsidRPr="00BB2945">
        <w:rPr>
          <w:rFonts w:asciiTheme="minorHAnsi" w:eastAsia="SimSun;宋体" w:hAnsiTheme="minorHAnsi" w:cstheme="minorHAnsi"/>
          <w:sz w:val="22"/>
          <w:szCs w:val="22"/>
        </w:rPr>
        <w:t>, O</w:t>
      </w:r>
      <w:r w:rsidR="00F1367B">
        <w:rPr>
          <w:rFonts w:asciiTheme="minorHAnsi" w:eastAsia="SimSun;宋体" w:hAnsiTheme="minorHAnsi" w:cstheme="minorHAnsi"/>
          <w:sz w:val="22"/>
          <w:szCs w:val="22"/>
        </w:rPr>
        <w:t>TY</w:t>
      </w:r>
      <w:r w:rsidRPr="00BB2945">
        <w:rPr>
          <w:rFonts w:asciiTheme="minorHAnsi" w:eastAsia="SimSun;宋体" w:hAnsiTheme="minorHAnsi" w:cstheme="minorHAnsi"/>
          <w:sz w:val="22"/>
          <w:szCs w:val="22"/>
        </w:rPr>
        <w:t>, fabric path.</w:t>
      </w:r>
    </w:p>
    <w:p w14:paraId="7AE65038" w14:textId="77777777" w:rsidR="00D22600" w:rsidRPr="00BB2945" w:rsidRDefault="00D22600"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Experience with configuring Nexus 2000 Fabric Extender (FEX) which acts as a remote line card (module) for the Nexus 5000.</w:t>
      </w:r>
    </w:p>
    <w:p w14:paraId="70A0804F" w14:textId="77777777" w:rsidR="004A4269" w:rsidRPr="00BB2945" w:rsidRDefault="004A4269"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Upgrade and</w:t>
      </w:r>
      <w:r w:rsidR="00C538F9">
        <w:rPr>
          <w:rFonts w:asciiTheme="minorHAnsi" w:eastAsia="SimSun;宋体" w:hAnsiTheme="minorHAnsi" w:cstheme="minorHAnsi"/>
          <w:sz w:val="22"/>
          <w:szCs w:val="22"/>
        </w:rPr>
        <w:t xml:space="preserve"> Patch Management of Cisco ASA </w:t>
      </w:r>
      <w:r w:rsidRPr="00BB2945">
        <w:rPr>
          <w:rFonts w:asciiTheme="minorHAnsi" w:eastAsia="SimSun;宋体" w:hAnsiTheme="minorHAnsi" w:cstheme="minorHAnsi"/>
          <w:sz w:val="22"/>
          <w:szCs w:val="22"/>
        </w:rPr>
        <w:t>Firewalls.</w:t>
      </w:r>
    </w:p>
    <w:p w14:paraId="58673C3A" w14:textId="77777777" w:rsidR="007A1472" w:rsidRPr="00BB2945" w:rsidRDefault="007A1472"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hAnsiTheme="minorHAnsi" w:cstheme="minorHAnsi"/>
          <w:color w:val="000000"/>
          <w:sz w:val="22"/>
          <w:szCs w:val="22"/>
        </w:rPr>
        <w:t>As a part of the job, I made a lot of code deployments and was working with multiple teams including proxy, f5, networking, messaging, DNS which helped me improve management skills, learning and using the resources effectively. </w:t>
      </w:r>
    </w:p>
    <w:p w14:paraId="0B7E5BB5" w14:textId="78488FE5" w:rsidR="00AE4634" w:rsidRPr="00C538F9" w:rsidRDefault="00AE4634"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C538F9">
        <w:rPr>
          <w:rFonts w:asciiTheme="minorHAnsi" w:eastAsia="SimSun;宋体" w:hAnsiTheme="minorHAnsi" w:cstheme="minorHAnsi"/>
          <w:sz w:val="22"/>
          <w:szCs w:val="22"/>
        </w:rPr>
        <w:t xml:space="preserve">As a part of this project CCR (change control request) reported by CAPERS IPv6 Conformance </w:t>
      </w:r>
      <w:r w:rsidR="00F1367B" w:rsidRPr="00C538F9">
        <w:rPr>
          <w:rFonts w:asciiTheme="minorHAnsi" w:eastAsia="SimSun;宋体" w:hAnsiTheme="minorHAnsi" w:cstheme="minorHAnsi"/>
          <w:sz w:val="22"/>
          <w:szCs w:val="22"/>
        </w:rPr>
        <w:t>Test Suites</w:t>
      </w:r>
      <w:r w:rsidRPr="00C538F9">
        <w:rPr>
          <w:rFonts w:asciiTheme="minorHAnsi" w:eastAsia="SimSun;宋体" w:hAnsiTheme="minorHAnsi" w:cstheme="minorHAnsi"/>
          <w:sz w:val="22"/>
          <w:szCs w:val="22"/>
        </w:rPr>
        <w:t xml:space="preserve"> were fixed.</w:t>
      </w:r>
    </w:p>
    <w:p w14:paraId="0990F20B" w14:textId="77777777" w:rsidR="001F07C4" w:rsidRPr="00BB2945" w:rsidRDefault="001F07C4"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Arial Narrow" w:hAnsiTheme="minorHAnsi" w:cstheme="minorHAnsi"/>
          <w:sz w:val="22"/>
          <w:szCs w:val="22"/>
        </w:rPr>
        <w:t>Auto-VPN of Meraki SDWAN Security Appliance for reachability AWS Hosted Domain Controllers, services hosted on AWS, Partners Network</w:t>
      </w:r>
    </w:p>
    <w:p w14:paraId="18A247D2" w14:textId="77777777" w:rsidR="00D22600" w:rsidRPr="00BB2945" w:rsidRDefault="00D22600" w:rsidP="00501826">
      <w:pPr>
        <w:pStyle w:val="Description"/>
        <w:numPr>
          <w:ilvl w:val="0"/>
          <w:numId w:val="15"/>
        </w:numPr>
        <w:spacing w:after="0"/>
        <w:jc w:val="both"/>
        <w:rPr>
          <w:rFonts w:asciiTheme="minorHAnsi" w:eastAsia="SimSun;宋体" w:hAnsiTheme="minorHAnsi" w:cstheme="minorHAnsi"/>
          <w:kern w:val="1"/>
          <w:sz w:val="22"/>
          <w:lang w:eastAsia="hi-IN" w:bidi="hi-IN"/>
        </w:rPr>
      </w:pPr>
      <w:r w:rsidRPr="00BB2945">
        <w:rPr>
          <w:rFonts w:asciiTheme="minorHAnsi" w:eastAsia="SimSun;宋体" w:hAnsiTheme="minorHAnsi" w:cstheme="minorHAnsi"/>
          <w:kern w:val="1"/>
          <w:sz w:val="22"/>
          <w:lang w:eastAsia="hi-IN" w:bidi="hi-IN"/>
        </w:rPr>
        <w:t>Experience working with Layer 3 Routing Protocols OSPF and BGP.</w:t>
      </w:r>
    </w:p>
    <w:p w14:paraId="24AA0321" w14:textId="77777777" w:rsidR="00AD361B" w:rsidRPr="00BB2945" w:rsidRDefault="00AD361B" w:rsidP="00501826">
      <w:pPr>
        <w:pStyle w:val="ListParagraph"/>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Arial Narrow" w:hAnsiTheme="minorHAnsi" w:cstheme="minorHAnsi"/>
          <w:sz w:val="22"/>
          <w:szCs w:val="22"/>
        </w:rPr>
        <w:t>Juniper ERX1440, E320, MX960, and Cisco 6880/6509/7609, M40, GSR, CRS routers,</w:t>
      </w:r>
    </w:p>
    <w:p w14:paraId="2946D98A" w14:textId="77777777" w:rsidR="00151BE5" w:rsidRPr="00BB2945" w:rsidRDefault="00151BE5" w:rsidP="00501826">
      <w:pPr>
        <w:pStyle w:val="NoSpacing"/>
        <w:widowControl/>
        <w:numPr>
          <w:ilvl w:val="0"/>
          <w:numId w:val="15"/>
        </w:numPr>
        <w:suppressAutoHyphens w:val="0"/>
        <w:spacing w:after="0" w:line="240" w:lineRule="auto"/>
        <w:jc w:val="both"/>
        <w:rPr>
          <w:rFonts w:asciiTheme="minorHAnsi" w:eastAsia="SimSun;宋体" w:hAnsiTheme="minorHAnsi" w:cstheme="minorHAnsi"/>
          <w:lang w:eastAsia="hi-IN" w:bidi="hi-IN"/>
        </w:rPr>
      </w:pPr>
      <w:r w:rsidRPr="00BB2945">
        <w:rPr>
          <w:rFonts w:asciiTheme="minorHAnsi" w:eastAsia="SimSun;宋体" w:hAnsiTheme="minorHAnsi" w:cstheme="minorHAnsi"/>
          <w:lang w:eastAsia="hi-IN" w:bidi="hi-IN"/>
        </w:rPr>
        <w:lastRenderedPageBreak/>
        <w:t xml:space="preserve">Experience with Cisco ACI on </w:t>
      </w:r>
      <w:r w:rsidR="00571760" w:rsidRPr="00BB2945">
        <w:rPr>
          <w:rFonts w:asciiTheme="minorHAnsi" w:eastAsia="SimSun;宋体" w:hAnsiTheme="minorHAnsi" w:cstheme="minorHAnsi"/>
          <w:lang w:eastAsia="hi-IN" w:bidi="hi-IN"/>
        </w:rPr>
        <w:t>VXLANs</w:t>
      </w:r>
      <w:r w:rsidRPr="00BB2945">
        <w:rPr>
          <w:rFonts w:asciiTheme="minorHAnsi" w:eastAsia="SimSun;宋体" w:hAnsiTheme="minorHAnsi" w:cstheme="minorHAnsi"/>
          <w:lang w:eastAsia="hi-IN" w:bidi="hi-IN"/>
        </w:rPr>
        <w:t xml:space="preserve">, VTEPS, </w:t>
      </w:r>
      <w:r w:rsidR="00571760" w:rsidRPr="00BB2945">
        <w:rPr>
          <w:rFonts w:asciiTheme="minorHAnsi" w:eastAsia="SimSun;宋体" w:hAnsiTheme="minorHAnsi" w:cstheme="minorHAnsi"/>
          <w:lang w:eastAsia="hi-IN" w:bidi="hi-IN"/>
        </w:rPr>
        <w:t>VNID’ s</w:t>
      </w:r>
      <w:r w:rsidRPr="00BB2945">
        <w:rPr>
          <w:rFonts w:asciiTheme="minorHAnsi" w:eastAsia="SimSun;宋体" w:hAnsiTheme="minorHAnsi" w:cstheme="minorHAnsi"/>
          <w:lang w:eastAsia="hi-IN" w:bidi="hi-IN"/>
        </w:rPr>
        <w:t>, EVPN, Bridge Domains, Tenants, Application profiles, Contracts etc. on ACI. Thorough understanding of Spine Leaf Architecture.</w:t>
      </w:r>
    </w:p>
    <w:p w14:paraId="1E1440BA" w14:textId="77777777" w:rsidR="00A70546" w:rsidRPr="00BB2945" w:rsidRDefault="002E75E8" w:rsidP="00501826">
      <w:pPr>
        <w:pStyle w:val="NoSpacing"/>
        <w:widowControl/>
        <w:numPr>
          <w:ilvl w:val="0"/>
          <w:numId w:val="15"/>
        </w:numPr>
        <w:suppressAutoHyphens w:val="0"/>
        <w:spacing w:after="0" w:line="240" w:lineRule="auto"/>
        <w:jc w:val="both"/>
        <w:rPr>
          <w:rFonts w:asciiTheme="minorHAnsi" w:eastAsia="SimSun;宋体" w:hAnsiTheme="minorHAnsi" w:cstheme="minorHAnsi"/>
          <w:lang w:eastAsia="hi-IN" w:bidi="hi-IN"/>
        </w:rPr>
      </w:pPr>
      <w:r w:rsidRPr="00BB2945">
        <w:rPr>
          <w:rFonts w:asciiTheme="minorHAnsi" w:eastAsia="SimSun;宋体" w:hAnsiTheme="minorHAnsi" w:cstheme="minorHAnsi"/>
          <w:lang w:eastAsia="hi-IN" w:bidi="hi-IN"/>
        </w:rPr>
        <w:t>Worked with different models of Cisco/Juniper/Arista switches, routers, firewalls, load balancers, VPNs and wireless systems.</w:t>
      </w:r>
    </w:p>
    <w:p w14:paraId="0A03DEE3" w14:textId="77777777" w:rsidR="00AE4634" w:rsidRPr="00BB2945" w:rsidRDefault="00AE4634" w:rsidP="00501826">
      <w:pPr>
        <w:pStyle w:val="NoSpacing"/>
        <w:widowControl/>
        <w:numPr>
          <w:ilvl w:val="0"/>
          <w:numId w:val="15"/>
        </w:numPr>
        <w:suppressAutoHyphens w:val="0"/>
        <w:spacing w:after="0" w:line="240" w:lineRule="auto"/>
        <w:jc w:val="both"/>
        <w:rPr>
          <w:rFonts w:asciiTheme="minorHAnsi" w:eastAsia="SimSun;宋体" w:hAnsiTheme="minorHAnsi" w:cstheme="minorHAnsi"/>
          <w:lang w:eastAsia="hi-IN" w:bidi="hi-IN"/>
        </w:rPr>
      </w:pPr>
      <w:r w:rsidRPr="00BB2945">
        <w:rPr>
          <w:rFonts w:asciiTheme="minorHAnsi" w:eastAsia="SimSun;宋体" w:hAnsiTheme="minorHAnsi" w:cstheme="minorHAnsi"/>
          <w:lang w:eastAsia="hi-IN" w:bidi="hi-IN"/>
        </w:rPr>
        <w:t>Mainly compiled Network information for IPV6 installation, Implement IPV6 address pool, tunneling test bed, configuring for IPV6.</w:t>
      </w:r>
    </w:p>
    <w:p w14:paraId="518A7099" w14:textId="77777777" w:rsidR="00A70546" w:rsidRPr="00BB2945" w:rsidRDefault="00A70546" w:rsidP="00501826">
      <w:pPr>
        <w:pStyle w:val="NoSpacing"/>
        <w:widowControl/>
        <w:numPr>
          <w:ilvl w:val="0"/>
          <w:numId w:val="15"/>
        </w:numPr>
        <w:suppressAutoHyphens w:val="0"/>
        <w:spacing w:after="0" w:line="240" w:lineRule="auto"/>
        <w:jc w:val="both"/>
        <w:rPr>
          <w:rFonts w:asciiTheme="minorHAnsi" w:eastAsia="SimSun;宋体" w:hAnsiTheme="minorHAnsi" w:cstheme="minorHAnsi"/>
          <w:lang w:eastAsia="hi-IN" w:bidi="hi-IN"/>
        </w:rPr>
      </w:pPr>
      <w:r w:rsidRPr="00BB2945">
        <w:rPr>
          <w:rFonts w:asciiTheme="minorHAnsi" w:eastAsia="SimSun;宋体" w:hAnsiTheme="minorHAnsi" w:cstheme="minorHAnsi"/>
          <w:lang w:eastAsia="hi-IN" w:bidi="hi-IN"/>
        </w:rPr>
        <w:t>Responsible for design and build Azure foundation setup.</w:t>
      </w:r>
    </w:p>
    <w:p w14:paraId="470E7805" w14:textId="136CD5EF" w:rsidR="00F77664" w:rsidRPr="00BB2945" w:rsidRDefault="00F77664" w:rsidP="00501826">
      <w:pPr>
        <w:pStyle w:val="NoSpacing"/>
        <w:widowControl/>
        <w:numPr>
          <w:ilvl w:val="0"/>
          <w:numId w:val="15"/>
        </w:numPr>
        <w:suppressAutoHyphens w:val="0"/>
        <w:spacing w:after="0" w:line="240" w:lineRule="auto"/>
        <w:jc w:val="both"/>
        <w:rPr>
          <w:rFonts w:asciiTheme="minorHAnsi" w:eastAsia="SimSun;宋体" w:hAnsiTheme="minorHAnsi" w:cstheme="minorHAnsi"/>
          <w:lang w:eastAsia="hi-IN" w:bidi="hi-IN"/>
        </w:rPr>
      </w:pPr>
      <w:r w:rsidRPr="00BB2945">
        <w:rPr>
          <w:rFonts w:asciiTheme="minorHAnsi" w:eastAsia="SimSun;宋体" w:hAnsiTheme="minorHAnsi" w:cstheme="minorHAnsi"/>
          <w:lang w:eastAsia="hi-IN" w:bidi="hi-IN"/>
        </w:rPr>
        <w:t>Heavily involved with data center migration from Cisco to primarily Arista with minimal downtime utilizing V</w:t>
      </w:r>
      <w:r w:rsidR="00F1367B">
        <w:rPr>
          <w:rFonts w:asciiTheme="minorHAnsi" w:eastAsia="SimSun;宋体" w:hAnsiTheme="minorHAnsi" w:cstheme="minorHAnsi"/>
          <w:lang w:eastAsia="hi-IN" w:bidi="hi-IN"/>
        </w:rPr>
        <w:t>X</w:t>
      </w:r>
      <w:r w:rsidRPr="00BB2945">
        <w:rPr>
          <w:rFonts w:asciiTheme="minorHAnsi" w:eastAsia="SimSun;宋体" w:hAnsiTheme="minorHAnsi" w:cstheme="minorHAnsi"/>
          <w:lang w:eastAsia="hi-IN" w:bidi="hi-IN"/>
        </w:rPr>
        <w:t>LAN.</w:t>
      </w:r>
    </w:p>
    <w:p w14:paraId="111F3AE0" w14:textId="77777777" w:rsidR="00D22600" w:rsidRPr="00BB2945" w:rsidRDefault="00D22600"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and maintained VPCs with 7010/7018 and 5548 in the network and maintained VDCs in 7k switches, maintained VRFs in those separate VDCs.</w:t>
      </w:r>
    </w:p>
    <w:p w14:paraId="76225BCB" w14:textId="77777777" w:rsidR="00D22600" w:rsidRPr="00BB2945" w:rsidRDefault="00D22600" w:rsidP="00501826">
      <w:pPr>
        <w:numPr>
          <w:ilvl w:val="0"/>
          <w:numId w:val="15"/>
        </w:numPr>
        <w:suppressAutoHyphens w:val="0"/>
        <w:autoSpaceDE w:val="0"/>
        <w:autoSpaceDN w:val="0"/>
        <w:adjustRightInd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Worked on ACE, A10 load balancers. Experience with F5 load balancers - LTM, GTM series like 6400, 6800, 8800 for the corporate applications and their availability.</w:t>
      </w:r>
    </w:p>
    <w:p w14:paraId="1F287255" w14:textId="562CB0E9" w:rsidR="00524A04" w:rsidRPr="00BB2945" w:rsidRDefault="00F1367B" w:rsidP="00501826">
      <w:pPr>
        <w:numPr>
          <w:ilvl w:val="0"/>
          <w:numId w:val="15"/>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 implemented</w:t>
      </w:r>
      <w:r w:rsidR="00524A04" w:rsidRPr="00BB2945">
        <w:rPr>
          <w:rFonts w:asciiTheme="minorHAnsi" w:eastAsia="SimSun;宋体" w:hAnsiTheme="minorHAnsi" w:cstheme="minorHAnsi"/>
          <w:sz w:val="22"/>
          <w:szCs w:val="22"/>
        </w:rPr>
        <w:t xml:space="preserve"> over 250 Arista switches for new data center deployment in a </w:t>
      </w:r>
      <w:r w:rsidRPr="00BB2945">
        <w:rPr>
          <w:rFonts w:asciiTheme="minorHAnsi" w:eastAsia="SimSun;宋体" w:hAnsiTheme="minorHAnsi" w:cstheme="minorHAnsi"/>
          <w:sz w:val="22"/>
          <w:szCs w:val="22"/>
        </w:rPr>
        <w:t>Colo</w:t>
      </w:r>
      <w:r w:rsidR="00524A04" w:rsidRPr="00BB2945">
        <w:rPr>
          <w:rFonts w:asciiTheme="minorHAnsi" w:eastAsia="SimSun;宋体" w:hAnsiTheme="minorHAnsi" w:cstheme="minorHAnsi"/>
          <w:sz w:val="22"/>
          <w:szCs w:val="22"/>
        </w:rPr>
        <w:t xml:space="preserve"> facility utilizing Python scripts I built.</w:t>
      </w:r>
    </w:p>
    <w:p w14:paraId="6DB6FCD2" w14:textId="77777777" w:rsidR="00D22600" w:rsidRPr="00BB2945" w:rsidRDefault="00D22600" w:rsidP="00501826">
      <w:pPr>
        <w:numPr>
          <w:ilvl w:val="0"/>
          <w:numId w:val="15"/>
        </w:numPr>
        <w:suppressAutoHyphens w:val="0"/>
        <w:autoSpaceDE w:val="0"/>
        <w:autoSpaceDN w:val="0"/>
        <w:adjustRightInd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Worked in updating the Ciphers Suits to the VIP’s in A10 and </w:t>
      </w:r>
      <w:r w:rsidR="00571760" w:rsidRPr="00BB2945">
        <w:rPr>
          <w:rFonts w:asciiTheme="minorHAnsi" w:eastAsia="SimSun;宋体" w:hAnsiTheme="minorHAnsi" w:cstheme="minorHAnsi"/>
          <w:sz w:val="22"/>
          <w:szCs w:val="22"/>
        </w:rPr>
        <w:t>enabled</w:t>
      </w:r>
      <w:r w:rsidRPr="00BB2945">
        <w:rPr>
          <w:rFonts w:asciiTheme="minorHAnsi" w:eastAsia="SimSun;宋体" w:hAnsiTheme="minorHAnsi" w:cstheme="minorHAnsi"/>
          <w:sz w:val="22"/>
          <w:szCs w:val="22"/>
        </w:rPr>
        <w:t xml:space="preserve"> and disabling the Backend servers.</w:t>
      </w:r>
    </w:p>
    <w:p w14:paraId="200DEB3E" w14:textId="77777777" w:rsidR="00D22600" w:rsidRPr="00BB2945" w:rsidRDefault="00D22600" w:rsidP="00501826">
      <w:pPr>
        <w:numPr>
          <w:ilvl w:val="0"/>
          <w:numId w:val="15"/>
        </w:numPr>
        <w:suppressAutoHyphens w:val="0"/>
        <w:autoSpaceDE w:val="0"/>
        <w:autoSpaceDN w:val="0"/>
        <w:adjustRightInd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Experience consisting of Global load balancing, Local load balancing, SSL acceleration, HTTP compression.</w:t>
      </w:r>
    </w:p>
    <w:p w14:paraId="5106732D" w14:textId="77777777" w:rsidR="00D22600" w:rsidRPr="00BB2945" w:rsidRDefault="00D22600"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Involved in the modification and removal (wherever necessary) of BGP from the MPLS routers.</w:t>
      </w:r>
    </w:p>
    <w:p w14:paraId="7F7D7463" w14:textId="3A9F7114" w:rsidR="005D5E2F" w:rsidRPr="00BB2945" w:rsidRDefault="005D5E2F" w:rsidP="00501826">
      <w:pPr>
        <w:pStyle w:val="ListParagraph"/>
        <w:numPr>
          <w:ilvl w:val="0"/>
          <w:numId w:val="15"/>
        </w:numPr>
        <w:pBdr>
          <w:top w:val="nil"/>
          <w:left w:val="nil"/>
          <w:bottom w:val="nil"/>
          <w:right w:val="nil"/>
          <w:between w:val="nil"/>
          <w:bar w:val="nil"/>
        </w:pBdr>
        <w:suppressAutoHyphens w:val="0"/>
        <w:spacing w:line="240" w:lineRule="auto"/>
        <w:contextualSpacing/>
        <w:jc w:val="both"/>
        <w:rPr>
          <w:rFonts w:asciiTheme="minorHAnsi" w:eastAsia="Arial Narrow" w:hAnsiTheme="minorHAnsi" w:cstheme="minorHAnsi"/>
          <w:sz w:val="22"/>
          <w:szCs w:val="22"/>
        </w:rPr>
      </w:pPr>
      <w:r w:rsidRPr="00BB2945">
        <w:rPr>
          <w:rFonts w:asciiTheme="minorHAnsi" w:eastAsia="Arial Narrow" w:hAnsiTheme="minorHAnsi" w:cstheme="minorHAnsi"/>
          <w:sz w:val="22"/>
          <w:szCs w:val="22"/>
        </w:rPr>
        <w:t xml:space="preserve">Experience with legacy and high-end switching technologies in Campus and Data Center environments. </w:t>
      </w:r>
      <w:r w:rsidR="00F1367B" w:rsidRPr="00BB2945">
        <w:rPr>
          <w:rFonts w:asciiTheme="minorHAnsi" w:eastAsia="Arial Narrow" w:hAnsiTheme="minorHAnsi" w:cstheme="minorHAnsi"/>
          <w:sz w:val="22"/>
          <w:szCs w:val="22"/>
        </w:rPr>
        <w:t>I worked</w:t>
      </w:r>
      <w:r w:rsidRPr="00BB2945">
        <w:rPr>
          <w:rFonts w:asciiTheme="minorHAnsi" w:eastAsia="Arial Narrow" w:hAnsiTheme="minorHAnsi" w:cstheme="minorHAnsi"/>
          <w:sz w:val="22"/>
          <w:szCs w:val="22"/>
        </w:rPr>
        <w:t xml:space="preserve"> </w:t>
      </w:r>
      <w:r w:rsidR="00F1367B" w:rsidRPr="00BB2945">
        <w:rPr>
          <w:rFonts w:asciiTheme="minorHAnsi" w:eastAsia="Arial Narrow" w:hAnsiTheme="minorHAnsi" w:cstheme="minorHAnsi"/>
          <w:sz w:val="22"/>
          <w:szCs w:val="22"/>
        </w:rPr>
        <w:t>at</w:t>
      </w:r>
      <w:r w:rsidRPr="00BB2945">
        <w:rPr>
          <w:rFonts w:asciiTheme="minorHAnsi" w:eastAsia="Arial Narrow" w:hAnsiTheme="minorHAnsi" w:cstheme="minorHAnsi"/>
          <w:sz w:val="22"/>
          <w:szCs w:val="22"/>
        </w:rPr>
        <w:t xml:space="preserve"> Cisco, Juniper, and Aruba/HP gear in campus environments. Worked on Cisco, Arista, Dell, Cumulus, Juniper gear in Data Center environment.</w:t>
      </w:r>
    </w:p>
    <w:p w14:paraId="0AE70184" w14:textId="0B7F3DC5" w:rsidR="005D5E2F" w:rsidRPr="00BB2945" w:rsidRDefault="005D5E2F" w:rsidP="00501826">
      <w:pPr>
        <w:pStyle w:val="ListParagraph"/>
        <w:numPr>
          <w:ilvl w:val="0"/>
          <w:numId w:val="15"/>
        </w:numPr>
        <w:pBdr>
          <w:top w:val="nil"/>
          <w:left w:val="nil"/>
          <w:bottom w:val="nil"/>
          <w:right w:val="nil"/>
          <w:between w:val="nil"/>
          <w:bar w:val="nil"/>
        </w:pBd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Arial Narrow" w:hAnsiTheme="minorHAnsi" w:cstheme="minorHAnsi"/>
          <w:sz w:val="22"/>
          <w:szCs w:val="22"/>
        </w:rPr>
        <w:t>Experience with Interior and Exterior routi</w:t>
      </w:r>
      <w:r w:rsidR="00B33F83">
        <w:rPr>
          <w:rFonts w:asciiTheme="minorHAnsi" w:eastAsia="Arial Narrow" w:hAnsiTheme="minorHAnsi" w:cstheme="minorHAnsi"/>
          <w:sz w:val="22"/>
          <w:szCs w:val="22"/>
        </w:rPr>
        <w:t xml:space="preserve">ng protocols that </w:t>
      </w:r>
      <w:r w:rsidR="00F1367B">
        <w:rPr>
          <w:rFonts w:asciiTheme="minorHAnsi" w:eastAsia="Arial Narrow" w:hAnsiTheme="minorHAnsi" w:cstheme="minorHAnsi"/>
          <w:sz w:val="22"/>
          <w:szCs w:val="22"/>
        </w:rPr>
        <w:t>include</w:t>
      </w:r>
      <w:r w:rsidR="00B33F83">
        <w:rPr>
          <w:rFonts w:asciiTheme="minorHAnsi" w:eastAsia="Arial Narrow" w:hAnsiTheme="minorHAnsi" w:cstheme="minorHAnsi"/>
          <w:sz w:val="22"/>
          <w:szCs w:val="22"/>
        </w:rPr>
        <w:t xml:space="preserve"> OSPF, EIGRP, </w:t>
      </w:r>
      <w:r w:rsidRPr="00BB2945">
        <w:rPr>
          <w:rFonts w:asciiTheme="minorHAnsi" w:eastAsia="Arial Narrow" w:hAnsiTheme="minorHAnsi" w:cstheme="minorHAnsi"/>
          <w:sz w:val="22"/>
          <w:szCs w:val="22"/>
        </w:rPr>
        <w:t>and BGP. Worked on Cisco, Juniper, and Arista routers.</w:t>
      </w:r>
    </w:p>
    <w:p w14:paraId="5B31C8B1" w14:textId="77777777" w:rsidR="00EA019F" w:rsidRPr="00BB2945" w:rsidRDefault="00EA019F"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Experience in installing Okta’s Lightweight agent to integrate with Active Directory.</w:t>
      </w:r>
    </w:p>
    <w:p w14:paraId="1FED20CB" w14:textId="77777777" w:rsidR="00EA0BEA" w:rsidRPr="00BB2945" w:rsidRDefault="002864D4"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Experience in </w:t>
      </w:r>
      <w:r w:rsidR="00EA0BEA" w:rsidRPr="00BB2945">
        <w:rPr>
          <w:rFonts w:asciiTheme="minorHAnsi" w:eastAsia="SimSun;宋体" w:hAnsiTheme="minorHAnsi" w:cstheme="minorHAnsi"/>
          <w:sz w:val="22"/>
          <w:szCs w:val="22"/>
        </w:rPr>
        <w:t>Okta – Set up Single Sing On (SSO) for applications within Okta that are used company wide.</w:t>
      </w:r>
    </w:p>
    <w:p w14:paraId="670FD433" w14:textId="77777777" w:rsidR="00D22600" w:rsidRPr="00BB2945" w:rsidRDefault="00D22600"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Involved in Switching Technology Administration including creating and managing VLAN’s, Port security, </w:t>
      </w:r>
      <w:proofErr w:type="spellStart"/>
      <w:r w:rsidRPr="00BB2945">
        <w:rPr>
          <w:rFonts w:asciiTheme="minorHAnsi" w:eastAsia="SimSun;宋体" w:hAnsiTheme="minorHAnsi" w:cstheme="minorHAnsi"/>
          <w:sz w:val="22"/>
          <w:szCs w:val="22"/>
        </w:rPr>
        <w:t>Trunking</w:t>
      </w:r>
      <w:proofErr w:type="spellEnd"/>
      <w:r w:rsidRPr="00BB2945">
        <w:rPr>
          <w:rFonts w:asciiTheme="minorHAnsi" w:eastAsia="SimSun;宋体" w:hAnsiTheme="minorHAnsi" w:cstheme="minorHAnsi"/>
          <w:sz w:val="22"/>
          <w:szCs w:val="22"/>
        </w:rPr>
        <w:t>, Inter-VLAN routing, LAN security etc.</w:t>
      </w:r>
    </w:p>
    <w:p w14:paraId="654C9B2A" w14:textId="77777777" w:rsidR="00D22600" w:rsidRPr="00BB2945" w:rsidRDefault="00D22600"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Configured HSRP and VLAN </w:t>
      </w:r>
      <w:proofErr w:type="spellStart"/>
      <w:r w:rsidRPr="00BB2945">
        <w:rPr>
          <w:rFonts w:asciiTheme="minorHAnsi" w:eastAsia="SimSun;宋体" w:hAnsiTheme="minorHAnsi" w:cstheme="minorHAnsi"/>
          <w:sz w:val="22"/>
          <w:szCs w:val="22"/>
        </w:rPr>
        <w:t>trunking</w:t>
      </w:r>
      <w:proofErr w:type="spellEnd"/>
      <w:r w:rsidRPr="00BB2945">
        <w:rPr>
          <w:rFonts w:asciiTheme="minorHAnsi" w:eastAsia="SimSun;宋体" w:hAnsiTheme="minorHAnsi" w:cstheme="minorHAnsi"/>
          <w:sz w:val="22"/>
          <w:szCs w:val="22"/>
        </w:rPr>
        <w:t xml:space="preserve"> 802.1Q, VLAN routing on catalyst 6500 switches.</w:t>
      </w:r>
    </w:p>
    <w:p w14:paraId="46E99703" w14:textId="77777777" w:rsidR="00D22600" w:rsidRPr="00BB2945" w:rsidRDefault="00D22600" w:rsidP="00501826">
      <w:pPr>
        <w:numPr>
          <w:ilvl w:val="0"/>
          <w:numId w:val="15"/>
        </w:numPr>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Implementing and Maintaining Network Management tools (Solar Winds, Zenoss, Infoblox, IPAM)</w:t>
      </w:r>
    </w:p>
    <w:p w14:paraId="0A53387E" w14:textId="77777777" w:rsidR="00D22600" w:rsidRPr="00BB2945" w:rsidRDefault="00D22600" w:rsidP="00501826">
      <w:pPr>
        <w:numPr>
          <w:ilvl w:val="0"/>
          <w:numId w:val="15"/>
        </w:numPr>
        <w:suppressAutoHyphens w:val="0"/>
        <w:autoSpaceDE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Experienced in assigning the IP address dynamically to the end devices and involved in the migration of DHCP server. </w:t>
      </w:r>
    </w:p>
    <w:p w14:paraId="35AAEA8D" w14:textId="77777777" w:rsidR="00D22600" w:rsidRPr="00BB2945" w:rsidRDefault="00D22600" w:rsidP="00501826">
      <w:pPr>
        <w:numPr>
          <w:ilvl w:val="0"/>
          <w:numId w:val="15"/>
        </w:numPr>
        <w:tabs>
          <w:tab w:val="left" w:pos="1916"/>
          <w:tab w:val="left" w:pos="2173"/>
        </w:tabs>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Respo</w:t>
      </w:r>
      <w:r w:rsidR="00B33F83">
        <w:rPr>
          <w:rFonts w:asciiTheme="minorHAnsi" w:eastAsia="SimSun;宋体" w:hAnsiTheme="minorHAnsi" w:cstheme="minorHAnsi"/>
          <w:sz w:val="22"/>
          <w:szCs w:val="22"/>
        </w:rPr>
        <w:t>nsible for Palo Alto</w:t>
      </w:r>
      <w:r w:rsidRPr="00BB2945">
        <w:rPr>
          <w:rFonts w:asciiTheme="minorHAnsi" w:eastAsia="SimSun;宋体" w:hAnsiTheme="minorHAnsi" w:cstheme="minorHAnsi"/>
          <w:sz w:val="22"/>
          <w:szCs w:val="22"/>
        </w:rPr>
        <w:t xml:space="preserve"> firewall management and operations across our global networks.</w:t>
      </w:r>
    </w:p>
    <w:p w14:paraId="78F50693" w14:textId="24A7602F" w:rsidR="00D22600" w:rsidRPr="00BB2945" w:rsidRDefault="00D22600" w:rsidP="00501826">
      <w:pPr>
        <w:numPr>
          <w:ilvl w:val="0"/>
          <w:numId w:val="15"/>
        </w:numPr>
        <w:tabs>
          <w:tab w:val="left" w:pos="1916"/>
          <w:tab w:val="left" w:pos="2173"/>
        </w:tabs>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w:t>
      </w:r>
      <w:r w:rsidR="00B33F83">
        <w:rPr>
          <w:rFonts w:asciiTheme="minorHAnsi" w:eastAsia="SimSun;宋体" w:hAnsiTheme="minorHAnsi" w:cstheme="minorHAnsi"/>
          <w:sz w:val="22"/>
          <w:szCs w:val="22"/>
        </w:rPr>
        <w:t>rking with Palo Alto</w:t>
      </w:r>
      <w:r w:rsidRPr="00BB2945">
        <w:rPr>
          <w:rFonts w:asciiTheme="minorHAnsi" w:eastAsia="SimSun;宋体" w:hAnsiTheme="minorHAnsi" w:cstheme="minorHAnsi"/>
          <w:sz w:val="22"/>
          <w:szCs w:val="22"/>
        </w:rPr>
        <w:t xml:space="preserve"> Support </w:t>
      </w:r>
      <w:r w:rsidR="00F1367B" w:rsidRPr="00BB2945">
        <w:rPr>
          <w:rFonts w:asciiTheme="minorHAnsi" w:eastAsia="SimSun;宋体" w:hAnsiTheme="minorHAnsi" w:cstheme="minorHAnsi"/>
          <w:sz w:val="22"/>
          <w:szCs w:val="22"/>
        </w:rPr>
        <w:t>to resolve</w:t>
      </w:r>
      <w:r w:rsidRPr="00BB2945">
        <w:rPr>
          <w:rFonts w:asciiTheme="minorHAnsi" w:eastAsia="SimSun;宋体" w:hAnsiTheme="minorHAnsi" w:cstheme="minorHAnsi"/>
          <w:sz w:val="22"/>
          <w:szCs w:val="22"/>
        </w:rPr>
        <w:t xml:space="preserve"> escalated issues. </w:t>
      </w:r>
    </w:p>
    <w:p w14:paraId="6B0A300F" w14:textId="77777777" w:rsidR="00D22600" w:rsidRPr="00BB2945" w:rsidRDefault="00D22600"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Designed, </w:t>
      </w:r>
      <w:r w:rsidR="00571760" w:rsidRPr="00BB2945">
        <w:rPr>
          <w:rFonts w:asciiTheme="minorHAnsi" w:eastAsia="SimSun;宋体" w:hAnsiTheme="minorHAnsi" w:cstheme="minorHAnsi"/>
          <w:sz w:val="22"/>
          <w:szCs w:val="22"/>
        </w:rPr>
        <w:t>validated,</w:t>
      </w:r>
      <w:r w:rsidRPr="00BB2945">
        <w:rPr>
          <w:rFonts w:asciiTheme="minorHAnsi" w:eastAsia="SimSun;宋体" w:hAnsiTheme="minorHAnsi" w:cstheme="minorHAnsi"/>
          <w:sz w:val="22"/>
          <w:szCs w:val="22"/>
        </w:rPr>
        <w:t xml:space="preserve"> and implemented LAN, WLAN &amp; WAN solution to suite client’s needs.</w:t>
      </w:r>
    </w:p>
    <w:p w14:paraId="00E296A1" w14:textId="77777777" w:rsidR="00D22600" w:rsidRPr="00BB2945" w:rsidRDefault="00D22600"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and designed LAN networks with Access layer switches such as Cisco 4510, 4948, 4507 switches.</w:t>
      </w:r>
    </w:p>
    <w:p w14:paraId="0FB9569D" w14:textId="77777777" w:rsidR="00D22600" w:rsidRPr="00BB2945" w:rsidRDefault="00D22600" w:rsidP="00501826">
      <w:pPr>
        <w:numPr>
          <w:ilvl w:val="0"/>
          <w:numId w:val="15"/>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w:t>
      </w:r>
      <w:r w:rsidR="00B33F83">
        <w:rPr>
          <w:rFonts w:asciiTheme="minorHAnsi" w:eastAsia="SimSun;宋体" w:hAnsiTheme="minorHAnsi" w:cstheme="minorHAnsi"/>
          <w:sz w:val="22"/>
          <w:szCs w:val="22"/>
        </w:rPr>
        <w:t>figured and maintained Cisco-Me</w:t>
      </w:r>
      <w:r w:rsidRPr="00BB2945">
        <w:rPr>
          <w:rFonts w:asciiTheme="minorHAnsi" w:eastAsia="SimSun;宋体" w:hAnsiTheme="minorHAnsi" w:cstheme="minorHAnsi"/>
          <w:sz w:val="22"/>
          <w:szCs w:val="22"/>
        </w:rPr>
        <w:t>r</w:t>
      </w:r>
      <w:r w:rsidR="00B33F83">
        <w:rPr>
          <w:rFonts w:asciiTheme="minorHAnsi" w:eastAsia="SimSun;宋体" w:hAnsiTheme="minorHAnsi" w:cstheme="minorHAnsi"/>
          <w:sz w:val="22"/>
          <w:szCs w:val="22"/>
        </w:rPr>
        <w:t>a</w:t>
      </w:r>
      <w:r w:rsidRPr="00BB2945">
        <w:rPr>
          <w:rFonts w:asciiTheme="minorHAnsi" w:eastAsia="SimSun;宋体" w:hAnsiTheme="minorHAnsi" w:cstheme="minorHAnsi"/>
          <w:sz w:val="22"/>
          <w:szCs w:val="22"/>
        </w:rPr>
        <w:t>ki to manage Remote Branch office networks and Intr</w:t>
      </w:r>
      <w:r w:rsidR="00B33F83">
        <w:rPr>
          <w:rFonts w:asciiTheme="minorHAnsi" w:eastAsia="SimSun;宋体" w:hAnsiTheme="minorHAnsi" w:cstheme="minorHAnsi"/>
          <w:sz w:val="22"/>
          <w:szCs w:val="22"/>
        </w:rPr>
        <w:t>a</w:t>
      </w:r>
      <w:r w:rsidRPr="00BB2945">
        <w:rPr>
          <w:rFonts w:asciiTheme="minorHAnsi" w:eastAsia="SimSun;宋体" w:hAnsiTheme="minorHAnsi" w:cstheme="minorHAnsi"/>
          <w:sz w:val="22"/>
          <w:szCs w:val="22"/>
        </w:rPr>
        <w:t>net connectivity.</w:t>
      </w:r>
    </w:p>
    <w:p w14:paraId="543C7A62" w14:textId="1C31EDB9" w:rsidR="00571760" w:rsidRPr="00F6634D" w:rsidRDefault="00D22600" w:rsidP="00501826">
      <w:pPr>
        <w:numPr>
          <w:ilvl w:val="0"/>
          <w:numId w:val="15"/>
        </w:numPr>
        <w:suppressAutoHyphens w:val="0"/>
        <w:spacing w:line="240" w:lineRule="auto"/>
        <w:ind w:right="90"/>
        <w:jc w:val="both"/>
        <w:rPr>
          <w:rFonts w:asciiTheme="minorHAnsi" w:hAnsiTheme="minorHAnsi" w:cstheme="minorHAnsi"/>
          <w:b/>
          <w:sz w:val="22"/>
          <w:szCs w:val="22"/>
        </w:rPr>
      </w:pPr>
      <w:r w:rsidRPr="00F6634D">
        <w:rPr>
          <w:rFonts w:asciiTheme="minorHAnsi" w:eastAsia="SimSun;宋体" w:hAnsiTheme="minorHAnsi" w:cstheme="minorHAnsi"/>
          <w:sz w:val="22"/>
          <w:szCs w:val="22"/>
        </w:rPr>
        <w:t xml:space="preserve">Worked 24X7 network supports for ON-CALL &amp; </w:t>
      </w:r>
      <w:r w:rsidR="00F1367B" w:rsidRPr="00F6634D">
        <w:rPr>
          <w:rFonts w:asciiTheme="minorHAnsi" w:eastAsia="SimSun;宋体" w:hAnsiTheme="minorHAnsi" w:cstheme="minorHAnsi"/>
          <w:sz w:val="22"/>
          <w:szCs w:val="22"/>
        </w:rPr>
        <w:t>maintains</w:t>
      </w:r>
      <w:r w:rsidRPr="00F6634D">
        <w:rPr>
          <w:rFonts w:asciiTheme="minorHAnsi" w:eastAsia="SimSun;宋体" w:hAnsiTheme="minorHAnsi" w:cstheme="minorHAnsi"/>
          <w:sz w:val="22"/>
          <w:szCs w:val="22"/>
        </w:rPr>
        <w:t xml:space="preserve"> 99.98% uptime of the system.</w:t>
      </w:r>
    </w:p>
    <w:p w14:paraId="2F2FF388" w14:textId="77777777" w:rsidR="0030412C" w:rsidRDefault="0030412C" w:rsidP="00501826">
      <w:pPr>
        <w:spacing w:line="240" w:lineRule="auto"/>
        <w:ind w:right="90"/>
        <w:rPr>
          <w:rFonts w:asciiTheme="minorHAnsi" w:hAnsiTheme="minorHAnsi" w:cstheme="minorHAnsi"/>
          <w:b/>
          <w:sz w:val="22"/>
          <w:szCs w:val="22"/>
        </w:rPr>
      </w:pPr>
    </w:p>
    <w:p w14:paraId="0C9B8815" w14:textId="77777777" w:rsidR="00E8213E" w:rsidRDefault="00E8213E" w:rsidP="00501826">
      <w:pPr>
        <w:spacing w:line="240" w:lineRule="auto"/>
        <w:ind w:right="90"/>
        <w:rPr>
          <w:rFonts w:asciiTheme="minorHAnsi" w:hAnsiTheme="minorHAnsi" w:cstheme="minorHAnsi"/>
          <w:b/>
          <w:sz w:val="22"/>
          <w:szCs w:val="22"/>
        </w:rPr>
      </w:pPr>
    </w:p>
    <w:p w14:paraId="7117250A" w14:textId="77777777" w:rsidR="00E8213E" w:rsidRDefault="00E8213E" w:rsidP="00501826">
      <w:pPr>
        <w:spacing w:line="240" w:lineRule="auto"/>
        <w:ind w:right="90"/>
        <w:rPr>
          <w:rFonts w:asciiTheme="minorHAnsi" w:hAnsiTheme="minorHAnsi" w:cstheme="minorHAnsi"/>
          <w:b/>
          <w:sz w:val="22"/>
          <w:szCs w:val="22"/>
        </w:rPr>
      </w:pPr>
    </w:p>
    <w:p w14:paraId="13520D49" w14:textId="77777777" w:rsidR="00E8213E" w:rsidRDefault="00E8213E" w:rsidP="00501826">
      <w:pPr>
        <w:spacing w:line="240" w:lineRule="auto"/>
        <w:ind w:right="90"/>
        <w:rPr>
          <w:rFonts w:asciiTheme="minorHAnsi" w:hAnsiTheme="minorHAnsi" w:cstheme="minorHAnsi"/>
          <w:b/>
          <w:sz w:val="22"/>
          <w:szCs w:val="22"/>
        </w:rPr>
      </w:pPr>
    </w:p>
    <w:p w14:paraId="7C1E3403" w14:textId="77777777" w:rsidR="00E8213E" w:rsidRPr="00BB2945" w:rsidRDefault="00E8213E" w:rsidP="00501826">
      <w:pPr>
        <w:spacing w:line="240" w:lineRule="auto"/>
        <w:ind w:right="90"/>
        <w:rPr>
          <w:rFonts w:asciiTheme="minorHAnsi" w:hAnsiTheme="minorHAnsi" w:cstheme="minorHAnsi"/>
          <w:b/>
          <w:sz w:val="22"/>
          <w:szCs w:val="22"/>
        </w:rPr>
      </w:pPr>
    </w:p>
    <w:p w14:paraId="5D9E762E" w14:textId="2C691F12" w:rsidR="00A0701C" w:rsidRPr="00BB2945" w:rsidRDefault="00736A84" w:rsidP="00501826">
      <w:pPr>
        <w:tabs>
          <w:tab w:val="left" w:pos="8283"/>
        </w:tabs>
        <w:spacing w:line="240" w:lineRule="auto"/>
        <w:rPr>
          <w:rFonts w:asciiTheme="minorHAnsi" w:hAnsiTheme="minorHAnsi" w:cstheme="minorHAnsi"/>
          <w:b/>
          <w:sz w:val="22"/>
          <w:szCs w:val="22"/>
        </w:rPr>
      </w:pPr>
      <w:r w:rsidRPr="00BB2945">
        <w:rPr>
          <w:rFonts w:asciiTheme="minorHAnsi" w:hAnsiTheme="minorHAnsi" w:cstheme="minorHAnsi"/>
          <w:b/>
          <w:sz w:val="22"/>
          <w:szCs w:val="22"/>
        </w:rPr>
        <w:lastRenderedPageBreak/>
        <w:t>Mattel, CA</w:t>
      </w:r>
      <w:r w:rsidR="00AC173F">
        <w:rPr>
          <w:rFonts w:asciiTheme="minorHAnsi" w:hAnsiTheme="minorHAnsi" w:cstheme="minorHAnsi"/>
          <w:b/>
          <w:sz w:val="22"/>
          <w:szCs w:val="22"/>
        </w:rPr>
        <w:t xml:space="preserve"> </w:t>
      </w:r>
      <w:r w:rsidR="00E8213E">
        <w:rPr>
          <w:rFonts w:asciiTheme="minorHAnsi" w:hAnsiTheme="minorHAnsi" w:cstheme="minorHAnsi"/>
          <w:b/>
          <w:sz w:val="22"/>
          <w:szCs w:val="22"/>
        </w:rPr>
        <w:t xml:space="preserve">                                                                                                                  </w:t>
      </w:r>
      <w:proofErr w:type="gramStart"/>
      <w:r w:rsidR="00E8213E">
        <w:rPr>
          <w:rFonts w:asciiTheme="minorHAnsi" w:hAnsiTheme="minorHAnsi" w:cstheme="minorHAnsi"/>
          <w:b/>
          <w:sz w:val="22"/>
          <w:szCs w:val="22"/>
        </w:rPr>
        <w:t xml:space="preserve"> </w:t>
      </w:r>
      <w:r w:rsidR="00F1367B">
        <w:rPr>
          <w:rFonts w:asciiTheme="minorHAnsi" w:hAnsiTheme="minorHAnsi" w:cstheme="minorHAnsi"/>
          <w:b/>
          <w:sz w:val="22"/>
          <w:szCs w:val="22"/>
        </w:rPr>
        <w:t xml:space="preserve">  (</w:t>
      </w:r>
      <w:proofErr w:type="gramEnd"/>
      <w:r w:rsidR="00405E65" w:rsidRPr="00BB2945">
        <w:rPr>
          <w:rFonts w:asciiTheme="minorHAnsi" w:hAnsiTheme="minorHAnsi" w:cstheme="minorHAnsi"/>
          <w:b/>
          <w:sz w:val="22"/>
          <w:szCs w:val="22"/>
        </w:rPr>
        <w:t xml:space="preserve">Sept </w:t>
      </w:r>
      <w:r w:rsidR="00A0701C" w:rsidRPr="00BB2945">
        <w:rPr>
          <w:rFonts w:asciiTheme="minorHAnsi" w:hAnsiTheme="minorHAnsi" w:cstheme="minorHAnsi"/>
          <w:b/>
          <w:sz w:val="22"/>
          <w:szCs w:val="22"/>
        </w:rPr>
        <w:t xml:space="preserve">2018 – </w:t>
      </w:r>
      <w:r w:rsidR="00405E65" w:rsidRPr="00BB2945">
        <w:rPr>
          <w:rFonts w:asciiTheme="minorHAnsi" w:hAnsiTheme="minorHAnsi" w:cstheme="minorHAnsi"/>
          <w:b/>
          <w:sz w:val="22"/>
          <w:szCs w:val="22"/>
        </w:rPr>
        <w:t xml:space="preserve">March </w:t>
      </w:r>
      <w:r w:rsidR="00A0701C" w:rsidRPr="00BB2945">
        <w:rPr>
          <w:rFonts w:asciiTheme="minorHAnsi" w:hAnsiTheme="minorHAnsi" w:cstheme="minorHAnsi"/>
          <w:b/>
          <w:sz w:val="22"/>
          <w:szCs w:val="22"/>
        </w:rPr>
        <w:t>20</w:t>
      </w:r>
      <w:r w:rsidR="00405E65" w:rsidRPr="00BB2945">
        <w:rPr>
          <w:rFonts w:asciiTheme="minorHAnsi" w:hAnsiTheme="minorHAnsi" w:cstheme="minorHAnsi"/>
          <w:b/>
          <w:sz w:val="22"/>
          <w:szCs w:val="22"/>
        </w:rPr>
        <w:t>20</w:t>
      </w:r>
      <w:r w:rsidR="00AC173F">
        <w:rPr>
          <w:rFonts w:asciiTheme="minorHAnsi" w:hAnsiTheme="minorHAnsi" w:cstheme="minorHAnsi"/>
          <w:b/>
          <w:sz w:val="22"/>
          <w:szCs w:val="22"/>
        </w:rPr>
        <w:t>)</w:t>
      </w:r>
    </w:p>
    <w:p w14:paraId="2328B162" w14:textId="685BC88E" w:rsidR="00A0701C" w:rsidRPr="00F1367B" w:rsidRDefault="00A0701C" w:rsidP="00501826">
      <w:pPr>
        <w:spacing w:line="240" w:lineRule="auto"/>
        <w:rPr>
          <w:rFonts w:asciiTheme="minorHAnsi" w:hAnsiTheme="minorHAnsi" w:cstheme="minorHAnsi"/>
          <w:b/>
          <w:sz w:val="22"/>
          <w:szCs w:val="22"/>
          <w:u w:val="single"/>
        </w:rPr>
      </w:pPr>
      <w:r w:rsidRPr="00F1367B">
        <w:rPr>
          <w:rFonts w:asciiTheme="minorHAnsi" w:hAnsiTheme="minorHAnsi" w:cstheme="minorHAnsi"/>
          <w:b/>
          <w:sz w:val="22"/>
          <w:szCs w:val="22"/>
          <w:u w:val="single"/>
        </w:rPr>
        <w:t>Network Engineer</w:t>
      </w:r>
      <w:r w:rsidR="00F1367B">
        <w:rPr>
          <w:rFonts w:asciiTheme="minorHAnsi" w:hAnsiTheme="minorHAnsi" w:cstheme="minorHAnsi"/>
          <w:b/>
          <w:sz w:val="22"/>
          <w:szCs w:val="22"/>
          <w:u w:val="single"/>
        </w:rPr>
        <w:t>______________________________________________________________________</w:t>
      </w:r>
    </w:p>
    <w:p w14:paraId="6B29BAF1" w14:textId="77777777" w:rsidR="00F30E0F" w:rsidRPr="00BB2945" w:rsidRDefault="00F30E0F" w:rsidP="00501826">
      <w:pPr>
        <w:spacing w:line="240" w:lineRule="auto"/>
        <w:ind w:left="-180" w:right="90" w:firstLine="180"/>
        <w:rPr>
          <w:rFonts w:asciiTheme="minorHAnsi" w:hAnsiTheme="minorHAnsi" w:cstheme="minorHAnsi"/>
          <w:sz w:val="22"/>
          <w:szCs w:val="22"/>
        </w:rPr>
      </w:pPr>
    </w:p>
    <w:p w14:paraId="3AF58E30" w14:textId="77777777" w:rsidR="002C7465" w:rsidRPr="00BB2945" w:rsidRDefault="002C7465" w:rsidP="00501826">
      <w:pPr>
        <w:spacing w:line="240" w:lineRule="auto"/>
        <w:ind w:left="-180" w:right="90" w:firstLine="180"/>
        <w:rPr>
          <w:rFonts w:asciiTheme="minorHAnsi" w:hAnsiTheme="minorHAnsi" w:cstheme="minorHAnsi"/>
          <w:b/>
          <w:bCs/>
          <w:sz w:val="22"/>
          <w:szCs w:val="22"/>
        </w:rPr>
      </w:pPr>
      <w:r w:rsidRPr="00BB2945">
        <w:rPr>
          <w:rFonts w:asciiTheme="minorHAnsi" w:hAnsiTheme="minorHAnsi" w:cstheme="minorHAnsi"/>
          <w:b/>
          <w:bCs/>
          <w:sz w:val="22"/>
          <w:szCs w:val="22"/>
        </w:rPr>
        <w:t>Responsibilities:</w:t>
      </w:r>
      <w:r w:rsidRPr="00BB2945">
        <w:rPr>
          <w:rFonts w:asciiTheme="minorHAnsi" w:hAnsiTheme="minorHAnsi" w:cstheme="minorHAnsi"/>
          <w:b/>
          <w:bCs/>
          <w:sz w:val="22"/>
          <w:szCs w:val="22"/>
        </w:rPr>
        <w:tab/>
      </w:r>
    </w:p>
    <w:p w14:paraId="795C8ACB"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 xml:space="preserve">Responsible for three </w:t>
      </w:r>
      <w:r w:rsidR="0013298B" w:rsidRPr="00BB2945">
        <w:rPr>
          <w:rFonts w:asciiTheme="minorHAnsi" w:eastAsia="SimSun;宋体" w:hAnsiTheme="minorHAnsi" w:cstheme="minorHAnsi"/>
          <w:sz w:val="22"/>
          <w:szCs w:val="22"/>
          <w:lang w:eastAsia="hi-IN" w:bidi="hi-IN"/>
        </w:rPr>
        <w:t>open-source</w:t>
      </w:r>
      <w:r w:rsidRPr="00BB2945">
        <w:rPr>
          <w:rFonts w:asciiTheme="minorHAnsi" w:eastAsia="SimSun;宋体" w:hAnsiTheme="minorHAnsi" w:cstheme="minorHAnsi"/>
          <w:sz w:val="22"/>
          <w:szCs w:val="22"/>
          <w:lang w:eastAsia="hi-IN" w:bidi="hi-IN"/>
        </w:rPr>
        <w:t xml:space="preserve"> projects like Elasticsearch, Logstash and Kibana.</w:t>
      </w:r>
    </w:p>
    <w:p w14:paraId="6E459943"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Hands-on experience on taking care of server-side data processing pipeline and sending it to ‘stash’.</w:t>
      </w:r>
    </w:p>
    <w:p w14:paraId="7F158191"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Played key role in documentation of Root Cause Analysis (RCA).</w:t>
      </w:r>
    </w:p>
    <w:p w14:paraId="77189CF8"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Worked on the implementation of Infoblox DNS, DHCP, and IPAM (DDI) for the network.</w:t>
      </w:r>
    </w:p>
    <w:p w14:paraId="064ADBB2"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Experienced in creating Python apps to automate the daily networking tasks like configuring devices, network information collection and testing by client simulations.</w:t>
      </w:r>
    </w:p>
    <w:p w14:paraId="00DAEA0D"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 xml:space="preserve">Assisted the networking team on the installation of 7800, 6900, and </w:t>
      </w:r>
      <w:proofErr w:type="gramStart"/>
      <w:r w:rsidRPr="00BB2945">
        <w:rPr>
          <w:rFonts w:asciiTheme="minorHAnsi" w:eastAsia="SimSun;宋体" w:hAnsiTheme="minorHAnsi" w:cstheme="minorHAnsi"/>
          <w:sz w:val="22"/>
          <w:szCs w:val="22"/>
          <w:lang w:eastAsia="hi-IN" w:bidi="hi-IN"/>
        </w:rPr>
        <w:t>3900 series</w:t>
      </w:r>
      <w:proofErr w:type="gramEnd"/>
      <w:r w:rsidRPr="00BB2945">
        <w:rPr>
          <w:rFonts w:asciiTheme="minorHAnsi" w:eastAsia="SimSun;宋体" w:hAnsiTheme="minorHAnsi" w:cstheme="minorHAnsi"/>
          <w:sz w:val="22"/>
          <w:szCs w:val="22"/>
          <w:lang w:eastAsia="hi-IN" w:bidi="hi-IN"/>
        </w:rPr>
        <w:t xml:space="preserve"> IP phones.</w:t>
      </w:r>
    </w:p>
    <w:p w14:paraId="6951928B" w14:textId="19CA2548" w:rsidR="00F33C97" w:rsidRPr="00BB2945" w:rsidRDefault="00F33C97"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Implemented cutting-edge 100G Arista environment for high-bandwidth global collaboration network utilizing V</w:t>
      </w:r>
      <w:r w:rsidR="00F1367B">
        <w:rPr>
          <w:rFonts w:asciiTheme="minorHAnsi" w:eastAsia="SimSun;宋体" w:hAnsiTheme="minorHAnsi" w:cstheme="minorHAnsi"/>
          <w:sz w:val="22"/>
          <w:szCs w:val="22"/>
          <w:lang w:eastAsia="hi-IN" w:bidi="hi-IN"/>
        </w:rPr>
        <w:t xml:space="preserve">X </w:t>
      </w:r>
      <w:r w:rsidRPr="00BB2945">
        <w:rPr>
          <w:rFonts w:asciiTheme="minorHAnsi" w:eastAsia="SimSun;宋体" w:hAnsiTheme="minorHAnsi" w:cstheme="minorHAnsi"/>
          <w:sz w:val="22"/>
          <w:szCs w:val="22"/>
          <w:lang w:eastAsia="hi-IN" w:bidi="hi-IN"/>
        </w:rPr>
        <w:t>LAN and EVPN.</w:t>
      </w:r>
    </w:p>
    <w:p w14:paraId="796FC393" w14:textId="77777777" w:rsidR="00CD241A" w:rsidRPr="00BB2945" w:rsidRDefault="00CD241A"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Configured LACP, OSPF protocols on Arista 7250qx-64 switches monitored and Created traffic Pattern on Arista 7250 switches using Open flow.</w:t>
      </w:r>
    </w:p>
    <w:p w14:paraId="4FAEC4FB" w14:textId="77777777" w:rsidR="00FC3D7B" w:rsidRPr="00BB2945" w:rsidRDefault="00FC3D7B"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Expertise with Installation of Arista 7250QX series switches on Spine Platform.</w:t>
      </w:r>
    </w:p>
    <w:p w14:paraId="7EC79E48"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Assisted the team in the configuration of Cisco Unified Communications Manager (CUCM).</w:t>
      </w:r>
    </w:p>
    <w:p w14:paraId="4B102CD6" w14:textId="77777777" w:rsidR="00247E99" w:rsidRPr="00BB2945" w:rsidRDefault="00247E99"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Experience with converting Cisco ACE load balancer to F5 LTM load Balancer in data center environment.</w:t>
      </w:r>
    </w:p>
    <w:p w14:paraId="4694F12C" w14:textId="77777777" w:rsidR="00181A84" w:rsidRPr="00BB2945" w:rsidRDefault="00181A84" w:rsidP="00501826">
      <w:pPr>
        <w:pStyle w:val="ListParagraph"/>
        <w:numPr>
          <w:ilvl w:val="0"/>
          <w:numId w:val="8"/>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Working knowledge and demonstrated experience on the Arista 7150S series, 7160 series, and 7260QX series switches and 7508R routers.</w:t>
      </w:r>
    </w:p>
    <w:p w14:paraId="5AF5003F" w14:textId="77777777" w:rsidR="00151BE5" w:rsidRPr="00BB2945" w:rsidRDefault="00151BE5" w:rsidP="00501826">
      <w:pPr>
        <w:numPr>
          <w:ilvl w:val="0"/>
          <w:numId w:val="8"/>
        </w:numPr>
        <w:shd w:val="clear" w:color="auto" w:fill="FFFFFF"/>
        <w:suppressAutoHyphens w:val="0"/>
        <w:spacing w:line="240" w:lineRule="auto"/>
        <w:contextualSpacing/>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Hands on experience with networking experience including configuring Cisco, Arista, Juniper Networks switch including 10/40/100Gb. Experience designing and configuring Arista and Cisco Switches and Routers, review technical requirements for deployment.</w:t>
      </w:r>
    </w:p>
    <w:p w14:paraId="041753DF" w14:textId="77777777" w:rsidR="00EA752B" w:rsidRPr="00BB2945" w:rsidRDefault="00EA752B"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Played key role in providing support for the organization for service improvement.</w:t>
      </w:r>
    </w:p>
    <w:p w14:paraId="0DF94378" w14:textId="77777777" w:rsidR="00524983" w:rsidRPr="00BB2945" w:rsidRDefault="00524983"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Hands-on experience with ITIL processes like knowledge management, service validation and testing, release and deployment management.</w:t>
      </w:r>
    </w:p>
    <w:p w14:paraId="2E9E0193" w14:textId="31A4CC7F" w:rsidR="0027409D" w:rsidRPr="00BB2945" w:rsidRDefault="00F1367B"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Experienced</w:t>
      </w:r>
      <w:r w:rsidR="0027409D" w:rsidRPr="00BB2945">
        <w:rPr>
          <w:rFonts w:asciiTheme="minorHAnsi" w:eastAsia="SimSun;宋体" w:hAnsiTheme="minorHAnsi" w:cstheme="minorHAnsi"/>
          <w:sz w:val="22"/>
          <w:szCs w:val="22"/>
          <w:lang w:eastAsia="hi-IN" w:bidi="hi-IN"/>
        </w:rPr>
        <w:t xml:space="preserve"> querying SNMP objects on the network devices.</w:t>
      </w:r>
    </w:p>
    <w:p w14:paraId="7EAF39F8" w14:textId="6C25D5D6" w:rsidR="0038168C" w:rsidRDefault="005B2300"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Functional Knowledge and hands on experience with the Citrix infrastructure components such as Web interfaces,</w:t>
      </w:r>
      <w:r w:rsidR="00F1367B">
        <w:rPr>
          <w:rFonts w:asciiTheme="minorHAnsi" w:eastAsia="SimSun;宋体" w:hAnsiTheme="minorHAnsi" w:cstheme="minorHAnsi"/>
          <w:sz w:val="22"/>
          <w:szCs w:val="22"/>
          <w:lang w:eastAsia="hi-IN" w:bidi="hi-IN"/>
        </w:rPr>
        <w:t xml:space="preserve"> </w:t>
      </w:r>
      <w:r w:rsidRPr="00BB2945">
        <w:rPr>
          <w:rFonts w:asciiTheme="minorHAnsi" w:eastAsia="SimSun;宋体" w:hAnsiTheme="minorHAnsi" w:cstheme="minorHAnsi"/>
          <w:sz w:val="22"/>
          <w:szCs w:val="22"/>
          <w:lang w:eastAsia="hi-IN" w:bidi="hi-IN"/>
        </w:rPr>
        <w:t>PNA</w:t>
      </w:r>
      <w:r w:rsidR="00F1367B">
        <w:rPr>
          <w:rFonts w:asciiTheme="minorHAnsi" w:eastAsia="SimSun;宋体" w:hAnsiTheme="minorHAnsi" w:cstheme="minorHAnsi"/>
          <w:sz w:val="22"/>
          <w:szCs w:val="22"/>
          <w:lang w:eastAsia="hi-IN" w:bidi="hi-IN"/>
        </w:rPr>
        <w:t xml:space="preserve"> </w:t>
      </w:r>
      <w:r w:rsidRPr="00BB2945">
        <w:rPr>
          <w:rFonts w:asciiTheme="minorHAnsi" w:eastAsia="SimSun;宋体" w:hAnsiTheme="minorHAnsi" w:cstheme="minorHAnsi"/>
          <w:sz w:val="22"/>
          <w:szCs w:val="22"/>
          <w:lang w:eastAsia="hi-IN" w:bidi="hi-IN"/>
        </w:rPr>
        <w:t>Server, NetScaler setup and administration, License Server management,</w:t>
      </w:r>
      <w:r w:rsidR="00F1367B">
        <w:rPr>
          <w:rFonts w:asciiTheme="minorHAnsi" w:eastAsia="SimSun;宋体" w:hAnsiTheme="minorHAnsi" w:cstheme="minorHAnsi"/>
          <w:sz w:val="22"/>
          <w:szCs w:val="22"/>
          <w:lang w:eastAsia="hi-IN" w:bidi="hi-IN"/>
        </w:rPr>
        <w:t xml:space="preserve"> </w:t>
      </w:r>
      <w:r w:rsidRPr="00BB2945">
        <w:rPr>
          <w:rFonts w:asciiTheme="minorHAnsi" w:eastAsia="SimSun;宋体" w:hAnsiTheme="minorHAnsi" w:cstheme="minorHAnsi"/>
          <w:sz w:val="22"/>
          <w:szCs w:val="22"/>
          <w:lang w:eastAsia="hi-IN" w:bidi="hi-IN"/>
        </w:rPr>
        <w:t>Edge</w:t>
      </w:r>
      <w:r w:rsidR="00F1367B">
        <w:rPr>
          <w:rFonts w:asciiTheme="minorHAnsi" w:eastAsia="SimSun;宋体" w:hAnsiTheme="minorHAnsi" w:cstheme="minorHAnsi"/>
          <w:sz w:val="22"/>
          <w:szCs w:val="22"/>
          <w:lang w:eastAsia="hi-IN" w:bidi="hi-IN"/>
        </w:rPr>
        <w:t xml:space="preserve"> </w:t>
      </w:r>
      <w:r w:rsidR="00330B22" w:rsidRPr="00BB2945">
        <w:rPr>
          <w:rFonts w:asciiTheme="minorHAnsi" w:eastAsia="SimSun;宋体" w:hAnsiTheme="minorHAnsi" w:cstheme="minorHAnsi"/>
          <w:sz w:val="22"/>
          <w:szCs w:val="22"/>
          <w:lang w:eastAsia="hi-IN" w:bidi="hi-IN"/>
        </w:rPr>
        <w:t>S</w:t>
      </w:r>
      <w:r w:rsidRPr="00BB2945">
        <w:rPr>
          <w:rFonts w:asciiTheme="minorHAnsi" w:eastAsia="SimSun;宋体" w:hAnsiTheme="minorHAnsi" w:cstheme="minorHAnsi"/>
          <w:sz w:val="22"/>
          <w:szCs w:val="22"/>
          <w:lang w:eastAsia="hi-IN" w:bidi="hi-IN"/>
        </w:rPr>
        <w:t xml:space="preserve">ight. </w:t>
      </w:r>
    </w:p>
    <w:p w14:paraId="234FC992" w14:textId="77777777" w:rsidR="005B2300" w:rsidRPr="0038168C" w:rsidRDefault="005B2300"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38168C">
        <w:rPr>
          <w:rFonts w:asciiTheme="minorHAnsi" w:eastAsia="SimSun;宋体" w:hAnsiTheme="minorHAnsi" w:cstheme="minorHAnsi"/>
          <w:sz w:val="22"/>
          <w:szCs w:val="22"/>
          <w:lang w:eastAsia="hi-IN" w:bidi="hi-IN"/>
        </w:rPr>
        <w:t>Management and configuration of RSA SecurID Server.</w:t>
      </w:r>
    </w:p>
    <w:p w14:paraId="46F49DDC" w14:textId="77777777" w:rsidR="005B2300" w:rsidRPr="00BB2945" w:rsidRDefault="005B2300"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 xml:space="preserve">Formulated group policies for Citrix and </w:t>
      </w:r>
      <w:r w:rsidR="00812501" w:rsidRPr="00BB2945">
        <w:rPr>
          <w:rFonts w:asciiTheme="minorHAnsi" w:eastAsia="SimSun;宋体" w:hAnsiTheme="minorHAnsi" w:cstheme="minorHAnsi"/>
          <w:sz w:val="22"/>
          <w:szCs w:val="22"/>
          <w:lang w:eastAsia="hi-IN" w:bidi="hi-IN"/>
        </w:rPr>
        <w:t>NetScaler</w:t>
      </w:r>
      <w:r w:rsidRPr="00BB2945">
        <w:rPr>
          <w:rFonts w:asciiTheme="minorHAnsi" w:eastAsia="SimSun;宋体" w:hAnsiTheme="minorHAnsi" w:cstheme="minorHAnsi"/>
          <w:sz w:val="22"/>
          <w:szCs w:val="22"/>
          <w:lang w:eastAsia="hi-IN" w:bidi="hi-IN"/>
        </w:rPr>
        <w:t xml:space="preserve"> apps</w:t>
      </w:r>
      <w:r w:rsidR="00B25153" w:rsidRPr="00BB2945">
        <w:rPr>
          <w:rFonts w:asciiTheme="minorHAnsi" w:eastAsia="SimSun;宋体" w:hAnsiTheme="minorHAnsi" w:cstheme="minorHAnsi"/>
          <w:sz w:val="22"/>
          <w:szCs w:val="22"/>
          <w:lang w:eastAsia="hi-IN" w:bidi="hi-IN"/>
        </w:rPr>
        <w:t>, and NetScaler review for load balancing high value web system.</w:t>
      </w:r>
    </w:p>
    <w:p w14:paraId="3158E720" w14:textId="77777777" w:rsidR="007108F4" w:rsidRPr="00BB2945" w:rsidRDefault="002C7465"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 xml:space="preserve">Experience working with migration from </w:t>
      </w:r>
      <w:r w:rsidR="001668FD" w:rsidRPr="00BB2945">
        <w:rPr>
          <w:rFonts w:asciiTheme="minorHAnsi" w:eastAsia="SimSun;宋体" w:hAnsiTheme="minorHAnsi" w:cstheme="minorHAnsi"/>
          <w:sz w:val="22"/>
          <w:szCs w:val="22"/>
          <w:lang w:eastAsia="hi-IN" w:bidi="hi-IN"/>
        </w:rPr>
        <w:t>4</w:t>
      </w:r>
      <w:r w:rsidRPr="00BB2945">
        <w:rPr>
          <w:rFonts w:asciiTheme="minorHAnsi" w:eastAsia="SimSun;宋体" w:hAnsiTheme="minorHAnsi" w:cstheme="minorHAnsi"/>
          <w:sz w:val="22"/>
          <w:szCs w:val="22"/>
          <w:lang w:eastAsia="hi-IN" w:bidi="hi-IN"/>
        </w:rPr>
        <w:t xml:space="preserve">500 series devices to </w:t>
      </w:r>
      <w:r w:rsidR="003376B5" w:rsidRPr="00BB2945">
        <w:rPr>
          <w:rFonts w:asciiTheme="minorHAnsi" w:eastAsia="SimSun;宋体" w:hAnsiTheme="minorHAnsi" w:cstheme="minorHAnsi"/>
          <w:sz w:val="22"/>
          <w:szCs w:val="22"/>
          <w:lang w:eastAsia="hi-IN" w:bidi="hi-IN"/>
        </w:rPr>
        <w:t>6</w:t>
      </w:r>
      <w:r w:rsidRPr="00BB2945">
        <w:rPr>
          <w:rFonts w:asciiTheme="minorHAnsi" w:eastAsia="SimSun;宋体" w:hAnsiTheme="minorHAnsi" w:cstheme="minorHAnsi"/>
          <w:sz w:val="22"/>
          <w:szCs w:val="22"/>
          <w:lang w:eastAsia="hi-IN" w:bidi="hi-IN"/>
        </w:rPr>
        <w:t>500 Series switches in Campus deployments at Core</w:t>
      </w:r>
      <w:r w:rsidR="003376B5" w:rsidRPr="00BB2945">
        <w:rPr>
          <w:rFonts w:asciiTheme="minorHAnsi" w:eastAsia="SimSun;宋体" w:hAnsiTheme="minorHAnsi" w:cstheme="minorHAnsi"/>
          <w:sz w:val="22"/>
          <w:szCs w:val="22"/>
          <w:lang w:eastAsia="hi-IN" w:bidi="hi-IN"/>
        </w:rPr>
        <w:t xml:space="preserve"> and </w:t>
      </w:r>
      <w:r w:rsidRPr="00BB2945">
        <w:rPr>
          <w:rFonts w:asciiTheme="minorHAnsi" w:eastAsia="SimSun;宋体" w:hAnsiTheme="minorHAnsi" w:cstheme="minorHAnsi"/>
          <w:sz w:val="22"/>
          <w:szCs w:val="22"/>
          <w:lang w:eastAsia="hi-IN" w:bidi="hi-IN"/>
        </w:rPr>
        <w:t>Distribution Layers.</w:t>
      </w:r>
    </w:p>
    <w:p w14:paraId="3AA7872C" w14:textId="77777777" w:rsidR="00807B2D" w:rsidRPr="00BB2945" w:rsidRDefault="00807B2D"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 xml:space="preserve">Worked on the configuration and installation of </w:t>
      </w:r>
      <w:r w:rsidR="00EE4CBA" w:rsidRPr="00BB2945">
        <w:rPr>
          <w:rFonts w:asciiTheme="minorHAnsi" w:eastAsia="SimSun;宋体" w:hAnsiTheme="minorHAnsi" w:cstheme="minorHAnsi"/>
          <w:sz w:val="22"/>
          <w:szCs w:val="22"/>
          <w:lang w:eastAsia="hi-IN" w:bidi="hi-IN"/>
        </w:rPr>
        <w:t xml:space="preserve">HP Aruba </w:t>
      </w:r>
      <w:r w:rsidRPr="00BB2945">
        <w:rPr>
          <w:rFonts w:asciiTheme="minorHAnsi" w:eastAsia="SimSun;宋体" w:hAnsiTheme="minorHAnsi" w:cstheme="minorHAnsi"/>
          <w:sz w:val="22"/>
          <w:szCs w:val="22"/>
          <w:lang w:eastAsia="hi-IN" w:bidi="hi-IN"/>
        </w:rPr>
        <w:t>2520, 5400 R series switches and HSR routers.</w:t>
      </w:r>
    </w:p>
    <w:p w14:paraId="47F986F0" w14:textId="72102C5A" w:rsidR="00934A9A" w:rsidRPr="00BB2945" w:rsidRDefault="00F1367B"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Hands-on</w:t>
      </w:r>
      <w:r w:rsidR="00934A9A" w:rsidRPr="00BB2945">
        <w:rPr>
          <w:rFonts w:asciiTheme="minorHAnsi" w:eastAsia="SimSun;宋体" w:hAnsiTheme="minorHAnsi" w:cstheme="minorHAnsi"/>
          <w:sz w:val="22"/>
          <w:szCs w:val="22"/>
          <w:lang w:eastAsia="hi-IN" w:bidi="hi-IN"/>
        </w:rPr>
        <w:t xml:space="preserve"> experience with the working of protocols such as SIP, RTP, RTSP, and IGMP for supporting the Voice, Data, and Video networks.</w:t>
      </w:r>
    </w:p>
    <w:p w14:paraId="4ABA8ADD"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Configuring VLAN, STP, VSTP, SNMP on EX series switches from scratch.</w:t>
      </w:r>
    </w:p>
    <w:p w14:paraId="716E2CC7" w14:textId="77777777" w:rsidR="00181A84" w:rsidRPr="00BB2945" w:rsidRDefault="00181A84" w:rsidP="00501826">
      <w:pPr>
        <w:pStyle w:val="ListParagraph"/>
        <w:numPr>
          <w:ilvl w:val="0"/>
          <w:numId w:val="8"/>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Hands on experience in Design, </w:t>
      </w:r>
      <w:r w:rsidR="0013298B" w:rsidRPr="00BB2945">
        <w:rPr>
          <w:rFonts w:asciiTheme="minorHAnsi" w:eastAsia="SimSun;宋体" w:hAnsiTheme="minorHAnsi" w:cstheme="minorHAnsi"/>
          <w:sz w:val="22"/>
          <w:szCs w:val="22"/>
        </w:rPr>
        <w:t>Installation,</w:t>
      </w:r>
      <w:r w:rsidRPr="00BB2945">
        <w:rPr>
          <w:rFonts w:asciiTheme="minorHAnsi" w:eastAsia="SimSun;宋体" w:hAnsiTheme="minorHAnsi" w:cstheme="minorHAnsi"/>
          <w:sz w:val="22"/>
          <w:szCs w:val="22"/>
        </w:rPr>
        <w:t xml:space="preserve"> and configuration of Checkpoint Provider Environment.</w:t>
      </w:r>
    </w:p>
    <w:p w14:paraId="2AB8CF19"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Managed the Checkpoint firewalls and provided Level 3 support for the Checkpoint Firewall administration.</w:t>
      </w:r>
    </w:p>
    <w:p w14:paraId="0EEDAEDA"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Performed upgrades on all Checkpoint firewalls and managed security policies for the firewall from scratch.</w:t>
      </w:r>
    </w:p>
    <w:p w14:paraId="4F59A096" w14:textId="77777777" w:rsidR="00181A84" w:rsidRPr="00BB2945" w:rsidRDefault="00181A84"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lastRenderedPageBreak/>
        <w:t>Configured New Client connectivity via Site-to-Site/Remote/SSL VPN on Checkpoint firewall.</w:t>
      </w:r>
    </w:p>
    <w:p w14:paraId="3C726798" w14:textId="671874C2" w:rsidR="00542973" w:rsidRPr="00BB2945" w:rsidRDefault="00F1367B" w:rsidP="00501826">
      <w:pPr>
        <w:pStyle w:val="12"/>
        <w:numPr>
          <w:ilvl w:val="0"/>
          <w:numId w:val="8"/>
        </w:numPr>
        <w:spacing w:line="240" w:lineRule="auto"/>
        <w:jc w:val="both"/>
        <w:rPr>
          <w:rFonts w:asciiTheme="minorHAnsi" w:eastAsia="SimSun;宋体" w:hAnsiTheme="minorHAnsi" w:cstheme="minorHAnsi"/>
          <w:sz w:val="22"/>
          <w:szCs w:val="22"/>
          <w:lang w:eastAsia="hi-IN" w:bidi="hi-IN"/>
        </w:rPr>
      </w:pPr>
      <w:r w:rsidRPr="00BB2945">
        <w:rPr>
          <w:rFonts w:asciiTheme="minorHAnsi" w:eastAsia="SimSun;宋体" w:hAnsiTheme="minorHAnsi" w:cstheme="minorHAnsi"/>
          <w:sz w:val="22"/>
          <w:szCs w:val="22"/>
          <w:lang w:eastAsia="hi-IN" w:bidi="hi-IN"/>
        </w:rPr>
        <w:t>Firepower Management Center 6.0 installed and configured</w:t>
      </w:r>
      <w:r w:rsidR="00542973" w:rsidRPr="00BB2945">
        <w:rPr>
          <w:rFonts w:asciiTheme="minorHAnsi" w:eastAsia="SimSun;宋体" w:hAnsiTheme="minorHAnsi" w:cstheme="minorHAnsi"/>
          <w:sz w:val="22"/>
          <w:szCs w:val="22"/>
          <w:lang w:eastAsia="hi-IN" w:bidi="hi-IN"/>
        </w:rPr>
        <w:t xml:space="preserve"> on VMware and added ASA Sourcefire Agents as well as Firepower NGIPS for monitoring and management.</w:t>
      </w:r>
    </w:p>
    <w:p w14:paraId="0BFD088A" w14:textId="77777777" w:rsidR="00D35DEE" w:rsidRPr="00DD6648" w:rsidRDefault="004A1AC1" w:rsidP="00501826">
      <w:pPr>
        <w:pStyle w:val="12"/>
        <w:numPr>
          <w:ilvl w:val="0"/>
          <w:numId w:val="8"/>
        </w:numPr>
        <w:spacing w:line="240" w:lineRule="auto"/>
        <w:jc w:val="both"/>
        <w:rPr>
          <w:rFonts w:asciiTheme="minorHAnsi" w:hAnsiTheme="minorHAnsi" w:cstheme="minorHAnsi"/>
          <w:b/>
          <w:bCs/>
          <w:sz w:val="22"/>
          <w:szCs w:val="22"/>
        </w:rPr>
      </w:pPr>
      <w:r w:rsidRPr="00DD6648">
        <w:rPr>
          <w:rFonts w:asciiTheme="minorHAnsi" w:eastAsia="SimSun;宋体" w:hAnsiTheme="minorHAnsi" w:cstheme="minorHAnsi"/>
          <w:sz w:val="22"/>
          <w:szCs w:val="22"/>
          <w:lang w:eastAsia="hi-IN" w:bidi="hi-IN"/>
        </w:rPr>
        <w:t xml:space="preserve">Provided remote support for AWS Managed Services clients via all </w:t>
      </w:r>
      <w:r w:rsidR="0030412C" w:rsidRPr="00DD6648">
        <w:rPr>
          <w:rFonts w:asciiTheme="minorHAnsi" w:eastAsia="SimSun;宋体" w:hAnsiTheme="minorHAnsi" w:cstheme="minorHAnsi"/>
          <w:sz w:val="22"/>
          <w:szCs w:val="22"/>
          <w:lang w:eastAsia="hi-IN" w:bidi="hi-IN"/>
        </w:rPr>
        <w:t>channels (</w:t>
      </w:r>
      <w:r w:rsidRPr="00DD6648">
        <w:rPr>
          <w:rFonts w:asciiTheme="minorHAnsi" w:eastAsia="SimSun;宋体" w:hAnsiTheme="minorHAnsi" w:cstheme="minorHAnsi"/>
          <w:sz w:val="22"/>
          <w:szCs w:val="22"/>
          <w:lang w:eastAsia="hi-IN" w:bidi="hi-IN"/>
        </w:rPr>
        <w:t>Help desk, phone, email) adhering to SLA guidelines and providing thorough and timely communication.</w:t>
      </w:r>
    </w:p>
    <w:p w14:paraId="053D5334" w14:textId="77777777" w:rsidR="00151BE5" w:rsidRDefault="00151BE5" w:rsidP="00501826">
      <w:pPr>
        <w:spacing w:line="240" w:lineRule="auto"/>
        <w:jc w:val="both"/>
        <w:rPr>
          <w:rFonts w:asciiTheme="minorHAnsi" w:hAnsiTheme="minorHAnsi" w:cstheme="minorHAnsi"/>
          <w:b/>
          <w:bCs/>
          <w:sz w:val="22"/>
          <w:szCs w:val="22"/>
        </w:rPr>
      </w:pPr>
    </w:p>
    <w:p w14:paraId="1CADA6CB" w14:textId="1115DB77" w:rsidR="00A0701C" w:rsidRPr="00BB2945" w:rsidRDefault="00736A84" w:rsidP="00501826">
      <w:pPr>
        <w:tabs>
          <w:tab w:val="left" w:pos="8283"/>
        </w:tabs>
        <w:spacing w:line="240" w:lineRule="auto"/>
        <w:rPr>
          <w:rFonts w:asciiTheme="minorHAnsi" w:hAnsiTheme="minorHAnsi" w:cstheme="minorHAnsi"/>
          <w:b/>
          <w:sz w:val="22"/>
          <w:szCs w:val="22"/>
        </w:rPr>
      </w:pPr>
      <w:r w:rsidRPr="00BB2945">
        <w:rPr>
          <w:rFonts w:asciiTheme="minorHAnsi" w:hAnsiTheme="minorHAnsi" w:cstheme="minorHAnsi"/>
          <w:b/>
          <w:sz w:val="22"/>
          <w:szCs w:val="22"/>
        </w:rPr>
        <w:t>Tango Analytics, TX</w:t>
      </w:r>
      <w:r w:rsidR="00E8213E">
        <w:rPr>
          <w:rFonts w:asciiTheme="minorHAnsi" w:hAnsiTheme="minorHAnsi" w:cstheme="minorHAnsi"/>
          <w:b/>
          <w:sz w:val="22"/>
          <w:szCs w:val="22"/>
        </w:rPr>
        <w:t xml:space="preserve">                                                                                                          </w:t>
      </w:r>
      <w:proofErr w:type="gramStart"/>
      <w:r w:rsidR="00E8213E">
        <w:rPr>
          <w:rFonts w:asciiTheme="minorHAnsi" w:hAnsiTheme="minorHAnsi" w:cstheme="minorHAnsi"/>
          <w:b/>
          <w:sz w:val="22"/>
          <w:szCs w:val="22"/>
        </w:rPr>
        <w:t xml:space="preserve"> </w:t>
      </w:r>
      <w:r w:rsidR="00F1367B">
        <w:rPr>
          <w:rFonts w:asciiTheme="minorHAnsi" w:hAnsiTheme="minorHAnsi" w:cstheme="minorHAnsi"/>
          <w:b/>
          <w:sz w:val="22"/>
          <w:szCs w:val="22"/>
        </w:rPr>
        <w:t xml:space="preserve">  (</w:t>
      </w:r>
      <w:proofErr w:type="gramEnd"/>
      <w:r w:rsidR="00405E65" w:rsidRPr="00BB2945">
        <w:rPr>
          <w:rFonts w:asciiTheme="minorHAnsi" w:hAnsiTheme="minorHAnsi" w:cstheme="minorHAnsi"/>
          <w:b/>
          <w:sz w:val="22"/>
          <w:szCs w:val="22"/>
        </w:rPr>
        <w:t xml:space="preserve">Sept </w:t>
      </w:r>
      <w:r w:rsidR="00A0701C" w:rsidRPr="00BB2945">
        <w:rPr>
          <w:rFonts w:asciiTheme="minorHAnsi" w:hAnsiTheme="minorHAnsi" w:cstheme="minorHAnsi"/>
          <w:b/>
          <w:sz w:val="22"/>
          <w:szCs w:val="22"/>
        </w:rPr>
        <w:t>201</w:t>
      </w:r>
      <w:r w:rsidR="00405E65" w:rsidRPr="00BB2945">
        <w:rPr>
          <w:rFonts w:asciiTheme="minorHAnsi" w:hAnsiTheme="minorHAnsi" w:cstheme="minorHAnsi"/>
          <w:b/>
          <w:sz w:val="22"/>
          <w:szCs w:val="22"/>
        </w:rPr>
        <w:t>7</w:t>
      </w:r>
      <w:r w:rsidR="00A0701C" w:rsidRPr="00BB2945">
        <w:rPr>
          <w:rFonts w:asciiTheme="minorHAnsi" w:hAnsiTheme="minorHAnsi" w:cstheme="minorHAnsi"/>
          <w:b/>
          <w:sz w:val="22"/>
          <w:szCs w:val="22"/>
        </w:rPr>
        <w:t xml:space="preserve"> – Aug201</w:t>
      </w:r>
      <w:r w:rsidR="00405E65" w:rsidRPr="00BB2945">
        <w:rPr>
          <w:rFonts w:asciiTheme="minorHAnsi" w:hAnsiTheme="minorHAnsi" w:cstheme="minorHAnsi"/>
          <w:b/>
          <w:sz w:val="22"/>
          <w:szCs w:val="22"/>
        </w:rPr>
        <w:t>8</w:t>
      </w:r>
      <w:r w:rsidR="00AC173F">
        <w:rPr>
          <w:rFonts w:asciiTheme="minorHAnsi" w:hAnsiTheme="minorHAnsi" w:cstheme="minorHAnsi"/>
          <w:b/>
          <w:sz w:val="22"/>
          <w:szCs w:val="22"/>
        </w:rPr>
        <w:t>)</w:t>
      </w:r>
    </w:p>
    <w:p w14:paraId="4CE4765D" w14:textId="63BB0AFB" w:rsidR="00A0701C" w:rsidRPr="00F1367B" w:rsidRDefault="00A0701C" w:rsidP="00501826">
      <w:pPr>
        <w:spacing w:line="240" w:lineRule="auto"/>
        <w:rPr>
          <w:rFonts w:asciiTheme="minorHAnsi" w:hAnsiTheme="minorHAnsi" w:cstheme="minorHAnsi"/>
          <w:b/>
          <w:sz w:val="22"/>
          <w:szCs w:val="22"/>
          <w:u w:val="single"/>
        </w:rPr>
      </w:pPr>
      <w:r w:rsidRPr="00F1367B">
        <w:rPr>
          <w:rFonts w:asciiTheme="minorHAnsi" w:hAnsiTheme="minorHAnsi" w:cstheme="minorHAnsi"/>
          <w:b/>
          <w:sz w:val="22"/>
          <w:szCs w:val="22"/>
          <w:u w:val="single"/>
        </w:rPr>
        <w:t>Network Engineer</w:t>
      </w:r>
      <w:r w:rsidR="00F1367B">
        <w:rPr>
          <w:rFonts w:asciiTheme="minorHAnsi" w:hAnsiTheme="minorHAnsi" w:cstheme="minorHAnsi"/>
          <w:b/>
          <w:sz w:val="22"/>
          <w:szCs w:val="22"/>
          <w:u w:val="single"/>
        </w:rPr>
        <w:t>______________________________________________________________________</w:t>
      </w:r>
    </w:p>
    <w:p w14:paraId="739DA599" w14:textId="77777777" w:rsidR="00F23D55" w:rsidRPr="00A93ABF" w:rsidRDefault="00F23D55" w:rsidP="00501826">
      <w:pPr>
        <w:spacing w:line="240" w:lineRule="auto"/>
        <w:jc w:val="both"/>
        <w:rPr>
          <w:rFonts w:asciiTheme="minorHAnsi" w:hAnsiTheme="minorHAnsi" w:cstheme="minorHAnsi"/>
          <w:sz w:val="12"/>
          <w:szCs w:val="22"/>
        </w:rPr>
      </w:pPr>
    </w:p>
    <w:p w14:paraId="01E6DA4B" w14:textId="77777777" w:rsidR="00F23D55" w:rsidRPr="00BB2945" w:rsidRDefault="00F23D55" w:rsidP="00501826">
      <w:pPr>
        <w:spacing w:line="240" w:lineRule="auto"/>
        <w:jc w:val="both"/>
        <w:rPr>
          <w:rFonts w:asciiTheme="minorHAnsi" w:hAnsiTheme="minorHAnsi" w:cstheme="minorHAnsi"/>
          <w:b/>
          <w:bCs/>
          <w:sz w:val="22"/>
          <w:szCs w:val="22"/>
        </w:rPr>
      </w:pPr>
      <w:r w:rsidRPr="00BB2945">
        <w:rPr>
          <w:rFonts w:asciiTheme="minorHAnsi" w:hAnsiTheme="minorHAnsi" w:cstheme="minorHAnsi"/>
          <w:b/>
          <w:bCs/>
          <w:sz w:val="22"/>
          <w:szCs w:val="22"/>
        </w:rPr>
        <w:t>Responsibilities:</w:t>
      </w:r>
    </w:p>
    <w:p w14:paraId="10511E87"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CIDR IP RIP, PPP, BGP and OSPF routing.</w:t>
      </w:r>
    </w:p>
    <w:p w14:paraId="130CEC20"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Involved in the configuration &amp; troubleshooting of routing protocols: MP-BGP, OSPF, LDP, EIGRP, RIP, BGP v4.</w:t>
      </w:r>
    </w:p>
    <w:p w14:paraId="71CB5240"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Configured IP access filter policies. </w:t>
      </w:r>
    </w:p>
    <w:p w14:paraId="201F5E28"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Working knowledge and demonstrated experience on the Check Point Firewall R77 version; 3000, 5000 series security gateways.</w:t>
      </w:r>
    </w:p>
    <w:p w14:paraId="6E6BF693" w14:textId="77777777" w:rsidR="008975BA"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Worked on the creation and implementation of virtual machines on VMware </w:t>
      </w:r>
      <w:proofErr w:type="spellStart"/>
      <w:r w:rsidRPr="00BB2945">
        <w:rPr>
          <w:rFonts w:asciiTheme="minorHAnsi" w:eastAsia="SimSun;宋体" w:hAnsiTheme="minorHAnsi" w:cstheme="minorHAnsi"/>
          <w:sz w:val="22"/>
          <w:szCs w:val="22"/>
        </w:rPr>
        <w:t>ESXi</w:t>
      </w:r>
      <w:proofErr w:type="spellEnd"/>
      <w:r w:rsidRPr="00BB2945">
        <w:rPr>
          <w:rFonts w:asciiTheme="minorHAnsi" w:eastAsia="SimSun;宋体" w:hAnsiTheme="minorHAnsi" w:cstheme="minorHAnsi"/>
          <w:sz w:val="22"/>
          <w:szCs w:val="22"/>
        </w:rPr>
        <w:t xml:space="preserve"> in the Network Operations Center (NOC).</w:t>
      </w:r>
    </w:p>
    <w:p w14:paraId="3EDF61A2"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and Implemented Gateways, Groups, user accounts, access control policies, user accounts, threat prevention policies, VPN tunneling, and High Availability on the Check Point Firewall.</w:t>
      </w:r>
    </w:p>
    <w:p w14:paraId="1AB163FD"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Communities, Route-Reflector clusters, Route-</w:t>
      </w:r>
      <w:r w:rsidR="00571760" w:rsidRPr="00BB2945">
        <w:rPr>
          <w:rFonts w:asciiTheme="minorHAnsi" w:eastAsia="SimSun;宋体" w:hAnsiTheme="minorHAnsi" w:cstheme="minorHAnsi"/>
          <w:sz w:val="22"/>
          <w:szCs w:val="22"/>
        </w:rPr>
        <w:t>maps,</w:t>
      </w:r>
      <w:r w:rsidRPr="00BB2945">
        <w:rPr>
          <w:rFonts w:asciiTheme="minorHAnsi" w:eastAsia="SimSun;宋体" w:hAnsiTheme="minorHAnsi" w:cstheme="minorHAnsi"/>
          <w:sz w:val="22"/>
          <w:szCs w:val="22"/>
        </w:rPr>
        <w:t xml:space="preserve"> and route policy implementation.</w:t>
      </w:r>
    </w:p>
    <w:p w14:paraId="2255961D"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Deploying and decommission of VLANs on core ASR 9K, Nexus 7K, 5K and its downstream devices.</w:t>
      </w:r>
    </w:p>
    <w:p w14:paraId="486C88A9"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Performed OSPF, BGP, DHCP Profile, HSRP, IPV6, Bundle Ethernet implementation on ASR 9K redundant pair.</w:t>
      </w:r>
    </w:p>
    <w:p w14:paraId="06C3A918" w14:textId="77777777" w:rsidR="00F23D55" w:rsidRPr="00BB2945" w:rsidRDefault="00571760"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E</w:t>
      </w:r>
      <w:r w:rsidR="00F23D55" w:rsidRPr="00BB2945">
        <w:rPr>
          <w:rFonts w:asciiTheme="minorHAnsi" w:eastAsia="SimSun;宋体" w:hAnsiTheme="minorHAnsi" w:cstheme="minorHAnsi"/>
          <w:sz w:val="22"/>
          <w:szCs w:val="22"/>
        </w:rPr>
        <w:t>xperience with the SQL database maintenance logs and database mining procedures.</w:t>
      </w:r>
    </w:p>
    <w:p w14:paraId="1B3AAE33"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Functional knowledge and experience with the Citrix NetScaler, like creating NetScaler IP addresses, enabling packet forwarding, configuring VMACs and route monitors, configuring basic load balancing, basic content switching, knowledge of FIPS too. </w:t>
      </w:r>
    </w:p>
    <w:p w14:paraId="3539A203"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Managed fast Layer 3 switched/routed LAN/WAN infrastructure as a part of Network team. The LAN consisted of Cisco campus model of Cisco 3550 at access layer, Cisco 6513 at distribution/core layer. </w:t>
      </w:r>
    </w:p>
    <w:p w14:paraId="7F090B80"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Worked on the configuration and installation of arista 7160 series switches.</w:t>
      </w:r>
    </w:p>
    <w:p w14:paraId="190B3978"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Configuring routing protocols OSPF, EIGRP, RIP, MPBGP, LDP and BGPV4.</w:t>
      </w:r>
    </w:p>
    <w:p w14:paraId="5EA86FC2"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Worked extensively on Cisco ASA 5500(5510/5540) Series, experience with convert PIX rules over to the Cisco ASA </w:t>
      </w:r>
      <w:r w:rsidR="00083242" w:rsidRPr="00BB2945">
        <w:rPr>
          <w:rFonts w:asciiTheme="minorHAnsi" w:eastAsia="SimSun;宋体" w:hAnsiTheme="minorHAnsi" w:cstheme="minorHAnsi"/>
          <w:sz w:val="22"/>
          <w:szCs w:val="22"/>
        </w:rPr>
        <w:t>solution.</w:t>
      </w:r>
    </w:p>
    <w:p w14:paraId="7ED44408"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Palo Alto Firewall troubleshooting and policy change requests for new IP segments that either come </w:t>
      </w:r>
      <w:r w:rsidR="00571760" w:rsidRPr="00BB2945">
        <w:rPr>
          <w:rFonts w:asciiTheme="minorHAnsi" w:eastAsia="SimSun;宋体" w:hAnsiTheme="minorHAnsi" w:cstheme="minorHAnsi"/>
          <w:sz w:val="22"/>
          <w:szCs w:val="22"/>
        </w:rPr>
        <w:t>online</w:t>
      </w:r>
      <w:r w:rsidRPr="00BB2945">
        <w:rPr>
          <w:rFonts w:asciiTheme="minorHAnsi" w:eastAsia="SimSun;宋体" w:hAnsiTheme="minorHAnsi" w:cstheme="minorHAnsi"/>
          <w:sz w:val="22"/>
          <w:szCs w:val="22"/>
        </w:rPr>
        <w:t xml:space="preserve"> or that may have been altered during various planned network changes on the network. </w:t>
      </w:r>
    </w:p>
    <w:p w14:paraId="3042EFF4"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Modified internal infrastructure by adding switches to support server farms and added servers to existing DMZ environments to support new and existing application platforms.</w:t>
      </w:r>
    </w:p>
    <w:p w14:paraId="12FC1FA9"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Worked on Physical site Inventory verification, gather information of various Cisco Network devices and Security Devices to develop Run book and Spec Book.</w:t>
      </w:r>
    </w:p>
    <w:p w14:paraId="6D575CD3"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Installation of the Aironet 500, 1850, 2800, 3800 series Access Points and their management through the different Wireless Lan Controllers (WLANs)</w:t>
      </w:r>
    </w:p>
    <w:p w14:paraId="4B9100F7" w14:textId="77777777" w:rsidR="00F23D55" w:rsidRPr="00BB2945" w:rsidRDefault="00F23D55" w:rsidP="00501826">
      <w:pPr>
        <w:pStyle w:val="ListParagraph"/>
        <w:numPr>
          <w:ilvl w:val="0"/>
          <w:numId w:val="22"/>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Configuration and troubleshooting of Cisco catalyst 6509, 7613 with supervisor cards.</w:t>
      </w:r>
    </w:p>
    <w:p w14:paraId="43D30820" w14:textId="75D70C52" w:rsidR="00736A84" w:rsidRPr="00E8213E" w:rsidRDefault="00F23D55" w:rsidP="00E8213E">
      <w:pPr>
        <w:pStyle w:val="ListParagraph"/>
        <w:numPr>
          <w:ilvl w:val="0"/>
          <w:numId w:val="22"/>
        </w:numPr>
        <w:spacing w:line="240" w:lineRule="auto"/>
        <w:jc w:val="both"/>
        <w:rPr>
          <w:rFonts w:asciiTheme="minorHAnsi" w:hAnsiTheme="minorHAnsi" w:cstheme="minorHAnsi"/>
          <w:sz w:val="22"/>
          <w:szCs w:val="22"/>
        </w:rPr>
      </w:pPr>
      <w:r w:rsidRPr="00DD6648">
        <w:rPr>
          <w:rFonts w:asciiTheme="minorHAnsi" w:eastAsia="SimSun;宋体" w:hAnsiTheme="minorHAnsi" w:cstheme="minorHAnsi"/>
          <w:sz w:val="22"/>
          <w:szCs w:val="22"/>
        </w:rPr>
        <w:t>Used Microsoft project server 2013 for task and resource management</w:t>
      </w:r>
      <w:r w:rsidR="00E8213E">
        <w:rPr>
          <w:rFonts w:asciiTheme="minorHAnsi" w:eastAsia="SimSun;宋体" w:hAnsiTheme="minorHAnsi" w:cstheme="minorHAnsi"/>
          <w:sz w:val="22"/>
          <w:szCs w:val="22"/>
        </w:rPr>
        <w:t>.</w:t>
      </w:r>
    </w:p>
    <w:p w14:paraId="3BE73D74" w14:textId="77777777" w:rsidR="00E8213E" w:rsidRPr="00E8213E" w:rsidRDefault="00E8213E" w:rsidP="00E8213E">
      <w:pPr>
        <w:pStyle w:val="ListParagraph"/>
        <w:spacing w:line="240" w:lineRule="auto"/>
        <w:ind w:left="720"/>
        <w:jc w:val="both"/>
        <w:rPr>
          <w:rFonts w:asciiTheme="minorHAnsi" w:hAnsiTheme="minorHAnsi" w:cstheme="minorHAnsi"/>
          <w:sz w:val="22"/>
          <w:szCs w:val="22"/>
        </w:rPr>
      </w:pPr>
    </w:p>
    <w:p w14:paraId="11EB9902" w14:textId="3DBEC8A6" w:rsidR="00A0701C" w:rsidRPr="00BB2945" w:rsidRDefault="00736A84" w:rsidP="00501826">
      <w:pPr>
        <w:tabs>
          <w:tab w:val="left" w:pos="8283"/>
        </w:tabs>
        <w:spacing w:line="240" w:lineRule="auto"/>
        <w:rPr>
          <w:rFonts w:asciiTheme="minorHAnsi" w:hAnsiTheme="minorHAnsi" w:cstheme="minorHAnsi"/>
          <w:b/>
          <w:sz w:val="22"/>
          <w:szCs w:val="22"/>
        </w:rPr>
      </w:pPr>
      <w:r w:rsidRPr="00BB2945">
        <w:rPr>
          <w:rFonts w:asciiTheme="minorHAnsi" w:hAnsiTheme="minorHAnsi" w:cstheme="minorHAnsi"/>
          <w:b/>
          <w:sz w:val="22"/>
          <w:szCs w:val="22"/>
        </w:rPr>
        <w:t>Availity, FL</w:t>
      </w:r>
      <w:r w:rsidR="00E8213E">
        <w:rPr>
          <w:rFonts w:asciiTheme="minorHAnsi" w:hAnsiTheme="minorHAnsi" w:cstheme="minorHAnsi"/>
          <w:b/>
          <w:sz w:val="22"/>
          <w:szCs w:val="22"/>
        </w:rPr>
        <w:t xml:space="preserve">                                                                                                                             </w:t>
      </w:r>
      <w:proofErr w:type="gramStart"/>
      <w:r w:rsidR="00E8213E">
        <w:rPr>
          <w:rFonts w:asciiTheme="minorHAnsi" w:hAnsiTheme="minorHAnsi" w:cstheme="minorHAnsi"/>
          <w:b/>
          <w:sz w:val="22"/>
          <w:szCs w:val="22"/>
        </w:rPr>
        <w:t xml:space="preserve"> </w:t>
      </w:r>
      <w:r w:rsidR="00F1367B">
        <w:rPr>
          <w:rFonts w:asciiTheme="minorHAnsi" w:hAnsiTheme="minorHAnsi" w:cstheme="minorHAnsi"/>
          <w:b/>
          <w:sz w:val="22"/>
          <w:szCs w:val="22"/>
        </w:rPr>
        <w:t xml:space="preserve">  (</w:t>
      </w:r>
      <w:proofErr w:type="gramEnd"/>
      <w:r w:rsidR="00405E65" w:rsidRPr="00BB2945">
        <w:rPr>
          <w:rFonts w:asciiTheme="minorHAnsi" w:hAnsiTheme="minorHAnsi" w:cstheme="minorHAnsi"/>
          <w:b/>
          <w:sz w:val="22"/>
          <w:szCs w:val="22"/>
        </w:rPr>
        <w:t xml:space="preserve">Apr </w:t>
      </w:r>
      <w:r w:rsidR="00A0701C" w:rsidRPr="00BB2945">
        <w:rPr>
          <w:rFonts w:asciiTheme="minorHAnsi" w:hAnsiTheme="minorHAnsi" w:cstheme="minorHAnsi"/>
          <w:b/>
          <w:sz w:val="22"/>
          <w:szCs w:val="22"/>
        </w:rPr>
        <w:t>201</w:t>
      </w:r>
      <w:r w:rsidR="00C06584" w:rsidRPr="00BB2945">
        <w:rPr>
          <w:rFonts w:asciiTheme="minorHAnsi" w:hAnsiTheme="minorHAnsi" w:cstheme="minorHAnsi"/>
          <w:b/>
          <w:sz w:val="22"/>
          <w:szCs w:val="22"/>
        </w:rPr>
        <w:t>5</w:t>
      </w:r>
      <w:r w:rsidR="00405E65" w:rsidRPr="00BB2945">
        <w:rPr>
          <w:rFonts w:asciiTheme="minorHAnsi" w:hAnsiTheme="minorHAnsi" w:cstheme="minorHAnsi"/>
          <w:b/>
          <w:sz w:val="22"/>
          <w:szCs w:val="22"/>
        </w:rPr>
        <w:t xml:space="preserve">– Aug </w:t>
      </w:r>
      <w:r w:rsidR="00A0701C" w:rsidRPr="00BB2945">
        <w:rPr>
          <w:rFonts w:asciiTheme="minorHAnsi" w:hAnsiTheme="minorHAnsi" w:cstheme="minorHAnsi"/>
          <w:b/>
          <w:sz w:val="22"/>
          <w:szCs w:val="22"/>
        </w:rPr>
        <w:t>201</w:t>
      </w:r>
      <w:r w:rsidR="00AA0667">
        <w:rPr>
          <w:rFonts w:asciiTheme="minorHAnsi" w:hAnsiTheme="minorHAnsi" w:cstheme="minorHAnsi"/>
          <w:b/>
          <w:sz w:val="22"/>
          <w:szCs w:val="22"/>
        </w:rPr>
        <w:t>7</w:t>
      </w:r>
      <w:r w:rsidR="00AC173F">
        <w:rPr>
          <w:rFonts w:asciiTheme="minorHAnsi" w:hAnsiTheme="minorHAnsi" w:cstheme="minorHAnsi"/>
          <w:b/>
          <w:sz w:val="22"/>
          <w:szCs w:val="22"/>
        </w:rPr>
        <w:t>)</w:t>
      </w:r>
    </w:p>
    <w:p w14:paraId="16598BFD" w14:textId="678267A9" w:rsidR="00A0701C" w:rsidRPr="00F1367B" w:rsidRDefault="006E59BD" w:rsidP="00501826">
      <w:pPr>
        <w:spacing w:line="240" w:lineRule="auto"/>
        <w:rPr>
          <w:rFonts w:asciiTheme="minorHAnsi" w:hAnsiTheme="minorHAnsi" w:cstheme="minorHAnsi"/>
          <w:b/>
          <w:sz w:val="22"/>
          <w:szCs w:val="22"/>
          <w:u w:val="single"/>
        </w:rPr>
      </w:pPr>
      <w:r w:rsidRPr="00F1367B">
        <w:rPr>
          <w:rFonts w:asciiTheme="minorHAnsi" w:hAnsiTheme="minorHAnsi" w:cstheme="minorHAnsi"/>
          <w:b/>
          <w:sz w:val="22"/>
          <w:szCs w:val="22"/>
          <w:u w:val="single"/>
        </w:rPr>
        <w:t xml:space="preserve">Junior </w:t>
      </w:r>
      <w:r w:rsidR="00A0701C" w:rsidRPr="00F1367B">
        <w:rPr>
          <w:rFonts w:asciiTheme="minorHAnsi" w:hAnsiTheme="minorHAnsi" w:cstheme="minorHAnsi"/>
          <w:b/>
          <w:sz w:val="22"/>
          <w:szCs w:val="22"/>
          <w:u w:val="single"/>
        </w:rPr>
        <w:t>Network Engineer</w:t>
      </w:r>
      <w:r w:rsidR="00F1367B">
        <w:rPr>
          <w:rFonts w:asciiTheme="minorHAnsi" w:hAnsiTheme="minorHAnsi" w:cstheme="minorHAnsi"/>
          <w:b/>
          <w:sz w:val="22"/>
          <w:szCs w:val="22"/>
          <w:u w:val="single"/>
        </w:rPr>
        <w:t>________________________________________________________________</w:t>
      </w:r>
    </w:p>
    <w:p w14:paraId="045C2D79" w14:textId="77777777" w:rsidR="00E75F05" w:rsidRPr="00BB2945" w:rsidRDefault="00E75F05" w:rsidP="00501826">
      <w:pPr>
        <w:spacing w:line="240" w:lineRule="auto"/>
        <w:jc w:val="both"/>
        <w:rPr>
          <w:rFonts w:asciiTheme="minorHAnsi" w:hAnsiTheme="minorHAnsi" w:cstheme="minorHAnsi"/>
          <w:sz w:val="22"/>
          <w:szCs w:val="22"/>
        </w:rPr>
      </w:pPr>
    </w:p>
    <w:p w14:paraId="5F493626" w14:textId="77777777" w:rsidR="00E75F05" w:rsidRPr="00BB2945" w:rsidRDefault="00E75F05" w:rsidP="00501826">
      <w:pPr>
        <w:spacing w:line="240" w:lineRule="auto"/>
        <w:jc w:val="both"/>
        <w:rPr>
          <w:rFonts w:asciiTheme="minorHAnsi" w:hAnsiTheme="minorHAnsi" w:cstheme="minorHAnsi"/>
          <w:b/>
          <w:bCs/>
          <w:sz w:val="22"/>
          <w:szCs w:val="22"/>
        </w:rPr>
      </w:pPr>
      <w:r w:rsidRPr="00BB2945">
        <w:rPr>
          <w:rFonts w:asciiTheme="minorHAnsi" w:hAnsiTheme="minorHAnsi" w:cstheme="minorHAnsi"/>
          <w:b/>
          <w:bCs/>
          <w:sz w:val="22"/>
          <w:szCs w:val="22"/>
        </w:rPr>
        <w:t xml:space="preserve">Responsibilities: </w:t>
      </w:r>
    </w:p>
    <w:p w14:paraId="16AF3CAE" w14:textId="77777777" w:rsidR="00E75F05" w:rsidRPr="00BB2945" w:rsidRDefault="00E75F05" w:rsidP="00501826">
      <w:pPr>
        <w:pStyle w:val="ListParagraph"/>
        <w:numPr>
          <w:ilvl w:val="0"/>
          <w:numId w:val="21"/>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HSRP between VLANs, configuring Ether Channels, Port Channel on 6500 catalyst switches.</w:t>
      </w:r>
    </w:p>
    <w:p w14:paraId="5BB78FC3" w14:textId="77777777" w:rsidR="00E75F05" w:rsidRPr="00BB2945" w:rsidRDefault="00E75F05" w:rsidP="00501826">
      <w:pPr>
        <w:pStyle w:val="ListParagraph"/>
        <w:numPr>
          <w:ilvl w:val="0"/>
          <w:numId w:val="21"/>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Performed data center migration in Access, Distribution and Core layers.</w:t>
      </w:r>
    </w:p>
    <w:p w14:paraId="2C1320A8" w14:textId="77777777" w:rsidR="00E75F05" w:rsidRPr="00BB2945" w:rsidRDefault="00E75F05" w:rsidP="00501826">
      <w:pPr>
        <w:pStyle w:val="ListParagraph"/>
        <w:numPr>
          <w:ilvl w:val="0"/>
          <w:numId w:val="21"/>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Experience working with ASR 9000 series switches with IOS-XR.</w:t>
      </w:r>
    </w:p>
    <w:p w14:paraId="74D88753" w14:textId="77777777" w:rsidR="00E75F05" w:rsidRPr="00BB2945" w:rsidRDefault="00E75F05" w:rsidP="00501826">
      <w:pPr>
        <w:pStyle w:val="ListParagraph"/>
        <w:numPr>
          <w:ilvl w:val="0"/>
          <w:numId w:val="21"/>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Routing protocols such as RIP, OSPF, EIGRP, MPLS, static routing and policy-based routing.</w:t>
      </w:r>
    </w:p>
    <w:p w14:paraId="31CC6122" w14:textId="77777777" w:rsidR="00E75F05" w:rsidRPr="00BB2945" w:rsidRDefault="00E75F05" w:rsidP="00501826">
      <w:pPr>
        <w:pStyle w:val="ListParagraph"/>
        <w:numPr>
          <w:ilvl w:val="0"/>
          <w:numId w:val="21"/>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and troubleshot link state routing protocols like OSPF in single area and multiple areas.</w:t>
      </w:r>
    </w:p>
    <w:p w14:paraId="08B71113" w14:textId="77777777" w:rsidR="00E75F05" w:rsidRPr="00BB2945" w:rsidRDefault="00E75F05" w:rsidP="00501826">
      <w:pPr>
        <w:pStyle w:val="ListParagraph"/>
        <w:numPr>
          <w:ilvl w:val="0"/>
          <w:numId w:val="21"/>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BPDU Guard, port-fast, uplink fast and other spanning tree features.</w:t>
      </w:r>
    </w:p>
    <w:p w14:paraId="7216B075" w14:textId="77777777" w:rsidR="00E75F05" w:rsidRPr="00BB2945" w:rsidRDefault="00E75F05" w:rsidP="00501826">
      <w:pPr>
        <w:pStyle w:val="ListParagraph"/>
        <w:numPr>
          <w:ilvl w:val="0"/>
          <w:numId w:val="21"/>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Worked on the installation of softphones on the client’s end devices through Cisco IP Communicator.</w:t>
      </w:r>
    </w:p>
    <w:p w14:paraId="6B7C7F4C" w14:textId="59E950E4" w:rsidR="00E75F05" w:rsidRPr="00BB2945" w:rsidRDefault="00E75F05" w:rsidP="00501826">
      <w:pPr>
        <w:pStyle w:val="ListParagraph"/>
        <w:numPr>
          <w:ilvl w:val="0"/>
          <w:numId w:val="21"/>
        </w:numPr>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 xml:space="preserve">Upgraded Cisco ASA 5510 firewalls using 6500/7600 catalyst modules for enhanced performance, </w:t>
      </w:r>
      <w:r w:rsidR="00F1367B" w:rsidRPr="00BB2945">
        <w:rPr>
          <w:rFonts w:asciiTheme="minorHAnsi" w:eastAsia="SimSun;宋体" w:hAnsiTheme="minorHAnsi" w:cstheme="minorHAnsi"/>
          <w:sz w:val="22"/>
          <w:szCs w:val="22"/>
        </w:rPr>
        <w:t>security, and</w:t>
      </w:r>
      <w:r w:rsidR="0030412C" w:rsidRPr="00BB2945">
        <w:rPr>
          <w:rFonts w:asciiTheme="minorHAnsi" w:eastAsia="SimSun;宋体" w:hAnsiTheme="minorHAnsi" w:cstheme="minorHAnsi"/>
          <w:sz w:val="22"/>
          <w:szCs w:val="22"/>
        </w:rPr>
        <w:t xml:space="preserve"> reliability</w:t>
      </w:r>
      <w:r w:rsidRPr="00BB2945">
        <w:rPr>
          <w:rFonts w:asciiTheme="minorHAnsi" w:eastAsia="SimSun;宋体" w:hAnsiTheme="minorHAnsi" w:cstheme="minorHAnsi"/>
          <w:sz w:val="22"/>
          <w:szCs w:val="22"/>
        </w:rPr>
        <w:t>.</w:t>
      </w:r>
    </w:p>
    <w:p w14:paraId="222C7E1F" w14:textId="77777777" w:rsidR="00E75F05" w:rsidRPr="00BB2945" w:rsidRDefault="00E75F05" w:rsidP="00501826">
      <w:pPr>
        <w:pStyle w:val="ListParagraph"/>
        <w:numPr>
          <w:ilvl w:val="0"/>
          <w:numId w:val="21"/>
        </w:numPr>
        <w:spacing w:line="240" w:lineRule="auto"/>
        <w:jc w:val="both"/>
        <w:rPr>
          <w:rFonts w:asciiTheme="minorHAnsi" w:hAnsiTheme="minorHAnsi" w:cstheme="minorHAnsi"/>
          <w:sz w:val="22"/>
          <w:szCs w:val="22"/>
        </w:rPr>
      </w:pPr>
      <w:r w:rsidRPr="00BB2945">
        <w:rPr>
          <w:rFonts w:asciiTheme="minorHAnsi" w:eastAsia="SimSun;宋体" w:hAnsiTheme="minorHAnsi" w:cstheme="minorHAnsi"/>
          <w:sz w:val="22"/>
          <w:szCs w:val="22"/>
        </w:rPr>
        <w:t>Done troubleshooting of TCP/IP problems and connectivity issues in multi-protocol Ethernet environment</w:t>
      </w:r>
      <w:r w:rsidRPr="00BB2945">
        <w:rPr>
          <w:rFonts w:asciiTheme="minorHAnsi" w:hAnsiTheme="minorHAnsi" w:cstheme="minorHAnsi"/>
          <w:sz w:val="22"/>
          <w:szCs w:val="22"/>
        </w:rPr>
        <w:t>.</w:t>
      </w:r>
    </w:p>
    <w:p w14:paraId="1FEF3A50" w14:textId="77777777" w:rsidR="00E75F05" w:rsidRPr="00BB2945" w:rsidRDefault="00E75F05" w:rsidP="00501826">
      <w:pPr>
        <w:pStyle w:val="ListParagraph"/>
        <w:numPr>
          <w:ilvl w:val="0"/>
          <w:numId w:val="21"/>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IOS upgrade 1900, 2900, 3500 series Cisco Catalyst switches and 2500, 2600, 3600 series Cisco routers using TFTP.</w:t>
      </w:r>
    </w:p>
    <w:p w14:paraId="379CDABE" w14:textId="77777777" w:rsidR="00E75F05" w:rsidRPr="00BB2945" w:rsidRDefault="00E75F05" w:rsidP="00501826">
      <w:pPr>
        <w:pStyle w:val="ListParagraph"/>
        <w:numPr>
          <w:ilvl w:val="0"/>
          <w:numId w:val="21"/>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Migrated IPv4 addresses to IPv6 addresses using mechanisms like Tunnel Broker, Transport Relay Translation (TRT), NAT64, DS-Lite and DNS64.</w:t>
      </w:r>
    </w:p>
    <w:p w14:paraId="17807009" w14:textId="02DFD255" w:rsidR="00E75F05" w:rsidRPr="00BB2945" w:rsidRDefault="00E75F05" w:rsidP="00501826">
      <w:pPr>
        <w:pStyle w:val="ListParagraph"/>
        <w:numPr>
          <w:ilvl w:val="0"/>
          <w:numId w:val="21"/>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Configuration and installation of IP phones and Session Initiation Protocol (SIP) implementation to enable </w:t>
      </w:r>
      <w:r w:rsidR="00F1367B" w:rsidRPr="00BB2945">
        <w:rPr>
          <w:rFonts w:asciiTheme="minorHAnsi" w:hAnsiTheme="minorHAnsi" w:cstheme="minorHAnsi"/>
          <w:sz w:val="22"/>
          <w:szCs w:val="22"/>
        </w:rPr>
        <w:t>communication</w:t>
      </w:r>
      <w:r w:rsidRPr="00BB2945">
        <w:rPr>
          <w:rFonts w:asciiTheme="minorHAnsi" w:hAnsiTheme="minorHAnsi" w:cstheme="minorHAnsi"/>
          <w:sz w:val="22"/>
          <w:szCs w:val="22"/>
        </w:rPr>
        <w:t>.</w:t>
      </w:r>
    </w:p>
    <w:p w14:paraId="3556C7E9" w14:textId="77777777" w:rsidR="00E75F05" w:rsidRPr="00BB2945" w:rsidRDefault="00E75F05" w:rsidP="00501826">
      <w:pPr>
        <w:pStyle w:val="ListParagraph"/>
        <w:numPr>
          <w:ilvl w:val="0"/>
          <w:numId w:val="21"/>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Performed Binding of LUNS onto the RAID Groups in the Clarion Boxes.</w:t>
      </w:r>
    </w:p>
    <w:p w14:paraId="5D4009CA" w14:textId="77777777" w:rsidR="00E75F05" w:rsidRPr="00BB2945" w:rsidRDefault="00E75F05" w:rsidP="00501826">
      <w:pPr>
        <w:pStyle w:val="ListParagraph"/>
        <w:numPr>
          <w:ilvl w:val="0"/>
          <w:numId w:val="21"/>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Worked on the VMware </w:t>
      </w:r>
      <w:proofErr w:type="spellStart"/>
      <w:r w:rsidRPr="00BB2945">
        <w:rPr>
          <w:rFonts w:asciiTheme="minorHAnsi" w:hAnsiTheme="minorHAnsi" w:cstheme="minorHAnsi"/>
          <w:sz w:val="22"/>
          <w:szCs w:val="22"/>
        </w:rPr>
        <w:t>ESXi</w:t>
      </w:r>
      <w:proofErr w:type="spellEnd"/>
      <w:r w:rsidRPr="00BB2945">
        <w:rPr>
          <w:rFonts w:asciiTheme="minorHAnsi" w:hAnsiTheme="minorHAnsi" w:cstheme="minorHAnsi"/>
          <w:sz w:val="22"/>
          <w:szCs w:val="22"/>
        </w:rPr>
        <w:t>, Microsoft Hyper-V by running several operating systems.</w:t>
      </w:r>
    </w:p>
    <w:p w14:paraId="7CC4638B" w14:textId="3EBEBB30" w:rsidR="00E75F05" w:rsidRPr="00BB2945" w:rsidRDefault="00E75F05" w:rsidP="00501826">
      <w:pPr>
        <w:pStyle w:val="ListParagraph"/>
        <w:numPr>
          <w:ilvl w:val="0"/>
          <w:numId w:val="21"/>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Configured ACLs (Standard, Extended and Named) to allow users all over the company to access different applications and </w:t>
      </w:r>
      <w:r w:rsidR="00F1367B" w:rsidRPr="00BB2945">
        <w:rPr>
          <w:rFonts w:asciiTheme="minorHAnsi" w:hAnsiTheme="minorHAnsi" w:cstheme="minorHAnsi"/>
          <w:sz w:val="22"/>
          <w:szCs w:val="22"/>
        </w:rPr>
        <w:t>block</w:t>
      </w:r>
      <w:r w:rsidRPr="00BB2945">
        <w:rPr>
          <w:rFonts w:asciiTheme="minorHAnsi" w:hAnsiTheme="minorHAnsi" w:cstheme="minorHAnsi"/>
          <w:sz w:val="22"/>
          <w:szCs w:val="22"/>
        </w:rPr>
        <w:t xml:space="preserve"> others.</w:t>
      </w:r>
    </w:p>
    <w:p w14:paraId="152BD18C" w14:textId="77777777" w:rsidR="00E04A10" w:rsidRPr="00BB2945" w:rsidRDefault="00E04A10" w:rsidP="00501826">
      <w:pPr>
        <w:tabs>
          <w:tab w:val="left" w:pos="8730"/>
        </w:tabs>
        <w:spacing w:line="240" w:lineRule="auto"/>
        <w:jc w:val="both"/>
        <w:rPr>
          <w:rFonts w:asciiTheme="minorHAnsi" w:hAnsiTheme="minorHAnsi" w:cstheme="minorHAnsi"/>
          <w:b/>
          <w:sz w:val="22"/>
          <w:szCs w:val="22"/>
        </w:rPr>
      </w:pPr>
    </w:p>
    <w:p w14:paraId="4D1299B0" w14:textId="43065746" w:rsidR="00A0701C" w:rsidRPr="00BB2945" w:rsidRDefault="00083242" w:rsidP="00501826">
      <w:pPr>
        <w:tabs>
          <w:tab w:val="left" w:pos="8283"/>
        </w:tabs>
        <w:spacing w:line="240" w:lineRule="auto"/>
        <w:rPr>
          <w:rFonts w:asciiTheme="minorHAnsi" w:hAnsiTheme="minorHAnsi" w:cstheme="minorHAnsi"/>
          <w:b/>
          <w:sz w:val="22"/>
          <w:szCs w:val="22"/>
        </w:rPr>
      </w:pPr>
      <w:r w:rsidRPr="00BB2945">
        <w:rPr>
          <w:rFonts w:asciiTheme="minorHAnsi" w:hAnsiTheme="minorHAnsi" w:cstheme="minorHAnsi"/>
          <w:b/>
          <w:sz w:val="22"/>
          <w:szCs w:val="22"/>
        </w:rPr>
        <w:t>Tech Throne</w:t>
      </w:r>
      <w:r w:rsidR="00405E65" w:rsidRPr="00BB2945">
        <w:rPr>
          <w:rFonts w:asciiTheme="minorHAnsi" w:hAnsiTheme="minorHAnsi" w:cstheme="minorHAnsi"/>
          <w:b/>
          <w:sz w:val="22"/>
          <w:szCs w:val="22"/>
        </w:rPr>
        <w:t xml:space="preserve"> IT Solutions</w:t>
      </w:r>
      <w:r w:rsidR="00A0701C" w:rsidRPr="00BB2945">
        <w:rPr>
          <w:rFonts w:asciiTheme="minorHAnsi" w:hAnsiTheme="minorHAnsi" w:cstheme="minorHAnsi"/>
          <w:b/>
          <w:sz w:val="22"/>
          <w:szCs w:val="22"/>
        </w:rPr>
        <w:t xml:space="preserve"> </w:t>
      </w:r>
      <w:r w:rsidR="00E8213E">
        <w:rPr>
          <w:rFonts w:asciiTheme="minorHAnsi" w:hAnsiTheme="minorHAnsi" w:cstheme="minorHAnsi"/>
          <w:b/>
          <w:sz w:val="22"/>
          <w:szCs w:val="22"/>
        </w:rPr>
        <w:t xml:space="preserve">                                                                                                  </w:t>
      </w:r>
      <w:proofErr w:type="gramStart"/>
      <w:r w:rsidR="00E8213E">
        <w:rPr>
          <w:rFonts w:asciiTheme="minorHAnsi" w:hAnsiTheme="minorHAnsi" w:cstheme="minorHAnsi"/>
          <w:b/>
          <w:sz w:val="22"/>
          <w:szCs w:val="22"/>
        </w:rPr>
        <w:t xml:space="preserve"> </w:t>
      </w:r>
      <w:r w:rsidR="00F1367B">
        <w:rPr>
          <w:rFonts w:asciiTheme="minorHAnsi" w:hAnsiTheme="minorHAnsi" w:cstheme="minorHAnsi"/>
          <w:b/>
          <w:sz w:val="22"/>
          <w:szCs w:val="22"/>
        </w:rPr>
        <w:t xml:space="preserve">  (</w:t>
      </w:r>
      <w:proofErr w:type="gramEnd"/>
      <w:r w:rsidR="00A0701C" w:rsidRPr="00BB2945">
        <w:rPr>
          <w:rFonts w:asciiTheme="minorHAnsi" w:hAnsiTheme="minorHAnsi" w:cstheme="minorHAnsi"/>
          <w:b/>
          <w:sz w:val="22"/>
          <w:szCs w:val="22"/>
        </w:rPr>
        <w:t>J</w:t>
      </w:r>
      <w:r w:rsidR="00C06584" w:rsidRPr="00BB2945">
        <w:rPr>
          <w:rFonts w:asciiTheme="minorHAnsi" w:hAnsiTheme="minorHAnsi" w:cstheme="minorHAnsi"/>
          <w:b/>
          <w:sz w:val="22"/>
          <w:szCs w:val="22"/>
        </w:rPr>
        <w:t>u</w:t>
      </w:r>
      <w:r w:rsidR="00A0701C" w:rsidRPr="00BB2945">
        <w:rPr>
          <w:rFonts w:asciiTheme="minorHAnsi" w:hAnsiTheme="minorHAnsi" w:cstheme="minorHAnsi"/>
          <w:b/>
          <w:sz w:val="22"/>
          <w:szCs w:val="22"/>
        </w:rPr>
        <w:t>n201</w:t>
      </w:r>
      <w:r w:rsidR="008B6AFC" w:rsidRPr="00BB2945">
        <w:rPr>
          <w:rFonts w:asciiTheme="minorHAnsi" w:hAnsiTheme="minorHAnsi" w:cstheme="minorHAnsi"/>
          <w:b/>
          <w:sz w:val="22"/>
          <w:szCs w:val="22"/>
        </w:rPr>
        <w:t>3</w:t>
      </w:r>
      <w:r w:rsidR="00A0701C" w:rsidRPr="00BB2945">
        <w:rPr>
          <w:rFonts w:asciiTheme="minorHAnsi" w:hAnsiTheme="minorHAnsi" w:cstheme="minorHAnsi"/>
          <w:b/>
          <w:sz w:val="22"/>
          <w:szCs w:val="22"/>
        </w:rPr>
        <w:t xml:space="preserve"> – </w:t>
      </w:r>
      <w:r w:rsidR="008B6AFC" w:rsidRPr="00BB2945">
        <w:rPr>
          <w:rFonts w:asciiTheme="minorHAnsi" w:hAnsiTheme="minorHAnsi" w:cstheme="minorHAnsi"/>
          <w:b/>
          <w:sz w:val="22"/>
          <w:szCs w:val="22"/>
        </w:rPr>
        <w:t xml:space="preserve">Mar </w:t>
      </w:r>
      <w:r w:rsidR="00A0701C" w:rsidRPr="00BB2945">
        <w:rPr>
          <w:rFonts w:asciiTheme="minorHAnsi" w:hAnsiTheme="minorHAnsi" w:cstheme="minorHAnsi"/>
          <w:b/>
          <w:sz w:val="22"/>
          <w:szCs w:val="22"/>
        </w:rPr>
        <w:t>201</w:t>
      </w:r>
      <w:r w:rsidR="00C06584" w:rsidRPr="00BB2945">
        <w:rPr>
          <w:rFonts w:asciiTheme="minorHAnsi" w:hAnsiTheme="minorHAnsi" w:cstheme="minorHAnsi"/>
          <w:b/>
          <w:sz w:val="22"/>
          <w:szCs w:val="22"/>
        </w:rPr>
        <w:t>5</w:t>
      </w:r>
      <w:r w:rsidR="00AC173F">
        <w:rPr>
          <w:rFonts w:asciiTheme="minorHAnsi" w:hAnsiTheme="minorHAnsi" w:cstheme="minorHAnsi"/>
          <w:b/>
          <w:sz w:val="22"/>
          <w:szCs w:val="22"/>
        </w:rPr>
        <w:t>)</w:t>
      </w:r>
    </w:p>
    <w:p w14:paraId="4E49A228" w14:textId="2638554A" w:rsidR="00E8213E" w:rsidRDefault="008B6AFC" w:rsidP="00501826">
      <w:pPr>
        <w:spacing w:line="240" w:lineRule="auto"/>
        <w:rPr>
          <w:rFonts w:asciiTheme="minorHAnsi" w:hAnsiTheme="minorHAnsi" w:cstheme="minorHAnsi"/>
          <w:b/>
          <w:sz w:val="22"/>
          <w:szCs w:val="22"/>
        </w:rPr>
      </w:pPr>
      <w:r w:rsidRPr="00F1367B">
        <w:rPr>
          <w:rFonts w:asciiTheme="minorHAnsi" w:hAnsiTheme="minorHAnsi" w:cstheme="minorHAnsi"/>
          <w:b/>
          <w:sz w:val="22"/>
          <w:szCs w:val="22"/>
          <w:u w:val="single"/>
        </w:rPr>
        <w:t>Junior</w:t>
      </w:r>
      <w:r w:rsidR="00A0701C" w:rsidRPr="00F1367B">
        <w:rPr>
          <w:rFonts w:asciiTheme="minorHAnsi" w:hAnsiTheme="minorHAnsi" w:cstheme="minorHAnsi"/>
          <w:b/>
          <w:sz w:val="22"/>
          <w:szCs w:val="22"/>
          <w:u w:val="single"/>
        </w:rPr>
        <w:t xml:space="preserve"> Network Engineer</w:t>
      </w:r>
      <w:r w:rsidR="00F1367B">
        <w:rPr>
          <w:rFonts w:asciiTheme="minorHAnsi" w:hAnsiTheme="minorHAnsi" w:cstheme="minorHAnsi"/>
          <w:b/>
          <w:sz w:val="22"/>
          <w:szCs w:val="22"/>
          <w:u w:val="single"/>
        </w:rPr>
        <w:t xml:space="preserve"> </w:t>
      </w:r>
      <w:r w:rsidR="008C07CB">
        <w:rPr>
          <w:rFonts w:asciiTheme="minorHAnsi" w:hAnsiTheme="minorHAnsi" w:cstheme="minorHAnsi"/>
          <w:b/>
          <w:sz w:val="22"/>
          <w:szCs w:val="22"/>
        </w:rPr>
        <w:t>_____________________________________________________________</w:t>
      </w:r>
    </w:p>
    <w:p w14:paraId="00A523DB" w14:textId="77777777" w:rsidR="00F1367B" w:rsidRPr="004965F9" w:rsidRDefault="00F1367B" w:rsidP="00501826">
      <w:pPr>
        <w:spacing w:line="240" w:lineRule="auto"/>
        <w:rPr>
          <w:rFonts w:asciiTheme="minorHAnsi" w:hAnsiTheme="minorHAnsi" w:cstheme="minorHAnsi"/>
          <w:b/>
          <w:sz w:val="22"/>
          <w:szCs w:val="22"/>
        </w:rPr>
      </w:pPr>
    </w:p>
    <w:p w14:paraId="2F3BE7CE" w14:textId="77777777" w:rsidR="002C7465" w:rsidRPr="00BB2945" w:rsidRDefault="002C7465" w:rsidP="00501826">
      <w:pPr>
        <w:spacing w:line="240" w:lineRule="auto"/>
        <w:jc w:val="both"/>
        <w:rPr>
          <w:rFonts w:asciiTheme="minorHAnsi" w:hAnsiTheme="minorHAnsi" w:cstheme="minorHAnsi"/>
          <w:b/>
          <w:bCs/>
          <w:sz w:val="22"/>
          <w:szCs w:val="22"/>
        </w:rPr>
      </w:pPr>
      <w:r w:rsidRPr="00BB2945">
        <w:rPr>
          <w:rFonts w:asciiTheme="minorHAnsi" w:hAnsiTheme="minorHAnsi" w:cstheme="minorHAnsi"/>
          <w:b/>
          <w:bCs/>
          <w:sz w:val="22"/>
          <w:szCs w:val="22"/>
        </w:rPr>
        <w:t>Responsibilities:</w:t>
      </w:r>
    </w:p>
    <w:p w14:paraId="28388FD2" w14:textId="77777777" w:rsidR="002C7465" w:rsidRPr="00BB2945" w:rsidRDefault="002C7465" w:rsidP="00501826">
      <w:pPr>
        <w:numPr>
          <w:ilvl w:val="0"/>
          <w:numId w:val="11"/>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STP for switching loop prevention and VLANs for data along with configuring port security for users connecting to the switches.</w:t>
      </w:r>
    </w:p>
    <w:p w14:paraId="1CF237CB" w14:textId="77777777" w:rsidR="002C7465" w:rsidRPr="00BB2945" w:rsidRDefault="002C7465" w:rsidP="00501826">
      <w:pPr>
        <w:numPr>
          <w:ilvl w:val="0"/>
          <w:numId w:val="11"/>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Worked on issues related to static and dynamic routing protocols like RIP, EIGRP (Variance and unequal cost load balancing) and OSPF.</w:t>
      </w:r>
    </w:p>
    <w:p w14:paraId="13532BAF" w14:textId="77777777" w:rsidR="00E2174B" w:rsidRPr="00BB2945" w:rsidRDefault="002C7465" w:rsidP="00501826">
      <w:pPr>
        <w:numPr>
          <w:ilvl w:val="0"/>
          <w:numId w:val="11"/>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VLANs with IEEE 802.1q tagging, private VLANs, VTP on Cisco 4500 and 6500 series switches.</w:t>
      </w:r>
    </w:p>
    <w:p w14:paraId="78BF903E" w14:textId="77777777" w:rsidR="002C7465" w:rsidRPr="00BB2945" w:rsidRDefault="002C7465" w:rsidP="00501826">
      <w:pPr>
        <w:numPr>
          <w:ilvl w:val="0"/>
          <w:numId w:val="11"/>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Configured trunk groups, ether channels, and Spanning tree for creating Access/distribution and core layer switching architecture.</w:t>
      </w:r>
    </w:p>
    <w:p w14:paraId="680D9926" w14:textId="77777777" w:rsidR="002C7465" w:rsidRPr="00BB2945" w:rsidRDefault="002C7465" w:rsidP="00501826">
      <w:pPr>
        <w:numPr>
          <w:ilvl w:val="0"/>
          <w:numId w:val="11"/>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Worked on issues related to VLAN, VTP and HSRP failovers.</w:t>
      </w:r>
    </w:p>
    <w:p w14:paraId="6CB9461B" w14:textId="77777777" w:rsidR="002C7465" w:rsidRDefault="002C7465" w:rsidP="00501826">
      <w:pPr>
        <w:numPr>
          <w:ilvl w:val="0"/>
          <w:numId w:val="11"/>
        </w:numPr>
        <w:suppressAutoHyphens w:val="0"/>
        <w:spacing w:line="240" w:lineRule="auto"/>
        <w:jc w:val="both"/>
        <w:rPr>
          <w:rFonts w:asciiTheme="minorHAnsi" w:eastAsia="SimSun;宋体" w:hAnsiTheme="minorHAnsi" w:cstheme="minorHAnsi"/>
          <w:sz w:val="22"/>
          <w:szCs w:val="22"/>
        </w:rPr>
      </w:pPr>
      <w:r w:rsidRPr="00BB2945">
        <w:rPr>
          <w:rFonts w:asciiTheme="minorHAnsi" w:eastAsia="SimSun;宋体" w:hAnsiTheme="minorHAnsi" w:cstheme="minorHAnsi"/>
          <w:sz w:val="22"/>
          <w:szCs w:val="22"/>
        </w:rPr>
        <w:t>Created network diagrams and proper documentation for the network architecture.</w:t>
      </w:r>
    </w:p>
    <w:p w14:paraId="55F89D2A" w14:textId="77777777" w:rsidR="008C07CB" w:rsidRPr="00BB2945" w:rsidRDefault="008C07CB" w:rsidP="008C07CB">
      <w:pPr>
        <w:suppressAutoHyphens w:val="0"/>
        <w:spacing w:line="240" w:lineRule="auto"/>
        <w:ind w:left="720"/>
        <w:jc w:val="both"/>
        <w:rPr>
          <w:rFonts w:asciiTheme="minorHAnsi" w:eastAsia="SimSun;宋体" w:hAnsiTheme="minorHAnsi" w:cstheme="minorHAnsi"/>
          <w:sz w:val="22"/>
          <w:szCs w:val="22"/>
        </w:rPr>
      </w:pPr>
    </w:p>
    <w:p w14:paraId="1D70CAFA" w14:textId="77777777" w:rsidR="008C07CB" w:rsidRDefault="008C07CB" w:rsidP="00501826">
      <w:pPr>
        <w:pStyle w:val="NormalWeb"/>
        <w:spacing w:line="240" w:lineRule="auto"/>
        <w:jc w:val="both"/>
        <w:rPr>
          <w:rFonts w:asciiTheme="minorHAnsi" w:hAnsiTheme="minorHAnsi" w:cstheme="minorHAnsi"/>
          <w:b/>
          <w:bCs/>
          <w:sz w:val="22"/>
          <w:szCs w:val="22"/>
        </w:rPr>
      </w:pPr>
    </w:p>
    <w:p w14:paraId="211DDF9B" w14:textId="77777777" w:rsidR="00F1367B" w:rsidRDefault="00F1367B" w:rsidP="00501826">
      <w:pPr>
        <w:pStyle w:val="NormalWeb"/>
        <w:spacing w:line="240" w:lineRule="auto"/>
        <w:jc w:val="both"/>
        <w:rPr>
          <w:rFonts w:asciiTheme="minorHAnsi" w:hAnsiTheme="minorHAnsi" w:cstheme="minorHAnsi"/>
          <w:b/>
          <w:bCs/>
          <w:sz w:val="22"/>
          <w:szCs w:val="22"/>
        </w:rPr>
      </w:pPr>
    </w:p>
    <w:p w14:paraId="0B4BC299" w14:textId="77777777" w:rsidR="008C07CB" w:rsidRDefault="008C07CB" w:rsidP="00501826">
      <w:pPr>
        <w:pStyle w:val="NormalWeb"/>
        <w:spacing w:line="240" w:lineRule="auto"/>
        <w:jc w:val="both"/>
        <w:rPr>
          <w:rFonts w:asciiTheme="minorHAnsi" w:hAnsiTheme="minorHAnsi" w:cstheme="minorHAnsi"/>
          <w:b/>
          <w:bCs/>
          <w:sz w:val="22"/>
          <w:szCs w:val="22"/>
        </w:rPr>
      </w:pPr>
    </w:p>
    <w:p w14:paraId="7782880B" w14:textId="68D597CF" w:rsidR="008C07CB" w:rsidRDefault="00F1367B" w:rsidP="00501826">
      <w:pPr>
        <w:pStyle w:val="NormalWeb"/>
        <w:spacing w:line="240" w:lineRule="auto"/>
        <w:jc w:val="both"/>
        <w:rPr>
          <w:rFonts w:asciiTheme="minorHAnsi" w:hAnsiTheme="minorHAnsi" w:cstheme="minorHAnsi"/>
          <w:b/>
          <w:bCs/>
          <w:sz w:val="22"/>
          <w:szCs w:val="22"/>
          <w:u w:val="single"/>
        </w:rPr>
      </w:pPr>
      <w:r w:rsidRPr="00F1367B">
        <w:rPr>
          <w:rFonts w:asciiTheme="minorHAnsi" w:hAnsiTheme="minorHAnsi" w:cstheme="minorHAnsi"/>
          <w:b/>
          <w:bCs/>
          <w:u w:val="single"/>
        </w:rPr>
        <w:t>Education</w:t>
      </w:r>
      <w:r w:rsidR="008C07CB" w:rsidRPr="00F1367B">
        <w:rPr>
          <w:rFonts w:asciiTheme="minorHAnsi" w:hAnsiTheme="minorHAnsi" w:cstheme="minorHAnsi"/>
          <w:b/>
          <w:bCs/>
          <w:sz w:val="22"/>
          <w:szCs w:val="22"/>
        </w:rPr>
        <w:t>_____________</w:t>
      </w:r>
      <w:r w:rsidR="008C07CB">
        <w:rPr>
          <w:rFonts w:asciiTheme="minorHAnsi" w:hAnsiTheme="minorHAnsi" w:cstheme="minorHAnsi"/>
          <w:b/>
          <w:bCs/>
          <w:sz w:val="22"/>
          <w:szCs w:val="22"/>
          <w:u w:val="single"/>
        </w:rPr>
        <w:t>_______________________________________________________________</w:t>
      </w:r>
    </w:p>
    <w:p w14:paraId="27E4D0AF" w14:textId="77777777" w:rsidR="00F1367B" w:rsidRDefault="00F1367B" w:rsidP="00501826">
      <w:pPr>
        <w:pStyle w:val="NormalWeb"/>
        <w:spacing w:line="240" w:lineRule="auto"/>
        <w:jc w:val="both"/>
        <w:rPr>
          <w:rFonts w:asciiTheme="minorHAnsi" w:hAnsiTheme="minorHAnsi" w:cstheme="minorHAnsi"/>
          <w:b/>
          <w:bCs/>
          <w:sz w:val="22"/>
          <w:szCs w:val="22"/>
        </w:rPr>
      </w:pPr>
    </w:p>
    <w:p w14:paraId="484B8823" w14:textId="3125F253" w:rsidR="008C07CB" w:rsidRDefault="008C07CB" w:rsidP="008C07CB">
      <w:pPr>
        <w:pStyle w:val="NormalWeb"/>
        <w:numPr>
          <w:ilvl w:val="0"/>
          <w:numId w:val="39"/>
        </w:numPr>
        <w:spacing w:line="240" w:lineRule="auto"/>
        <w:jc w:val="both"/>
        <w:rPr>
          <w:rFonts w:asciiTheme="minorHAnsi" w:hAnsiTheme="minorHAnsi" w:cstheme="minorHAnsi"/>
          <w:sz w:val="22"/>
          <w:szCs w:val="22"/>
        </w:rPr>
      </w:pPr>
      <w:r w:rsidRPr="008C07CB">
        <w:rPr>
          <w:rFonts w:asciiTheme="minorHAnsi" w:hAnsiTheme="minorHAnsi" w:cstheme="minorHAnsi"/>
          <w:sz w:val="22"/>
          <w:szCs w:val="22"/>
        </w:rPr>
        <w:t>A</w:t>
      </w:r>
      <w:r w:rsidRPr="008C07CB">
        <w:rPr>
          <w:rFonts w:asciiTheme="minorHAnsi" w:hAnsiTheme="minorHAnsi" w:cstheme="minorHAnsi"/>
          <w:sz w:val="22"/>
          <w:szCs w:val="22"/>
        </w:rPr>
        <w:t xml:space="preserve">yaan </w:t>
      </w:r>
      <w:r w:rsidRPr="008C07CB">
        <w:rPr>
          <w:rFonts w:asciiTheme="minorHAnsi" w:hAnsiTheme="minorHAnsi" w:cstheme="minorHAnsi"/>
          <w:sz w:val="22"/>
          <w:szCs w:val="22"/>
        </w:rPr>
        <w:t>C</w:t>
      </w:r>
      <w:r w:rsidRPr="008C07CB">
        <w:rPr>
          <w:rFonts w:asciiTheme="minorHAnsi" w:hAnsiTheme="minorHAnsi" w:cstheme="minorHAnsi"/>
          <w:sz w:val="22"/>
          <w:szCs w:val="22"/>
        </w:rPr>
        <w:t xml:space="preserve">ollege of </w:t>
      </w:r>
      <w:r w:rsidRPr="008C07CB">
        <w:rPr>
          <w:rFonts w:asciiTheme="minorHAnsi" w:hAnsiTheme="minorHAnsi" w:cstheme="minorHAnsi"/>
          <w:sz w:val="22"/>
          <w:szCs w:val="22"/>
        </w:rPr>
        <w:t>E</w:t>
      </w:r>
      <w:r w:rsidRPr="008C07CB">
        <w:rPr>
          <w:rFonts w:asciiTheme="minorHAnsi" w:hAnsiTheme="minorHAnsi" w:cstheme="minorHAnsi"/>
          <w:sz w:val="22"/>
          <w:szCs w:val="22"/>
        </w:rPr>
        <w:t xml:space="preserve">ngineering &amp; </w:t>
      </w:r>
      <w:r w:rsidRPr="008C07CB">
        <w:rPr>
          <w:rFonts w:asciiTheme="minorHAnsi" w:hAnsiTheme="minorHAnsi" w:cstheme="minorHAnsi"/>
          <w:sz w:val="22"/>
          <w:szCs w:val="22"/>
        </w:rPr>
        <w:t>T</w:t>
      </w:r>
      <w:r w:rsidRPr="008C07CB">
        <w:rPr>
          <w:rFonts w:asciiTheme="minorHAnsi" w:hAnsiTheme="minorHAnsi" w:cstheme="minorHAnsi"/>
          <w:sz w:val="22"/>
          <w:szCs w:val="22"/>
        </w:rPr>
        <w:t>echnology</w:t>
      </w:r>
      <w:r>
        <w:rPr>
          <w:rFonts w:asciiTheme="minorHAnsi" w:hAnsiTheme="minorHAnsi" w:cstheme="minorHAnsi"/>
          <w:sz w:val="22"/>
          <w:szCs w:val="22"/>
        </w:rPr>
        <w:t xml:space="preserve"> (2008)</w:t>
      </w:r>
    </w:p>
    <w:p w14:paraId="5880190E" w14:textId="4B9C5AB5" w:rsidR="008C07CB" w:rsidRDefault="008C07CB" w:rsidP="008C07CB">
      <w:pPr>
        <w:pStyle w:val="NormalWeb"/>
        <w:spacing w:line="240" w:lineRule="auto"/>
        <w:ind w:firstLine="709"/>
        <w:jc w:val="both"/>
        <w:rPr>
          <w:rFonts w:asciiTheme="minorHAnsi" w:hAnsiTheme="minorHAnsi" w:cstheme="minorHAnsi"/>
          <w:sz w:val="22"/>
          <w:szCs w:val="22"/>
        </w:rPr>
      </w:pPr>
      <w:r w:rsidRPr="008C07CB">
        <w:rPr>
          <w:rFonts w:asciiTheme="minorHAnsi" w:hAnsiTheme="minorHAnsi" w:cstheme="minorHAnsi"/>
          <w:sz w:val="22"/>
          <w:szCs w:val="22"/>
        </w:rPr>
        <w:t>Electric</w:t>
      </w:r>
      <w:r w:rsidRPr="008C07CB">
        <w:rPr>
          <w:rFonts w:asciiTheme="minorHAnsi" w:hAnsiTheme="minorHAnsi" w:cstheme="minorHAnsi"/>
          <w:sz w:val="22"/>
          <w:szCs w:val="22"/>
        </w:rPr>
        <w:t xml:space="preserve"> and </w:t>
      </w:r>
      <w:r>
        <w:rPr>
          <w:rFonts w:asciiTheme="minorHAnsi" w:hAnsiTheme="minorHAnsi" w:cstheme="minorHAnsi"/>
          <w:sz w:val="22"/>
          <w:szCs w:val="22"/>
        </w:rPr>
        <w:t>E</w:t>
      </w:r>
      <w:r w:rsidRPr="008C07CB">
        <w:rPr>
          <w:rFonts w:asciiTheme="minorHAnsi" w:hAnsiTheme="minorHAnsi" w:cstheme="minorHAnsi"/>
          <w:sz w:val="22"/>
          <w:szCs w:val="22"/>
        </w:rPr>
        <w:t xml:space="preserve">lectronic </w:t>
      </w:r>
      <w:r>
        <w:rPr>
          <w:rFonts w:asciiTheme="minorHAnsi" w:hAnsiTheme="minorHAnsi" w:cstheme="minorHAnsi"/>
          <w:sz w:val="22"/>
          <w:szCs w:val="22"/>
        </w:rPr>
        <w:t>E</w:t>
      </w:r>
      <w:r w:rsidRPr="008C07CB">
        <w:rPr>
          <w:rFonts w:asciiTheme="minorHAnsi" w:hAnsiTheme="minorHAnsi" w:cstheme="minorHAnsi"/>
          <w:sz w:val="22"/>
          <w:szCs w:val="22"/>
        </w:rPr>
        <w:t>ngineering</w:t>
      </w:r>
    </w:p>
    <w:p w14:paraId="4CD08415" w14:textId="77777777" w:rsidR="008C07CB" w:rsidRDefault="008C07CB" w:rsidP="008C07CB">
      <w:pPr>
        <w:pStyle w:val="NormalWeb"/>
        <w:spacing w:line="240" w:lineRule="auto"/>
        <w:ind w:firstLine="709"/>
        <w:jc w:val="both"/>
        <w:rPr>
          <w:rFonts w:asciiTheme="minorHAnsi" w:hAnsiTheme="minorHAnsi" w:cstheme="minorHAnsi"/>
          <w:sz w:val="22"/>
          <w:szCs w:val="22"/>
        </w:rPr>
      </w:pPr>
    </w:p>
    <w:p w14:paraId="0D501021" w14:textId="716A22F3" w:rsidR="008C07CB" w:rsidRDefault="008C07CB" w:rsidP="008C07CB">
      <w:pPr>
        <w:pStyle w:val="NormalWeb"/>
        <w:numPr>
          <w:ilvl w:val="0"/>
          <w:numId w:val="39"/>
        </w:numPr>
        <w:spacing w:line="240" w:lineRule="auto"/>
        <w:jc w:val="both"/>
        <w:rPr>
          <w:rFonts w:asciiTheme="minorHAnsi" w:hAnsiTheme="minorHAnsi" w:cstheme="minorHAnsi"/>
          <w:sz w:val="22"/>
          <w:szCs w:val="22"/>
        </w:rPr>
      </w:pPr>
      <w:r w:rsidRPr="008C07CB">
        <w:rPr>
          <w:rFonts w:asciiTheme="minorHAnsi" w:hAnsiTheme="minorHAnsi" w:cstheme="minorHAnsi"/>
          <w:sz w:val="22"/>
          <w:szCs w:val="22"/>
        </w:rPr>
        <w:t>Coventry</w:t>
      </w:r>
      <w:r w:rsidRPr="008C07CB">
        <w:rPr>
          <w:rFonts w:asciiTheme="minorHAnsi" w:hAnsiTheme="minorHAnsi" w:cstheme="minorHAnsi"/>
          <w:sz w:val="22"/>
          <w:szCs w:val="22"/>
        </w:rPr>
        <w:t xml:space="preserve"> </w:t>
      </w:r>
      <w:r>
        <w:rPr>
          <w:rFonts w:asciiTheme="minorHAnsi" w:hAnsiTheme="minorHAnsi" w:cstheme="minorHAnsi"/>
          <w:sz w:val="22"/>
          <w:szCs w:val="22"/>
        </w:rPr>
        <w:t>U</w:t>
      </w:r>
      <w:r w:rsidRPr="008C07CB">
        <w:rPr>
          <w:rFonts w:asciiTheme="minorHAnsi" w:hAnsiTheme="minorHAnsi" w:cstheme="minorHAnsi"/>
          <w:sz w:val="22"/>
          <w:szCs w:val="22"/>
        </w:rPr>
        <w:t>niversity</w:t>
      </w:r>
      <w:r>
        <w:rPr>
          <w:rFonts w:asciiTheme="minorHAnsi" w:hAnsiTheme="minorHAnsi" w:cstheme="minorHAnsi"/>
          <w:sz w:val="22"/>
          <w:szCs w:val="22"/>
        </w:rPr>
        <w:t xml:space="preserve"> (2012)</w:t>
      </w:r>
    </w:p>
    <w:p w14:paraId="12B9E86C" w14:textId="29DBB26F" w:rsidR="008C07CB" w:rsidRDefault="007E4DF2" w:rsidP="008C07CB">
      <w:pPr>
        <w:pStyle w:val="NormalWeb"/>
        <w:spacing w:line="240" w:lineRule="auto"/>
        <w:ind w:left="720"/>
        <w:jc w:val="both"/>
        <w:rPr>
          <w:rFonts w:asciiTheme="minorHAnsi" w:hAnsiTheme="minorHAnsi" w:cstheme="minorHAnsi"/>
          <w:sz w:val="22"/>
          <w:szCs w:val="22"/>
        </w:rPr>
      </w:pPr>
      <w:proofErr w:type="gramStart"/>
      <w:r w:rsidRPr="008C07CB">
        <w:rPr>
          <w:rFonts w:asciiTheme="minorHAnsi" w:hAnsiTheme="minorHAnsi" w:cstheme="minorHAnsi"/>
          <w:sz w:val="22"/>
          <w:szCs w:val="22"/>
        </w:rPr>
        <w:t>Master’s</w:t>
      </w:r>
      <w:proofErr w:type="gramEnd"/>
      <w:r w:rsidRPr="008C07CB">
        <w:rPr>
          <w:rFonts w:asciiTheme="minorHAnsi" w:hAnsiTheme="minorHAnsi" w:cstheme="minorHAnsi"/>
          <w:sz w:val="22"/>
          <w:szCs w:val="22"/>
        </w:rPr>
        <w:t xml:space="preserve"> in strategic management</w:t>
      </w:r>
      <w:r w:rsidR="00F1367B" w:rsidRPr="008C07CB">
        <w:rPr>
          <w:rFonts w:asciiTheme="minorHAnsi" w:hAnsiTheme="minorHAnsi" w:cstheme="minorHAnsi"/>
          <w:sz w:val="22"/>
          <w:szCs w:val="22"/>
        </w:rPr>
        <w:t xml:space="preserve"> and leadership</w:t>
      </w:r>
    </w:p>
    <w:p w14:paraId="42AB679F" w14:textId="77777777" w:rsidR="008C07CB" w:rsidRDefault="008C07CB" w:rsidP="00501826">
      <w:pPr>
        <w:pStyle w:val="NormalWeb"/>
        <w:spacing w:line="240" w:lineRule="auto"/>
        <w:jc w:val="both"/>
        <w:rPr>
          <w:rFonts w:asciiTheme="minorHAnsi" w:hAnsiTheme="minorHAnsi" w:cstheme="minorHAnsi"/>
          <w:sz w:val="22"/>
          <w:szCs w:val="22"/>
        </w:rPr>
      </w:pPr>
    </w:p>
    <w:p w14:paraId="2836416D" w14:textId="77777777" w:rsidR="008C07CB" w:rsidRPr="008C07CB" w:rsidRDefault="008C07CB" w:rsidP="00501826">
      <w:pPr>
        <w:pStyle w:val="NormalWeb"/>
        <w:spacing w:line="240" w:lineRule="auto"/>
        <w:jc w:val="both"/>
        <w:rPr>
          <w:rFonts w:asciiTheme="minorHAnsi" w:hAnsiTheme="minorHAnsi" w:cstheme="minorHAnsi"/>
          <w:sz w:val="22"/>
          <w:szCs w:val="22"/>
        </w:rPr>
      </w:pPr>
    </w:p>
    <w:sectPr w:rsidR="008C07CB" w:rsidRPr="008C07CB" w:rsidSect="00E8213E">
      <w:pgSz w:w="12240" w:h="15840"/>
      <w:pgMar w:top="1440" w:right="1440" w:bottom="1440" w:left="144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1EEBA" w14:textId="77777777" w:rsidR="00651684" w:rsidRDefault="00651684" w:rsidP="007E59F4">
      <w:pPr>
        <w:spacing w:line="240" w:lineRule="auto"/>
      </w:pPr>
      <w:r>
        <w:separator/>
      </w:r>
    </w:p>
  </w:endnote>
  <w:endnote w:type="continuationSeparator" w:id="0">
    <w:p w14:paraId="6E07AF78" w14:textId="77777777" w:rsidR="00651684" w:rsidRDefault="00651684" w:rsidP="007E5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84">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Helvetica Neue">
    <w:altName w:val="Sylfaen"/>
    <w:charset w:val="00"/>
    <w:family w:val="auto"/>
    <w:pitch w:val="variable"/>
    <w:sig w:usb0="E50002FF" w:usb1="500079DB" w:usb2="00000010" w:usb3="00000000" w:csb0="00000001" w:csb1="00000000"/>
  </w:font>
  <w:font w:name="Arial Narrow">
    <w:panose1 w:val="020B0606020202030204"/>
    <w:charset w:val="00"/>
    <w:family w:val="swiss"/>
    <w:pitch w:val="variable"/>
    <w:sig w:usb0="00000287" w:usb1="00000800" w:usb2="00000000" w:usb3="00000000" w:csb0="0000009F" w:csb1="00000000"/>
  </w:font>
  <w:font w:name="SimSun;宋体">
    <w:altName w:val="Yu Gothic"/>
    <w:panose1 w:val="00000000000000000000"/>
    <w:charset w:val="80"/>
    <w:family w:val="roman"/>
    <w:notTrueType/>
    <w:pitch w:val="default"/>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F1E6B" w14:textId="77777777" w:rsidR="00651684" w:rsidRDefault="00651684" w:rsidP="007E59F4">
      <w:pPr>
        <w:spacing w:line="240" w:lineRule="auto"/>
      </w:pPr>
      <w:r>
        <w:separator/>
      </w:r>
    </w:p>
  </w:footnote>
  <w:footnote w:type="continuationSeparator" w:id="0">
    <w:p w14:paraId="110D7224" w14:textId="77777777" w:rsidR="00651684" w:rsidRDefault="00651684" w:rsidP="007E59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color w:val="000000"/>
        <w:sz w:val="20"/>
        <w:szCs w:val="20"/>
        <w:shd w:val="clear" w:color="auto" w:fill="FFFFFF"/>
        <w:lang w:eastAsia="te-IN" w:bidi="te-IN"/>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color w:val="000000"/>
        <w:sz w:val="20"/>
        <w:szCs w:val="20"/>
        <w:shd w:val="clear" w:color="auto" w:fill="FFFFFF"/>
        <w:lang w:eastAsia="te-IN" w:bidi="te-IN"/>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360" w:hanging="360"/>
      </w:pPr>
      <w:rPr>
        <w:rFonts w:ascii="Symbol" w:hAnsi="Symbol" w:cs="Symbol"/>
        <w:sz w:val="22"/>
        <w:szCs w:val="22"/>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sz w:val="22"/>
        <w:szCs w:val="22"/>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sz w:val="22"/>
        <w:szCs w:val="22"/>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360" w:hanging="360"/>
      </w:pPr>
      <w:rPr>
        <w:rFonts w:ascii="Symbol" w:hAnsi="Symbol" w:cs="Symbol"/>
        <w:sz w:val="18"/>
        <w:szCs w:val="22"/>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360" w:hanging="360"/>
      </w:pPr>
      <w:rPr>
        <w:rFonts w:ascii="Symbol" w:hAnsi="Symbol" w:cs="Symbol"/>
      </w:rPr>
    </w:lvl>
  </w:abstractNum>
  <w:abstractNum w:abstractNumId="9" w15:restartNumberingAfterBreak="0">
    <w:nsid w:val="002954FE"/>
    <w:multiLevelType w:val="hybridMultilevel"/>
    <w:tmpl w:val="DCCC4312"/>
    <w:lvl w:ilvl="0" w:tplc="BBDA181A">
      <w:start w:val="1"/>
      <w:numFmt w:val="bullet"/>
      <w:lvlText w:val=""/>
      <w:lvlJc w:val="left"/>
      <w:pPr>
        <w:tabs>
          <w:tab w:val="num" w:pos="720"/>
        </w:tabs>
        <w:ind w:left="720" w:hanging="360"/>
      </w:pPr>
      <w:rPr>
        <w:rFonts w:ascii="Wingdings" w:hAnsi="Wingdings" w:hint="default"/>
        <w:b/>
        <w:i w:val="0"/>
        <w:color w:val="00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11B1E78"/>
    <w:multiLevelType w:val="hybridMultilevel"/>
    <w:tmpl w:val="436AB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485026"/>
    <w:multiLevelType w:val="hybridMultilevel"/>
    <w:tmpl w:val="F9C6A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2D01F9"/>
    <w:multiLevelType w:val="hybridMultilevel"/>
    <w:tmpl w:val="A14698FA"/>
    <w:lvl w:ilvl="0" w:tplc="EDB01BE6">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09333B"/>
    <w:multiLevelType w:val="hybridMultilevel"/>
    <w:tmpl w:val="15EC3D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6C7D39"/>
    <w:multiLevelType w:val="hybridMultilevel"/>
    <w:tmpl w:val="6F103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18144B8"/>
    <w:multiLevelType w:val="hybridMultilevel"/>
    <w:tmpl w:val="35709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9F3EFF"/>
    <w:multiLevelType w:val="hybridMultilevel"/>
    <w:tmpl w:val="1458B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DA18B9"/>
    <w:multiLevelType w:val="hybridMultilevel"/>
    <w:tmpl w:val="4A8AF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51B621E"/>
    <w:multiLevelType w:val="hybridMultilevel"/>
    <w:tmpl w:val="C756A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9070E3"/>
    <w:multiLevelType w:val="hybridMultilevel"/>
    <w:tmpl w:val="CA7ED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E5339A"/>
    <w:multiLevelType w:val="hybridMultilevel"/>
    <w:tmpl w:val="D2941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BA1ED8"/>
    <w:multiLevelType w:val="hybridMultilevel"/>
    <w:tmpl w:val="F25A2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0920ED"/>
    <w:multiLevelType w:val="hybridMultilevel"/>
    <w:tmpl w:val="9A96F3AC"/>
    <w:lvl w:ilvl="0" w:tplc="59988348">
      <w:start w:val="1"/>
      <w:numFmt w:val="bullet"/>
      <w:lvlText w:val="s"/>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F5941"/>
    <w:multiLevelType w:val="hybridMultilevel"/>
    <w:tmpl w:val="B474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87828"/>
    <w:multiLevelType w:val="hybridMultilevel"/>
    <w:tmpl w:val="B3C2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017AED"/>
    <w:multiLevelType w:val="hybridMultilevel"/>
    <w:tmpl w:val="3D9E6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103503"/>
    <w:multiLevelType w:val="hybridMultilevel"/>
    <w:tmpl w:val="58F882CC"/>
    <w:numStyleLink w:val="ImportedStyle1"/>
  </w:abstractNum>
  <w:abstractNum w:abstractNumId="27" w15:restartNumberingAfterBreak="0">
    <w:nsid w:val="35A64CBF"/>
    <w:multiLevelType w:val="hybridMultilevel"/>
    <w:tmpl w:val="65A623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AE77B98"/>
    <w:multiLevelType w:val="hybridMultilevel"/>
    <w:tmpl w:val="7FE03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1DF576A"/>
    <w:multiLevelType w:val="hybridMultilevel"/>
    <w:tmpl w:val="8784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B6364"/>
    <w:multiLevelType w:val="hybridMultilevel"/>
    <w:tmpl w:val="7A1E485A"/>
    <w:lvl w:ilvl="0" w:tplc="C65AE55C">
      <w:start w:val="1"/>
      <w:numFmt w:val="bullet"/>
      <w:lvlText w:val="s"/>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C156C0"/>
    <w:multiLevelType w:val="hybridMultilevel"/>
    <w:tmpl w:val="AECA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B2210C"/>
    <w:multiLevelType w:val="hybridMultilevel"/>
    <w:tmpl w:val="F7EA575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00F0C07"/>
    <w:multiLevelType w:val="hybridMultilevel"/>
    <w:tmpl w:val="58F882CC"/>
    <w:styleLink w:val="ImportedStyle1"/>
    <w:lvl w:ilvl="0" w:tplc="2D36D060">
      <w:start w:val="1"/>
      <w:numFmt w:val="bullet"/>
      <w:lvlText w:val="·"/>
      <w:lvlJc w:val="left"/>
      <w:pPr>
        <w:ind w:left="567" w:hanging="283"/>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1" w:tplc="82EC20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8CBCAB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A5ECDA0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08FC14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2A5C7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0F68877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77CE8E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C65C6C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34" w15:restartNumberingAfterBreak="0">
    <w:nsid w:val="579D5934"/>
    <w:multiLevelType w:val="hybridMultilevel"/>
    <w:tmpl w:val="CD76D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84B748A"/>
    <w:multiLevelType w:val="hybridMultilevel"/>
    <w:tmpl w:val="283CF1B8"/>
    <w:lvl w:ilvl="0" w:tplc="04090005">
      <w:start w:val="1"/>
      <w:numFmt w:val="bullet"/>
      <w:lvlText w:val=""/>
      <w:lvlJc w:val="left"/>
      <w:pPr>
        <w:ind w:left="720" w:hanging="360"/>
      </w:pPr>
      <w:rPr>
        <w:rFonts w:ascii="Wingdings" w:hAnsi="Wingdings"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8D6F29"/>
    <w:multiLevelType w:val="hybridMultilevel"/>
    <w:tmpl w:val="CC928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9172D6"/>
    <w:multiLevelType w:val="hybridMultilevel"/>
    <w:tmpl w:val="9C528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886371"/>
    <w:multiLevelType w:val="hybridMultilevel"/>
    <w:tmpl w:val="6D20EBD0"/>
    <w:lvl w:ilvl="0" w:tplc="BBDA181A">
      <w:start w:val="1"/>
      <w:numFmt w:val="bullet"/>
      <w:lvlText w:val=""/>
      <w:lvlJc w:val="left"/>
      <w:pPr>
        <w:tabs>
          <w:tab w:val="num" w:pos="360"/>
        </w:tabs>
        <w:ind w:left="360" w:hanging="360"/>
      </w:pPr>
      <w:rPr>
        <w:rFonts w:ascii="Wingdings" w:hAnsi="Wingdings" w:hint="default"/>
        <w:b/>
        <w:i w:val="0"/>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B56BAE"/>
    <w:multiLevelType w:val="hybridMultilevel"/>
    <w:tmpl w:val="64744208"/>
    <w:lvl w:ilvl="0" w:tplc="81F2C66C">
      <w:start w:val="1"/>
      <w:numFmt w:val="bullet"/>
      <w:lvlText w:val="s"/>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5D3F8E"/>
    <w:multiLevelType w:val="hybridMultilevel"/>
    <w:tmpl w:val="C784AE7E"/>
    <w:lvl w:ilvl="0" w:tplc="A4D04992">
      <w:start w:val="1"/>
      <w:numFmt w:val="bullet"/>
      <w:pStyle w:val="Description"/>
      <w:lvlText w:val=""/>
      <w:lvlJc w:val="left"/>
      <w:pPr>
        <w:ind w:left="720" w:hanging="360"/>
      </w:pPr>
      <w:rPr>
        <w:rFonts w:ascii="Symbol" w:hAnsi="Symbol" w:hint="default"/>
        <w:color w:val="BFBFBF"/>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81C3B46"/>
    <w:multiLevelType w:val="hybridMultilevel"/>
    <w:tmpl w:val="40EA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6963AC"/>
    <w:multiLevelType w:val="hybridMultilevel"/>
    <w:tmpl w:val="26328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9712A4"/>
    <w:multiLevelType w:val="hybridMultilevel"/>
    <w:tmpl w:val="82463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A75226"/>
    <w:multiLevelType w:val="hybridMultilevel"/>
    <w:tmpl w:val="F0743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17145"/>
    <w:multiLevelType w:val="hybridMultilevel"/>
    <w:tmpl w:val="12C20080"/>
    <w:lvl w:ilvl="0" w:tplc="BBDA181A">
      <w:start w:val="1"/>
      <w:numFmt w:val="bullet"/>
      <w:lvlText w:val=""/>
      <w:lvlJc w:val="left"/>
      <w:pPr>
        <w:tabs>
          <w:tab w:val="num" w:pos="720"/>
        </w:tabs>
        <w:ind w:left="720" w:hanging="360"/>
      </w:pPr>
      <w:rPr>
        <w:rFonts w:ascii="Wingdings" w:hAnsi="Wingdings" w:hint="default"/>
        <w:b/>
        <w:i w:val="0"/>
        <w:color w:val="000000"/>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7874D7C"/>
    <w:multiLevelType w:val="hybridMultilevel"/>
    <w:tmpl w:val="A874DC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2046597">
    <w:abstractNumId w:val="0"/>
  </w:num>
  <w:num w:numId="2" w16cid:durableId="1865240715">
    <w:abstractNumId w:val="16"/>
  </w:num>
  <w:num w:numId="3" w16cid:durableId="459962864">
    <w:abstractNumId w:val="42"/>
  </w:num>
  <w:num w:numId="4" w16cid:durableId="732966591">
    <w:abstractNumId w:val="15"/>
  </w:num>
  <w:num w:numId="5" w16cid:durableId="950479215">
    <w:abstractNumId w:val="10"/>
  </w:num>
  <w:num w:numId="6" w16cid:durableId="1866938834">
    <w:abstractNumId w:val="35"/>
  </w:num>
  <w:num w:numId="7" w16cid:durableId="1602375889">
    <w:abstractNumId w:val="25"/>
  </w:num>
  <w:num w:numId="8" w16cid:durableId="1628848793">
    <w:abstractNumId w:val="21"/>
  </w:num>
  <w:num w:numId="9" w16cid:durableId="1479804859">
    <w:abstractNumId w:val="18"/>
  </w:num>
  <w:num w:numId="10" w16cid:durableId="1516074245">
    <w:abstractNumId w:val="13"/>
  </w:num>
  <w:num w:numId="11" w16cid:durableId="1522009921">
    <w:abstractNumId w:val="37"/>
  </w:num>
  <w:num w:numId="12" w16cid:durableId="1776636071">
    <w:abstractNumId w:val="19"/>
  </w:num>
  <w:num w:numId="13" w16cid:durableId="16273099">
    <w:abstractNumId w:val="20"/>
  </w:num>
  <w:num w:numId="14" w16cid:durableId="1654987950">
    <w:abstractNumId w:val="40"/>
  </w:num>
  <w:num w:numId="15" w16cid:durableId="2037998262">
    <w:abstractNumId w:val="45"/>
  </w:num>
  <w:num w:numId="16" w16cid:durableId="107555520">
    <w:abstractNumId w:val="38"/>
  </w:num>
  <w:num w:numId="17" w16cid:durableId="1049649398">
    <w:abstractNumId w:val="9"/>
  </w:num>
  <w:num w:numId="18" w16cid:durableId="1697924681">
    <w:abstractNumId w:val="27"/>
  </w:num>
  <w:num w:numId="19" w16cid:durableId="218170482">
    <w:abstractNumId w:val="43"/>
  </w:num>
  <w:num w:numId="20" w16cid:durableId="1547599800">
    <w:abstractNumId w:val="24"/>
  </w:num>
  <w:num w:numId="21" w16cid:durableId="682364374">
    <w:abstractNumId w:val="11"/>
  </w:num>
  <w:num w:numId="22" w16cid:durableId="1853454095">
    <w:abstractNumId w:val="44"/>
  </w:num>
  <w:num w:numId="23" w16cid:durableId="1907909420">
    <w:abstractNumId w:val="39"/>
  </w:num>
  <w:num w:numId="24" w16cid:durableId="1283615929">
    <w:abstractNumId w:val="22"/>
  </w:num>
  <w:num w:numId="25" w16cid:durableId="1550997283">
    <w:abstractNumId w:val="30"/>
  </w:num>
  <w:num w:numId="26" w16cid:durableId="1439831621">
    <w:abstractNumId w:val="28"/>
  </w:num>
  <w:num w:numId="27" w16cid:durableId="144859539">
    <w:abstractNumId w:val="14"/>
  </w:num>
  <w:num w:numId="28" w16cid:durableId="172034010">
    <w:abstractNumId w:val="46"/>
  </w:num>
  <w:num w:numId="29" w16cid:durableId="392235089">
    <w:abstractNumId w:val="34"/>
  </w:num>
  <w:num w:numId="30" w16cid:durableId="1501963103">
    <w:abstractNumId w:val="36"/>
  </w:num>
  <w:num w:numId="31" w16cid:durableId="173112926">
    <w:abstractNumId w:val="26"/>
  </w:num>
  <w:num w:numId="32" w16cid:durableId="859390672">
    <w:abstractNumId w:val="33"/>
  </w:num>
  <w:num w:numId="33" w16cid:durableId="1659141666">
    <w:abstractNumId w:val="32"/>
  </w:num>
  <w:num w:numId="34" w16cid:durableId="132140959">
    <w:abstractNumId w:val="17"/>
  </w:num>
  <w:num w:numId="35" w16cid:durableId="1966618306">
    <w:abstractNumId w:val="12"/>
  </w:num>
  <w:num w:numId="36" w16cid:durableId="1933851812">
    <w:abstractNumId w:val="23"/>
  </w:num>
  <w:num w:numId="37" w16cid:durableId="134876459">
    <w:abstractNumId w:val="41"/>
  </w:num>
  <w:num w:numId="38" w16cid:durableId="279188732">
    <w:abstractNumId w:val="31"/>
  </w:num>
  <w:num w:numId="39" w16cid:durableId="239870756">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207336"/>
    <w:rsid w:val="00002065"/>
    <w:rsid w:val="00003575"/>
    <w:rsid w:val="00003DF0"/>
    <w:rsid w:val="00006EC7"/>
    <w:rsid w:val="00007A0F"/>
    <w:rsid w:val="000106D9"/>
    <w:rsid w:val="000120C7"/>
    <w:rsid w:val="00013387"/>
    <w:rsid w:val="000143A7"/>
    <w:rsid w:val="0001541C"/>
    <w:rsid w:val="00016367"/>
    <w:rsid w:val="0002448C"/>
    <w:rsid w:val="000265A7"/>
    <w:rsid w:val="00026B3C"/>
    <w:rsid w:val="00030D73"/>
    <w:rsid w:val="00031D47"/>
    <w:rsid w:val="0003274A"/>
    <w:rsid w:val="000355DB"/>
    <w:rsid w:val="00036B30"/>
    <w:rsid w:val="00037551"/>
    <w:rsid w:val="0004181A"/>
    <w:rsid w:val="00041D36"/>
    <w:rsid w:val="00046963"/>
    <w:rsid w:val="00050737"/>
    <w:rsid w:val="00052EA9"/>
    <w:rsid w:val="00055801"/>
    <w:rsid w:val="0005657B"/>
    <w:rsid w:val="0005731F"/>
    <w:rsid w:val="00063479"/>
    <w:rsid w:val="00065D61"/>
    <w:rsid w:val="00066FB8"/>
    <w:rsid w:val="000675D3"/>
    <w:rsid w:val="00070D7B"/>
    <w:rsid w:val="00071E31"/>
    <w:rsid w:val="00076E00"/>
    <w:rsid w:val="000810A3"/>
    <w:rsid w:val="00081807"/>
    <w:rsid w:val="00082124"/>
    <w:rsid w:val="00083242"/>
    <w:rsid w:val="00083390"/>
    <w:rsid w:val="00084444"/>
    <w:rsid w:val="000851FA"/>
    <w:rsid w:val="0009201F"/>
    <w:rsid w:val="00094295"/>
    <w:rsid w:val="00094316"/>
    <w:rsid w:val="00094ECB"/>
    <w:rsid w:val="000951E7"/>
    <w:rsid w:val="00096A94"/>
    <w:rsid w:val="000A3424"/>
    <w:rsid w:val="000B051A"/>
    <w:rsid w:val="000B3843"/>
    <w:rsid w:val="000B3C26"/>
    <w:rsid w:val="000B6A48"/>
    <w:rsid w:val="000B75D8"/>
    <w:rsid w:val="000C21D7"/>
    <w:rsid w:val="000C2FA6"/>
    <w:rsid w:val="000C3330"/>
    <w:rsid w:val="000C34D6"/>
    <w:rsid w:val="000C357A"/>
    <w:rsid w:val="000C6CCA"/>
    <w:rsid w:val="000D10AB"/>
    <w:rsid w:val="000D1AAF"/>
    <w:rsid w:val="000D22CB"/>
    <w:rsid w:val="000D7E01"/>
    <w:rsid w:val="000E26FE"/>
    <w:rsid w:val="000E42AD"/>
    <w:rsid w:val="000E58B4"/>
    <w:rsid w:val="000E6FE4"/>
    <w:rsid w:val="000F27F6"/>
    <w:rsid w:val="001013BE"/>
    <w:rsid w:val="00101491"/>
    <w:rsid w:val="00101B1D"/>
    <w:rsid w:val="00105E86"/>
    <w:rsid w:val="00107167"/>
    <w:rsid w:val="00113F6C"/>
    <w:rsid w:val="001146D9"/>
    <w:rsid w:val="0011703F"/>
    <w:rsid w:val="00117773"/>
    <w:rsid w:val="00117B55"/>
    <w:rsid w:val="00121FC4"/>
    <w:rsid w:val="00125466"/>
    <w:rsid w:val="00126F48"/>
    <w:rsid w:val="001315C4"/>
    <w:rsid w:val="00131B40"/>
    <w:rsid w:val="0013298B"/>
    <w:rsid w:val="00133BCB"/>
    <w:rsid w:val="0013550A"/>
    <w:rsid w:val="00140144"/>
    <w:rsid w:val="00142622"/>
    <w:rsid w:val="0014626D"/>
    <w:rsid w:val="00150BC5"/>
    <w:rsid w:val="00151BE5"/>
    <w:rsid w:val="001602AC"/>
    <w:rsid w:val="00160418"/>
    <w:rsid w:val="001607FE"/>
    <w:rsid w:val="00161924"/>
    <w:rsid w:val="001668FD"/>
    <w:rsid w:val="0017186D"/>
    <w:rsid w:val="00173681"/>
    <w:rsid w:val="0017374C"/>
    <w:rsid w:val="00181A84"/>
    <w:rsid w:val="001824B3"/>
    <w:rsid w:val="0018765C"/>
    <w:rsid w:val="00190EED"/>
    <w:rsid w:val="00191BB3"/>
    <w:rsid w:val="00191DCF"/>
    <w:rsid w:val="0019768D"/>
    <w:rsid w:val="001A1AC8"/>
    <w:rsid w:val="001A53D5"/>
    <w:rsid w:val="001B139B"/>
    <w:rsid w:val="001B4432"/>
    <w:rsid w:val="001B77B9"/>
    <w:rsid w:val="001C13D3"/>
    <w:rsid w:val="001C3028"/>
    <w:rsid w:val="001C5DB6"/>
    <w:rsid w:val="001C72D9"/>
    <w:rsid w:val="001D0C1F"/>
    <w:rsid w:val="001D1773"/>
    <w:rsid w:val="001D20AC"/>
    <w:rsid w:val="001D3503"/>
    <w:rsid w:val="001E25F2"/>
    <w:rsid w:val="001E2AEE"/>
    <w:rsid w:val="001E5015"/>
    <w:rsid w:val="001F07C4"/>
    <w:rsid w:val="001F142E"/>
    <w:rsid w:val="001F349E"/>
    <w:rsid w:val="001F3A01"/>
    <w:rsid w:val="001F59C9"/>
    <w:rsid w:val="001F5EC5"/>
    <w:rsid w:val="001F766E"/>
    <w:rsid w:val="001F7868"/>
    <w:rsid w:val="002003CC"/>
    <w:rsid w:val="002018F5"/>
    <w:rsid w:val="00205CB8"/>
    <w:rsid w:val="002064F5"/>
    <w:rsid w:val="00206676"/>
    <w:rsid w:val="00207336"/>
    <w:rsid w:val="002104A4"/>
    <w:rsid w:val="00210E6E"/>
    <w:rsid w:val="002200F2"/>
    <w:rsid w:val="00231F65"/>
    <w:rsid w:val="002349AF"/>
    <w:rsid w:val="00243275"/>
    <w:rsid w:val="002442AC"/>
    <w:rsid w:val="00247E99"/>
    <w:rsid w:val="00247EB3"/>
    <w:rsid w:val="00250676"/>
    <w:rsid w:val="002535B6"/>
    <w:rsid w:val="00253A52"/>
    <w:rsid w:val="002548ED"/>
    <w:rsid w:val="00255294"/>
    <w:rsid w:val="00255ED1"/>
    <w:rsid w:val="00256DE2"/>
    <w:rsid w:val="002637B3"/>
    <w:rsid w:val="00265E10"/>
    <w:rsid w:val="002705DE"/>
    <w:rsid w:val="002722EA"/>
    <w:rsid w:val="00272E9D"/>
    <w:rsid w:val="00273365"/>
    <w:rsid w:val="0027349D"/>
    <w:rsid w:val="0027409D"/>
    <w:rsid w:val="00274680"/>
    <w:rsid w:val="002825BF"/>
    <w:rsid w:val="002845B1"/>
    <w:rsid w:val="00286029"/>
    <w:rsid w:val="002864D4"/>
    <w:rsid w:val="00292CD5"/>
    <w:rsid w:val="00293730"/>
    <w:rsid w:val="002949CD"/>
    <w:rsid w:val="002959EB"/>
    <w:rsid w:val="0029766D"/>
    <w:rsid w:val="002A1A01"/>
    <w:rsid w:val="002A395D"/>
    <w:rsid w:val="002A67FB"/>
    <w:rsid w:val="002A7B54"/>
    <w:rsid w:val="002A7BCE"/>
    <w:rsid w:val="002B03E4"/>
    <w:rsid w:val="002B4321"/>
    <w:rsid w:val="002B4DAB"/>
    <w:rsid w:val="002B55BF"/>
    <w:rsid w:val="002C4CD4"/>
    <w:rsid w:val="002C5A5E"/>
    <w:rsid w:val="002C5B64"/>
    <w:rsid w:val="002C7465"/>
    <w:rsid w:val="002D2280"/>
    <w:rsid w:val="002D3027"/>
    <w:rsid w:val="002D6F0C"/>
    <w:rsid w:val="002E0807"/>
    <w:rsid w:val="002E3521"/>
    <w:rsid w:val="002E4C74"/>
    <w:rsid w:val="002E75E8"/>
    <w:rsid w:val="002E7F89"/>
    <w:rsid w:val="002F17BF"/>
    <w:rsid w:val="002F340D"/>
    <w:rsid w:val="002F494F"/>
    <w:rsid w:val="002F67C3"/>
    <w:rsid w:val="002F7C72"/>
    <w:rsid w:val="00300579"/>
    <w:rsid w:val="0030412C"/>
    <w:rsid w:val="00304146"/>
    <w:rsid w:val="00311212"/>
    <w:rsid w:val="00312F31"/>
    <w:rsid w:val="0031734E"/>
    <w:rsid w:val="00317ED4"/>
    <w:rsid w:val="0032541C"/>
    <w:rsid w:val="003307F5"/>
    <w:rsid w:val="00330B22"/>
    <w:rsid w:val="00330F6C"/>
    <w:rsid w:val="00332831"/>
    <w:rsid w:val="003376B5"/>
    <w:rsid w:val="0034175C"/>
    <w:rsid w:val="003422B6"/>
    <w:rsid w:val="003452DE"/>
    <w:rsid w:val="0034746E"/>
    <w:rsid w:val="00350FCD"/>
    <w:rsid w:val="00353383"/>
    <w:rsid w:val="00353401"/>
    <w:rsid w:val="003572CF"/>
    <w:rsid w:val="00367008"/>
    <w:rsid w:val="003678E4"/>
    <w:rsid w:val="003702CE"/>
    <w:rsid w:val="00371736"/>
    <w:rsid w:val="003740FB"/>
    <w:rsid w:val="0037713D"/>
    <w:rsid w:val="0038168C"/>
    <w:rsid w:val="0038361E"/>
    <w:rsid w:val="003837CF"/>
    <w:rsid w:val="00383935"/>
    <w:rsid w:val="00383D5B"/>
    <w:rsid w:val="00385F65"/>
    <w:rsid w:val="003917CD"/>
    <w:rsid w:val="00396093"/>
    <w:rsid w:val="00397555"/>
    <w:rsid w:val="003A0A72"/>
    <w:rsid w:val="003A348E"/>
    <w:rsid w:val="003A3AD4"/>
    <w:rsid w:val="003A3B2E"/>
    <w:rsid w:val="003A4BB3"/>
    <w:rsid w:val="003B4C35"/>
    <w:rsid w:val="003C00AD"/>
    <w:rsid w:val="003C2F28"/>
    <w:rsid w:val="003C32C4"/>
    <w:rsid w:val="003C6F44"/>
    <w:rsid w:val="003D411A"/>
    <w:rsid w:val="003D464F"/>
    <w:rsid w:val="003D79DF"/>
    <w:rsid w:val="003E0328"/>
    <w:rsid w:val="003E4665"/>
    <w:rsid w:val="003F4CB8"/>
    <w:rsid w:val="003F5C56"/>
    <w:rsid w:val="003F6AD2"/>
    <w:rsid w:val="0040032B"/>
    <w:rsid w:val="00402FD4"/>
    <w:rsid w:val="00402FEA"/>
    <w:rsid w:val="00404168"/>
    <w:rsid w:val="00404442"/>
    <w:rsid w:val="00405E65"/>
    <w:rsid w:val="00406A2B"/>
    <w:rsid w:val="004106EF"/>
    <w:rsid w:val="00415511"/>
    <w:rsid w:val="0041792C"/>
    <w:rsid w:val="004216F8"/>
    <w:rsid w:val="00422DF7"/>
    <w:rsid w:val="0043094C"/>
    <w:rsid w:val="00431CAC"/>
    <w:rsid w:val="00434B99"/>
    <w:rsid w:val="00435184"/>
    <w:rsid w:val="00437E68"/>
    <w:rsid w:val="004447C9"/>
    <w:rsid w:val="004454A2"/>
    <w:rsid w:val="004523AB"/>
    <w:rsid w:val="004574BE"/>
    <w:rsid w:val="00461D19"/>
    <w:rsid w:val="0046469A"/>
    <w:rsid w:val="004721C2"/>
    <w:rsid w:val="004729B9"/>
    <w:rsid w:val="00473C77"/>
    <w:rsid w:val="00482327"/>
    <w:rsid w:val="00482C0C"/>
    <w:rsid w:val="00484327"/>
    <w:rsid w:val="00487730"/>
    <w:rsid w:val="00494671"/>
    <w:rsid w:val="004965F9"/>
    <w:rsid w:val="004A1AC1"/>
    <w:rsid w:val="004A3A1F"/>
    <w:rsid w:val="004A4269"/>
    <w:rsid w:val="004A5086"/>
    <w:rsid w:val="004B0F8C"/>
    <w:rsid w:val="004B6411"/>
    <w:rsid w:val="004C3DCA"/>
    <w:rsid w:val="004D1DC2"/>
    <w:rsid w:val="004D77E3"/>
    <w:rsid w:val="004E1DDC"/>
    <w:rsid w:val="004E29D7"/>
    <w:rsid w:val="004F3C9C"/>
    <w:rsid w:val="004F45C5"/>
    <w:rsid w:val="004F5DFE"/>
    <w:rsid w:val="00501826"/>
    <w:rsid w:val="00501E0E"/>
    <w:rsid w:val="0050434C"/>
    <w:rsid w:val="00515901"/>
    <w:rsid w:val="00516398"/>
    <w:rsid w:val="00520877"/>
    <w:rsid w:val="00521977"/>
    <w:rsid w:val="00523251"/>
    <w:rsid w:val="00524983"/>
    <w:rsid w:val="00524A04"/>
    <w:rsid w:val="00526B91"/>
    <w:rsid w:val="00526C5E"/>
    <w:rsid w:val="0052739B"/>
    <w:rsid w:val="00533609"/>
    <w:rsid w:val="00537534"/>
    <w:rsid w:val="00542091"/>
    <w:rsid w:val="0054289D"/>
    <w:rsid w:val="00542973"/>
    <w:rsid w:val="005448EE"/>
    <w:rsid w:val="00546372"/>
    <w:rsid w:val="0055298A"/>
    <w:rsid w:val="00553565"/>
    <w:rsid w:val="005656A6"/>
    <w:rsid w:val="005660A3"/>
    <w:rsid w:val="00567170"/>
    <w:rsid w:val="00571760"/>
    <w:rsid w:val="00573BCE"/>
    <w:rsid w:val="00577CC2"/>
    <w:rsid w:val="005831FC"/>
    <w:rsid w:val="00586CE5"/>
    <w:rsid w:val="0058797C"/>
    <w:rsid w:val="0059434D"/>
    <w:rsid w:val="00594AA4"/>
    <w:rsid w:val="005954C6"/>
    <w:rsid w:val="00595BA8"/>
    <w:rsid w:val="005A0952"/>
    <w:rsid w:val="005A18EA"/>
    <w:rsid w:val="005A1B56"/>
    <w:rsid w:val="005A35C1"/>
    <w:rsid w:val="005A624A"/>
    <w:rsid w:val="005B0869"/>
    <w:rsid w:val="005B2300"/>
    <w:rsid w:val="005B323F"/>
    <w:rsid w:val="005B526E"/>
    <w:rsid w:val="005C37FB"/>
    <w:rsid w:val="005C5340"/>
    <w:rsid w:val="005C58A6"/>
    <w:rsid w:val="005C69AD"/>
    <w:rsid w:val="005C79AD"/>
    <w:rsid w:val="005C7C7C"/>
    <w:rsid w:val="005D03AF"/>
    <w:rsid w:val="005D1BAB"/>
    <w:rsid w:val="005D4630"/>
    <w:rsid w:val="005D4FC1"/>
    <w:rsid w:val="005D5765"/>
    <w:rsid w:val="005D5E2F"/>
    <w:rsid w:val="005D63AB"/>
    <w:rsid w:val="005D6506"/>
    <w:rsid w:val="005D6ED4"/>
    <w:rsid w:val="005E1993"/>
    <w:rsid w:val="005E411F"/>
    <w:rsid w:val="005E7148"/>
    <w:rsid w:val="005F0E28"/>
    <w:rsid w:val="005F3B7B"/>
    <w:rsid w:val="00603201"/>
    <w:rsid w:val="00606BC0"/>
    <w:rsid w:val="00610CA8"/>
    <w:rsid w:val="00611A1D"/>
    <w:rsid w:val="00616CA0"/>
    <w:rsid w:val="00621741"/>
    <w:rsid w:val="00622444"/>
    <w:rsid w:val="0062488D"/>
    <w:rsid w:val="00630BB0"/>
    <w:rsid w:val="006330E1"/>
    <w:rsid w:val="0063423D"/>
    <w:rsid w:val="00641887"/>
    <w:rsid w:val="006436F8"/>
    <w:rsid w:val="006510CA"/>
    <w:rsid w:val="00651684"/>
    <w:rsid w:val="00654C98"/>
    <w:rsid w:val="00657BBC"/>
    <w:rsid w:val="00662116"/>
    <w:rsid w:val="006625DD"/>
    <w:rsid w:val="006646DD"/>
    <w:rsid w:val="006653A1"/>
    <w:rsid w:val="00666466"/>
    <w:rsid w:val="006711DA"/>
    <w:rsid w:val="00676C40"/>
    <w:rsid w:val="006805B1"/>
    <w:rsid w:val="00680DE8"/>
    <w:rsid w:val="00681E3A"/>
    <w:rsid w:val="0068380C"/>
    <w:rsid w:val="00683CD0"/>
    <w:rsid w:val="0068434D"/>
    <w:rsid w:val="00685EDB"/>
    <w:rsid w:val="006868CC"/>
    <w:rsid w:val="0069234F"/>
    <w:rsid w:val="006927C7"/>
    <w:rsid w:val="0069785C"/>
    <w:rsid w:val="006A3AF7"/>
    <w:rsid w:val="006A7990"/>
    <w:rsid w:val="006B14E5"/>
    <w:rsid w:val="006C341D"/>
    <w:rsid w:val="006C422E"/>
    <w:rsid w:val="006C7D2F"/>
    <w:rsid w:val="006D1406"/>
    <w:rsid w:val="006D3C13"/>
    <w:rsid w:val="006D5EE1"/>
    <w:rsid w:val="006E22F2"/>
    <w:rsid w:val="006E3F40"/>
    <w:rsid w:val="006E59BD"/>
    <w:rsid w:val="006F44D2"/>
    <w:rsid w:val="00702352"/>
    <w:rsid w:val="007029CC"/>
    <w:rsid w:val="007108F4"/>
    <w:rsid w:val="00710BCD"/>
    <w:rsid w:val="00715EC2"/>
    <w:rsid w:val="00716DAC"/>
    <w:rsid w:val="00717737"/>
    <w:rsid w:val="00717FFE"/>
    <w:rsid w:val="00724EA5"/>
    <w:rsid w:val="00725EB7"/>
    <w:rsid w:val="007340E3"/>
    <w:rsid w:val="00734F3E"/>
    <w:rsid w:val="007353F2"/>
    <w:rsid w:val="00735FC7"/>
    <w:rsid w:val="00736A84"/>
    <w:rsid w:val="007418AC"/>
    <w:rsid w:val="00747B8D"/>
    <w:rsid w:val="00757334"/>
    <w:rsid w:val="00763408"/>
    <w:rsid w:val="0076397A"/>
    <w:rsid w:val="00763AE0"/>
    <w:rsid w:val="00765122"/>
    <w:rsid w:val="0076773A"/>
    <w:rsid w:val="007734EC"/>
    <w:rsid w:val="00773773"/>
    <w:rsid w:val="00776DD4"/>
    <w:rsid w:val="0078080A"/>
    <w:rsid w:val="007836E9"/>
    <w:rsid w:val="00786FA2"/>
    <w:rsid w:val="00790889"/>
    <w:rsid w:val="0079173C"/>
    <w:rsid w:val="00793108"/>
    <w:rsid w:val="00793505"/>
    <w:rsid w:val="0079693B"/>
    <w:rsid w:val="00797D0E"/>
    <w:rsid w:val="007A05F3"/>
    <w:rsid w:val="007A1472"/>
    <w:rsid w:val="007A6F0A"/>
    <w:rsid w:val="007B08CC"/>
    <w:rsid w:val="007B2A47"/>
    <w:rsid w:val="007B5D05"/>
    <w:rsid w:val="007C3DF0"/>
    <w:rsid w:val="007D194D"/>
    <w:rsid w:val="007D26CA"/>
    <w:rsid w:val="007D2B49"/>
    <w:rsid w:val="007D6EAE"/>
    <w:rsid w:val="007E2EEC"/>
    <w:rsid w:val="007E4764"/>
    <w:rsid w:val="007E4DF2"/>
    <w:rsid w:val="007E52E2"/>
    <w:rsid w:val="007E59F4"/>
    <w:rsid w:val="007E7F3A"/>
    <w:rsid w:val="007F0CF1"/>
    <w:rsid w:val="007F0D63"/>
    <w:rsid w:val="007F4E76"/>
    <w:rsid w:val="007F6ED1"/>
    <w:rsid w:val="00802A77"/>
    <w:rsid w:val="008031F8"/>
    <w:rsid w:val="00807B2D"/>
    <w:rsid w:val="0081124A"/>
    <w:rsid w:val="00812501"/>
    <w:rsid w:val="008139A1"/>
    <w:rsid w:val="008148B6"/>
    <w:rsid w:val="00815075"/>
    <w:rsid w:val="0082088D"/>
    <w:rsid w:val="00820939"/>
    <w:rsid w:val="008228BE"/>
    <w:rsid w:val="0082606A"/>
    <w:rsid w:val="00834E29"/>
    <w:rsid w:val="00843725"/>
    <w:rsid w:val="00846841"/>
    <w:rsid w:val="00851403"/>
    <w:rsid w:val="00852837"/>
    <w:rsid w:val="00853D31"/>
    <w:rsid w:val="00857673"/>
    <w:rsid w:val="00864EAC"/>
    <w:rsid w:val="008655B8"/>
    <w:rsid w:val="00866274"/>
    <w:rsid w:val="00876712"/>
    <w:rsid w:val="00876908"/>
    <w:rsid w:val="00876A10"/>
    <w:rsid w:val="00883DD1"/>
    <w:rsid w:val="00885ACD"/>
    <w:rsid w:val="0088705B"/>
    <w:rsid w:val="00891508"/>
    <w:rsid w:val="008958DB"/>
    <w:rsid w:val="008975BA"/>
    <w:rsid w:val="008A4090"/>
    <w:rsid w:val="008A5115"/>
    <w:rsid w:val="008B0615"/>
    <w:rsid w:val="008B370C"/>
    <w:rsid w:val="008B6AFC"/>
    <w:rsid w:val="008C07A5"/>
    <w:rsid w:val="008C07CB"/>
    <w:rsid w:val="008C0B8A"/>
    <w:rsid w:val="008C1F48"/>
    <w:rsid w:val="008C44F9"/>
    <w:rsid w:val="008C70F0"/>
    <w:rsid w:val="008D1805"/>
    <w:rsid w:val="008D2E5C"/>
    <w:rsid w:val="008D4E8B"/>
    <w:rsid w:val="008D6C4A"/>
    <w:rsid w:val="008D78F5"/>
    <w:rsid w:val="008E43DA"/>
    <w:rsid w:val="008E6125"/>
    <w:rsid w:val="008F1773"/>
    <w:rsid w:val="008F4A79"/>
    <w:rsid w:val="0090121E"/>
    <w:rsid w:val="009042A4"/>
    <w:rsid w:val="00912804"/>
    <w:rsid w:val="009149FF"/>
    <w:rsid w:val="0091705D"/>
    <w:rsid w:val="009170F9"/>
    <w:rsid w:val="00917167"/>
    <w:rsid w:val="00917613"/>
    <w:rsid w:val="009204AA"/>
    <w:rsid w:val="009214FD"/>
    <w:rsid w:val="00925116"/>
    <w:rsid w:val="0092582C"/>
    <w:rsid w:val="00926AF2"/>
    <w:rsid w:val="0093056C"/>
    <w:rsid w:val="00934A9A"/>
    <w:rsid w:val="009417E1"/>
    <w:rsid w:val="00945475"/>
    <w:rsid w:val="00945FD8"/>
    <w:rsid w:val="0095670F"/>
    <w:rsid w:val="009568B2"/>
    <w:rsid w:val="009603A6"/>
    <w:rsid w:val="00964CDA"/>
    <w:rsid w:val="00967B09"/>
    <w:rsid w:val="009725EB"/>
    <w:rsid w:val="00973201"/>
    <w:rsid w:val="00974211"/>
    <w:rsid w:val="00975A02"/>
    <w:rsid w:val="00981FD3"/>
    <w:rsid w:val="0098502B"/>
    <w:rsid w:val="00986F1B"/>
    <w:rsid w:val="00987937"/>
    <w:rsid w:val="00992E85"/>
    <w:rsid w:val="00996308"/>
    <w:rsid w:val="009A3347"/>
    <w:rsid w:val="009A35D2"/>
    <w:rsid w:val="009A37B6"/>
    <w:rsid w:val="009A4A32"/>
    <w:rsid w:val="009A6DE8"/>
    <w:rsid w:val="009A7583"/>
    <w:rsid w:val="009B0ABF"/>
    <w:rsid w:val="009B1928"/>
    <w:rsid w:val="009B37A2"/>
    <w:rsid w:val="009B4458"/>
    <w:rsid w:val="009B48F5"/>
    <w:rsid w:val="009B605F"/>
    <w:rsid w:val="009C391F"/>
    <w:rsid w:val="009C3E93"/>
    <w:rsid w:val="009C43B1"/>
    <w:rsid w:val="009C5131"/>
    <w:rsid w:val="009C6079"/>
    <w:rsid w:val="009D08F7"/>
    <w:rsid w:val="009D32C6"/>
    <w:rsid w:val="009E54A7"/>
    <w:rsid w:val="009E6A78"/>
    <w:rsid w:val="009F0F5B"/>
    <w:rsid w:val="009F46E0"/>
    <w:rsid w:val="009F489C"/>
    <w:rsid w:val="00A06BDF"/>
    <w:rsid w:val="00A0701C"/>
    <w:rsid w:val="00A10F93"/>
    <w:rsid w:val="00A14A27"/>
    <w:rsid w:val="00A1638A"/>
    <w:rsid w:val="00A230C8"/>
    <w:rsid w:val="00A2575C"/>
    <w:rsid w:val="00A3202E"/>
    <w:rsid w:val="00A32C7E"/>
    <w:rsid w:val="00A33070"/>
    <w:rsid w:val="00A35AB3"/>
    <w:rsid w:val="00A528AA"/>
    <w:rsid w:val="00A57716"/>
    <w:rsid w:val="00A60D81"/>
    <w:rsid w:val="00A66F0F"/>
    <w:rsid w:val="00A675D8"/>
    <w:rsid w:val="00A70546"/>
    <w:rsid w:val="00A7157B"/>
    <w:rsid w:val="00A82FB3"/>
    <w:rsid w:val="00A915C0"/>
    <w:rsid w:val="00A93ABF"/>
    <w:rsid w:val="00A96DC3"/>
    <w:rsid w:val="00A97DD1"/>
    <w:rsid w:val="00AA0667"/>
    <w:rsid w:val="00AA4493"/>
    <w:rsid w:val="00AA5E68"/>
    <w:rsid w:val="00AB3B0E"/>
    <w:rsid w:val="00AB4FE9"/>
    <w:rsid w:val="00AB5D2D"/>
    <w:rsid w:val="00AC07C3"/>
    <w:rsid w:val="00AC0C9B"/>
    <w:rsid w:val="00AC173F"/>
    <w:rsid w:val="00AC33FB"/>
    <w:rsid w:val="00AC35D4"/>
    <w:rsid w:val="00AC7011"/>
    <w:rsid w:val="00AD075B"/>
    <w:rsid w:val="00AD1E31"/>
    <w:rsid w:val="00AD361B"/>
    <w:rsid w:val="00AD4B6C"/>
    <w:rsid w:val="00AE450D"/>
    <w:rsid w:val="00AE4634"/>
    <w:rsid w:val="00AE71F3"/>
    <w:rsid w:val="00AE78DF"/>
    <w:rsid w:val="00AF0292"/>
    <w:rsid w:val="00AF0339"/>
    <w:rsid w:val="00AF07C0"/>
    <w:rsid w:val="00AF7F31"/>
    <w:rsid w:val="00B0363B"/>
    <w:rsid w:val="00B11731"/>
    <w:rsid w:val="00B11D9F"/>
    <w:rsid w:val="00B15E6B"/>
    <w:rsid w:val="00B22DEE"/>
    <w:rsid w:val="00B246D4"/>
    <w:rsid w:val="00B25153"/>
    <w:rsid w:val="00B314B0"/>
    <w:rsid w:val="00B33F83"/>
    <w:rsid w:val="00B353DC"/>
    <w:rsid w:val="00B35C62"/>
    <w:rsid w:val="00B3602E"/>
    <w:rsid w:val="00B41E14"/>
    <w:rsid w:val="00B45A03"/>
    <w:rsid w:val="00B47763"/>
    <w:rsid w:val="00B513E4"/>
    <w:rsid w:val="00B53181"/>
    <w:rsid w:val="00B55113"/>
    <w:rsid w:val="00B57ED0"/>
    <w:rsid w:val="00B57F72"/>
    <w:rsid w:val="00B61294"/>
    <w:rsid w:val="00B6744F"/>
    <w:rsid w:val="00B7034A"/>
    <w:rsid w:val="00B7437F"/>
    <w:rsid w:val="00B81390"/>
    <w:rsid w:val="00B828BC"/>
    <w:rsid w:val="00B85965"/>
    <w:rsid w:val="00B8676F"/>
    <w:rsid w:val="00B917CA"/>
    <w:rsid w:val="00B9538E"/>
    <w:rsid w:val="00B958CC"/>
    <w:rsid w:val="00BA12C7"/>
    <w:rsid w:val="00BA19CB"/>
    <w:rsid w:val="00BA31DD"/>
    <w:rsid w:val="00BB2945"/>
    <w:rsid w:val="00BB5569"/>
    <w:rsid w:val="00BC20B2"/>
    <w:rsid w:val="00BC2B97"/>
    <w:rsid w:val="00BC3C64"/>
    <w:rsid w:val="00BC6322"/>
    <w:rsid w:val="00BE1616"/>
    <w:rsid w:val="00BE1921"/>
    <w:rsid w:val="00BE2BA2"/>
    <w:rsid w:val="00BE4991"/>
    <w:rsid w:val="00BE6DAF"/>
    <w:rsid w:val="00BE7E2B"/>
    <w:rsid w:val="00BF0AD3"/>
    <w:rsid w:val="00BF43F6"/>
    <w:rsid w:val="00BF6EB0"/>
    <w:rsid w:val="00C00E0C"/>
    <w:rsid w:val="00C03BBA"/>
    <w:rsid w:val="00C03DAC"/>
    <w:rsid w:val="00C043AD"/>
    <w:rsid w:val="00C04C01"/>
    <w:rsid w:val="00C05C3F"/>
    <w:rsid w:val="00C062E7"/>
    <w:rsid w:val="00C06584"/>
    <w:rsid w:val="00C13A0D"/>
    <w:rsid w:val="00C13D13"/>
    <w:rsid w:val="00C14BC3"/>
    <w:rsid w:val="00C159C3"/>
    <w:rsid w:val="00C164E9"/>
    <w:rsid w:val="00C2103B"/>
    <w:rsid w:val="00C21B6F"/>
    <w:rsid w:val="00C2363A"/>
    <w:rsid w:val="00C27CAA"/>
    <w:rsid w:val="00C3127C"/>
    <w:rsid w:val="00C33391"/>
    <w:rsid w:val="00C34537"/>
    <w:rsid w:val="00C34995"/>
    <w:rsid w:val="00C36167"/>
    <w:rsid w:val="00C400B0"/>
    <w:rsid w:val="00C41E8B"/>
    <w:rsid w:val="00C538F9"/>
    <w:rsid w:val="00C53975"/>
    <w:rsid w:val="00C53BE2"/>
    <w:rsid w:val="00C545A9"/>
    <w:rsid w:val="00C54688"/>
    <w:rsid w:val="00C61937"/>
    <w:rsid w:val="00C62251"/>
    <w:rsid w:val="00C628D4"/>
    <w:rsid w:val="00C6414B"/>
    <w:rsid w:val="00C71AC6"/>
    <w:rsid w:val="00C738B5"/>
    <w:rsid w:val="00C74BEB"/>
    <w:rsid w:val="00C775C3"/>
    <w:rsid w:val="00C843A8"/>
    <w:rsid w:val="00C919C3"/>
    <w:rsid w:val="00C977A7"/>
    <w:rsid w:val="00CA195E"/>
    <w:rsid w:val="00CA58BF"/>
    <w:rsid w:val="00CA6CBB"/>
    <w:rsid w:val="00CB240E"/>
    <w:rsid w:val="00CB4645"/>
    <w:rsid w:val="00CB7654"/>
    <w:rsid w:val="00CC20FB"/>
    <w:rsid w:val="00CC2AF1"/>
    <w:rsid w:val="00CC7FED"/>
    <w:rsid w:val="00CD034E"/>
    <w:rsid w:val="00CD241A"/>
    <w:rsid w:val="00CD345D"/>
    <w:rsid w:val="00CE1B5F"/>
    <w:rsid w:val="00CE35BA"/>
    <w:rsid w:val="00CE674F"/>
    <w:rsid w:val="00D01F6F"/>
    <w:rsid w:val="00D026E7"/>
    <w:rsid w:val="00D043D3"/>
    <w:rsid w:val="00D06312"/>
    <w:rsid w:val="00D06CFC"/>
    <w:rsid w:val="00D119E5"/>
    <w:rsid w:val="00D20F77"/>
    <w:rsid w:val="00D21B3A"/>
    <w:rsid w:val="00D22600"/>
    <w:rsid w:val="00D2266F"/>
    <w:rsid w:val="00D226E4"/>
    <w:rsid w:val="00D22D3A"/>
    <w:rsid w:val="00D22F35"/>
    <w:rsid w:val="00D249C8"/>
    <w:rsid w:val="00D259A1"/>
    <w:rsid w:val="00D25E69"/>
    <w:rsid w:val="00D26CFA"/>
    <w:rsid w:val="00D346E1"/>
    <w:rsid w:val="00D35DEE"/>
    <w:rsid w:val="00D371C5"/>
    <w:rsid w:val="00D4078E"/>
    <w:rsid w:val="00D45BC2"/>
    <w:rsid w:val="00D4604F"/>
    <w:rsid w:val="00D47BF8"/>
    <w:rsid w:val="00D50124"/>
    <w:rsid w:val="00D5075D"/>
    <w:rsid w:val="00D50B3B"/>
    <w:rsid w:val="00D54573"/>
    <w:rsid w:val="00D57660"/>
    <w:rsid w:val="00D60489"/>
    <w:rsid w:val="00D63419"/>
    <w:rsid w:val="00D655E0"/>
    <w:rsid w:val="00D65AFB"/>
    <w:rsid w:val="00D7066A"/>
    <w:rsid w:val="00D71470"/>
    <w:rsid w:val="00D7706B"/>
    <w:rsid w:val="00D772DC"/>
    <w:rsid w:val="00D80EFF"/>
    <w:rsid w:val="00D81653"/>
    <w:rsid w:val="00D8460A"/>
    <w:rsid w:val="00D86A8F"/>
    <w:rsid w:val="00D92E7C"/>
    <w:rsid w:val="00D950FC"/>
    <w:rsid w:val="00D967E9"/>
    <w:rsid w:val="00D96BD6"/>
    <w:rsid w:val="00DA34F7"/>
    <w:rsid w:val="00DA472F"/>
    <w:rsid w:val="00DA5FA6"/>
    <w:rsid w:val="00DB1769"/>
    <w:rsid w:val="00DB400F"/>
    <w:rsid w:val="00DB598C"/>
    <w:rsid w:val="00DB68C3"/>
    <w:rsid w:val="00DB7817"/>
    <w:rsid w:val="00DB7AAF"/>
    <w:rsid w:val="00DC0695"/>
    <w:rsid w:val="00DC3DEF"/>
    <w:rsid w:val="00DC49A3"/>
    <w:rsid w:val="00DC5715"/>
    <w:rsid w:val="00DC7BC9"/>
    <w:rsid w:val="00DD3F62"/>
    <w:rsid w:val="00DD6648"/>
    <w:rsid w:val="00DD7434"/>
    <w:rsid w:val="00DE0459"/>
    <w:rsid w:val="00DE3787"/>
    <w:rsid w:val="00DE7775"/>
    <w:rsid w:val="00DF307A"/>
    <w:rsid w:val="00DF338F"/>
    <w:rsid w:val="00DF5633"/>
    <w:rsid w:val="00DF592B"/>
    <w:rsid w:val="00E00719"/>
    <w:rsid w:val="00E02132"/>
    <w:rsid w:val="00E033FE"/>
    <w:rsid w:val="00E04A10"/>
    <w:rsid w:val="00E06191"/>
    <w:rsid w:val="00E10776"/>
    <w:rsid w:val="00E1495D"/>
    <w:rsid w:val="00E15F94"/>
    <w:rsid w:val="00E2174B"/>
    <w:rsid w:val="00E21AB9"/>
    <w:rsid w:val="00E22BF9"/>
    <w:rsid w:val="00E25F8C"/>
    <w:rsid w:val="00E271FB"/>
    <w:rsid w:val="00E3088A"/>
    <w:rsid w:val="00E34DB8"/>
    <w:rsid w:val="00E35903"/>
    <w:rsid w:val="00E40AD3"/>
    <w:rsid w:val="00E4586C"/>
    <w:rsid w:val="00E54227"/>
    <w:rsid w:val="00E56E33"/>
    <w:rsid w:val="00E57906"/>
    <w:rsid w:val="00E57C84"/>
    <w:rsid w:val="00E62221"/>
    <w:rsid w:val="00E62CAE"/>
    <w:rsid w:val="00E72367"/>
    <w:rsid w:val="00E73CAA"/>
    <w:rsid w:val="00E75F05"/>
    <w:rsid w:val="00E77778"/>
    <w:rsid w:val="00E815D1"/>
    <w:rsid w:val="00E8213E"/>
    <w:rsid w:val="00E83CFB"/>
    <w:rsid w:val="00E8430F"/>
    <w:rsid w:val="00E84639"/>
    <w:rsid w:val="00E851A2"/>
    <w:rsid w:val="00E92042"/>
    <w:rsid w:val="00E9593E"/>
    <w:rsid w:val="00E95D8B"/>
    <w:rsid w:val="00EA019F"/>
    <w:rsid w:val="00EA0BEA"/>
    <w:rsid w:val="00EA2D43"/>
    <w:rsid w:val="00EA2D54"/>
    <w:rsid w:val="00EA5C99"/>
    <w:rsid w:val="00EA6214"/>
    <w:rsid w:val="00EA752B"/>
    <w:rsid w:val="00EB2AA8"/>
    <w:rsid w:val="00EB3B09"/>
    <w:rsid w:val="00EB5953"/>
    <w:rsid w:val="00EB6847"/>
    <w:rsid w:val="00EB77A8"/>
    <w:rsid w:val="00EC2679"/>
    <w:rsid w:val="00ED0565"/>
    <w:rsid w:val="00ED0CC4"/>
    <w:rsid w:val="00ED2453"/>
    <w:rsid w:val="00ED539A"/>
    <w:rsid w:val="00EE0124"/>
    <w:rsid w:val="00EE114F"/>
    <w:rsid w:val="00EE3083"/>
    <w:rsid w:val="00EE4CBA"/>
    <w:rsid w:val="00EE77C6"/>
    <w:rsid w:val="00EF0061"/>
    <w:rsid w:val="00F0004D"/>
    <w:rsid w:val="00F02BD7"/>
    <w:rsid w:val="00F0577B"/>
    <w:rsid w:val="00F06B43"/>
    <w:rsid w:val="00F06E65"/>
    <w:rsid w:val="00F07442"/>
    <w:rsid w:val="00F10C79"/>
    <w:rsid w:val="00F11338"/>
    <w:rsid w:val="00F13499"/>
    <w:rsid w:val="00F1367B"/>
    <w:rsid w:val="00F16CC3"/>
    <w:rsid w:val="00F20D71"/>
    <w:rsid w:val="00F23D55"/>
    <w:rsid w:val="00F251A3"/>
    <w:rsid w:val="00F26CC8"/>
    <w:rsid w:val="00F30E0F"/>
    <w:rsid w:val="00F33808"/>
    <w:rsid w:val="00F33C97"/>
    <w:rsid w:val="00F34FD1"/>
    <w:rsid w:val="00F5011E"/>
    <w:rsid w:val="00F55402"/>
    <w:rsid w:val="00F6031B"/>
    <w:rsid w:val="00F604C1"/>
    <w:rsid w:val="00F6065E"/>
    <w:rsid w:val="00F638E7"/>
    <w:rsid w:val="00F6634D"/>
    <w:rsid w:val="00F71F79"/>
    <w:rsid w:val="00F72D51"/>
    <w:rsid w:val="00F72D59"/>
    <w:rsid w:val="00F76113"/>
    <w:rsid w:val="00F77664"/>
    <w:rsid w:val="00F808F9"/>
    <w:rsid w:val="00F81D89"/>
    <w:rsid w:val="00F82A59"/>
    <w:rsid w:val="00F8415A"/>
    <w:rsid w:val="00F865A9"/>
    <w:rsid w:val="00F92EAD"/>
    <w:rsid w:val="00F93467"/>
    <w:rsid w:val="00F95A99"/>
    <w:rsid w:val="00F97B88"/>
    <w:rsid w:val="00FA539D"/>
    <w:rsid w:val="00FB0694"/>
    <w:rsid w:val="00FB0E88"/>
    <w:rsid w:val="00FB14C3"/>
    <w:rsid w:val="00FB15A0"/>
    <w:rsid w:val="00FB462D"/>
    <w:rsid w:val="00FB5E72"/>
    <w:rsid w:val="00FC2B31"/>
    <w:rsid w:val="00FC3D7B"/>
    <w:rsid w:val="00FC445A"/>
    <w:rsid w:val="00FC4654"/>
    <w:rsid w:val="00FC59B5"/>
    <w:rsid w:val="00FC6D9B"/>
    <w:rsid w:val="00FD08EA"/>
    <w:rsid w:val="00FD448C"/>
    <w:rsid w:val="00FD4733"/>
    <w:rsid w:val="00FD47A9"/>
    <w:rsid w:val="00FD61F9"/>
    <w:rsid w:val="00FE2582"/>
    <w:rsid w:val="00FE357B"/>
    <w:rsid w:val="00FE55C5"/>
    <w:rsid w:val="00FF2F9C"/>
    <w:rsid w:val="00FF5B6D"/>
    <w:rsid w:val="00FF5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74E4D88"/>
  <w15:docId w15:val="{0518EA9D-B113-41E1-ABB0-41207C72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68"/>
    <w:pPr>
      <w:suppressAutoHyphens/>
      <w:spacing w:line="100" w:lineRule="atLeast"/>
    </w:pPr>
    <w:rPr>
      <w:rFonts w:eastAsia="Arial Unicode MS" w:cs="Mangal"/>
      <w:kern w:val="1"/>
      <w:sz w:val="24"/>
      <w:szCs w:val="24"/>
      <w:lang w:eastAsia="hi-IN" w:bidi="hi-IN"/>
    </w:rPr>
  </w:style>
  <w:style w:type="paragraph" w:styleId="Heading1">
    <w:name w:val="heading 1"/>
    <w:basedOn w:val="Normal"/>
    <w:next w:val="BodyText"/>
    <w:qFormat/>
    <w:rsid w:val="00AA5E68"/>
    <w:pPr>
      <w:keepNext/>
      <w:numPr>
        <w:numId w:val="1"/>
      </w:numPr>
      <w:spacing w:before="480"/>
      <w:outlineLvl w:val="0"/>
    </w:pPr>
    <w:rPr>
      <w:rFonts w:ascii="Cambria" w:hAnsi="Cambria" w:cs="font384"/>
      <w:b/>
      <w:bCs/>
      <w:color w:val="365F91"/>
      <w:sz w:val="28"/>
      <w:szCs w:val="28"/>
    </w:rPr>
  </w:style>
  <w:style w:type="paragraph" w:styleId="Heading2">
    <w:name w:val="heading 2"/>
    <w:basedOn w:val="Normal"/>
    <w:next w:val="BodyText"/>
    <w:qFormat/>
    <w:rsid w:val="00AA5E68"/>
    <w:pPr>
      <w:keepNext/>
      <w:numPr>
        <w:ilvl w:val="1"/>
        <w:numId w:val="1"/>
      </w:numPr>
      <w:spacing w:before="200"/>
      <w:outlineLvl w:val="1"/>
    </w:pPr>
    <w:rPr>
      <w:rFonts w:ascii="Cambria" w:hAnsi="Cambria" w:cs="font384"/>
      <w:b/>
      <w:bCs/>
      <w:color w:val="4F81BD"/>
      <w:sz w:val="26"/>
      <w:szCs w:val="26"/>
    </w:rPr>
  </w:style>
  <w:style w:type="paragraph" w:styleId="Heading4">
    <w:name w:val="heading 4"/>
    <w:basedOn w:val="Normal"/>
    <w:next w:val="BodyText"/>
    <w:qFormat/>
    <w:rsid w:val="00AA5E68"/>
    <w:pPr>
      <w:keepNext/>
      <w:numPr>
        <w:ilvl w:val="3"/>
        <w:numId w:val="1"/>
      </w:numPr>
      <w:tabs>
        <w:tab w:val="right" w:pos="10080"/>
      </w:tabs>
      <w:spacing w:before="60"/>
      <w:outlineLvl w:val="3"/>
    </w:pPr>
    <w:rPr>
      <w:rFonts w:ascii="Arial" w:hAnsi="Arial" w:cs="Arial"/>
      <w:b/>
      <w:bCs/>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5E68"/>
  </w:style>
  <w:style w:type="character" w:customStyle="1" w:styleId="WW8Num1z1">
    <w:name w:val="WW8Num1z1"/>
    <w:rsid w:val="00AA5E68"/>
  </w:style>
  <w:style w:type="character" w:customStyle="1" w:styleId="WW8Num1z2">
    <w:name w:val="WW8Num1z2"/>
    <w:rsid w:val="00AA5E68"/>
  </w:style>
  <w:style w:type="character" w:customStyle="1" w:styleId="WW8Num1z3">
    <w:name w:val="WW8Num1z3"/>
    <w:rsid w:val="00AA5E68"/>
  </w:style>
  <w:style w:type="character" w:customStyle="1" w:styleId="WW8Num1z4">
    <w:name w:val="WW8Num1z4"/>
    <w:rsid w:val="00AA5E68"/>
  </w:style>
  <w:style w:type="character" w:customStyle="1" w:styleId="WW8Num1z5">
    <w:name w:val="WW8Num1z5"/>
    <w:rsid w:val="00AA5E68"/>
  </w:style>
  <w:style w:type="character" w:customStyle="1" w:styleId="WW8Num1z6">
    <w:name w:val="WW8Num1z6"/>
    <w:rsid w:val="00AA5E68"/>
  </w:style>
  <w:style w:type="character" w:customStyle="1" w:styleId="WW8Num1z7">
    <w:name w:val="WW8Num1z7"/>
    <w:rsid w:val="00AA5E68"/>
  </w:style>
  <w:style w:type="character" w:customStyle="1" w:styleId="WW8Num1z8">
    <w:name w:val="WW8Num1z8"/>
    <w:rsid w:val="00AA5E68"/>
  </w:style>
  <w:style w:type="character" w:customStyle="1" w:styleId="WW8Num2z0">
    <w:name w:val="WW8Num2z0"/>
    <w:rsid w:val="00AA5E68"/>
    <w:rPr>
      <w:rFonts w:ascii="Symbol" w:hAnsi="Symbol" w:cs="Symbol"/>
      <w:color w:val="000000"/>
      <w:sz w:val="20"/>
      <w:szCs w:val="20"/>
      <w:shd w:val="clear" w:color="auto" w:fill="FFFFFF"/>
      <w:lang w:eastAsia="te-IN" w:bidi="te-IN"/>
    </w:rPr>
  </w:style>
  <w:style w:type="character" w:customStyle="1" w:styleId="WW8Num3z0">
    <w:name w:val="WW8Num3z0"/>
    <w:rsid w:val="00AA5E68"/>
    <w:rPr>
      <w:rFonts w:ascii="Symbol" w:hAnsi="Symbol" w:cs="Symbol"/>
    </w:rPr>
  </w:style>
  <w:style w:type="character" w:customStyle="1" w:styleId="WW8Num4z0">
    <w:name w:val="WW8Num4z0"/>
    <w:rsid w:val="00AA5E68"/>
    <w:rPr>
      <w:rFonts w:ascii="Symbol" w:hAnsi="Symbol" w:cs="Symbol"/>
      <w:color w:val="000000"/>
      <w:sz w:val="20"/>
      <w:szCs w:val="20"/>
      <w:shd w:val="clear" w:color="auto" w:fill="FFFFFF"/>
      <w:lang w:eastAsia="te-IN" w:bidi="te-IN"/>
    </w:rPr>
  </w:style>
  <w:style w:type="character" w:customStyle="1" w:styleId="WW8Num5z0">
    <w:name w:val="WW8Num5z0"/>
    <w:rsid w:val="00AA5E68"/>
    <w:rPr>
      <w:rFonts w:ascii="Symbol" w:hAnsi="Symbol" w:cs="Symbol"/>
      <w:sz w:val="22"/>
      <w:szCs w:val="22"/>
    </w:rPr>
  </w:style>
  <w:style w:type="character" w:customStyle="1" w:styleId="WW8Num6z0">
    <w:name w:val="WW8Num6z0"/>
    <w:rsid w:val="00AA5E68"/>
    <w:rPr>
      <w:rFonts w:ascii="Symbol" w:eastAsia="Calibri" w:hAnsi="Symbol" w:cs="Symbol"/>
      <w:sz w:val="22"/>
      <w:szCs w:val="22"/>
    </w:rPr>
  </w:style>
  <w:style w:type="character" w:customStyle="1" w:styleId="WW8Num7z0">
    <w:name w:val="WW8Num7z0"/>
    <w:rsid w:val="00AA5E68"/>
    <w:rPr>
      <w:rFonts w:ascii="Symbol" w:hAnsi="Symbol" w:cs="Symbol"/>
      <w:sz w:val="22"/>
      <w:szCs w:val="22"/>
    </w:rPr>
  </w:style>
  <w:style w:type="character" w:customStyle="1" w:styleId="WW8Num8z0">
    <w:name w:val="WW8Num8z0"/>
    <w:rsid w:val="00AA5E68"/>
    <w:rPr>
      <w:rFonts w:ascii="Symbol" w:eastAsia="Calibri" w:hAnsi="Symbol" w:cs="Symbol"/>
      <w:sz w:val="18"/>
      <w:szCs w:val="22"/>
    </w:rPr>
  </w:style>
  <w:style w:type="character" w:customStyle="1" w:styleId="WW8Num9z0">
    <w:name w:val="WW8Num9z0"/>
    <w:rsid w:val="00AA5E68"/>
    <w:rPr>
      <w:rFonts w:ascii="Symbol" w:hAnsi="Symbol" w:cs="Symbol"/>
    </w:rPr>
  </w:style>
  <w:style w:type="character" w:customStyle="1" w:styleId="WW8Num2z1">
    <w:name w:val="WW8Num2z1"/>
    <w:rsid w:val="00AA5E68"/>
    <w:rPr>
      <w:rFonts w:ascii="Courier New" w:hAnsi="Courier New" w:cs="Courier New"/>
    </w:rPr>
  </w:style>
  <w:style w:type="character" w:customStyle="1" w:styleId="WW8Num2z2">
    <w:name w:val="WW8Num2z2"/>
    <w:rsid w:val="00AA5E68"/>
    <w:rPr>
      <w:rFonts w:ascii="Wingdings" w:hAnsi="Wingdings" w:cs="Wingdings"/>
    </w:rPr>
  </w:style>
  <w:style w:type="character" w:customStyle="1" w:styleId="WW8Num2z3">
    <w:name w:val="WW8Num2z3"/>
    <w:rsid w:val="00AA5E68"/>
  </w:style>
  <w:style w:type="character" w:customStyle="1" w:styleId="WW8Num2z4">
    <w:name w:val="WW8Num2z4"/>
    <w:rsid w:val="00AA5E68"/>
  </w:style>
  <w:style w:type="character" w:customStyle="1" w:styleId="WW8Num2z5">
    <w:name w:val="WW8Num2z5"/>
    <w:rsid w:val="00AA5E68"/>
  </w:style>
  <w:style w:type="character" w:customStyle="1" w:styleId="WW8Num2z6">
    <w:name w:val="WW8Num2z6"/>
    <w:rsid w:val="00AA5E68"/>
  </w:style>
  <w:style w:type="character" w:customStyle="1" w:styleId="WW8Num2z7">
    <w:name w:val="WW8Num2z7"/>
    <w:rsid w:val="00AA5E68"/>
  </w:style>
  <w:style w:type="character" w:customStyle="1" w:styleId="WW8Num2z8">
    <w:name w:val="WW8Num2z8"/>
    <w:rsid w:val="00AA5E68"/>
  </w:style>
  <w:style w:type="character" w:customStyle="1" w:styleId="WW8Num3z1">
    <w:name w:val="WW8Num3z1"/>
    <w:rsid w:val="00AA5E68"/>
    <w:rPr>
      <w:rFonts w:ascii="Courier New" w:hAnsi="Courier New" w:cs="Courier New"/>
    </w:rPr>
  </w:style>
  <w:style w:type="character" w:customStyle="1" w:styleId="WW8Num3z2">
    <w:name w:val="WW8Num3z2"/>
    <w:rsid w:val="00AA5E68"/>
    <w:rPr>
      <w:rFonts w:ascii="Wingdings" w:hAnsi="Wingdings" w:cs="Wingdings"/>
    </w:rPr>
  </w:style>
  <w:style w:type="character" w:customStyle="1" w:styleId="WW8Num10z0">
    <w:name w:val="WW8Num10z0"/>
    <w:rsid w:val="00AA5E68"/>
    <w:rPr>
      <w:rFonts w:ascii="Symbol" w:hAnsi="Symbol" w:cs="Symbol"/>
      <w:sz w:val="22"/>
      <w:szCs w:val="22"/>
    </w:rPr>
  </w:style>
  <w:style w:type="character" w:customStyle="1" w:styleId="WW8Num11z0">
    <w:name w:val="WW8Num11z0"/>
    <w:rsid w:val="00AA5E68"/>
    <w:rPr>
      <w:rFonts w:ascii="Symbol" w:hAnsi="Symbol" w:cs="Symbol"/>
    </w:rPr>
  </w:style>
  <w:style w:type="character" w:customStyle="1" w:styleId="WW8Num12z0">
    <w:name w:val="WW8Num12z0"/>
    <w:rsid w:val="00AA5E68"/>
    <w:rPr>
      <w:rFonts w:ascii="Symbol" w:hAnsi="Symbol" w:cs="Symbol"/>
      <w:color w:val="000000"/>
      <w:sz w:val="20"/>
      <w:szCs w:val="20"/>
    </w:rPr>
  </w:style>
  <w:style w:type="character" w:customStyle="1" w:styleId="WW8Num12z1">
    <w:name w:val="WW8Num12z1"/>
    <w:rsid w:val="00AA5E68"/>
    <w:rPr>
      <w:rFonts w:ascii="Courier New" w:hAnsi="Courier New" w:cs="Courier New"/>
    </w:rPr>
  </w:style>
  <w:style w:type="character" w:customStyle="1" w:styleId="WW8Num12z2">
    <w:name w:val="WW8Num12z2"/>
    <w:rsid w:val="00AA5E68"/>
    <w:rPr>
      <w:rFonts w:ascii="Wingdings" w:hAnsi="Wingdings" w:cs="Wingdings"/>
    </w:rPr>
  </w:style>
  <w:style w:type="character" w:customStyle="1" w:styleId="WW8Num13z0">
    <w:name w:val="WW8Num13z0"/>
    <w:rsid w:val="00AA5E68"/>
    <w:rPr>
      <w:rFonts w:ascii="Calibri" w:eastAsia="SimSun" w:hAnsi="Calibri" w:cs="Arial"/>
      <w:b/>
      <w:sz w:val="22"/>
      <w:szCs w:val="22"/>
      <w:u w:val="single"/>
    </w:rPr>
  </w:style>
  <w:style w:type="character" w:customStyle="1" w:styleId="WW8Num13z1">
    <w:name w:val="WW8Num13z1"/>
    <w:rsid w:val="00AA5E68"/>
  </w:style>
  <w:style w:type="character" w:customStyle="1" w:styleId="WW8Num13z2">
    <w:name w:val="WW8Num13z2"/>
    <w:rsid w:val="00AA5E68"/>
  </w:style>
  <w:style w:type="character" w:customStyle="1" w:styleId="WW-DefaultParagraphFont">
    <w:name w:val="WW-Default Paragraph Font"/>
    <w:rsid w:val="00AA5E68"/>
  </w:style>
  <w:style w:type="character" w:customStyle="1" w:styleId="WW8Num4z1">
    <w:name w:val="WW8Num4z1"/>
    <w:rsid w:val="00AA5E68"/>
    <w:rPr>
      <w:rFonts w:ascii="Courier New" w:hAnsi="Courier New" w:cs="Courier New"/>
    </w:rPr>
  </w:style>
  <w:style w:type="character" w:customStyle="1" w:styleId="WW8Num4z2">
    <w:name w:val="WW8Num4z2"/>
    <w:rsid w:val="00AA5E68"/>
    <w:rPr>
      <w:rFonts w:ascii="Wingdings" w:hAnsi="Wingdings" w:cs="Wingdings"/>
    </w:rPr>
  </w:style>
  <w:style w:type="character" w:customStyle="1" w:styleId="WW8Num5z1">
    <w:name w:val="WW8Num5z1"/>
    <w:rsid w:val="00AA5E68"/>
    <w:rPr>
      <w:rFonts w:ascii="Courier New" w:hAnsi="Courier New" w:cs="Courier New"/>
    </w:rPr>
  </w:style>
  <w:style w:type="character" w:customStyle="1" w:styleId="WW8Num5z2">
    <w:name w:val="WW8Num5z2"/>
    <w:rsid w:val="00AA5E68"/>
    <w:rPr>
      <w:rFonts w:ascii="Wingdings" w:hAnsi="Wingdings" w:cs="Wingdings"/>
    </w:rPr>
  </w:style>
  <w:style w:type="character" w:customStyle="1" w:styleId="WW8Num6z1">
    <w:name w:val="WW8Num6z1"/>
    <w:rsid w:val="00AA5E68"/>
    <w:rPr>
      <w:rFonts w:ascii="Courier New" w:hAnsi="Courier New" w:cs="Courier New"/>
    </w:rPr>
  </w:style>
  <w:style w:type="character" w:customStyle="1" w:styleId="WW8Num6z2">
    <w:name w:val="WW8Num6z2"/>
    <w:rsid w:val="00AA5E68"/>
    <w:rPr>
      <w:rFonts w:ascii="Wingdings" w:hAnsi="Wingdings" w:cs="Wingdings"/>
    </w:rPr>
  </w:style>
  <w:style w:type="character" w:customStyle="1" w:styleId="WW8Num7z1">
    <w:name w:val="WW8Num7z1"/>
    <w:rsid w:val="00AA5E68"/>
    <w:rPr>
      <w:rFonts w:ascii="Courier New" w:hAnsi="Courier New" w:cs="Courier New"/>
    </w:rPr>
  </w:style>
  <w:style w:type="character" w:customStyle="1" w:styleId="WW8Num7z2">
    <w:name w:val="WW8Num7z2"/>
    <w:rsid w:val="00AA5E68"/>
    <w:rPr>
      <w:rFonts w:ascii="Wingdings" w:hAnsi="Wingdings" w:cs="Wingdings"/>
    </w:rPr>
  </w:style>
  <w:style w:type="character" w:customStyle="1" w:styleId="WW8Num8z1">
    <w:name w:val="WW8Num8z1"/>
    <w:rsid w:val="00AA5E68"/>
    <w:rPr>
      <w:rFonts w:ascii="Courier New" w:hAnsi="Courier New" w:cs="Courier New"/>
    </w:rPr>
  </w:style>
  <w:style w:type="character" w:customStyle="1" w:styleId="WW8Num8z2">
    <w:name w:val="WW8Num8z2"/>
    <w:rsid w:val="00AA5E68"/>
    <w:rPr>
      <w:rFonts w:ascii="Wingdings" w:hAnsi="Wingdings" w:cs="Wingdings"/>
    </w:rPr>
  </w:style>
  <w:style w:type="character" w:customStyle="1" w:styleId="WW8Num8z3">
    <w:name w:val="WW8Num8z3"/>
    <w:rsid w:val="00AA5E68"/>
    <w:rPr>
      <w:rFonts w:ascii="Symbol" w:hAnsi="Symbol" w:cs="Symbol"/>
    </w:rPr>
  </w:style>
  <w:style w:type="character" w:customStyle="1" w:styleId="WW8Num9z1">
    <w:name w:val="WW8Num9z1"/>
    <w:rsid w:val="00AA5E68"/>
    <w:rPr>
      <w:rFonts w:ascii="Courier New" w:hAnsi="Courier New" w:cs="Courier New"/>
    </w:rPr>
  </w:style>
  <w:style w:type="character" w:customStyle="1" w:styleId="WW8Num9z2">
    <w:name w:val="WW8Num9z2"/>
    <w:rsid w:val="00AA5E68"/>
    <w:rPr>
      <w:rFonts w:ascii="Wingdings" w:hAnsi="Wingdings" w:cs="Wingdings"/>
    </w:rPr>
  </w:style>
  <w:style w:type="character" w:customStyle="1" w:styleId="WW8Num10z1">
    <w:name w:val="WW8Num10z1"/>
    <w:rsid w:val="00AA5E68"/>
    <w:rPr>
      <w:rFonts w:ascii="Courier New" w:hAnsi="Courier New" w:cs="Courier New"/>
    </w:rPr>
  </w:style>
  <w:style w:type="character" w:customStyle="1" w:styleId="WW8Num10z2">
    <w:name w:val="WW8Num10z2"/>
    <w:rsid w:val="00AA5E68"/>
    <w:rPr>
      <w:rFonts w:ascii="Wingdings" w:hAnsi="Wingdings" w:cs="Wingdings"/>
    </w:rPr>
  </w:style>
  <w:style w:type="character" w:customStyle="1" w:styleId="WW8Num11z1">
    <w:name w:val="WW8Num11z1"/>
    <w:rsid w:val="00AA5E68"/>
    <w:rPr>
      <w:rFonts w:ascii="Courier New" w:hAnsi="Courier New" w:cs="Courier New"/>
    </w:rPr>
  </w:style>
  <w:style w:type="character" w:customStyle="1" w:styleId="WW8Num11z2">
    <w:name w:val="WW8Num11z2"/>
    <w:rsid w:val="00AA5E68"/>
    <w:rPr>
      <w:rFonts w:ascii="Wingdings" w:hAnsi="Wingdings" w:cs="Wingdings"/>
    </w:rPr>
  </w:style>
  <w:style w:type="character" w:customStyle="1" w:styleId="WW8Num13z3">
    <w:name w:val="WW8Num13z3"/>
    <w:rsid w:val="00AA5E68"/>
  </w:style>
  <w:style w:type="character" w:customStyle="1" w:styleId="WW8Num13z4">
    <w:name w:val="WW8Num13z4"/>
    <w:rsid w:val="00AA5E68"/>
  </w:style>
  <w:style w:type="character" w:customStyle="1" w:styleId="WW8Num13z5">
    <w:name w:val="WW8Num13z5"/>
    <w:rsid w:val="00AA5E68"/>
  </w:style>
  <w:style w:type="character" w:customStyle="1" w:styleId="WW8Num13z6">
    <w:name w:val="WW8Num13z6"/>
    <w:rsid w:val="00AA5E68"/>
  </w:style>
  <w:style w:type="character" w:customStyle="1" w:styleId="WW8Num13z7">
    <w:name w:val="WW8Num13z7"/>
    <w:rsid w:val="00AA5E68"/>
  </w:style>
  <w:style w:type="character" w:customStyle="1" w:styleId="WW8Num13z8">
    <w:name w:val="WW8Num13z8"/>
    <w:rsid w:val="00AA5E68"/>
  </w:style>
  <w:style w:type="character" w:customStyle="1" w:styleId="WW8Num14z0">
    <w:name w:val="WW8Num14z0"/>
    <w:rsid w:val="00AA5E68"/>
    <w:rPr>
      <w:rFonts w:ascii="Symbol" w:hAnsi="Symbol" w:cs="Symbol"/>
    </w:rPr>
  </w:style>
  <w:style w:type="character" w:customStyle="1" w:styleId="WW8Num14z1">
    <w:name w:val="WW8Num14z1"/>
    <w:rsid w:val="00AA5E68"/>
    <w:rPr>
      <w:rFonts w:ascii="Courier New" w:hAnsi="Courier New" w:cs="Courier New"/>
    </w:rPr>
  </w:style>
  <w:style w:type="character" w:customStyle="1" w:styleId="WW8Num14z2">
    <w:name w:val="WW8Num14z2"/>
    <w:rsid w:val="00AA5E68"/>
    <w:rPr>
      <w:rFonts w:ascii="Wingdings" w:hAnsi="Wingdings" w:cs="Wingdings"/>
    </w:rPr>
  </w:style>
  <w:style w:type="character" w:customStyle="1" w:styleId="WW8Num15z0">
    <w:name w:val="WW8Num15z0"/>
    <w:rsid w:val="00AA5E68"/>
    <w:rPr>
      <w:rFonts w:ascii="Arial" w:eastAsia="Arial" w:hAnsi="Arial" w:cs="Arial"/>
    </w:rPr>
  </w:style>
  <w:style w:type="character" w:customStyle="1" w:styleId="WW8Num16z0">
    <w:name w:val="WW8Num16z0"/>
    <w:rsid w:val="00AA5E68"/>
    <w:rPr>
      <w:rFonts w:ascii="Symbol" w:eastAsia="Calibri" w:hAnsi="Symbol" w:cs="Symbol"/>
      <w:sz w:val="22"/>
      <w:szCs w:val="22"/>
    </w:rPr>
  </w:style>
  <w:style w:type="character" w:customStyle="1" w:styleId="WW8Num16z1">
    <w:name w:val="WW8Num16z1"/>
    <w:rsid w:val="00AA5E68"/>
    <w:rPr>
      <w:rFonts w:ascii="Courier New" w:hAnsi="Courier New" w:cs="Courier New"/>
    </w:rPr>
  </w:style>
  <w:style w:type="character" w:customStyle="1" w:styleId="WW8Num16z2">
    <w:name w:val="WW8Num16z2"/>
    <w:rsid w:val="00AA5E68"/>
    <w:rPr>
      <w:rFonts w:ascii="Wingdings" w:hAnsi="Wingdings" w:cs="Wingdings"/>
    </w:rPr>
  </w:style>
  <w:style w:type="character" w:customStyle="1" w:styleId="WW8Num17z0">
    <w:name w:val="WW8Num17z0"/>
    <w:rsid w:val="00AA5E68"/>
    <w:rPr>
      <w:rFonts w:ascii="Symbol" w:hAnsi="Symbol" w:cs="Symbol"/>
    </w:rPr>
  </w:style>
  <w:style w:type="character" w:customStyle="1" w:styleId="WW8Num17z1">
    <w:name w:val="WW8Num17z1"/>
    <w:rsid w:val="00AA5E68"/>
    <w:rPr>
      <w:rFonts w:ascii="Courier New" w:hAnsi="Courier New" w:cs="Courier New"/>
    </w:rPr>
  </w:style>
  <w:style w:type="character" w:customStyle="1" w:styleId="WW8Num17z2">
    <w:name w:val="WW8Num17z2"/>
    <w:rsid w:val="00AA5E68"/>
    <w:rPr>
      <w:rFonts w:ascii="Wingdings" w:hAnsi="Wingdings" w:cs="Wingdings"/>
    </w:rPr>
  </w:style>
  <w:style w:type="character" w:customStyle="1" w:styleId="WW8Num18z0">
    <w:name w:val="WW8Num18z0"/>
    <w:rsid w:val="00AA5E68"/>
    <w:rPr>
      <w:rFonts w:ascii="Symbol" w:hAnsi="Symbol" w:cs="Symbol"/>
      <w:sz w:val="22"/>
      <w:szCs w:val="22"/>
    </w:rPr>
  </w:style>
  <w:style w:type="character" w:customStyle="1" w:styleId="WW8Num18z1">
    <w:name w:val="WW8Num18z1"/>
    <w:rsid w:val="00AA5E68"/>
    <w:rPr>
      <w:rFonts w:ascii="Courier New" w:hAnsi="Courier New" w:cs="Courier New"/>
    </w:rPr>
  </w:style>
  <w:style w:type="character" w:customStyle="1" w:styleId="WW8Num18z2">
    <w:name w:val="WW8Num18z2"/>
    <w:rsid w:val="00AA5E68"/>
    <w:rPr>
      <w:rFonts w:ascii="Wingdings" w:hAnsi="Wingdings" w:cs="Wingdings"/>
    </w:rPr>
  </w:style>
  <w:style w:type="character" w:customStyle="1" w:styleId="WW8Num19z0">
    <w:name w:val="WW8Num19z0"/>
    <w:rsid w:val="00AA5E68"/>
    <w:rPr>
      <w:rFonts w:ascii="Symbol" w:hAnsi="Symbol" w:cs="Symbol"/>
      <w:sz w:val="24"/>
      <w:szCs w:val="24"/>
    </w:rPr>
  </w:style>
  <w:style w:type="character" w:customStyle="1" w:styleId="WW8Num19z1">
    <w:name w:val="WW8Num19z1"/>
    <w:rsid w:val="00AA5E68"/>
    <w:rPr>
      <w:rFonts w:ascii="Courier New" w:hAnsi="Courier New" w:cs="Courier New"/>
    </w:rPr>
  </w:style>
  <w:style w:type="character" w:customStyle="1" w:styleId="WW8Num19z2">
    <w:name w:val="WW8Num19z2"/>
    <w:rsid w:val="00AA5E68"/>
    <w:rPr>
      <w:rFonts w:ascii="Wingdings" w:hAnsi="Wingdings" w:cs="Wingdings"/>
    </w:rPr>
  </w:style>
  <w:style w:type="character" w:customStyle="1" w:styleId="WW8Num19z3">
    <w:name w:val="WW8Num19z3"/>
    <w:rsid w:val="00AA5E68"/>
    <w:rPr>
      <w:rFonts w:ascii="Symbol" w:hAnsi="Symbol" w:cs="Symbol"/>
    </w:rPr>
  </w:style>
  <w:style w:type="character" w:customStyle="1" w:styleId="WW8Num20z0">
    <w:name w:val="WW8Num20z0"/>
    <w:rsid w:val="00AA5E68"/>
    <w:rPr>
      <w:rFonts w:ascii="Symbol" w:hAnsi="Symbol" w:cs="Symbol"/>
      <w:sz w:val="22"/>
      <w:szCs w:val="22"/>
    </w:rPr>
  </w:style>
  <w:style w:type="character" w:customStyle="1" w:styleId="WW8Num20z1">
    <w:name w:val="WW8Num20z1"/>
    <w:rsid w:val="00AA5E68"/>
    <w:rPr>
      <w:rFonts w:ascii="Courier New" w:hAnsi="Courier New" w:cs="Courier New"/>
    </w:rPr>
  </w:style>
  <w:style w:type="character" w:customStyle="1" w:styleId="WW8Num20z2">
    <w:name w:val="WW8Num20z2"/>
    <w:rsid w:val="00AA5E68"/>
    <w:rPr>
      <w:rFonts w:ascii="Wingdings" w:hAnsi="Wingdings" w:cs="Wingdings"/>
    </w:rPr>
  </w:style>
  <w:style w:type="character" w:customStyle="1" w:styleId="WW8Num21z0">
    <w:name w:val="WW8Num21z0"/>
    <w:rsid w:val="00AA5E68"/>
    <w:rPr>
      <w:rFonts w:ascii="Symbol" w:hAnsi="Symbol" w:cs="Symbol"/>
    </w:rPr>
  </w:style>
  <w:style w:type="character" w:customStyle="1" w:styleId="WW8Num21z1">
    <w:name w:val="WW8Num21z1"/>
    <w:rsid w:val="00AA5E68"/>
    <w:rPr>
      <w:rFonts w:ascii="Courier New" w:hAnsi="Courier New" w:cs="Courier New"/>
    </w:rPr>
  </w:style>
  <w:style w:type="character" w:customStyle="1" w:styleId="WW8Num21z2">
    <w:name w:val="WW8Num21z2"/>
    <w:rsid w:val="00AA5E68"/>
    <w:rPr>
      <w:rFonts w:ascii="Wingdings" w:hAnsi="Wingdings" w:cs="Wingdings"/>
    </w:rPr>
  </w:style>
  <w:style w:type="character" w:customStyle="1" w:styleId="WW8Num22z0">
    <w:name w:val="WW8Num22z0"/>
    <w:rsid w:val="00AA5E68"/>
    <w:rPr>
      <w:rFonts w:ascii="Symbol" w:hAnsi="Symbol" w:cs="Symbol"/>
      <w:sz w:val="24"/>
      <w:szCs w:val="24"/>
    </w:rPr>
  </w:style>
  <w:style w:type="character" w:customStyle="1" w:styleId="WW8Num22z1">
    <w:name w:val="WW8Num22z1"/>
    <w:rsid w:val="00AA5E68"/>
    <w:rPr>
      <w:rFonts w:ascii="Courier New" w:hAnsi="Courier New" w:cs="Courier New"/>
    </w:rPr>
  </w:style>
  <w:style w:type="character" w:customStyle="1" w:styleId="WW8Num22z2">
    <w:name w:val="WW8Num22z2"/>
    <w:rsid w:val="00AA5E68"/>
    <w:rPr>
      <w:rFonts w:ascii="Wingdings" w:hAnsi="Wingdings" w:cs="Wingdings"/>
    </w:rPr>
  </w:style>
  <w:style w:type="character" w:customStyle="1" w:styleId="WW8Num22z3">
    <w:name w:val="WW8Num22z3"/>
    <w:rsid w:val="00AA5E68"/>
    <w:rPr>
      <w:rFonts w:ascii="Symbol" w:hAnsi="Symbol" w:cs="Symbol"/>
    </w:rPr>
  </w:style>
  <w:style w:type="character" w:customStyle="1" w:styleId="WW8Num23z0">
    <w:name w:val="WW8Num23z0"/>
    <w:rsid w:val="00AA5E68"/>
    <w:rPr>
      <w:rFonts w:ascii="Symbol" w:hAnsi="Symbol" w:cs="Symbol"/>
    </w:rPr>
  </w:style>
  <w:style w:type="character" w:customStyle="1" w:styleId="WW8Num23z1">
    <w:name w:val="WW8Num23z1"/>
    <w:rsid w:val="00AA5E68"/>
    <w:rPr>
      <w:rFonts w:ascii="Courier New" w:hAnsi="Courier New" w:cs="Courier New"/>
    </w:rPr>
  </w:style>
  <w:style w:type="character" w:customStyle="1" w:styleId="WW8Num23z2">
    <w:name w:val="WW8Num23z2"/>
    <w:rsid w:val="00AA5E68"/>
    <w:rPr>
      <w:rFonts w:ascii="Wingdings" w:hAnsi="Wingdings" w:cs="Wingdings"/>
    </w:rPr>
  </w:style>
  <w:style w:type="character" w:customStyle="1" w:styleId="WW8Num24z0">
    <w:name w:val="WW8Num24z0"/>
    <w:rsid w:val="00AA5E68"/>
    <w:rPr>
      <w:rFonts w:ascii="Symbol" w:hAnsi="Symbol" w:cs="Symbol"/>
    </w:rPr>
  </w:style>
  <w:style w:type="character" w:customStyle="1" w:styleId="WW8Num24z1">
    <w:name w:val="WW8Num24z1"/>
    <w:rsid w:val="00AA5E68"/>
    <w:rPr>
      <w:rFonts w:ascii="Courier New" w:hAnsi="Courier New" w:cs="Courier New"/>
    </w:rPr>
  </w:style>
  <w:style w:type="character" w:customStyle="1" w:styleId="WW8Num24z2">
    <w:name w:val="WW8Num24z2"/>
    <w:rsid w:val="00AA5E68"/>
    <w:rPr>
      <w:rFonts w:ascii="Wingdings" w:hAnsi="Wingdings" w:cs="Wingdings"/>
    </w:rPr>
  </w:style>
  <w:style w:type="character" w:customStyle="1" w:styleId="WW8Num25z0">
    <w:name w:val="WW8Num25z0"/>
    <w:rsid w:val="00AA5E68"/>
    <w:rPr>
      <w:rFonts w:ascii="Symbol" w:hAnsi="Symbol" w:cs="Symbol"/>
    </w:rPr>
  </w:style>
  <w:style w:type="character" w:customStyle="1" w:styleId="WW8Num25z1">
    <w:name w:val="WW8Num25z1"/>
    <w:rsid w:val="00AA5E68"/>
    <w:rPr>
      <w:rFonts w:ascii="Courier New" w:hAnsi="Courier New" w:cs="Courier New"/>
    </w:rPr>
  </w:style>
  <w:style w:type="character" w:customStyle="1" w:styleId="WW8Num25z2">
    <w:name w:val="WW8Num25z2"/>
    <w:rsid w:val="00AA5E68"/>
    <w:rPr>
      <w:rFonts w:ascii="Wingdings" w:hAnsi="Wingdings" w:cs="Wingdings"/>
    </w:rPr>
  </w:style>
  <w:style w:type="character" w:customStyle="1" w:styleId="WW8Num26z0">
    <w:name w:val="WW8Num26z0"/>
    <w:rsid w:val="00AA5E68"/>
    <w:rPr>
      <w:rFonts w:ascii="Symbol" w:hAnsi="Symbol" w:cs="Symbol"/>
    </w:rPr>
  </w:style>
  <w:style w:type="character" w:customStyle="1" w:styleId="WW8Num26z1">
    <w:name w:val="WW8Num26z1"/>
    <w:rsid w:val="00AA5E68"/>
    <w:rPr>
      <w:rFonts w:ascii="Courier New" w:hAnsi="Courier New" w:cs="Courier New"/>
    </w:rPr>
  </w:style>
  <w:style w:type="character" w:customStyle="1" w:styleId="WW8Num26z2">
    <w:name w:val="WW8Num26z2"/>
    <w:rsid w:val="00AA5E68"/>
    <w:rPr>
      <w:rFonts w:ascii="Wingdings" w:hAnsi="Wingdings" w:cs="Wingdings"/>
    </w:rPr>
  </w:style>
  <w:style w:type="character" w:customStyle="1" w:styleId="WW8Num27z0">
    <w:name w:val="WW8Num27z0"/>
    <w:rsid w:val="00AA5E68"/>
    <w:rPr>
      <w:rFonts w:ascii="Symbol" w:hAnsi="Symbol" w:cs="Symbol"/>
    </w:rPr>
  </w:style>
  <w:style w:type="character" w:customStyle="1" w:styleId="WW8Num27z1">
    <w:name w:val="WW8Num27z1"/>
    <w:rsid w:val="00AA5E68"/>
    <w:rPr>
      <w:rFonts w:ascii="Courier New" w:hAnsi="Courier New" w:cs="Courier New"/>
    </w:rPr>
  </w:style>
  <w:style w:type="character" w:customStyle="1" w:styleId="WW8Num27z2">
    <w:name w:val="WW8Num27z2"/>
    <w:rsid w:val="00AA5E68"/>
    <w:rPr>
      <w:rFonts w:ascii="Wingdings" w:hAnsi="Wingdings" w:cs="Wingdings"/>
    </w:rPr>
  </w:style>
  <w:style w:type="character" w:customStyle="1" w:styleId="WW8Num28z0">
    <w:name w:val="WW8Num28z0"/>
    <w:rsid w:val="00AA5E68"/>
    <w:rPr>
      <w:rFonts w:ascii="Symbol" w:hAnsi="Symbol" w:cs="Symbol"/>
    </w:rPr>
  </w:style>
  <w:style w:type="character" w:customStyle="1" w:styleId="WW8Num28z1">
    <w:name w:val="WW8Num28z1"/>
    <w:rsid w:val="00AA5E68"/>
    <w:rPr>
      <w:rFonts w:ascii="Courier New" w:hAnsi="Courier New" w:cs="Courier New"/>
    </w:rPr>
  </w:style>
  <w:style w:type="character" w:customStyle="1" w:styleId="WW8Num28z2">
    <w:name w:val="WW8Num28z2"/>
    <w:rsid w:val="00AA5E68"/>
    <w:rPr>
      <w:rFonts w:ascii="Wingdings" w:hAnsi="Wingdings" w:cs="Wingdings"/>
    </w:rPr>
  </w:style>
  <w:style w:type="character" w:customStyle="1" w:styleId="WW8Num29z0">
    <w:name w:val="WW8Num29z0"/>
    <w:rsid w:val="00AA5E68"/>
    <w:rPr>
      <w:rFonts w:ascii="Symbol" w:hAnsi="Symbol" w:cs="Symbol"/>
    </w:rPr>
  </w:style>
  <w:style w:type="character" w:customStyle="1" w:styleId="WW8Num29z1">
    <w:name w:val="WW8Num29z1"/>
    <w:rsid w:val="00AA5E68"/>
    <w:rPr>
      <w:rFonts w:ascii="Courier New" w:hAnsi="Courier New" w:cs="Courier New"/>
    </w:rPr>
  </w:style>
  <w:style w:type="character" w:customStyle="1" w:styleId="WW8Num29z2">
    <w:name w:val="WW8Num29z2"/>
    <w:rsid w:val="00AA5E68"/>
    <w:rPr>
      <w:rFonts w:ascii="Wingdings" w:hAnsi="Wingdings" w:cs="Wingdings"/>
    </w:rPr>
  </w:style>
  <w:style w:type="character" w:customStyle="1" w:styleId="WW8Num30z0">
    <w:name w:val="WW8Num30z0"/>
    <w:rsid w:val="00AA5E68"/>
    <w:rPr>
      <w:rFonts w:ascii="Symbol" w:hAnsi="Symbol" w:cs="Symbol"/>
      <w:sz w:val="22"/>
      <w:szCs w:val="22"/>
    </w:rPr>
  </w:style>
  <w:style w:type="character" w:customStyle="1" w:styleId="WW8Num30z1">
    <w:name w:val="WW8Num30z1"/>
    <w:rsid w:val="00AA5E68"/>
    <w:rPr>
      <w:rFonts w:ascii="Courier New" w:hAnsi="Courier New" w:cs="Courier New"/>
    </w:rPr>
  </w:style>
  <w:style w:type="character" w:customStyle="1" w:styleId="WW8Num30z2">
    <w:name w:val="WW8Num30z2"/>
    <w:rsid w:val="00AA5E68"/>
    <w:rPr>
      <w:rFonts w:ascii="Wingdings" w:hAnsi="Wingdings" w:cs="Wingdings"/>
    </w:rPr>
  </w:style>
  <w:style w:type="character" w:customStyle="1" w:styleId="WW8Num31z0">
    <w:name w:val="WW8Num31z0"/>
    <w:rsid w:val="00AA5E68"/>
    <w:rPr>
      <w:rFonts w:ascii="Symbol" w:hAnsi="Symbol" w:cs="Symbol"/>
    </w:rPr>
  </w:style>
  <w:style w:type="character" w:customStyle="1" w:styleId="WW8Num31z1">
    <w:name w:val="WW8Num31z1"/>
    <w:rsid w:val="00AA5E68"/>
    <w:rPr>
      <w:rFonts w:ascii="Courier New" w:hAnsi="Courier New" w:cs="Courier New"/>
    </w:rPr>
  </w:style>
  <w:style w:type="character" w:customStyle="1" w:styleId="WW8Num31z2">
    <w:name w:val="WW8Num31z2"/>
    <w:rsid w:val="00AA5E68"/>
    <w:rPr>
      <w:rFonts w:ascii="Wingdings" w:hAnsi="Wingdings" w:cs="Wingdings"/>
    </w:rPr>
  </w:style>
  <w:style w:type="character" w:customStyle="1" w:styleId="WW8Num32z0">
    <w:name w:val="WW8Num32z0"/>
    <w:rsid w:val="00AA5E68"/>
    <w:rPr>
      <w:rFonts w:ascii="Symbol" w:hAnsi="Symbol" w:cs="Symbol"/>
    </w:rPr>
  </w:style>
  <w:style w:type="character" w:customStyle="1" w:styleId="WW8Num32z1">
    <w:name w:val="WW8Num32z1"/>
    <w:rsid w:val="00AA5E68"/>
    <w:rPr>
      <w:rFonts w:ascii="Courier New" w:hAnsi="Courier New" w:cs="Courier New"/>
    </w:rPr>
  </w:style>
  <w:style w:type="character" w:customStyle="1" w:styleId="WW8Num32z2">
    <w:name w:val="WW8Num32z2"/>
    <w:rsid w:val="00AA5E68"/>
    <w:rPr>
      <w:rFonts w:ascii="Wingdings" w:hAnsi="Wingdings" w:cs="Wingdings"/>
    </w:rPr>
  </w:style>
  <w:style w:type="character" w:customStyle="1" w:styleId="WW8Num33z0">
    <w:name w:val="WW8Num33z0"/>
    <w:rsid w:val="00AA5E68"/>
    <w:rPr>
      <w:rFonts w:ascii="Symbol" w:hAnsi="Symbol" w:cs="Symbol"/>
    </w:rPr>
  </w:style>
  <w:style w:type="character" w:customStyle="1" w:styleId="WW8Num33z1">
    <w:name w:val="WW8Num33z1"/>
    <w:rsid w:val="00AA5E68"/>
    <w:rPr>
      <w:rFonts w:ascii="Courier New" w:hAnsi="Courier New" w:cs="Courier New"/>
    </w:rPr>
  </w:style>
  <w:style w:type="character" w:customStyle="1" w:styleId="WW8Num33z2">
    <w:name w:val="WW8Num33z2"/>
    <w:rsid w:val="00AA5E68"/>
    <w:rPr>
      <w:rFonts w:ascii="Wingdings" w:hAnsi="Wingdings" w:cs="Wingdings"/>
    </w:rPr>
  </w:style>
  <w:style w:type="character" w:customStyle="1" w:styleId="WW8Num34z0">
    <w:name w:val="WW8Num34z0"/>
    <w:rsid w:val="00AA5E68"/>
    <w:rPr>
      <w:rFonts w:ascii="Symbol" w:hAnsi="Symbol" w:cs="Symbol"/>
    </w:rPr>
  </w:style>
  <w:style w:type="character" w:customStyle="1" w:styleId="WW8Num34z1">
    <w:name w:val="WW8Num34z1"/>
    <w:rsid w:val="00AA5E68"/>
    <w:rPr>
      <w:rFonts w:ascii="Courier New" w:hAnsi="Courier New" w:cs="Courier New"/>
    </w:rPr>
  </w:style>
  <w:style w:type="character" w:customStyle="1" w:styleId="WW8Num34z2">
    <w:name w:val="WW8Num34z2"/>
    <w:rsid w:val="00AA5E68"/>
    <w:rPr>
      <w:rFonts w:ascii="Wingdings" w:hAnsi="Wingdings" w:cs="Wingdings"/>
    </w:rPr>
  </w:style>
  <w:style w:type="character" w:customStyle="1" w:styleId="WW-DefaultParagraphFont1">
    <w:name w:val="WW-Default Paragraph Font1"/>
    <w:rsid w:val="00AA5E68"/>
  </w:style>
  <w:style w:type="character" w:customStyle="1" w:styleId="ListLabel1">
    <w:name w:val="ListLabel 1"/>
    <w:rsid w:val="00AA5E68"/>
    <w:rPr>
      <w:rFonts w:cs="Courier New"/>
    </w:rPr>
  </w:style>
  <w:style w:type="character" w:customStyle="1" w:styleId="ListLabel2">
    <w:name w:val="ListLabel 2"/>
    <w:rsid w:val="00AA5E68"/>
    <w:rPr>
      <w:rFonts w:cs="Wingdings"/>
    </w:rPr>
  </w:style>
  <w:style w:type="character" w:customStyle="1" w:styleId="ListLabel3">
    <w:name w:val="ListLabel 3"/>
    <w:rsid w:val="00AA5E68"/>
    <w:rPr>
      <w:rFonts w:cs="Symbol"/>
    </w:rPr>
  </w:style>
  <w:style w:type="character" w:customStyle="1" w:styleId="ListLabel4">
    <w:name w:val="ListLabel 4"/>
    <w:rsid w:val="00AA5E68"/>
    <w:rPr>
      <w:sz w:val="18"/>
    </w:rPr>
  </w:style>
  <w:style w:type="character" w:customStyle="1" w:styleId="ListLabel5">
    <w:name w:val="ListLabel 5"/>
    <w:rsid w:val="00AA5E68"/>
    <w:rPr>
      <w:rFonts w:cs="Symbol"/>
      <w:b/>
      <w:bCs/>
      <w:i/>
      <w:iCs/>
      <w:caps/>
      <w:dstrike/>
      <w:outline/>
      <w:vanish/>
      <w:color w:val="FFFFFF" w:themeColor="background1"/>
      <w:position w:val="0"/>
      <w:sz w:val="19"/>
      <w:szCs w:val="19"/>
      <w:vertAlign w:val="baseline"/>
    </w:rPr>
  </w:style>
  <w:style w:type="character" w:customStyle="1" w:styleId="WW-DefaultParagraphFont11">
    <w:name w:val="WW-Default Paragraph Font11"/>
    <w:rsid w:val="00AA5E68"/>
  </w:style>
  <w:style w:type="character" w:styleId="Hyperlink">
    <w:name w:val="Hyperlink"/>
    <w:rsid w:val="00AA5E68"/>
    <w:rPr>
      <w:color w:val="0000FF"/>
      <w:u w:val="single"/>
    </w:rPr>
  </w:style>
  <w:style w:type="character" w:customStyle="1" w:styleId="apple-style-span">
    <w:name w:val="apple-style-span"/>
    <w:basedOn w:val="WW-DefaultParagraphFont11"/>
    <w:rsid w:val="00AA5E68"/>
  </w:style>
  <w:style w:type="character" w:customStyle="1" w:styleId="apple-converted-space">
    <w:name w:val="apple-converted-space"/>
    <w:basedOn w:val="WW-DefaultParagraphFont11"/>
    <w:qFormat/>
    <w:rsid w:val="00AA5E68"/>
  </w:style>
  <w:style w:type="character" w:customStyle="1" w:styleId="Heading4Char">
    <w:name w:val="Heading 4 Char"/>
    <w:basedOn w:val="WW-DefaultParagraphFont11"/>
    <w:rsid w:val="00AA5E68"/>
  </w:style>
  <w:style w:type="character" w:customStyle="1" w:styleId="HeaderChar">
    <w:name w:val="Header Char"/>
    <w:basedOn w:val="WW-DefaultParagraphFont11"/>
    <w:uiPriority w:val="99"/>
    <w:rsid w:val="00AA5E68"/>
  </w:style>
  <w:style w:type="character" w:customStyle="1" w:styleId="BalloonTextChar">
    <w:name w:val="Balloon Text Char"/>
    <w:basedOn w:val="WW-DefaultParagraphFont11"/>
    <w:rsid w:val="00AA5E68"/>
  </w:style>
  <w:style w:type="character" w:customStyle="1" w:styleId="BodyText3Char">
    <w:name w:val="Body Text 3 Char"/>
    <w:basedOn w:val="WW-DefaultParagraphFont11"/>
    <w:rsid w:val="00AA5E68"/>
  </w:style>
  <w:style w:type="character" w:customStyle="1" w:styleId="ListParagraphChar">
    <w:name w:val="List Paragraph Char"/>
    <w:uiPriority w:val="99"/>
    <w:qFormat/>
    <w:rsid w:val="00AA5E68"/>
  </w:style>
  <w:style w:type="character" w:styleId="Strong">
    <w:name w:val="Strong"/>
    <w:uiPriority w:val="22"/>
    <w:qFormat/>
    <w:rsid w:val="00AA5E68"/>
    <w:rPr>
      <w:b/>
      <w:bCs/>
    </w:rPr>
  </w:style>
  <w:style w:type="character" w:customStyle="1" w:styleId="txtempstyle">
    <w:name w:val="txtempstyle"/>
    <w:basedOn w:val="WW-DefaultParagraphFont11"/>
    <w:rsid w:val="00AA5E68"/>
  </w:style>
  <w:style w:type="character" w:customStyle="1" w:styleId="NormalVerdanaChar">
    <w:name w:val="Normal + Verdana Char"/>
    <w:rsid w:val="00AA5E68"/>
  </w:style>
  <w:style w:type="character" w:customStyle="1" w:styleId="BodyTextChar">
    <w:name w:val="Body Text Char"/>
    <w:basedOn w:val="WW-DefaultParagraphFont11"/>
    <w:rsid w:val="00AA5E68"/>
  </w:style>
  <w:style w:type="character" w:customStyle="1" w:styleId="pc-rtg-body">
    <w:name w:val="pc-rtg-body"/>
    <w:rsid w:val="00AA5E68"/>
  </w:style>
  <w:style w:type="character" w:customStyle="1" w:styleId="yshortcuts">
    <w:name w:val="yshortcuts"/>
    <w:rsid w:val="00AA5E68"/>
  </w:style>
  <w:style w:type="character" w:customStyle="1" w:styleId="CommentReference1">
    <w:name w:val="Comment Reference1"/>
    <w:basedOn w:val="WW-DefaultParagraphFont11"/>
    <w:rsid w:val="00AA5E68"/>
  </w:style>
  <w:style w:type="character" w:customStyle="1" w:styleId="CommentTextChar">
    <w:name w:val="Comment Text Char"/>
    <w:basedOn w:val="WW-DefaultParagraphFont11"/>
    <w:rsid w:val="00AA5E68"/>
  </w:style>
  <w:style w:type="character" w:customStyle="1" w:styleId="CommentSubjectChar">
    <w:name w:val="Comment Subject Char"/>
    <w:basedOn w:val="CommentTextChar"/>
    <w:rsid w:val="00AA5E68"/>
  </w:style>
  <w:style w:type="character" w:customStyle="1" w:styleId="Heading1Char">
    <w:name w:val="Heading 1 Char"/>
    <w:basedOn w:val="WW-DefaultParagraphFont11"/>
    <w:rsid w:val="00AA5E68"/>
  </w:style>
  <w:style w:type="character" w:styleId="HTMLTypewriter">
    <w:name w:val="HTML Typewriter"/>
    <w:rsid w:val="00AA5E68"/>
  </w:style>
  <w:style w:type="character" w:customStyle="1" w:styleId="NoSpacingChar">
    <w:name w:val="No Spacing Char"/>
    <w:basedOn w:val="WW-DefaultParagraphFont11"/>
    <w:uiPriority w:val="1"/>
    <w:rsid w:val="00AA5E68"/>
  </w:style>
  <w:style w:type="character" w:customStyle="1" w:styleId="Heading2Char">
    <w:name w:val="Heading 2 Char"/>
    <w:basedOn w:val="WW-DefaultParagraphFont11"/>
    <w:rsid w:val="00AA5E68"/>
  </w:style>
  <w:style w:type="character" w:customStyle="1" w:styleId="normalchar">
    <w:name w:val="normal__char"/>
    <w:rsid w:val="00AA5E68"/>
  </w:style>
  <w:style w:type="character" w:customStyle="1" w:styleId="normalChar0">
    <w:name w:val="normal Char"/>
    <w:rsid w:val="00AA5E68"/>
  </w:style>
  <w:style w:type="character" w:customStyle="1" w:styleId="FooterChar">
    <w:name w:val="Footer Char"/>
    <w:basedOn w:val="WW-DefaultParagraphFont11"/>
    <w:rsid w:val="00AA5E68"/>
  </w:style>
  <w:style w:type="character" w:customStyle="1" w:styleId="preformat1">
    <w:name w:val="preformat1"/>
    <w:rsid w:val="00AA5E68"/>
  </w:style>
  <w:style w:type="character" w:customStyle="1" w:styleId="normal00200028web0029char">
    <w:name w:val="normal_0020_0028web_0029__char"/>
    <w:rsid w:val="00AA5E68"/>
  </w:style>
  <w:style w:type="character" w:customStyle="1" w:styleId="locality">
    <w:name w:val="locality"/>
    <w:basedOn w:val="WW-DefaultParagraphFont11"/>
    <w:rsid w:val="00AA5E68"/>
  </w:style>
  <w:style w:type="character" w:styleId="CommentReference">
    <w:name w:val="annotation reference"/>
    <w:rsid w:val="00AA5E68"/>
    <w:rPr>
      <w:sz w:val="16"/>
      <w:szCs w:val="16"/>
    </w:rPr>
  </w:style>
  <w:style w:type="character" w:customStyle="1" w:styleId="CommentTextChar1">
    <w:name w:val="Comment Text Char1"/>
    <w:rsid w:val="00AA5E68"/>
    <w:rPr>
      <w:rFonts w:eastAsia="Arial Unicode MS" w:cs="Mangal"/>
      <w:kern w:val="1"/>
      <w:szCs w:val="18"/>
      <w:lang w:eastAsia="hi-IN" w:bidi="hi-IN"/>
    </w:rPr>
  </w:style>
  <w:style w:type="character" w:customStyle="1" w:styleId="CommentSubjectChar1">
    <w:name w:val="Comment Subject Char1"/>
    <w:rsid w:val="00AA5E68"/>
    <w:rPr>
      <w:rFonts w:eastAsia="Arial Unicode MS" w:cs="Mangal"/>
      <w:b/>
      <w:bCs/>
      <w:kern w:val="1"/>
      <w:szCs w:val="18"/>
      <w:lang w:eastAsia="hi-IN" w:bidi="hi-IN"/>
    </w:rPr>
  </w:style>
  <w:style w:type="character" w:customStyle="1" w:styleId="ecxskypec2ctextspan">
    <w:name w:val="ecxskype_c2c_text_span"/>
    <w:rsid w:val="00AA5E68"/>
  </w:style>
  <w:style w:type="character" w:customStyle="1" w:styleId="ecxskypec2cfreetextspan">
    <w:name w:val="ecxskype_c2c_free_text_span"/>
    <w:rsid w:val="00AA5E68"/>
  </w:style>
  <w:style w:type="character" w:customStyle="1" w:styleId="Bullets">
    <w:name w:val="Bullets"/>
    <w:rsid w:val="00AA5E68"/>
    <w:rPr>
      <w:rFonts w:ascii="OpenSymbol" w:eastAsia="OpenSymbol" w:hAnsi="OpenSymbol" w:cs="OpenSymbol"/>
    </w:rPr>
  </w:style>
  <w:style w:type="paragraph" w:customStyle="1" w:styleId="Heading">
    <w:name w:val="Heading"/>
    <w:basedOn w:val="Normal"/>
    <w:next w:val="BodyText"/>
    <w:rsid w:val="00AA5E68"/>
    <w:pPr>
      <w:keepNext/>
      <w:spacing w:before="240" w:after="120"/>
    </w:pPr>
    <w:rPr>
      <w:rFonts w:ascii="Arial" w:eastAsia="Lucida Sans Unicode" w:hAnsi="Arial"/>
      <w:sz w:val="28"/>
      <w:szCs w:val="28"/>
    </w:rPr>
  </w:style>
  <w:style w:type="paragraph" w:styleId="BodyText">
    <w:name w:val="Body Text"/>
    <w:basedOn w:val="Normal"/>
    <w:rsid w:val="00AA5E68"/>
    <w:pPr>
      <w:spacing w:after="120"/>
    </w:pPr>
    <w:rPr>
      <w:color w:val="00000A"/>
    </w:rPr>
  </w:style>
  <w:style w:type="paragraph" w:styleId="List">
    <w:name w:val="List"/>
    <w:basedOn w:val="BodyText"/>
    <w:rsid w:val="00AA5E68"/>
  </w:style>
  <w:style w:type="paragraph" w:styleId="Caption">
    <w:name w:val="caption"/>
    <w:basedOn w:val="Normal"/>
    <w:qFormat/>
    <w:rsid w:val="00AA5E68"/>
    <w:pPr>
      <w:suppressLineNumbers/>
      <w:spacing w:before="120" w:after="120"/>
    </w:pPr>
    <w:rPr>
      <w:i/>
      <w:iCs/>
    </w:rPr>
  </w:style>
  <w:style w:type="paragraph" w:customStyle="1" w:styleId="Index">
    <w:name w:val="Index"/>
    <w:basedOn w:val="Normal"/>
    <w:rsid w:val="00AA5E68"/>
    <w:pPr>
      <w:suppressLineNumbers/>
    </w:pPr>
  </w:style>
  <w:style w:type="paragraph" w:styleId="ListParagraph">
    <w:name w:val="List Paragraph"/>
    <w:basedOn w:val="Normal"/>
    <w:uiPriority w:val="99"/>
    <w:qFormat/>
    <w:rsid w:val="00AA5E68"/>
  </w:style>
  <w:style w:type="paragraph" w:styleId="ListBullet2">
    <w:name w:val="List Bullet 2"/>
    <w:basedOn w:val="Normal"/>
    <w:rsid w:val="00AA5E68"/>
  </w:style>
  <w:style w:type="paragraph" w:styleId="NoSpacing">
    <w:name w:val="No Spacing"/>
    <w:uiPriority w:val="1"/>
    <w:qFormat/>
    <w:rsid w:val="00AA5E68"/>
    <w:pPr>
      <w:widowControl w:val="0"/>
      <w:suppressAutoHyphens/>
      <w:spacing w:after="200" w:line="276" w:lineRule="auto"/>
    </w:pPr>
    <w:rPr>
      <w:rFonts w:ascii="Calibri" w:eastAsia="Lucida Sans Unicode" w:hAnsi="Calibri" w:cs="font384"/>
      <w:kern w:val="1"/>
      <w:sz w:val="22"/>
      <w:szCs w:val="22"/>
      <w:lang w:eastAsia="ar-SA"/>
    </w:rPr>
  </w:style>
  <w:style w:type="paragraph" w:styleId="Header">
    <w:name w:val="header"/>
    <w:basedOn w:val="Normal"/>
    <w:uiPriority w:val="99"/>
    <w:rsid w:val="00AA5E68"/>
    <w:pPr>
      <w:suppressLineNumbers/>
      <w:tabs>
        <w:tab w:val="center" w:pos="4680"/>
        <w:tab w:val="right" w:pos="9360"/>
      </w:tabs>
    </w:pPr>
  </w:style>
  <w:style w:type="paragraph" w:styleId="BalloonText">
    <w:name w:val="Balloon Text"/>
    <w:basedOn w:val="Normal"/>
    <w:rsid w:val="00AA5E68"/>
  </w:style>
  <w:style w:type="paragraph" w:styleId="BodyText3">
    <w:name w:val="Body Text 3"/>
    <w:basedOn w:val="Normal"/>
    <w:rsid w:val="00AA5E68"/>
  </w:style>
  <w:style w:type="paragraph" w:customStyle="1" w:styleId="page-lead1-2">
    <w:name w:val="page-lead1-2"/>
    <w:basedOn w:val="Normal"/>
    <w:rsid w:val="00AA5E68"/>
  </w:style>
  <w:style w:type="paragraph" w:styleId="NormalWeb">
    <w:name w:val="Normal (Web)"/>
    <w:basedOn w:val="Normal"/>
    <w:uiPriority w:val="99"/>
    <w:rsid w:val="00AA5E68"/>
  </w:style>
  <w:style w:type="paragraph" w:customStyle="1" w:styleId="NormalVerdana">
    <w:name w:val="Normal + Verdana"/>
    <w:basedOn w:val="Normal"/>
    <w:rsid w:val="00AA5E68"/>
  </w:style>
  <w:style w:type="paragraph" w:customStyle="1" w:styleId="CommentText1">
    <w:name w:val="Comment Text1"/>
    <w:basedOn w:val="Normal"/>
    <w:rsid w:val="00AA5E68"/>
  </w:style>
  <w:style w:type="paragraph" w:customStyle="1" w:styleId="CommentSubject1">
    <w:name w:val="Comment Subject1"/>
    <w:basedOn w:val="CommentText1"/>
    <w:rsid w:val="00AA5E68"/>
  </w:style>
  <w:style w:type="paragraph" w:customStyle="1" w:styleId="ColorfulList-Accent11">
    <w:name w:val="Colorful List - Accent 11"/>
    <w:basedOn w:val="Normal"/>
    <w:rsid w:val="00AA5E68"/>
  </w:style>
  <w:style w:type="paragraph" w:customStyle="1" w:styleId="ColorfulShading-Accent31">
    <w:name w:val="Colorful Shading - Accent 31"/>
    <w:basedOn w:val="Normal"/>
    <w:rsid w:val="00AA5E68"/>
  </w:style>
  <w:style w:type="paragraph" w:customStyle="1" w:styleId="WW-ListBullet2">
    <w:name w:val="WW-List Bullet 2"/>
    <w:basedOn w:val="Normal"/>
    <w:rsid w:val="00AA5E68"/>
    <w:pPr>
      <w:spacing w:after="120"/>
      <w:ind w:left="720" w:hanging="360"/>
    </w:pPr>
    <w:rPr>
      <w:rFonts w:ascii="Arial" w:eastAsia="MS Mincho" w:hAnsi="Arial" w:cs="Arial"/>
      <w:color w:val="00000A"/>
      <w:sz w:val="20"/>
      <w:szCs w:val="20"/>
    </w:rPr>
  </w:style>
  <w:style w:type="paragraph" w:customStyle="1" w:styleId="ArialBlack11ptUnderlineAfter6pt">
    <w:name w:val="Arial Black 11 pt Underline After: 6 pt"/>
    <w:basedOn w:val="Normal"/>
    <w:rsid w:val="00AA5E68"/>
  </w:style>
  <w:style w:type="paragraph" w:customStyle="1" w:styleId="Bullet9ptreg">
    <w:name w:val="Bullet 9 pt reg"/>
    <w:basedOn w:val="Normal"/>
    <w:rsid w:val="00AA5E68"/>
  </w:style>
  <w:style w:type="paragraph" w:customStyle="1" w:styleId="Normal1">
    <w:name w:val="Normal1"/>
    <w:basedOn w:val="Normal"/>
    <w:rsid w:val="00AA5E68"/>
  </w:style>
  <w:style w:type="paragraph" w:styleId="Footer">
    <w:name w:val="footer"/>
    <w:basedOn w:val="Normal"/>
    <w:rsid w:val="00AA5E68"/>
    <w:pPr>
      <w:suppressLineNumbers/>
      <w:tabs>
        <w:tab w:val="center" w:pos="4680"/>
        <w:tab w:val="right" w:pos="9360"/>
      </w:tabs>
    </w:pPr>
  </w:style>
  <w:style w:type="paragraph" w:customStyle="1" w:styleId="Normal10pt">
    <w:name w:val="Normal + 10 pt"/>
    <w:basedOn w:val="Normal"/>
    <w:rsid w:val="00AA5E68"/>
  </w:style>
  <w:style w:type="paragraph" w:customStyle="1" w:styleId="Achievement">
    <w:name w:val="Achievement"/>
    <w:rsid w:val="00AA5E68"/>
    <w:pPr>
      <w:widowControl w:val="0"/>
      <w:suppressAutoHyphens/>
      <w:spacing w:after="200" w:line="276" w:lineRule="auto"/>
    </w:pPr>
    <w:rPr>
      <w:rFonts w:ascii="Calibri" w:eastAsia="Lucida Sans Unicode" w:hAnsi="Calibri" w:cs="font384"/>
      <w:kern w:val="1"/>
      <w:sz w:val="22"/>
      <w:szCs w:val="22"/>
      <w:lang w:eastAsia="ar-SA"/>
    </w:rPr>
  </w:style>
  <w:style w:type="paragraph" w:customStyle="1" w:styleId="Index81">
    <w:name w:val="Index 81"/>
    <w:basedOn w:val="Normal"/>
    <w:rsid w:val="00AA5E68"/>
  </w:style>
  <w:style w:type="paragraph" w:styleId="CommentText">
    <w:name w:val="annotation text"/>
    <w:basedOn w:val="Normal"/>
    <w:rsid w:val="00AA5E68"/>
    <w:rPr>
      <w:sz w:val="20"/>
      <w:szCs w:val="18"/>
    </w:rPr>
  </w:style>
  <w:style w:type="paragraph" w:styleId="CommentSubject">
    <w:name w:val="annotation subject"/>
    <w:basedOn w:val="CommentText"/>
    <w:next w:val="CommentText"/>
    <w:rsid w:val="00AA5E68"/>
    <w:rPr>
      <w:b/>
      <w:bCs/>
    </w:rPr>
  </w:style>
  <w:style w:type="paragraph" w:customStyle="1" w:styleId="WW-Default">
    <w:name w:val="WW-Default"/>
    <w:rsid w:val="00AA5E68"/>
    <w:pPr>
      <w:suppressAutoHyphens/>
      <w:autoSpaceDE w:val="0"/>
    </w:pPr>
    <w:rPr>
      <w:rFonts w:eastAsia="Calibri"/>
      <w:color w:val="000000"/>
      <w:sz w:val="24"/>
      <w:szCs w:val="24"/>
      <w:lang w:eastAsia="ar-SA"/>
    </w:rPr>
  </w:style>
  <w:style w:type="paragraph" w:customStyle="1" w:styleId="FreeFormA">
    <w:name w:val="Free Form A"/>
    <w:rsid w:val="00AA5E68"/>
    <w:pPr>
      <w:tabs>
        <w:tab w:val="left" w:pos="-4140"/>
        <w:tab w:val="left" w:pos="360"/>
        <w:tab w:val="left" w:pos="2520"/>
      </w:tabs>
      <w:suppressAutoHyphens/>
      <w:spacing w:line="360" w:lineRule="auto"/>
      <w:jc w:val="both"/>
    </w:pPr>
    <w:rPr>
      <w:rFonts w:ascii="Bookman Old Style" w:eastAsia="ヒラギノ角ゴ Pro W3" w:hAnsi="Bookman Old Style" w:cs="Bookman Old Style"/>
      <w:color w:val="000000"/>
      <w:sz w:val="18"/>
      <w:lang w:eastAsia="ar-SA"/>
    </w:rPr>
  </w:style>
  <w:style w:type="paragraph" w:customStyle="1" w:styleId="12">
    <w:name w:val="12"/>
    <w:basedOn w:val="Normal"/>
    <w:rsid w:val="00AA5E68"/>
    <w:pPr>
      <w:tabs>
        <w:tab w:val="left" w:pos="360"/>
        <w:tab w:val="left" w:pos="720"/>
        <w:tab w:val="left" w:pos="1080"/>
        <w:tab w:val="left" w:pos="1440"/>
        <w:tab w:val="left" w:pos="1800"/>
        <w:tab w:val="left" w:pos="2160"/>
        <w:tab w:val="left" w:pos="2520"/>
      </w:tabs>
      <w:suppressAutoHyphens w:val="0"/>
      <w:spacing w:line="240" w:lineRule="atLeast"/>
    </w:pPr>
    <w:rPr>
      <w:rFonts w:ascii="Arial" w:eastAsia="Times New Roman" w:hAnsi="Arial" w:cs="Arial"/>
      <w:sz w:val="28"/>
      <w:szCs w:val="28"/>
      <w:lang w:eastAsia="ar-SA" w:bidi="ar-SA"/>
    </w:rPr>
  </w:style>
  <w:style w:type="paragraph" w:customStyle="1" w:styleId="TableContents">
    <w:name w:val="Table Contents"/>
    <w:basedOn w:val="Normal"/>
    <w:rsid w:val="00AA5E68"/>
    <w:pPr>
      <w:suppressLineNumbers/>
    </w:pPr>
  </w:style>
  <w:style w:type="paragraph" w:customStyle="1" w:styleId="TableHeading">
    <w:name w:val="Table Heading"/>
    <w:basedOn w:val="TableContents"/>
    <w:rsid w:val="00AA5E68"/>
    <w:pPr>
      <w:jc w:val="center"/>
    </w:pPr>
    <w:rPr>
      <w:b/>
      <w:bCs/>
    </w:rPr>
  </w:style>
  <w:style w:type="character" w:customStyle="1" w:styleId="UnresolvedMention1">
    <w:name w:val="Unresolved Mention1"/>
    <w:basedOn w:val="DefaultParagraphFont"/>
    <w:uiPriority w:val="99"/>
    <w:semiHidden/>
    <w:unhideWhenUsed/>
    <w:rsid w:val="004A3A1F"/>
    <w:rPr>
      <w:color w:val="808080"/>
      <w:shd w:val="clear" w:color="auto" w:fill="E6E6E6"/>
    </w:rPr>
  </w:style>
  <w:style w:type="character" w:customStyle="1" w:styleId="domain">
    <w:name w:val="domain"/>
    <w:basedOn w:val="DefaultParagraphFont"/>
    <w:rsid w:val="007029CC"/>
  </w:style>
  <w:style w:type="character" w:customStyle="1" w:styleId="vanity-name">
    <w:name w:val="vanity-name"/>
    <w:basedOn w:val="DefaultParagraphFont"/>
    <w:rsid w:val="007029CC"/>
  </w:style>
  <w:style w:type="paragraph" w:styleId="HTMLPreformatted">
    <w:name w:val="HTML Preformatted"/>
    <w:basedOn w:val="Normal"/>
    <w:link w:val="HTMLPreformattedChar"/>
    <w:uiPriority w:val="99"/>
    <w:unhideWhenUsed/>
    <w:rsid w:val="00EB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EB6847"/>
    <w:rPr>
      <w:rFonts w:ascii="Courier New" w:hAnsi="Courier New" w:cs="Courier New"/>
    </w:rPr>
  </w:style>
  <w:style w:type="paragraph" w:customStyle="1" w:styleId="Description">
    <w:name w:val="Description"/>
    <w:basedOn w:val="Normal"/>
    <w:qFormat/>
    <w:rsid w:val="00D22600"/>
    <w:pPr>
      <w:numPr>
        <w:numId w:val="14"/>
      </w:numPr>
      <w:suppressAutoHyphens w:val="0"/>
      <w:spacing w:after="80" w:line="240" w:lineRule="auto"/>
      <w:ind w:left="432" w:hanging="288"/>
    </w:pPr>
    <w:rPr>
      <w:rFonts w:ascii="Calibri" w:eastAsia="Calibri" w:hAnsi="Calibri" w:cs="Times New Roman"/>
      <w:kern w:val="0"/>
      <w:sz w:val="17"/>
      <w:szCs w:val="22"/>
      <w:lang w:eastAsia="en-US" w:bidi="ar-SA"/>
    </w:rPr>
  </w:style>
  <w:style w:type="character" w:customStyle="1" w:styleId="UnresolvedMention2">
    <w:name w:val="Unresolved Mention2"/>
    <w:basedOn w:val="DefaultParagraphFont"/>
    <w:uiPriority w:val="99"/>
    <w:rsid w:val="00D35DEE"/>
    <w:rPr>
      <w:color w:val="605E5C"/>
      <w:shd w:val="clear" w:color="auto" w:fill="E1DFDD"/>
    </w:rPr>
  </w:style>
  <w:style w:type="character" w:customStyle="1" w:styleId="tl8wme">
    <w:name w:val="tl8wme"/>
    <w:basedOn w:val="DefaultParagraphFont"/>
    <w:rsid w:val="00D5075D"/>
  </w:style>
  <w:style w:type="paragraph" w:customStyle="1" w:styleId="Body">
    <w:name w:val="Body"/>
    <w:rsid w:val="005D5E2F"/>
    <w:pPr>
      <w:pBdr>
        <w:top w:val="nil"/>
        <w:left w:val="nil"/>
        <w:bottom w:val="nil"/>
        <w:right w:val="nil"/>
        <w:between w:val="nil"/>
        <w:bar w:val="nil"/>
      </w:pBdr>
      <w:spacing w:after="120" w:line="264" w:lineRule="auto"/>
    </w:pPr>
    <w:rPr>
      <w:rFonts w:ascii="Helvetica Neue" w:eastAsia="Arial Unicode MS" w:hAnsi="Helvetica Neue" w:cs="Arial Unicode MS"/>
      <w:color w:val="000000"/>
      <w:sz w:val="21"/>
      <w:szCs w:val="21"/>
      <w:u w:color="000000"/>
      <w:bdr w:val="nil"/>
    </w:rPr>
  </w:style>
  <w:style w:type="numbering" w:customStyle="1" w:styleId="ImportedStyle1">
    <w:name w:val="Imported Style 1"/>
    <w:rsid w:val="00AD361B"/>
    <w:pPr>
      <w:numPr>
        <w:numId w:val="32"/>
      </w:numPr>
    </w:pPr>
  </w:style>
  <w:style w:type="paragraph" w:customStyle="1" w:styleId="BodyA">
    <w:name w:val="Body A"/>
    <w:rsid w:val="001F07C4"/>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5309">
      <w:bodyDiv w:val="1"/>
      <w:marLeft w:val="0"/>
      <w:marRight w:val="0"/>
      <w:marTop w:val="0"/>
      <w:marBottom w:val="0"/>
      <w:divBdr>
        <w:top w:val="none" w:sz="0" w:space="0" w:color="auto"/>
        <w:left w:val="none" w:sz="0" w:space="0" w:color="auto"/>
        <w:bottom w:val="none" w:sz="0" w:space="0" w:color="auto"/>
        <w:right w:val="none" w:sz="0" w:space="0" w:color="auto"/>
      </w:divBdr>
    </w:div>
    <w:div w:id="333731946">
      <w:bodyDiv w:val="1"/>
      <w:marLeft w:val="0"/>
      <w:marRight w:val="0"/>
      <w:marTop w:val="0"/>
      <w:marBottom w:val="0"/>
      <w:divBdr>
        <w:top w:val="none" w:sz="0" w:space="0" w:color="auto"/>
        <w:left w:val="none" w:sz="0" w:space="0" w:color="auto"/>
        <w:bottom w:val="none" w:sz="0" w:space="0" w:color="auto"/>
        <w:right w:val="none" w:sz="0" w:space="0" w:color="auto"/>
      </w:divBdr>
    </w:div>
    <w:div w:id="548810987">
      <w:bodyDiv w:val="1"/>
      <w:marLeft w:val="0"/>
      <w:marRight w:val="0"/>
      <w:marTop w:val="0"/>
      <w:marBottom w:val="0"/>
      <w:divBdr>
        <w:top w:val="none" w:sz="0" w:space="0" w:color="auto"/>
        <w:left w:val="none" w:sz="0" w:space="0" w:color="auto"/>
        <w:bottom w:val="none" w:sz="0" w:space="0" w:color="auto"/>
        <w:right w:val="none" w:sz="0" w:space="0" w:color="auto"/>
      </w:divBdr>
    </w:div>
    <w:div w:id="574822173">
      <w:bodyDiv w:val="1"/>
      <w:marLeft w:val="0"/>
      <w:marRight w:val="0"/>
      <w:marTop w:val="0"/>
      <w:marBottom w:val="0"/>
      <w:divBdr>
        <w:top w:val="none" w:sz="0" w:space="0" w:color="auto"/>
        <w:left w:val="none" w:sz="0" w:space="0" w:color="auto"/>
        <w:bottom w:val="none" w:sz="0" w:space="0" w:color="auto"/>
        <w:right w:val="none" w:sz="0" w:space="0" w:color="auto"/>
      </w:divBdr>
    </w:div>
    <w:div w:id="643511085">
      <w:bodyDiv w:val="1"/>
      <w:marLeft w:val="0"/>
      <w:marRight w:val="0"/>
      <w:marTop w:val="0"/>
      <w:marBottom w:val="0"/>
      <w:divBdr>
        <w:top w:val="none" w:sz="0" w:space="0" w:color="auto"/>
        <w:left w:val="none" w:sz="0" w:space="0" w:color="auto"/>
        <w:bottom w:val="none" w:sz="0" w:space="0" w:color="auto"/>
        <w:right w:val="none" w:sz="0" w:space="0" w:color="auto"/>
      </w:divBdr>
    </w:div>
    <w:div w:id="681902692">
      <w:bodyDiv w:val="1"/>
      <w:marLeft w:val="0"/>
      <w:marRight w:val="0"/>
      <w:marTop w:val="0"/>
      <w:marBottom w:val="0"/>
      <w:divBdr>
        <w:top w:val="none" w:sz="0" w:space="0" w:color="auto"/>
        <w:left w:val="none" w:sz="0" w:space="0" w:color="auto"/>
        <w:bottom w:val="none" w:sz="0" w:space="0" w:color="auto"/>
        <w:right w:val="none" w:sz="0" w:space="0" w:color="auto"/>
      </w:divBdr>
    </w:div>
    <w:div w:id="682784310">
      <w:bodyDiv w:val="1"/>
      <w:marLeft w:val="0"/>
      <w:marRight w:val="0"/>
      <w:marTop w:val="0"/>
      <w:marBottom w:val="0"/>
      <w:divBdr>
        <w:top w:val="none" w:sz="0" w:space="0" w:color="auto"/>
        <w:left w:val="none" w:sz="0" w:space="0" w:color="auto"/>
        <w:bottom w:val="none" w:sz="0" w:space="0" w:color="auto"/>
        <w:right w:val="none" w:sz="0" w:space="0" w:color="auto"/>
      </w:divBdr>
    </w:div>
    <w:div w:id="689647238">
      <w:bodyDiv w:val="1"/>
      <w:marLeft w:val="0"/>
      <w:marRight w:val="0"/>
      <w:marTop w:val="0"/>
      <w:marBottom w:val="0"/>
      <w:divBdr>
        <w:top w:val="none" w:sz="0" w:space="0" w:color="auto"/>
        <w:left w:val="none" w:sz="0" w:space="0" w:color="auto"/>
        <w:bottom w:val="none" w:sz="0" w:space="0" w:color="auto"/>
        <w:right w:val="none" w:sz="0" w:space="0" w:color="auto"/>
      </w:divBdr>
    </w:div>
    <w:div w:id="726298407">
      <w:bodyDiv w:val="1"/>
      <w:marLeft w:val="0"/>
      <w:marRight w:val="0"/>
      <w:marTop w:val="0"/>
      <w:marBottom w:val="0"/>
      <w:divBdr>
        <w:top w:val="none" w:sz="0" w:space="0" w:color="auto"/>
        <w:left w:val="none" w:sz="0" w:space="0" w:color="auto"/>
        <w:bottom w:val="none" w:sz="0" w:space="0" w:color="auto"/>
        <w:right w:val="none" w:sz="0" w:space="0" w:color="auto"/>
      </w:divBdr>
    </w:div>
    <w:div w:id="742677558">
      <w:bodyDiv w:val="1"/>
      <w:marLeft w:val="0"/>
      <w:marRight w:val="0"/>
      <w:marTop w:val="0"/>
      <w:marBottom w:val="0"/>
      <w:divBdr>
        <w:top w:val="none" w:sz="0" w:space="0" w:color="auto"/>
        <w:left w:val="none" w:sz="0" w:space="0" w:color="auto"/>
        <w:bottom w:val="none" w:sz="0" w:space="0" w:color="auto"/>
        <w:right w:val="none" w:sz="0" w:space="0" w:color="auto"/>
      </w:divBdr>
    </w:div>
    <w:div w:id="783423097">
      <w:bodyDiv w:val="1"/>
      <w:marLeft w:val="0"/>
      <w:marRight w:val="0"/>
      <w:marTop w:val="0"/>
      <w:marBottom w:val="0"/>
      <w:divBdr>
        <w:top w:val="none" w:sz="0" w:space="0" w:color="auto"/>
        <w:left w:val="none" w:sz="0" w:space="0" w:color="auto"/>
        <w:bottom w:val="none" w:sz="0" w:space="0" w:color="auto"/>
        <w:right w:val="none" w:sz="0" w:space="0" w:color="auto"/>
      </w:divBdr>
      <w:divsChild>
        <w:div w:id="1130439694">
          <w:marLeft w:val="0"/>
          <w:marRight w:val="0"/>
          <w:marTop w:val="0"/>
          <w:marBottom w:val="0"/>
          <w:divBdr>
            <w:top w:val="none" w:sz="0" w:space="0" w:color="auto"/>
            <w:left w:val="none" w:sz="0" w:space="0" w:color="auto"/>
            <w:bottom w:val="none" w:sz="0" w:space="0" w:color="auto"/>
            <w:right w:val="none" w:sz="0" w:space="0" w:color="auto"/>
          </w:divBdr>
        </w:div>
      </w:divsChild>
    </w:div>
    <w:div w:id="828329823">
      <w:bodyDiv w:val="1"/>
      <w:marLeft w:val="0"/>
      <w:marRight w:val="0"/>
      <w:marTop w:val="0"/>
      <w:marBottom w:val="0"/>
      <w:divBdr>
        <w:top w:val="none" w:sz="0" w:space="0" w:color="auto"/>
        <w:left w:val="none" w:sz="0" w:space="0" w:color="auto"/>
        <w:bottom w:val="none" w:sz="0" w:space="0" w:color="auto"/>
        <w:right w:val="none" w:sz="0" w:space="0" w:color="auto"/>
      </w:divBdr>
    </w:div>
    <w:div w:id="830676959">
      <w:bodyDiv w:val="1"/>
      <w:marLeft w:val="0"/>
      <w:marRight w:val="0"/>
      <w:marTop w:val="0"/>
      <w:marBottom w:val="0"/>
      <w:divBdr>
        <w:top w:val="none" w:sz="0" w:space="0" w:color="auto"/>
        <w:left w:val="none" w:sz="0" w:space="0" w:color="auto"/>
        <w:bottom w:val="none" w:sz="0" w:space="0" w:color="auto"/>
        <w:right w:val="none" w:sz="0" w:space="0" w:color="auto"/>
      </w:divBdr>
    </w:div>
    <w:div w:id="929893496">
      <w:bodyDiv w:val="1"/>
      <w:marLeft w:val="0"/>
      <w:marRight w:val="0"/>
      <w:marTop w:val="0"/>
      <w:marBottom w:val="0"/>
      <w:divBdr>
        <w:top w:val="none" w:sz="0" w:space="0" w:color="auto"/>
        <w:left w:val="none" w:sz="0" w:space="0" w:color="auto"/>
        <w:bottom w:val="none" w:sz="0" w:space="0" w:color="auto"/>
        <w:right w:val="none" w:sz="0" w:space="0" w:color="auto"/>
      </w:divBdr>
    </w:div>
    <w:div w:id="1150637725">
      <w:bodyDiv w:val="1"/>
      <w:marLeft w:val="0"/>
      <w:marRight w:val="0"/>
      <w:marTop w:val="0"/>
      <w:marBottom w:val="0"/>
      <w:divBdr>
        <w:top w:val="none" w:sz="0" w:space="0" w:color="auto"/>
        <w:left w:val="none" w:sz="0" w:space="0" w:color="auto"/>
        <w:bottom w:val="none" w:sz="0" w:space="0" w:color="auto"/>
        <w:right w:val="none" w:sz="0" w:space="0" w:color="auto"/>
      </w:divBdr>
    </w:div>
    <w:div w:id="1247693675">
      <w:bodyDiv w:val="1"/>
      <w:marLeft w:val="0"/>
      <w:marRight w:val="0"/>
      <w:marTop w:val="0"/>
      <w:marBottom w:val="0"/>
      <w:divBdr>
        <w:top w:val="none" w:sz="0" w:space="0" w:color="auto"/>
        <w:left w:val="none" w:sz="0" w:space="0" w:color="auto"/>
        <w:bottom w:val="none" w:sz="0" w:space="0" w:color="auto"/>
        <w:right w:val="none" w:sz="0" w:space="0" w:color="auto"/>
      </w:divBdr>
    </w:div>
    <w:div w:id="1440299796">
      <w:bodyDiv w:val="1"/>
      <w:marLeft w:val="0"/>
      <w:marRight w:val="0"/>
      <w:marTop w:val="0"/>
      <w:marBottom w:val="0"/>
      <w:divBdr>
        <w:top w:val="none" w:sz="0" w:space="0" w:color="auto"/>
        <w:left w:val="none" w:sz="0" w:space="0" w:color="auto"/>
        <w:bottom w:val="none" w:sz="0" w:space="0" w:color="auto"/>
        <w:right w:val="none" w:sz="0" w:space="0" w:color="auto"/>
      </w:divBdr>
      <w:divsChild>
        <w:div w:id="1964072111">
          <w:marLeft w:val="0"/>
          <w:marRight w:val="0"/>
          <w:marTop w:val="0"/>
          <w:marBottom w:val="0"/>
          <w:divBdr>
            <w:top w:val="none" w:sz="0" w:space="0" w:color="auto"/>
            <w:left w:val="none" w:sz="0" w:space="0" w:color="auto"/>
            <w:bottom w:val="none" w:sz="0" w:space="0" w:color="auto"/>
            <w:right w:val="none" w:sz="0" w:space="0" w:color="auto"/>
          </w:divBdr>
        </w:div>
      </w:divsChild>
    </w:div>
    <w:div w:id="1441603926">
      <w:bodyDiv w:val="1"/>
      <w:marLeft w:val="0"/>
      <w:marRight w:val="0"/>
      <w:marTop w:val="0"/>
      <w:marBottom w:val="0"/>
      <w:divBdr>
        <w:top w:val="none" w:sz="0" w:space="0" w:color="auto"/>
        <w:left w:val="none" w:sz="0" w:space="0" w:color="auto"/>
        <w:bottom w:val="none" w:sz="0" w:space="0" w:color="auto"/>
        <w:right w:val="none" w:sz="0" w:space="0" w:color="auto"/>
      </w:divBdr>
    </w:div>
    <w:div w:id="1450273811">
      <w:bodyDiv w:val="1"/>
      <w:marLeft w:val="0"/>
      <w:marRight w:val="0"/>
      <w:marTop w:val="0"/>
      <w:marBottom w:val="0"/>
      <w:divBdr>
        <w:top w:val="none" w:sz="0" w:space="0" w:color="auto"/>
        <w:left w:val="none" w:sz="0" w:space="0" w:color="auto"/>
        <w:bottom w:val="none" w:sz="0" w:space="0" w:color="auto"/>
        <w:right w:val="none" w:sz="0" w:space="0" w:color="auto"/>
      </w:divBdr>
    </w:div>
    <w:div w:id="1514418857">
      <w:bodyDiv w:val="1"/>
      <w:marLeft w:val="0"/>
      <w:marRight w:val="0"/>
      <w:marTop w:val="0"/>
      <w:marBottom w:val="0"/>
      <w:divBdr>
        <w:top w:val="none" w:sz="0" w:space="0" w:color="auto"/>
        <w:left w:val="none" w:sz="0" w:space="0" w:color="auto"/>
        <w:bottom w:val="none" w:sz="0" w:space="0" w:color="auto"/>
        <w:right w:val="none" w:sz="0" w:space="0" w:color="auto"/>
      </w:divBdr>
      <w:divsChild>
        <w:div w:id="174614371">
          <w:marLeft w:val="0"/>
          <w:marRight w:val="0"/>
          <w:marTop w:val="0"/>
          <w:marBottom w:val="0"/>
          <w:divBdr>
            <w:top w:val="none" w:sz="0" w:space="0" w:color="auto"/>
            <w:left w:val="none" w:sz="0" w:space="0" w:color="auto"/>
            <w:bottom w:val="none" w:sz="0" w:space="0" w:color="auto"/>
            <w:right w:val="none" w:sz="0" w:space="0" w:color="auto"/>
          </w:divBdr>
        </w:div>
      </w:divsChild>
    </w:div>
    <w:div w:id="1542209664">
      <w:bodyDiv w:val="1"/>
      <w:marLeft w:val="0"/>
      <w:marRight w:val="0"/>
      <w:marTop w:val="0"/>
      <w:marBottom w:val="0"/>
      <w:divBdr>
        <w:top w:val="none" w:sz="0" w:space="0" w:color="auto"/>
        <w:left w:val="none" w:sz="0" w:space="0" w:color="auto"/>
        <w:bottom w:val="none" w:sz="0" w:space="0" w:color="auto"/>
        <w:right w:val="none" w:sz="0" w:space="0" w:color="auto"/>
      </w:divBdr>
    </w:div>
    <w:div w:id="1671912499">
      <w:bodyDiv w:val="1"/>
      <w:marLeft w:val="0"/>
      <w:marRight w:val="0"/>
      <w:marTop w:val="0"/>
      <w:marBottom w:val="0"/>
      <w:divBdr>
        <w:top w:val="none" w:sz="0" w:space="0" w:color="auto"/>
        <w:left w:val="none" w:sz="0" w:space="0" w:color="auto"/>
        <w:bottom w:val="none" w:sz="0" w:space="0" w:color="auto"/>
        <w:right w:val="none" w:sz="0" w:space="0" w:color="auto"/>
      </w:divBdr>
    </w:div>
    <w:div w:id="1711220554">
      <w:bodyDiv w:val="1"/>
      <w:marLeft w:val="0"/>
      <w:marRight w:val="0"/>
      <w:marTop w:val="0"/>
      <w:marBottom w:val="0"/>
      <w:divBdr>
        <w:top w:val="none" w:sz="0" w:space="0" w:color="auto"/>
        <w:left w:val="none" w:sz="0" w:space="0" w:color="auto"/>
        <w:bottom w:val="none" w:sz="0" w:space="0" w:color="auto"/>
        <w:right w:val="none" w:sz="0" w:space="0" w:color="auto"/>
      </w:divBdr>
    </w:div>
    <w:div w:id="1713338741">
      <w:bodyDiv w:val="1"/>
      <w:marLeft w:val="0"/>
      <w:marRight w:val="0"/>
      <w:marTop w:val="0"/>
      <w:marBottom w:val="0"/>
      <w:divBdr>
        <w:top w:val="none" w:sz="0" w:space="0" w:color="auto"/>
        <w:left w:val="none" w:sz="0" w:space="0" w:color="auto"/>
        <w:bottom w:val="none" w:sz="0" w:space="0" w:color="auto"/>
        <w:right w:val="none" w:sz="0" w:space="0" w:color="auto"/>
      </w:divBdr>
    </w:div>
    <w:div w:id="1747917241">
      <w:bodyDiv w:val="1"/>
      <w:marLeft w:val="0"/>
      <w:marRight w:val="0"/>
      <w:marTop w:val="0"/>
      <w:marBottom w:val="0"/>
      <w:divBdr>
        <w:top w:val="none" w:sz="0" w:space="0" w:color="auto"/>
        <w:left w:val="none" w:sz="0" w:space="0" w:color="auto"/>
        <w:bottom w:val="none" w:sz="0" w:space="0" w:color="auto"/>
        <w:right w:val="none" w:sz="0" w:space="0" w:color="auto"/>
      </w:divBdr>
    </w:div>
    <w:div w:id="1774783998">
      <w:bodyDiv w:val="1"/>
      <w:marLeft w:val="0"/>
      <w:marRight w:val="0"/>
      <w:marTop w:val="0"/>
      <w:marBottom w:val="0"/>
      <w:divBdr>
        <w:top w:val="none" w:sz="0" w:space="0" w:color="auto"/>
        <w:left w:val="none" w:sz="0" w:space="0" w:color="auto"/>
        <w:bottom w:val="none" w:sz="0" w:space="0" w:color="auto"/>
        <w:right w:val="none" w:sz="0" w:space="0" w:color="auto"/>
      </w:divBdr>
    </w:div>
    <w:div w:id="1882473053">
      <w:bodyDiv w:val="1"/>
      <w:marLeft w:val="0"/>
      <w:marRight w:val="0"/>
      <w:marTop w:val="0"/>
      <w:marBottom w:val="0"/>
      <w:divBdr>
        <w:top w:val="none" w:sz="0" w:space="0" w:color="auto"/>
        <w:left w:val="none" w:sz="0" w:space="0" w:color="auto"/>
        <w:bottom w:val="none" w:sz="0" w:space="0" w:color="auto"/>
        <w:right w:val="none" w:sz="0" w:space="0" w:color="auto"/>
      </w:divBdr>
    </w:div>
    <w:div w:id="1931545480">
      <w:bodyDiv w:val="1"/>
      <w:marLeft w:val="0"/>
      <w:marRight w:val="0"/>
      <w:marTop w:val="0"/>
      <w:marBottom w:val="0"/>
      <w:divBdr>
        <w:top w:val="none" w:sz="0" w:space="0" w:color="auto"/>
        <w:left w:val="none" w:sz="0" w:space="0" w:color="auto"/>
        <w:bottom w:val="none" w:sz="0" w:space="0" w:color="auto"/>
        <w:right w:val="none" w:sz="0" w:space="0" w:color="auto"/>
      </w:divBdr>
      <w:divsChild>
        <w:div w:id="54284387">
          <w:marLeft w:val="0"/>
          <w:marRight w:val="0"/>
          <w:marTop w:val="0"/>
          <w:marBottom w:val="0"/>
          <w:divBdr>
            <w:top w:val="none" w:sz="0" w:space="0" w:color="auto"/>
            <w:left w:val="none" w:sz="0" w:space="0" w:color="auto"/>
            <w:bottom w:val="none" w:sz="0" w:space="0" w:color="auto"/>
            <w:right w:val="none" w:sz="0" w:space="0" w:color="auto"/>
          </w:divBdr>
        </w:div>
      </w:divsChild>
    </w:div>
    <w:div w:id="2033917545">
      <w:bodyDiv w:val="1"/>
      <w:marLeft w:val="0"/>
      <w:marRight w:val="0"/>
      <w:marTop w:val="0"/>
      <w:marBottom w:val="0"/>
      <w:divBdr>
        <w:top w:val="none" w:sz="0" w:space="0" w:color="auto"/>
        <w:left w:val="none" w:sz="0" w:space="0" w:color="auto"/>
        <w:bottom w:val="none" w:sz="0" w:space="0" w:color="auto"/>
        <w:right w:val="none" w:sz="0" w:space="0" w:color="auto"/>
      </w:divBdr>
    </w:div>
    <w:div w:id="20788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AACB-C156-4A81-8050-A1F6732D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12</Pages>
  <Words>4926</Words>
  <Characters>28083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32944</CharactersWithSpaces>
  <SharedDoc>false</SharedDoc>
  <HLinks>
    <vt:vector size="6" baseType="variant">
      <vt:variant>
        <vt:i4>65569</vt:i4>
      </vt:variant>
      <vt:variant>
        <vt:i4>0</vt:i4>
      </vt:variant>
      <vt:variant>
        <vt:i4>0</vt:i4>
      </vt:variant>
      <vt:variant>
        <vt:i4>5</vt:i4>
      </vt:variant>
      <vt:variant>
        <vt:lpwstr>mailto:ravkambham@gmail.com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IT Helpdesk</cp:lastModifiedBy>
  <cp:revision>4</cp:revision>
  <cp:lastPrinted>2019-10-24T16:52:00Z</cp:lastPrinted>
  <dcterms:created xsi:type="dcterms:W3CDTF">2023-12-18T21:23:00Z</dcterms:created>
  <dcterms:modified xsi:type="dcterms:W3CDTF">2024-10-16T16:21:00Z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2024-09-16T18:04:27Z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b754e5ad-2f95-45a7-ab5c-9d4ba944ae07</vt:lpwstr>
  </property>
  <property fmtid="{D5CDD505-2E9C-101B-9397-08002B2CF9AE}" pid="7" name="MSIP_Label_defa4170-0d19-0005-0004-bc88714345d2_ActionId">
    <vt:lpwstr>872b134c-a8e0-4f79-810d-1928e8faa953</vt:lpwstr>
  </property>
  <property fmtid="{D5CDD505-2E9C-101B-9397-08002B2CF9AE}" pid="8" name="MSIP_Label_defa4170-0d19-0005-0004-bc88714345d2_ContentBits">
    <vt:lpwstr>0</vt:lpwstr>
  </property>
</Properties>
</file>