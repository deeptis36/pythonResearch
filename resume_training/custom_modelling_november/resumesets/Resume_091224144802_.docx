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Venkat G</w:t>
      </w:r>
    </w:p>
    <w:p>
      <w:pPr>
        <w:pStyle w:val="Normal0"/>
        <w:spacing w:before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1ok-6y1-pdg@mail.dice.com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5715800333 </w:t>
      </w:r>
    </w:p>
    <w:p>
      <w:pPr>
        <w:pStyle w:val="Heading3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Sr Data AnalystDWH Analyst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Richmond, VA,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Remote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Security Clearance Info: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Has Security Clearance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Independent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W2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Corp-to-Corp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Independent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W2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200F" w:rsidRPr="003F6449" w:rsidP="0025200F" w14:paraId="67DBC199" w14:textId="6C12D525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F6449">
        <w:rPr>
          <w:rFonts w:ascii="Times New Roman" w:hAnsi="Times New Roman"/>
          <w:sz w:val="24"/>
          <w:szCs w:val="24"/>
        </w:rPr>
        <w:tab/>
      </w:r>
      <w:r w:rsidRPr="003F6449" w:rsidR="005E0BE6">
        <w:rPr>
          <w:rFonts w:ascii="Times New Roman" w:hAnsi="Times New Roman"/>
          <w:sz w:val="24"/>
          <w:szCs w:val="24"/>
        </w:rPr>
        <w:tab/>
      </w:r>
      <w:r w:rsidRPr="003F6449" w:rsidR="005E0BE6">
        <w:rPr>
          <w:rFonts w:ascii="Times New Roman" w:hAnsi="Times New Roman"/>
          <w:sz w:val="24"/>
          <w:szCs w:val="24"/>
        </w:rPr>
        <w:tab/>
      </w:r>
      <w:r w:rsidRPr="003F6449" w:rsidR="0062486F">
        <w:rPr>
          <w:rFonts w:ascii="Times New Roman" w:hAnsi="Times New Roman"/>
          <w:sz w:val="24"/>
          <w:szCs w:val="24"/>
        </w:rPr>
        <w:t xml:space="preserve">                  </w:t>
      </w:r>
      <w:r w:rsidRPr="003F6449" w:rsidR="005E0BE6">
        <w:rPr>
          <w:rFonts w:ascii="Times New Roman" w:hAnsi="Times New Roman"/>
          <w:sz w:val="24"/>
          <w:szCs w:val="24"/>
        </w:rPr>
        <w:tab/>
      </w:r>
      <w:r w:rsidRPr="003F6449" w:rsidR="002711B0">
        <w:rPr>
          <w:rFonts w:ascii="Times New Roman" w:hAnsi="Times New Roman"/>
          <w:sz w:val="24"/>
          <w:szCs w:val="24"/>
        </w:rPr>
        <w:t xml:space="preserve">   </w:t>
      </w:r>
      <w:r w:rsidRPr="003F6449" w:rsidR="00615659">
        <w:rPr>
          <w:rFonts w:ascii="Times New Roman" w:hAnsi="Times New Roman"/>
          <w:sz w:val="24"/>
          <w:szCs w:val="24"/>
        </w:rPr>
        <w:t xml:space="preserve">  </w:t>
      </w:r>
      <w:r w:rsidRPr="003F6449" w:rsidR="003163A3">
        <w:rPr>
          <w:rFonts w:ascii="Times New Roman" w:hAnsi="Times New Roman"/>
          <w:sz w:val="24"/>
          <w:szCs w:val="24"/>
        </w:rPr>
        <w:t xml:space="preserve">                                </w:t>
      </w:r>
      <w:r w:rsidRPr="003F6449" w:rsidR="002F53F6">
        <w:rPr>
          <w:rFonts w:ascii="Times New Roman" w:hAnsi="Times New Roman"/>
          <w:sz w:val="24"/>
          <w:szCs w:val="24"/>
        </w:rPr>
        <w:tab/>
      </w:r>
      <w:r w:rsidRPr="003F6449" w:rsidR="002F53F6">
        <w:rPr>
          <w:rFonts w:ascii="Times New Roman" w:hAnsi="Times New Roman"/>
          <w:sz w:val="24"/>
          <w:szCs w:val="24"/>
        </w:rPr>
        <w:tab/>
      </w:r>
      <w:r w:rsidRPr="003F6449" w:rsidR="002F53F6">
        <w:rPr>
          <w:rFonts w:ascii="Times New Roman" w:hAnsi="Times New Roman"/>
          <w:sz w:val="24"/>
          <w:szCs w:val="24"/>
        </w:rPr>
        <w:tab/>
      </w:r>
    </w:p>
    <w:p w:rsidR="009608BE" w:rsidRPr="00212222" w:rsidP="0025200F" w14:paraId="749F09E2" w14:textId="77777777">
      <w:pPr>
        <w:pStyle w:val="NoSpacing"/>
        <w:jc w:val="both"/>
        <w:rPr>
          <w:rFonts w:ascii="Arial" w:eastAsia="Verdana" w:hAnsi="Arial" w:cs="Arial"/>
          <w:b/>
          <w:bCs/>
          <w:color w:val="000000"/>
          <w:sz w:val="20"/>
          <w:szCs w:val="20"/>
        </w:rPr>
      </w:pPr>
      <w:r w:rsidRPr="00212222">
        <w:rPr>
          <w:rFonts w:ascii="Arial" w:eastAsia="Verdana" w:hAnsi="Arial" w:cs="Arial"/>
          <w:b/>
          <w:bCs/>
          <w:color w:val="000000"/>
          <w:sz w:val="20"/>
          <w:szCs w:val="20"/>
        </w:rPr>
        <w:t>Summary</w:t>
      </w:r>
      <w:r w:rsidRPr="00212222" w:rsidR="007C35DE">
        <w:rPr>
          <w:rFonts w:ascii="Arial" w:eastAsia="Verdana" w:hAnsi="Arial" w:cs="Arial"/>
          <w:b/>
          <w:bCs/>
          <w:color w:val="000000"/>
          <w:sz w:val="20"/>
          <w:szCs w:val="20"/>
        </w:rPr>
        <w:t>:</w:t>
      </w:r>
      <w:r w:rsidRPr="00212222" w:rsidR="003163A3">
        <w:rPr>
          <w:rFonts w:ascii="Arial" w:eastAsia="Verdana" w:hAnsi="Arial" w:cs="Arial"/>
          <w:b/>
          <w:bCs/>
          <w:color w:val="000000"/>
          <w:sz w:val="20"/>
          <w:szCs w:val="20"/>
        </w:rPr>
        <w:t xml:space="preserve">                                                         </w:t>
      </w:r>
      <w:r w:rsidRPr="00212222" w:rsidR="004E2C9D">
        <w:rPr>
          <w:rFonts w:ascii="Arial" w:eastAsia="Verdana" w:hAnsi="Arial" w:cs="Arial"/>
          <w:b/>
          <w:bCs/>
          <w:color w:val="000000"/>
          <w:sz w:val="20"/>
          <w:szCs w:val="20"/>
        </w:rPr>
        <w:t xml:space="preserve">             </w:t>
      </w:r>
    </w:p>
    <w:p w:rsidR="008B1891" w:rsidRPr="00212222" w:rsidP="00ED144B" w14:paraId="144B143F" w14:textId="57D911D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1</w:t>
      </w:r>
      <w:r w:rsidR="00330962">
        <w:rPr>
          <w:rFonts w:ascii="Arial" w:hAnsi="Arial" w:cs="Arial"/>
          <w:sz w:val="20"/>
          <w:szCs w:val="20"/>
        </w:rPr>
        <w:t>7</w:t>
      </w:r>
      <w:r w:rsidR="00BA659B">
        <w:rPr>
          <w:rFonts w:ascii="Arial" w:hAnsi="Arial" w:cs="Arial"/>
          <w:sz w:val="20"/>
          <w:szCs w:val="20"/>
        </w:rPr>
        <w:t>+</w:t>
      </w:r>
      <w:r w:rsidRPr="00212222" w:rsidR="00871138">
        <w:rPr>
          <w:rFonts w:ascii="Arial" w:hAnsi="Arial" w:cs="Arial"/>
          <w:sz w:val="20"/>
          <w:szCs w:val="20"/>
        </w:rPr>
        <w:t xml:space="preserve"> Years of IT Experience in </w:t>
      </w:r>
      <w:r w:rsidRPr="00212222" w:rsidR="008C6BA2">
        <w:rPr>
          <w:rFonts w:ascii="Arial" w:hAnsi="Arial" w:cs="Arial"/>
          <w:sz w:val="20"/>
          <w:szCs w:val="20"/>
        </w:rPr>
        <w:t xml:space="preserve">information technology with progressive development and implementation of various </w:t>
      </w:r>
      <w:r w:rsidRPr="00212222" w:rsidR="00AB7DC8">
        <w:rPr>
          <w:rFonts w:ascii="Arial" w:hAnsi="Arial" w:cs="Arial"/>
          <w:sz w:val="20"/>
          <w:szCs w:val="20"/>
        </w:rPr>
        <w:t>Data Analytics</w:t>
      </w:r>
    </w:p>
    <w:p w:rsidR="008C66FB" w:rsidP="004A4005" w14:paraId="1F547328" w14:textId="777777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E095F">
        <w:rPr>
          <w:rFonts w:ascii="Arial" w:hAnsi="Arial" w:cs="Arial"/>
          <w:sz w:val="20"/>
          <w:szCs w:val="20"/>
        </w:rPr>
        <w:t xml:space="preserve">Strong experience in </w:t>
      </w:r>
      <w:r w:rsidRPr="00FB05F9">
        <w:rPr>
          <w:rFonts w:ascii="Arial" w:hAnsi="Arial" w:cs="Arial"/>
          <w:sz w:val="20"/>
          <w:szCs w:val="20"/>
        </w:rPr>
        <w:t>Data Profiling</w:t>
      </w:r>
      <w:r w:rsidRPr="008E095F">
        <w:rPr>
          <w:rFonts w:ascii="Arial" w:hAnsi="Arial" w:cs="Arial"/>
          <w:sz w:val="20"/>
          <w:szCs w:val="20"/>
        </w:rPr>
        <w:t xml:space="preserve">, Data Migration, </w:t>
      </w:r>
      <w:r w:rsidRPr="00FB05F9">
        <w:rPr>
          <w:rFonts w:ascii="Arial" w:hAnsi="Arial" w:cs="Arial"/>
          <w:sz w:val="20"/>
          <w:szCs w:val="20"/>
        </w:rPr>
        <w:t>Data Conversion</w:t>
      </w:r>
      <w:r w:rsidRPr="008E095F">
        <w:rPr>
          <w:rFonts w:ascii="Arial" w:hAnsi="Arial" w:cs="Arial"/>
          <w:sz w:val="20"/>
          <w:szCs w:val="20"/>
        </w:rPr>
        <w:t xml:space="preserve">, Data Quality, Data Governance, Data Integration </w:t>
      </w:r>
    </w:p>
    <w:p w:rsidR="00A02A5D" w:rsidP="004A4005" w14:paraId="05D276D7" w14:textId="777777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02A5D">
        <w:rPr>
          <w:rFonts w:ascii="Arial" w:hAnsi="Arial" w:cs="Arial"/>
          <w:sz w:val="20"/>
          <w:szCs w:val="20"/>
        </w:rPr>
        <w:t>Designed workflows with many sessions to load the security related data to provide the object and data level security. </w:t>
      </w:r>
    </w:p>
    <w:p w:rsidR="00A02A5D" w:rsidP="004A4005" w14:paraId="7625B725" w14:textId="777777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02A5D">
        <w:rPr>
          <w:rFonts w:ascii="Arial" w:hAnsi="Arial" w:cs="Arial"/>
          <w:sz w:val="20"/>
          <w:szCs w:val="20"/>
        </w:rPr>
        <w:t>Thorough knowledge in creating ETL's to perform the data load from different data sources and good understanding in installation of Informatica. </w:t>
      </w:r>
    </w:p>
    <w:p w:rsidR="00A02A5D" w:rsidRPr="00A02A5D" w:rsidP="00A02A5D" w14:paraId="1FF00A9E" w14:textId="777777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D0790">
        <w:rPr>
          <w:rFonts w:ascii="Arial" w:hAnsi="Arial" w:cs="Arial"/>
          <w:sz w:val="20"/>
          <w:szCs w:val="20"/>
        </w:rPr>
        <w:t>Well versed in doing Data profiling using Informatica analyst tool.</w:t>
      </w:r>
    </w:p>
    <w:p w:rsidR="00AB7DC8" w:rsidP="004A4005" w14:paraId="56D412C2" w14:textId="6E05DCC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Gathered business requirements, performed Gap Analysis, Data Cleansing, Design and Implementation of ODS, Data Marts, Schemas based on Facts and Measures</w:t>
      </w:r>
    </w:p>
    <w:p w:rsidR="00B94401" w:rsidP="004A4005" w14:paraId="1FABCEFE" w14:textId="2278AF1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94401">
        <w:rPr>
          <w:rFonts w:ascii="Arial" w:hAnsi="Arial" w:cs="Arial"/>
          <w:sz w:val="20"/>
          <w:szCs w:val="20"/>
        </w:rPr>
        <w:t>Proficient in Azure-based data solutions, including Azure Data Factory, Azure SQL</w:t>
      </w:r>
    </w:p>
    <w:p w:rsidR="00B60618" w:rsidP="004A4005" w14:paraId="5C072D87" w14:textId="4FF2AAC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60618">
        <w:rPr>
          <w:rFonts w:ascii="Arial" w:hAnsi="Arial" w:cs="Arial"/>
          <w:sz w:val="20"/>
          <w:szCs w:val="20"/>
        </w:rPr>
        <w:t>Designed and implemented ETL pipelines using Azure Data Factory for efficient data transfer and transformation.</w:t>
      </w:r>
    </w:p>
    <w:p w:rsidR="00B60618" w:rsidRPr="00212222" w:rsidP="004A4005" w14:paraId="3EE99086" w14:textId="7645C45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60618">
        <w:rPr>
          <w:rFonts w:ascii="Arial" w:hAnsi="Arial" w:cs="Arial"/>
          <w:sz w:val="20"/>
          <w:szCs w:val="20"/>
        </w:rPr>
        <w:t>Implemented row-level security and dynamic data masking in Azure SQL for enhanced data protection</w:t>
      </w:r>
    </w:p>
    <w:p w:rsidR="00AB7DC8" w:rsidRPr="00212222" w:rsidP="004A4005" w14:paraId="20E081A2" w14:textId="76191D2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Efficient in developing Logical and Physical Data model and organizing data as per the business requirements using Erwin, ER Studio</w:t>
      </w:r>
      <w:r w:rsidR="007A7CC0">
        <w:rPr>
          <w:rFonts w:ascii="Arial" w:hAnsi="Arial" w:cs="Arial"/>
          <w:sz w:val="20"/>
          <w:szCs w:val="20"/>
        </w:rPr>
        <w:t>,</w:t>
      </w:r>
      <w:r w:rsidRPr="00212222">
        <w:rPr>
          <w:rFonts w:ascii="Arial" w:hAnsi="Arial" w:cs="Arial"/>
          <w:sz w:val="20"/>
          <w:szCs w:val="20"/>
        </w:rPr>
        <w:t xml:space="preserve"> </w:t>
      </w:r>
      <w:r w:rsidR="007A7CC0">
        <w:rPr>
          <w:rFonts w:ascii="Arial" w:hAnsi="Arial" w:cs="Arial"/>
          <w:sz w:val="20"/>
          <w:szCs w:val="20"/>
        </w:rPr>
        <w:t xml:space="preserve">ERP </w:t>
      </w:r>
      <w:r w:rsidR="00397F32">
        <w:rPr>
          <w:rFonts w:ascii="Arial" w:hAnsi="Arial" w:cs="Arial"/>
          <w:sz w:val="20"/>
          <w:szCs w:val="20"/>
        </w:rPr>
        <w:t xml:space="preserve">and SAP Hana Studio </w:t>
      </w:r>
      <w:r w:rsidRPr="00212222">
        <w:rPr>
          <w:rFonts w:ascii="Arial" w:hAnsi="Arial" w:cs="Arial"/>
          <w:sz w:val="20"/>
          <w:szCs w:val="20"/>
        </w:rPr>
        <w:t xml:space="preserve">in both OLTP and OLAP applications </w:t>
      </w:r>
    </w:p>
    <w:p w:rsidR="006F0676" w:rsidP="004A4005" w14:paraId="4462B4F6" w14:textId="2B75146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working knowledge on extracting the data sets and analysis on Databricks and Snowflake</w:t>
      </w:r>
    </w:p>
    <w:p w:rsidR="00EE2F38" w:rsidRPr="00EE2F38" w:rsidP="00EE2F38" w14:paraId="0C05835A" w14:textId="777777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Worked in different levels of Software Development Life Cycle (Agile and Waterfall)</w:t>
      </w:r>
    </w:p>
    <w:p w:rsidR="00EE2F38" w:rsidRPr="00EE2F38" w:rsidP="00EE2F38" w14:paraId="13B0CC75" w14:textId="11948DF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Proficiency in understanding the business requirement, effort estimation and resource planning</w:t>
      </w:r>
    </w:p>
    <w:p w:rsidR="00EE2F38" w:rsidRPr="00EE2F38" w:rsidP="00EE2F38" w14:paraId="00A04E8B" w14:textId="70255D2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Requirement analysis and converting the requirements into code</w:t>
      </w:r>
    </w:p>
    <w:p w:rsidR="00EE2F38" w:rsidRPr="00EE2F38" w:rsidP="00EE2F38" w14:paraId="20F1DA27" w14:textId="7F5EE4D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Hands on experience in designing Data Lakes and building data ingestion pipelines</w:t>
      </w:r>
    </w:p>
    <w:p w:rsidR="00EE2F38" w:rsidRPr="00EE2F38" w:rsidP="00EE2F38" w14:paraId="794AD1B9" w14:textId="7824FDB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Experienced in conducting sprint planning, retrospective and show-n-tell meetings for clients</w:t>
      </w:r>
    </w:p>
    <w:p w:rsidR="00EE2F38" w:rsidRPr="00EE2F38" w:rsidP="00EE2F38" w14:paraId="465C9D75" w14:textId="51DF6B7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Responsible for user story creation with acceptance criteria and JIRA backlog management</w:t>
      </w:r>
    </w:p>
    <w:p w:rsidR="00EE2F38" w:rsidRPr="00EE2F38" w:rsidP="00EE2F38" w14:paraId="6A115B4E" w14:textId="1300989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 xml:space="preserve">Extensive working experience in ETL transformations using </w:t>
      </w:r>
      <w:r>
        <w:rPr>
          <w:rFonts w:ascii="Arial" w:hAnsi="Arial" w:cs="Arial"/>
          <w:sz w:val="20"/>
          <w:szCs w:val="20"/>
        </w:rPr>
        <w:t>Informatica, BODS</w:t>
      </w:r>
    </w:p>
    <w:p w:rsidR="00EE2F38" w:rsidRPr="00EE2F38" w:rsidP="00EE2F38" w14:paraId="198D485E" w14:textId="15FC294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Strong understanding of data warehouse design methodologies and RDBMS concept and principles</w:t>
      </w:r>
    </w:p>
    <w:p w:rsidR="00EE2F38" w:rsidRPr="00EE2F38" w:rsidP="00EE2F38" w14:paraId="5C1E08ED" w14:textId="777777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Data Warehousing using fact tables, dimension tables and star/snowflake schema modeling</w:t>
      </w:r>
    </w:p>
    <w:p w:rsidR="00EE2F38" w:rsidRPr="00EE2F38" w:rsidP="00EE2F38" w14:paraId="07495095" w14:textId="625D17B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Worked extensively with Data migration, Data cleansing, ETL processes for data warehouses</w:t>
      </w:r>
    </w:p>
    <w:p w:rsidR="00EE2F38" w:rsidP="00EE2F38" w14:paraId="22A5077F" w14:textId="3E11F38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Programing and script writing skills in Unix Shell, Oracle SQL and Hive (HQL) and pySpark</w:t>
      </w:r>
    </w:p>
    <w:p w:rsidR="00B94401" w:rsidRPr="00EE2F38" w:rsidP="00EE2F38" w14:paraId="143A30DD" w14:textId="24B3149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94401">
        <w:rPr>
          <w:rFonts w:ascii="Arial" w:hAnsi="Arial" w:cs="Arial"/>
          <w:sz w:val="20"/>
          <w:szCs w:val="20"/>
        </w:rPr>
        <w:t>Proficient in analytical and data modeling tools such as Python (NumPy, Pandas</w:t>
      </w:r>
      <w:r>
        <w:rPr>
          <w:rFonts w:ascii="Arial" w:hAnsi="Arial" w:cs="Arial"/>
          <w:sz w:val="20"/>
          <w:szCs w:val="20"/>
        </w:rPr>
        <w:t>)</w:t>
      </w:r>
    </w:p>
    <w:p w:rsidR="00EE2F38" w:rsidRPr="00EE2F38" w:rsidP="00EE2F38" w14:paraId="71816E08" w14:textId="461FE2B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Good understanding of G</w:t>
      </w:r>
      <w:r>
        <w:rPr>
          <w:rFonts w:ascii="Arial" w:hAnsi="Arial" w:cs="Arial"/>
          <w:sz w:val="20"/>
          <w:szCs w:val="20"/>
        </w:rPr>
        <w:t>CP</w:t>
      </w:r>
      <w:r w:rsidRPr="00EE2F38">
        <w:rPr>
          <w:rFonts w:ascii="Arial" w:hAnsi="Arial" w:cs="Arial"/>
          <w:sz w:val="20"/>
          <w:szCs w:val="20"/>
        </w:rPr>
        <w:t>, AWS and Snowflake services</w:t>
      </w:r>
      <w:r>
        <w:rPr>
          <w:rFonts w:ascii="Arial" w:hAnsi="Arial" w:cs="Arial"/>
          <w:sz w:val="20"/>
          <w:szCs w:val="20"/>
        </w:rPr>
        <w:t>, Databricks</w:t>
      </w:r>
    </w:p>
    <w:p w:rsidR="00EE2F38" w:rsidRPr="00212222" w:rsidP="00EE2F38" w14:paraId="459C3897" w14:textId="26A6B5A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2F38">
        <w:rPr>
          <w:rFonts w:ascii="Arial" w:hAnsi="Arial" w:cs="Arial"/>
          <w:sz w:val="20"/>
          <w:szCs w:val="20"/>
        </w:rPr>
        <w:t>Hands on experience with AWS S3</w:t>
      </w:r>
      <w:r>
        <w:rPr>
          <w:rFonts w:ascii="Arial" w:hAnsi="Arial" w:cs="Arial"/>
          <w:sz w:val="20"/>
          <w:szCs w:val="20"/>
        </w:rPr>
        <w:t xml:space="preserve"> </w:t>
      </w:r>
      <w:r w:rsidRPr="00EE2F38">
        <w:rPr>
          <w:rFonts w:ascii="Arial" w:hAnsi="Arial" w:cs="Arial"/>
          <w:sz w:val="20"/>
          <w:szCs w:val="20"/>
        </w:rPr>
        <w:t>and Redshift</w:t>
      </w:r>
    </w:p>
    <w:p w:rsidR="0074029C" w:rsidRPr="00212222" w:rsidP="004A4005" w14:paraId="19C521CD" w14:textId="77777777">
      <w:pPr>
        <w:pStyle w:val="PlainText"/>
        <w:numPr>
          <w:ilvl w:val="0"/>
          <w:numId w:val="2"/>
        </w:numPr>
        <w:ind w:right="72"/>
        <w:jc w:val="both"/>
        <w:rPr>
          <w:rFonts w:ascii="Arial" w:hAnsi="Arial" w:cs="Arial"/>
          <w:lang w:val="en-US" w:eastAsia="ar-SA"/>
        </w:rPr>
      </w:pPr>
      <w:r>
        <w:rPr>
          <w:rFonts w:ascii="Arial" w:hAnsi="Arial" w:cs="Arial"/>
          <w:lang w:val="en-US" w:eastAsia="ar-SA"/>
        </w:rPr>
        <w:t>Extensive experience on various BI visualization tools</w:t>
      </w:r>
      <w:r w:rsidRPr="00212222">
        <w:rPr>
          <w:rFonts w:ascii="Arial" w:hAnsi="Arial" w:cs="Arial"/>
          <w:lang w:val="en-US" w:eastAsia="ar-SA"/>
        </w:rPr>
        <w:t xml:space="preserve"> </w:t>
      </w:r>
      <w:r>
        <w:rPr>
          <w:rFonts w:ascii="Arial" w:hAnsi="Arial" w:cs="Arial"/>
          <w:lang w:val="en-US" w:eastAsia="ar-SA"/>
        </w:rPr>
        <w:t>like</w:t>
      </w:r>
      <w:r w:rsidRPr="00212222">
        <w:rPr>
          <w:rFonts w:ascii="Arial" w:hAnsi="Arial" w:cs="Arial"/>
          <w:lang w:val="en-US" w:eastAsia="ar-SA"/>
        </w:rPr>
        <w:t xml:space="preserve"> Tableau</w:t>
      </w:r>
      <w:r>
        <w:rPr>
          <w:rFonts w:ascii="Arial" w:hAnsi="Arial" w:cs="Arial"/>
          <w:lang w:val="en-US" w:eastAsia="ar-SA"/>
        </w:rPr>
        <w:t>, Power BI, SAP Lumira Designer.</w:t>
      </w:r>
    </w:p>
    <w:p w:rsidR="0074029C" w:rsidRPr="00212222" w:rsidP="004A4005" w14:paraId="3AAE868C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Ability to connect to different data sources from Tableau, presenting the good Visualization of data, </w:t>
      </w:r>
      <w:r w:rsidRPr="00212222" w:rsidR="00CF481B">
        <w:rPr>
          <w:rFonts w:ascii="Arial" w:hAnsi="Arial" w:cs="Arial"/>
          <w:sz w:val="20"/>
          <w:szCs w:val="20"/>
        </w:rPr>
        <w:t>Unique way</w:t>
      </w:r>
      <w:r w:rsidRPr="00212222">
        <w:rPr>
          <w:rFonts w:ascii="Arial" w:hAnsi="Arial" w:cs="Arial"/>
          <w:sz w:val="20"/>
          <w:szCs w:val="20"/>
        </w:rPr>
        <w:t xml:space="preserve"> of using the filters and parameters.</w:t>
      </w:r>
    </w:p>
    <w:p w:rsidR="0074029C" w:rsidP="004A4005" w14:paraId="546C70DD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Generated Tableau Dashboard with quick/context/global filters, parameters and calculated fields on </w:t>
      </w:r>
      <w:r w:rsidRPr="00212222" w:rsidR="00317A70">
        <w:rPr>
          <w:rFonts w:ascii="Arial" w:hAnsi="Arial" w:cs="Arial"/>
          <w:sz w:val="20"/>
          <w:szCs w:val="20"/>
        </w:rPr>
        <w:t>Tableau reports</w:t>
      </w:r>
      <w:r w:rsidRPr="00212222">
        <w:rPr>
          <w:rFonts w:ascii="Arial" w:hAnsi="Arial" w:cs="Arial"/>
          <w:sz w:val="20"/>
          <w:szCs w:val="20"/>
        </w:rPr>
        <w:t>.</w:t>
      </w:r>
    </w:p>
    <w:p w:rsidR="001D0E59" w:rsidP="004A4005" w14:paraId="5F32BD7A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knowledge on </w:t>
      </w:r>
      <w:r w:rsidR="00BE4A29">
        <w:rPr>
          <w:rFonts w:ascii="Arial" w:hAnsi="Arial" w:cs="Arial"/>
          <w:sz w:val="20"/>
          <w:szCs w:val="20"/>
        </w:rPr>
        <w:t>Datawarehouse</w:t>
      </w:r>
      <w:r>
        <w:rPr>
          <w:rFonts w:ascii="Arial" w:hAnsi="Arial" w:cs="Arial"/>
          <w:sz w:val="20"/>
          <w:szCs w:val="20"/>
        </w:rPr>
        <w:t xml:space="preserve"> and preparing the mapping the documents from source to target systems including various transformation involved.</w:t>
      </w:r>
    </w:p>
    <w:p w:rsidR="001D0E59" w:rsidP="004A4005" w14:paraId="389BE071" w14:textId="6DE69EEE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Interact with the business team to identify the business logic and </w:t>
      </w:r>
      <w:r w:rsidR="00BE4A29">
        <w:rPr>
          <w:rFonts w:ascii="Arial" w:hAnsi="Arial" w:cs="Arial"/>
          <w:sz w:val="20"/>
          <w:szCs w:val="20"/>
        </w:rPr>
        <w:t>coordinating</w:t>
      </w:r>
      <w:r>
        <w:rPr>
          <w:rFonts w:ascii="Arial" w:hAnsi="Arial" w:cs="Arial"/>
          <w:sz w:val="20"/>
          <w:szCs w:val="20"/>
        </w:rPr>
        <w:t xml:space="preserve"> with the technical team for </w:t>
      </w:r>
      <w:r w:rsidR="008A5A19">
        <w:rPr>
          <w:rFonts w:ascii="Arial" w:hAnsi="Arial" w:cs="Arial"/>
          <w:sz w:val="20"/>
          <w:szCs w:val="20"/>
        </w:rPr>
        <w:t>documentation.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F5D00" w:rsidP="00331123" w14:paraId="4EFE10D6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F5D00">
        <w:rPr>
          <w:rFonts w:ascii="Arial" w:hAnsi="Arial" w:cs="Arial"/>
          <w:sz w:val="20"/>
          <w:szCs w:val="20"/>
        </w:rPr>
        <w:t xml:space="preserve">Strong knowledge on writing sql code to compare and validate the data </w:t>
      </w:r>
      <w:r w:rsidRPr="00FF5D00" w:rsidR="0063612C">
        <w:rPr>
          <w:rFonts w:ascii="Arial" w:hAnsi="Arial" w:cs="Arial"/>
          <w:sz w:val="20"/>
          <w:szCs w:val="20"/>
        </w:rPr>
        <w:t>across</w:t>
      </w:r>
      <w:r w:rsidRPr="00FF5D00">
        <w:rPr>
          <w:rFonts w:ascii="Arial" w:hAnsi="Arial" w:cs="Arial"/>
          <w:sz w:val="20"/>
          <w:szCs w:val="20"/>
        </w:rPr>
        <w:t xml:space="preserve"> various systems. </w:t>
      </w:r>
    </w:p>
    <w:p w:rsidR="00B040C4" w:rsidP="00331123" w14:paraId="03D8CE04" w14:textId="75637CED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F5D00">
        <w:rPr>
          <w:rFonts w:ascii="Arial" w:hAnsi="Arial" w:cs="Arial"/>
          <w:sz w:val="20"/>
          <w:szCs w:val="20"/>
        </w:rPr>
        <w:t>Ability to write complex sql to join multiple tables and identify the duplicates</w:t>
      </w:r>
      <w:r w:rsidRPr="00FF5D00" w:rsidR="00E97B3B">
        <w:rPr>
          <w:rFonts w:ascii="Arial" w:hAnsi="Arial" w:cs="Arial"/>
          <w:sz w:val="20"/>
          <w:szCs w:val="20"/>
        </w:rPr>
        <w:t>, perform various join conditions to cross verify the systems.</w:t>
      </w:r>
    </w:p>
    <w:p w:rsidR="00606619" w:rsidRPr="00FF5D00" w:rsidP="00331123" w14:paraId="04BC7F38" w14:textId="3F83DE50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606619">
        <w:rPr>
          <w:rFonts w:ascii="Arial" w:hAnsi="Arial" w:cs="Arial"/>
          <w:sz w:val="20"/>
          <w:szCs w:val="20"/>
        </w:rPr>
        <w:t xml:space="preserve">Hands on experience in SQL queries and optimizing the queries in Oracle, SQL Server, DB2, and </w:t>
      </w:r>
      <w:r>
        <w:rPr>
          <w:rFonts w:ascii="Arial" w:hAnsi="Arial" w:cs="Arial"/>
          <w:sz w:val="20"/>
          <w:szCs w:val="20"/>
        </w:rPr>
        <w:t>Teradata</w:t>
      </w:r>
    </w:p>
    <w:p w:rsidR="00E97B3B" w:rsidP="004A4005" w14:paraId="2F6434FD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pattern check and profile the data using sql code.</w:t>
      </w:r>
      <w:r w:rsidR="00F15095">
        <w:rPr>
          <w:rFonts w:ascii="Arial" w:hAnsi="Arial" w:cs="Arial"/>
          <w:sz w:val="20"/>
          <w:szCs w:val="20"/>
        </w:rPr>
        <w:t xml:space="preserve"> Identify the relation between the tables using the key columns.</w:t>
      </w:r>
    </w:p>
    <w:p w:rsidR="00C368DC" w:rsidRPr="00212222" w:rsidP="004A4005" w14:paraId="325196F7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Hands-on experience on stored procedures, debugging and identify the latency.</w:t>
      </w:r>
    </w:p>
    <w:p w:rsidR="008B1891" w:rsidP="004A4005" w14:paraId="7F195F63" w14:textId="2987CB4D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Provide status reporting of team activities against the program plan or schedule</w:t>
      </w:r>
    </w:p>
    <w:p w:rsidR="00660B0F" w:rsidRPr="00212222" w:rsidP="004A4005" w14:paraId="598F2150" w14:textId="7F8D0484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</w:t>
      </w:r>
      <w:r w:rsidRPr="00660B0F">
        <w:rPr>
          <w:rFonts w:ascii="Arial" w:hAnsi="Arial" w:cs="Arial"/>
          <w:sz w:val="20"/>
          <w:szCs w:val="20"/>
        </w:rPr>
        <w:t>xperience in data testing automation</w:t>
      </w:r>
      <w:r>
        <w:rPr>
          <w:rFonts w:ascii="Arial" w:hAnsi="Arial" w:cs="Arial"/>
          <w:sz w:val="20"/>
          <w:szCs w:val="20"/>
        </w:rPr>
        <w:t xml:space="preserve"> process and raise defects in Jira </w:t>
      </w:r>
    </w:p>
    <w:p w:rsidR="008B1891" w:rsidRPr="00212222" w:rsidP="004A4005" w14:paraId="0B6D5B1E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Keep the project manager and product committee informed of task accomplishment, issues and status</w:t>
      </w:r>
      <w:r w:rsidRPr="00212222" w:rsidR="00163E71">
        <w:rPr>
          <w:rFonts w:ascii="Arial" w:hAnsi="Arial" w:cs="Arial"/>
          <w:sz w:val="20"/>
          <w:szCs w:val="20"/>
        </w:rPr>
        <w:t>.</w:t>
      </w:r>
    </w:p>
    <w:p w:rsidR="00B759C8" w:rsidRPr="00212222" w:rsidP="004A4005" w14:paraId="7D4D5501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Extensive experience in Analysis, Design, Development, Implementation, Deployment and maintenance of Business Intelligence application</w:t>
      </w:r>
    </w:p>
    <w:p w:rsidR="00B65257" w:rsidRPr="00212222" w:rsidP="004A4005" w14:paraId="1AC2EFAB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Extensive knowledge in Enterprise deployment and maintenance of </w:t>
      </w:r>
      <w:r w:rsidR="000A5CCF">
        <w:rPr>
          <w:rFonts w:ascii="Arial" w:hAnsi="Arial" w:cs="Arial"/>
          <w:sz w:val="20"/>
          <w:szCs w:val="20"/>
        </w:rPr>
        <w:t xml:space="preserve">SAP </w:t>
      </w:r>
      <w:r w:rsidRPr="00212222">
        <w:rPr>
          <w:rFonts w:ascii="Arial" w:hAnsi="Arial" w:cs="Arial"/>
          <w:sz w:val="20"/>
          <w:szCs w:val="20"/>
        </w:rPr>
        <w:t>Business Objects Full-client, Designer, XI 3.0 and XI 3.1/BI 4.0/4.1/4.2 versions.</w:t>
      </w:r>
    </w:p>
    <w:p w:rsidR="003F301D" w:rsidRPr="00212222" w:rsidP="004A4005" w14:paraId="4371209A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Hands on experience in dimensional data modeling, Star Schema Modeling, Snow Flake Modeling, Physical and Logical data modeling.</w:t>
      </w:r>
    </w:p>
    <w:p w:rsidR="00052A83" w:rsidRPr="00212222" w:rsidP="004A4005" w14:paraId="65FC9799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P</w:t>
      </w:r>
      <w:r w:rsidRPr="00212222">
        <w:rPr>
          <w:rFonts w:ascii="Arial" w:hAnsi="Arial" w:cs="Arial"/>
          <w:sz w:val="20"/>
          <w:szCs w:val="20"/>
        </w:rPr>
        <w:t xml:space="preserve">roactively involved with the Testing team in </w:t>
      </w:r>
      <w:r w:rsidRPr="00212222" w:rsidR="00214F4E">
        <w:rPr>
          <w:rFonts w:ascii="Arial" w:hAnsi="Arial" w:cs="Arial"/>
          <w:sz w:val="20"/>
          <w:szCs w:val="20"/>
        </w:rPr>
        <w:t xml:space="preserve">efficiently </w:t>
      </w:r>
      <w:r w:rsidRPr="00212222" w:rsidR="004B7665">
        <w:rPr>
          <w:rFonts w:ascii="Arial" w:hAnsi="Arial" w:cs="Arial"/>
          <w:sz w:val="20"/>
          <w:szCs w:val="20"/>
        </w:rPr>
        <w:t xml:space="preserve">improving </w:t>
      </w:r>
      <w:r w:rsidRPr="00212222">
        <w:rPr>
          <w:rFonts w:ascii="Arial" w:hAnsi="Arial" w:cs="Arial"/>
          <w:sz w:val="20"/>
          <w:szCs w:val="20"/>
        </w:rPr>
        <w:t xml:space="preserve">the </w:t>
      </w:r>
      <w:r w:rsidRPr="00212222" w:rsidR="00214F4E">
        <w:rPr>
          <w:rFonts w:ascii="Arial" w:hAnsi="Arial" w:cs="Arial"/>
          <w:sz w:val="20"/>
          <w:szCs w:val="20"/>
        </w:rPr>
        <w:t xml:space="preserve">quality </w:t>
      </w:r>
      <w:r w:rsidRPr="00212222">
        <w:rPr>
          <w:rFonts w:ascii="Arial" w:hAnsi="Arial" w:cs="Arial"/>
          <w:sz w:val="20"/>
          <w:szCs w:val="20"/>
        </w:rPr>
        <w:t>of the product.</w:t>
      </w:r>
    </w:p>
    <w:p w:rsidR="00AB7DC8" w:rsidP="004A4005" w14:paraId="2650B8C0" w14:textId="7777777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Statistical analysis of data related to Incidents, Requests and Changes in JIRA &amp; Service Manager</w:t>
      </w:r>
    </w:p>
    <w:p w:rsidR="00B60618" w:rsidP="004A4005" w14:paraId="3CB95650" w14:textId="6881A41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60618">
        <w:rPr>
          <w:rFonts w:ascii="Arial" w:hAnsi="Arial" w:cs="Arial"/>
          <w:sz w:val="20"/>
          <w:szCs w:val="20"/>
        </w:rPr>
        <w:t>Utilized Azure DevOps and Big Data for agile project management, improving sprint planning and execution</w:t>
      </w:r>
    </w:p>
    <w:p w:rsidR="001C7585" w:rsidRPr="00212222" w:rsidP="004A4005" w14:paraId="37A612B6" w14:textId="206D5FE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C7585">
        <w:rPr>
          <w:rFonts w:ascii="Arial" w:hAnsi="Arial" w:cs="Arial"/>
          <w:sz w:val="20"/>
          <w:szCs w:val="20"/>
        </w:rPr>
        <w:t>Implemented CI/CD pipeline using Azure Pipelines for automated testing and deployment of data solutions</w:t>
      </w:r>
    </w:p>
    <w:p w:rsidR="001C3E7F" w:rsidRPr="00212222" w:rsidP="004A4005" w14:paraId="01CC745F" w14:textId="77777777">
      <w:pPr>
        <w:numPr>
          <w:ilvl w:val="0"/>
          <w:numId w:val="2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Works well individually or in a team environment and possesses excellent communication skills, both written and verbal.</w:t>
      </w:r>
    </w:p>
    <w:p w:rsidR="004C5CDE" w:rsidP="004A4005" w14:paraId="1B991317" w14:textId="7777777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0" w:name="zw-513"/>
      <w:r w:rsidRPr="00320515">
        <w:rPr>
          <w:rFonts w:ascii="Arial" w:eastAsia="Tahoma" w:hAnsi="Arial" w:cs="Arial"/>
          <w:b/>
          <w:bCs/>
          <w:color w:val="000000"/>
          <w:sz w:val="20"/>
          <w:szCs w:val="20"/>
        </w:rPr>
        <w:t xml:space="preserve">Business Objects </w:t>
      </w:r>
      <w:r w:rsidRPr="00320515" w:rsidR="008B0526">
        <w:rPr>
          <w:rFonts w:ascii="Arial" w:eastAsia="Tahoma" w:hAnsi="Arial" w:cs="Arial"/>
          <w:b/>
          <w:bCs/>
          <w:color w:val="000000"/>
          <w:sz w:val="20"/>
          <w:szCs w:val="20"/>
        </w:rPr>
        <w:t xml:space="preserve">Enterprise </w:t>
      </w:r>
      <w:r w:rsidRPr="00320515" w:rsidR="009608BE">
        <w:rPr>
          <w:rFonts w:ascii="Arial" w:eastAsia="Tahoma" w:hAnsi="Arial" w:cs="Arial"/>
          <w:b/>
          <w:bCs/>
          <w:color w:val="000000"/>
          <w:sz w:val="20"/>
          <w:szCs w:val="20"/>
        </w:rPr>
        <w:t>Certified Professional</w:t>
      </w:r>
      <w:r w:rsidRPr="00212222" w:rsidR="009608BE">
        <w:rPr>
          <w:rFonts w:ascii="Arial" w:eastAsia="Tahoma" w:hAnsi="Arial" w:cs="Arial"/>
          <w:color w:val="000000"/>
          <w:sz w:val="20"/>
          <w:szCs w:val="20"/>
        </w:rPr>
        <w:t xml:space="preserve"> (</w:t>
      </w:r>
      <w:r w:rsidRPr="00212222">
        <w:rPr>
          <w:rFonts w:ascii="Arial" w:eastAsia="Tahoma" w:hAnsi="Arial" w:cs="Arial"/>
          <w:color w:val="000000"/>
          <w:sz w:val="20"/>
          <w:szCs w:val="20"/>
        </w:rPr>
        <w:t>BO</w:t>
      </w:r>
      <w:r w:rsidRPr="00212222" w:rsidR="008B0526">
        <w:rPr>
          <w:rFonts w:ascii="Arial" w:eastAsia="Tahoma" w:hAnsi="Arial" w:cs="Arial"/>
          <w:color w:val="000000"/>
          <w:sz w:val="20"/>
          <w:szCs w:val="20"/>
        </w:rPr>
        <w:t>E</w:t>
      </w:r>
      <w:r w:rsidRPr="00212222">
        <w:rPr>
          <w:rFonts w:ascii="Arial" w:eastAsia="Tahoma" w:hAnsi="Arial" w:cs="Arial"/>
          <w:color w:val="000000"/>
          <w:sz w:val="20"/>
          <w:szCs w:val="20"/>
        </w:rPr>
        <w:t>CP</w:t>
      </w:r>
      <w:bookmarkEnd w:id="0"/>
      <w:r w:rsidRPr="00212222" w:rsidR="009608BE">
        <w:rPr>
          <w:rFonts w:ascii="Arial" w:eastAsia="Tahoma" w:hAnsi="Arial" w:cs="Arial"/>
          <w:color w:val="000000"/>
          <w:sz w:val="20"/>
          <w:szCs w:val="20"/>
        </w:rPr>
        <w:t xml:space="preserve">) </w:t>
      </w:r>
      <w:r w:rsidRPr="00212222">
        <w:rPr>
          <w:rFonts w:ascii="Arial" w:hAnsi="Arial" w:cs="Arial"/>
          <w:sz w:val="20"/>
          <w:szCs w:val="20"/>
        </w:rPr>
        <w:t xml:space="preserve">from SAP Business Objects </w:t>
      </w:r>
    </w:p>
    <w:p w:rsidR="002706D8" w:rsidRPr="00212222" w:rsidP="004A4005" w14:paraId="5A7E2423" w14:textId="7777777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eastAsia="Tahoma" w:hAnsi="Arial" w:cs="Arial"/>
          <w:b/>
          <w:bCs/>
          <w:color w:val="000000"/>
          <w:sz w:val="20"/>
          <w:szCs w:val="20"/>
        </w:rPr>
        <w:t>AWS certified Solutions Architect</w:t>
      </w:r>
    </w:p>
    <w:p w:rsidR="00C45885" w:rsidRPr="00212222" w:rsidP="003F6449" w14:paraId="343D27D6" w14:textId="77777777">
      <w:pPr>
        <w:rPr>
          <w:rFonts w:ascii="Arial" w:hAnsi="Arial" w:cs="Arial"/>
          <w:sz w:val="20"/>
          <w:szCs w:val="20"/>
        </w:rPr>
      </w:pPr>
    </w:p>
    <w:p w:rsidR="00B718DE" w:rsidRPr="00212222" w:rsidP="00C707EE" w14:paraId="292DFD68" w14:textId="77777777">
      <w:pPr>
        <w:pStyle w:val="Style-4"/>
        <w:shd w:val="clear" w:color="auto" w:fill="A6A6A6"/>
        <w:tabs>
          <w:tab w:val="left" w:pos="5040"/>
        </w:tabs>
        <w:contextualSpacing/>
        <w:jc w:val="both"/>
        <w:rPr>
          <w:rFonts w:ascii="Arial" w:hAnsi="Arial" w:cs="Arial"/>
        </w:rPr>
      </w:pPr>
      <w:r w:rsidRPr="00212222">
        <w:rPr>
          <w:rFonts w:ascii="Arial" w:eastAsia="Verdana" w:hAnsi="Arial" w:cs="Arial"/>
          <w:b/>
          <w:bCs/>
          <w:color w:val="000000"/>
        </w:rPr>
        <w:t>T</w:t>
      </w:r>
      <w:r w:rsidRPr="00212222" w:rsidR="00D7016F">
        <w:rPr>
          <w:rFonts w:ascii="Arial" w:eastAsia="Verdana" w:hAnsi="Arial" w:cs="Arial"/>
          <w:b/>
          <w:bCs/>
          <w:color w:val="000000"/>
        </w:rPr>
        <w:t>echnical Skills</w:t>
      </w:r>
      <w:r w:rsidRPr="00212222" w:rsidR="00C707EE">
        <w:rPr>
          <w:rFonts w:ascii="Arial" w:eastAsia="Verdana" w:hAnsi="Arial" w:cs="Arial"/>
          <w:b/>
          <w:bCs/>
          <w:color w:val="000000"/>
        </w:rPr>
        <w:t>:</w:t>
      </w:r>
    </w:p>
    <w:p w:rsidR="00C707EE" w:rsidRPr="00212222" w:rsidP="00C707EE" w14:paraId="645F4F41" w14:textId="77777777">
      <w:pPr>
        <w:overflowPunct w:val="0"/>
        <w:autoSpaceDE w:val="0"/>
        <w:ind w:left="36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10"/>
        <w:gridCol w:w="6858"/>
      </w:tblGrid>
      <w:tr w14:paraId="2C10055D" w14:textId="77777777" w:rsidTr="00FF591A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610" w:type="dxa"/>
          </w:tcPr>
          <w:p w:rsidR="00C707EE" w:rsidRPr="00212222" w:rsidP="00FF591A" w14:paraId="37704D9A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DBW Tools</w:t>
            </w:r>
            <w:r w:rsidRPr="0021222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858" w:type="dxa"/>
          </w:tcPr>
          <w:p w:rsidR="00C707EE" w:rsidRPr="00212222" w:rsidP="00FF591A" w14:paraId="6A5DD061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 xml:space="preserve">Business Objects XIR2 and XI 3.0, XI 3.1, </w:t>
            </w:r>
            <w:r w:rsidR="004C6BAC">
              <w:rPr>
                <w:rFonts w:ascii="Arial" w:hAnsi="Arial" w:cs="Arial"/>
                <w:sz w:val="20"/>
                <w:szCs w:val="20"/>
              </w:rPr>
              <w:t>BI 4.0 /</w:t>
            </w:r>
            <w:r w:rsidRPr="00212222">
              <w:rPr>
                <w:rFonts w:ascii="Arial" w:hAnsi="Arial" w:cs="Arial"/>
                <w:sz w:val="20"/>
                <w:szCs w:val="20"/>
              </w:rPr>
              <w:t xml:space="preserve"> 4.1</w:t>
            </w:r>
          </w:p>
        </w:tc>
      </w:tr>
      <w:tr w14:paraId="169D0C8B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C707EE" w:rsidRPr="00212222" w:rsidP="00FF591A" w14:paraId="7DAA7861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Other Reporting Tools</w:t>
            </w:r>
          </w:p>
        </w:tc>
        <w:tc>
          <w:tcPr>
            <w:tcW w:w="6858" w:type="dxa"/>
          </w:tcPr>
          <w:p w:rsidR="00C707EE" w:rsidRPr="00212222" w:rsidP="00FF591A" w14:paraId="0FD918E7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SAP Business Explorer, (BEx)</w:t>
            </w:r>
            <w:r w:rsidR="00E22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2222">
              <w:rPr>
                <w:rFonts w:ascii="Arial" w:hAnsi="Arial" w:cs="Arial"/>
                <w:sz w:val="20"/>
                <w:szCs w:val="20"/>
              </w:rPr>
              <w:t>Analyzer, BEx Query Designer, SAP LUMIRA, QAAWS, LIVE OFFICE, Analysis for Office</w:t>
            </w:r>
          </w:p>
        </w:tc>
      </w:tr>
      <w:tr w14:paraId="7B597B16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C707EE" w:rsidRPr="00212222" w:rsidP="00FF591A" w14:paraId="21F6F3EF" w14:textId="72721905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Visualization</w:t>
            </w:r>
          </w:p>
        </w:tc>
        <w:tc>
          <w:tcPr>
            <w:tcW w:w="6858" w:type="dxa"/>
          </w:tcPr>
          <w:p w:rsidR="00C707EE" w:rsidRPr="00212222" w:rsidP="00AB7DC8" w14:paraId="19F8DD96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Tableau 8.x</w:t>
            </w:r>
            <w:r w:rsidR="00E22EA6">
              <w:rPr>
                <w:rFonts w:ascii="Arial" w:hAnsi="Arial" w:cs="Arial"/>
                <w:sz w:val="20"/>
                <w:szCs w:val="20"/>
              </w:rPr>
              <w:t>, 9.x</w:t>
            </w:r>
            <w:r w:rsidR="00667484">
              <w:rPr>
                <w:rFonts w:ascii="Arial" w:hAnsi="Arial" w:cs="Arial"/>
                <w:sz w:val="20"/>
                <w:szCs w:val="20"/>
              </w:rPr>
              <w:t>, Power BI</w:t>
            </w:r>
          </w:p>
        </w:tc>
      </w:tr>
      <w:tr w14:paraId="290E2C45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486C14" w:rsidRPr="00212222" w:rsidP="00FF591A" w14:paraId="2FA7EA53" w14:textId="2BFF3C83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Technologies</w:t>
            </w:r>
          </w:p>
        </w:tc>
        <w:tc>
          <w:tcPr>
            <w:tcW w:w="6858" w:type="dxa"/>
          </w:tcPr>
          <w:p w:rsidR="00486C14" w:rsidRPr="00212222" w:rsidP="00AB7DC8" w14:paraId="57D532E4" w14:textId="45C8795C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Databricks, Snowflake, AWS, S3 Bucket, AWS Redshift db</w:t>
            </w:r>
            <w:r w:rsidR="00462C50">
              <w:rPr>
                <w:rFonts w:ascii="Arial" w:hAnsi="Arial" w:cs="Arial"/>
                <w:sz w:val="20"/>
                <w:szCs w:val="20"/>
              </w:rPr>
              <w:t>, Azure</w:t>
            </w:r>
          </w:p>
        </w:tc>
      </w:tr>
      <w:tr w14:paraId="07AE6978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9B14DC" w:rsidRPr="00212222" w:rsidP="00FF591A" w14:paraId="32D3F2A7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Modelling Tools</w:t>
            </w:r>
          </w:p>
        </w:tc>
        <w:tc>
          <w:tcPr>
            <w:tcW w:w="6858" w:type="dxa"/>
          </w:tcPr>
          <w:p w:rsidR="009B14DC" w:rsidRPr="00212222" w:rsidP="00FF591A" w14:paraId="0810CDA8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ERWIN, ER Studio</w:t>
            </w:r>
            <w:r w:rsidR="003C27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74D1">
              <w:rPr>
                <w:rFonts w:ascii="Arial" w:hAnsi="Arial" w:cs="Arial"/>
                <w:sz w:val="20"/>
                <w:szCs w:val="20"/>
              </w:rPr>
              <w:t>,SAP Hana studio</w:t>
            </w:r>
          </w:p>
        </w:tc>
      </w:tr>
      <w:tr w14:paraId="4F274654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C707EE" w:rsidRPr="00212222" w:rsidP="00FF591A" w14:paraId="4910E65A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ETL Tools</w:t>
            </w:r>
          </w:p>
        </w:tc>
        <w:tc>
          <w:tcPr>
            <w:tcW w:w="6858" w:type="dxa"/>
          </w:tcPr>
          <w:p w:rsidR="00C707EE" w:rsidRPr="00212222" w:rsidP="00FF591A" w14:paraId="2861E8A8" w14:textId="782E08B3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Informatica 9.1</w:t>
            </w:r>
            <w:r w:rsidR="00E22EA6">
              <w:rPr>
                <w:rFonts w:ascii="Arial" w:hAnsi="Arial" w:cs="Arial"/>
                <w:sz w:val="20"/>
                <w:szCs w:val="20"/>
              </w:rPr>
              <w:t>, Informatica Developer (IDQ), IDQ Analyst</w:t>
            </w:r>
            <w:r w:rsidR="003B1A56">
              <w:rPr>
                <w:rFonts w:ascii="Arial" w:hAnsi="Arial" w:cs="Arial"/>
                <w:sz w:val="20"/>
                <w:szCs w:val="20"/>
              </w:rPr>
              <w:t xml:space="preserve"> 9.1,10.1</w:t>
            </w:r>
            <w:r w:rsidR="00462C50">
              <w:rPr>
                <w:rFonts w:ascii="Arial" w:hAnsi="Arial" w:cs="Arial"/>
                <w:sz w:val="20"/>
                <w:szCs w:val="20"/>
              </w:rPr>
              <w:t>,</w:t>
            </w:r>
            <w:r w:rsidR="00462C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462C50" w:rsidR="00462C50">
              <w:rPr>
                <w:rFonts w:ascii="Arial" w:hAnsi="Arial" w:cs="Arial"/>
                <w:sz w:val="20"/>
                <w:szCs w:val="20"/>
              </w:rPr>
              <w:t>Azure Data Factory</w:t>
            </w:r>
          </w:p>
        </w:tc>
      </w:tr>
      <w:tr w14:paraId="156146D8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C707EE" w:rsidRPr="00212222" w:rsidP="00FF591A" w14:paraId="30C1E16E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858" w:type="dxa"/>
          </w:tcPr>
          <w:p w:rsidR="00C707EE" w:rsidRPr="00212222" w:rsidP="00FF591A" w14:paraId="18F1F56E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Linux, Windows 2008, windows 2003, XP.</w:t>
            </w:r>
          </w:p>
        </w:tc>
      </w:tr>
      <w:tr w14:paraId="355C5A6A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C707EE" w:rsidRPr="00212222" w:rsidP="00FF591A" w14:paraId="4FE783B1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Database</w:t>
            </w:r>
            <w:r w:rsidRPr="0021222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858" w:type="dxa"/>
          </w:tcPr>
          <w:p w:rsidR="00C707EE" w:rsidRPr="00212222" w:rsidP="00FF591A" w14:paraId="7FB3F21E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Oracle 9i/11g, SQL Server 2008, Ms Access 2000</w:t>
            </w:r>
            <w:r w:rsidR="008B087E">
              <w:rPr>
                <w:rFonts w:ascii="Arial" w:hAnsi="Arial" w:cs="Arial"/>
                <w:sz w:val="20"/>
                <w:szCs w:val="20"/>
              </w:rPr>
              <w:t>, Netezza</w:t>
            </w:r>
            <w:r w:rsidR="002D5081">
              <w:rPr>
                <w:rFonts w:ascii="Arial" w:hAnsi="Arial" w:cs="Arial"/>
                <w:sz w:val="20"/>
                <w:szCs w:val="20"/>
              </w:rPr>
              <w:t>, Teradata, DB2</w:t>
            </w:r>
            <w:r w:rsidR="00210EA1">
              <w:rPr>
                <w:rFonts w:ascii="Arial" w:hAnsi="Arial" w:cs="Arial"/>
                <w:sz w:val="20"/>
                <w:szCs w:val="20"/>
              </w:rPr>
              <w:t>, Dbeaver</w:t>
            </w:r>
          </w:p>
        </w:tc>
      </w:tr>
      <w:tr w14:paraId="535E9B41" w14:textId="77777777" w:rsidTr="00FF591A">
        <w:tblPrEx>
          <w:tblW w:w="0" w:type="auto"/>
          <w:tblInd w:w="108" w:type="dxa"/>
          <w:tblLook w:val="04A0"/>
        </w:tblPrEx>
        <w:tc>
          <w:tcPr>
            <w:tcW w:w="2610" w:type="dxa"/>
          </w:tcPr>
          <w:p w:rsidR="00C707EE" w:rsidRPr="00212222" w:rsidP="00FF591A" w14:paraId="3305758B" w14:textId="7777777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>Other Tools</w:t>
            </w:r>
            <w:r w:rsidRPr="0021222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858" w:type="dxa"/>
          </w:tcPr>
          <w:p w:rsidR="00C707EE" w:rsidRPr="00212222" w:rsidP="00FF591A" w14:paraId="737B1196" w14:textId="4A07E357">
            <w:pPr>
              <w:overflowPunct w:val="0"/>
              <w:autoSpaceDE w:val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12222">
              <w:rPr>
                <w:rFonts w:ascii="Arial" w:hAnsi="Arial" w:cs="Arial"/>
                <w:sz w:val="20"/>
                <w:szCs w:val="20"/>
              </w:rPr>
              <w:t xml:space="preserve">HADOOP (HDFS, SQOOP, PIG, HIVE, HBASE), </w:t>
            </w:r>
            <w:r w:rsidRPr="00212222" w:rsidR="002F1F1E">
              <w:rPr>
                <w:rFonts w:ascii="Arial" w:hAnsi="Arial" w:cs="Arial"/>
                <w:sz w:val="20"/>
                <w:szCs w:val="20"/>
              </w:rPr>
              <w:t>HPQC, WINSCP</w:t>
            </w:r>
            <w:r w:rsidRPr="0021222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12222" w:rsidR="002F1F1E">
              <w:rPr>
                <w:rFonts w:ascii="Arial" w:hAnsi="Arial" w:cs="Arial"/>
                <w:sz w:val="20"/>
                <w:szCs w:val="20"/>
              </w:rPr>
              <w:t>Guide ware</w:t>
            </w:r>
            <w:r w:rsidR="005B2D9A">
              <w:rPr>
                <w:rFonts w:ascii="Arial" w:hAnsi="Arial" w:cs="Arial"/>
                <w:sz w:val="20"/>
                <w:szCs w:val="20"/>
              </w:rPr>
              <w:t>, Data Loader, Sql*Loader</w:t>
            </w:r>
            <w:r w:rsidR="00E22EA6">
              <w:rPr>
                <w:rFonts w:ascii="Arial" w:hAnsi="Arial" w:cs="Arial"/>
                <w:sz w:val="20"/>
                <w:szCs w:val="20"/>
              </w:rPr>
              <w:t>, Python 2.7</w:t>
            </w:r>
            <w:r w:rsidR="00210EA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A7CC0">
              <w:rPr>
                <w:rFonts w:ascii="Arial" w:hAnsi="Arial" w:cs="Arial"/>
                <w:sz w:val="20"/>
                <w:szCs w:val="20"/>
              </w:rPr>
              <w:t>SAP ERP</w:t>
            </w:r>
          </w:p>
        </w:tc>
      </w:tr>
    </w:tbl>
    <w:p w:rsidR="00F844FE" w:rsidRPr="00212222" w:rsidP="00046514" w14:paraId="6F76FEE0" w14:textId="77777777">
      <w:p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3F6449" w:rsidRPr="00212222" w:rsidP="003F6449" w14:paraId="431CD7A7" w14:textId="77777777">
      <w:pPr>
        <w:pStyle w:val="Style-4"/>
        <w:shd w:val="clear" w:color="auto" w:fill="A6A6A6"/>
        <w:tabs>
          <w:tab w:val="left" w:pos="5040"/>
        </w:tabs>
        <w:contextualSpacing/>
        <w:jc w:val="both"/>
        <w:rPr>
          <w:rFonts w:ascii="Arial" w:eastAsia="Verdana" w:hAnsi="Arial" w:cs="Arial"/>
          <w:b/>
          <w:bCs/>
          <w:color w:val="000000"/>
        </w:rPr>
      </w:pPr>
      <w:r w:rsidRPr="00212222">
        <w:rPr>
          <w:rFonts w:ascii="Arial" w:eastAsia="Verdana" w:hAnsi="Arial" w:cs="Arial"/>
          <w:b/>
          <w:bCs/>
          <w:color w:val="000000"/>
        </w:rPr>
        <w:t>E</w:t>
      </w:r>
      <w:r w:rsidRPr="00212222" w:rsidR="00D7016F">
        <w:rPr>
          <w:rFonts w:ascii="Arial" w:eastAsia="Verdana" w:hAnsi="Arial" w:cs="Arial"/>
          <w:b/>
          <w:bCs/>
          <w:color w:val="000000"/>
        </w:rPr>
        <w:t>ducation:</w:t>
      </w:r>
    </w:p>
    <w:p w:rsidR="00C45885" w:rsidRPr="00212222" w:rsidP="004A4005" w14:paraId="4489FA4F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Bachelor’s of Technology from Sri Vasavi Engineering College from JNTU University</w:t>
      </w:r>
    </w:p>
    <w:p w:rsidR="003F6449" w:rsidRPr="00212222" w:rsidP="00C707EE" w14:paraId="7C547DF7" w14:textId="77777777">
      <w:pPr>
        <w:pStyle w:val="NoSpacing"/>
        <w:rPr>
          <w:rFonts w:ascii="Arial" w:eastAsia="Verdana" w:hAnsi="Arial" w:cs="Arial"/>
          <w:sz w:val="20"/>
          <w:szCs w:val="20"/>
        </w:rPr>
      </w:pPr>
    </w:p>
    <w:p w:rsidR="0002734F" w:rsidRPr="00212222" w:rsidP="00C707EE" w14:paraId="507161B1" w14:textId="77777777">
      <w:pPr>
        <w:pStyle w:val="Style-4"/>
        <w:shd w:val="clear" w:color="auto" w:fill="A6A6A6"/>
        <w:tabs>
          <w:tab w:val="left" w:pos="5040"/>
        </w:tabs>
        <w:contextualSpacing/>
        <w:jc w:val="both"/>
        <w:rPr>
          <w:rFonts w:ascii="Arial" w:eastAsia="Verdana" w:hAnsi="Arial" w:cs="Arial"/>
          <w:b/>
          <w:bCs/>
          <w:color w:val="000000"/>
        </w:rPr>
      </w:pPr>
      <w:r w:rsidRPr="00212222">
        <w:rPr>
          <w:rFonts w:ascii="Arial" w:eastAsia="Verdana" w:hAnsi="Arial" w:cs="Arial"/>
          <w:b/>
          <w:bCs/>
          <w:color w:val="000000"/>
        </w:rPr>
        <w:t>P</w:t>
      </w:r>
      <w:r w:rsidRPr="00212222" w:rsidR="00D7016F">
        <w:rPr>
          <w:rFonts w:ascii="Arial" w:eastAsia="Verdana" w:hAnsi="Arial" w:cs="Arial"/>
          <w:b/>
          <w:bCs/>
          <w:color w:val="000000"/>
        </w:rPr>
        <w:t>rofessional Experience</w:t>
      </w:r>
      <w:r w:rsidRPr="00212222">
        <w:rPr>
          <w:rFonts w:ascii="Arial" w:eastAsia="Verdana" w:hAnsi="Arial" w:cs="Arial"/>
          <w:b/>
          <w:bCs/>
          <w:color w:val="000000"/>
        </w:rPr>
        <w:t>:</w:t>
      </w:r>
    </w:p>
    <w:p w:rsidR="000B6F32" w:rsidP="00D7016F" w14:paraId="28BDB1F9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F11FBD" w:rsidRPr="003F6449" w:rsidP="00F11FBD" w14:paraId="10615BCD" w14:textId="7777777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  <w:shd w:val="clear" w:color="auto" w:fill="A6A6A6"/>
        </w:rPr>
        <w:t>Nationwide Insurance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,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OH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  <w:t xml:space="preserve">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="001C78C3"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           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Sep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21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–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 xml:space="preserve"> Till Date</w:t>
      </w:r>
      <w:r>
        <w:rPr>
          <w:rFonts w:ascii="Times New Roman" w:hAnsi="Times New Roman"/>
          <w:b/>
          <w:sz w:val="24"/>
          <w:szCs w:val="24"/>
          <w:shd w:val="clear" w:color="auto" w:fill="A6A6A6"/>
        </w:rPr>
        <w:t xml:space="preserve"> </w:t>
      </w:r>
    </w:p>
    <w:p w:rsidR="00F11FBD" w:rsidP="00F11FBD" w14:paraId="020B7FBF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F11FBD" w:rsidP="00F11FBD" w14:paraId="0E3085AD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EC027D">
        <w:rPr>
          <w:rFonts w:ascii="Arial" w:hAnsi="Arial" w:cs="Arial"/>
          <w:b/>
          <w:sz w:val="20"/>
          <w:szCs w:val="20"/>
        </w:rPr>
        <w:t xml:space="preserve">Role: </w:t>
      </w:r>
      <w:r>
        <w:rPr>
          <w:rFonts w:ascii="Arial" w:hAnsi="Arial" w:cs="Arial"/>
          <w:b/>
          <w:sz w:val="20"/>
          <w:szCs w:val="20"/>
        </w:rPr>
        <w:t>Sr. Data Analyst</w:t>
      </w:r>
    </w:p>
    <w:p w:rsidR="00F11FBD" w:rsidP="00F11FBD" w14:paraId="7684F5AB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4F1A1E">
        <w:rPr>
          <w:rFonts w:ascii="Arial" w:hAnsi="Arial" w:cs="Arial"/>
          <w:b/>
          <w:sz w:val="20"/>
          <w:szCs w:val="20"/>
        </w:rPr>
        <w:t>Responsibilities:</w:t>
      </w:r>
    </w:p>
    <w:p w:rsidR="00F11FBD" w:rsidP="00F11FBD" w14:paraId="65D19E53" w14:textId="77777777">
      <w:pPr>
        <w:pStyle w:val="NoSpacing"/>
        <w:ind w:left="720"/>
        <w:rPr>
          <w:rFonts w:ascii="Arial" w:hAnsi="Arial" w:cs="Arial"/>
          <w:sz w:val="20"/>
          <w:szCs w:val="20"/>
          <w:lang w:eastAsia="ar-SA"/>
        </w:rPr>
      </w:pPr>
    </w:p>
    <w:p w:rsidR="00F11FBD" w:rsidP="00F11FBD" w14:paraId="35B3C413" w14:textId="7777777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Gathered business requirements, performed Gap Analysis, Data Cleansing, Design and Implementation of ODS, Data Marts, Schemas based on Facts and Measures </w:t>
      </w:r>
    </w:p>
    <w:p w:rsidR="00F11FBD" w:rsidP="00F11FBD" w14:paraId="4C75D249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G</w:t>
      </w:r>
      <w:r w:rsidRPr="007959A3">
        <w:rPr>
          <w:rFonts w:ascii="Arial" w:hAnsi="Arial" w:cs="Arial"/>
          <w:sz w:val="20"/>
          <w:szCs w:val="20"/>
          <w:lang w:eastAsia="ar-SA"/>
        </w:rPr>
        <w:t>athering data from disparate systems for reporting and analysis</w:t>
      </w:r>
      <w:r>
        <w:rPr>
          <w:rFonts w:ascii="Arial" w:hAnsi="Arial" w:cs="Arial"/>
          <w:sz w:val="20"/>
          <w:szCs w:val="20"/>
          <w:lang w:eastAsia="ar-SA"/>
        </w:rPr>
        <w:t>.</w:t>
      </w:r>
    </w:p>
    <w:p w:rsidR="00F11FBD" w:rsidRPr="00A053BB" w:rsidP="00F11FBD" w14:paraId="5F111C00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Prepared the Data Lineage and traceability from Source to target mapping documents</w:t>
      </w:r>
    </w:p>
    <w:p w:rsidR="000052EB" w:rsidP="00F11FBD" w14:paraId="2E6C11E7" w14:textId="59DCF050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Working on </w:t>
      </w:r>
      <w:r w:rsidR="00565B1F">
        <w:rPr>
          <w:rFonts w:ascii="Arial" w:hAnsi="Arial" w:cs="Arial"/>
          <w:sz w:val="20"/>
          <w:szCs w:val="20"/>
          <w:lang w:eastAsia="ar-SA"/>
        </w:rPr>
        <w:t>guidewire</w:t>
      </w:r>
      <w:r>
        <w:rPr>
          <w:rFonts w:ascii="Arial" w:hAnsi="Arial" w:cs="Arial"/>
          <w:sz w:val="20"/>
          <w:szCs w:val="20"/>
          <w:lang w:eastAsia="ar-SA"/>
        </w:rPr>
        <w:t xml:space="preserve"> </w:t>
      </w:r>
      <w:r w:rsidR="00565B1F">
        <w:rPr>
          <w:rFonts w:ascii="Arial" w:hAnsi="Arial" w:cs="Arial"/>
          <w:sz w:val="20"/>
          <w:szCs w:val="20"/>
          <w:lang w:eastAsia="ar-SA"/>
        </w:rPr>
        <w:t>claims center</w:t>
      </w:r>
      <w:r>
        <w:rPr>
          <w:rFonts w:ascii="Arial" w:hAnsi="Arial" w:cs="Arial"/>
          <w:sz w:val="20"/>
          <w:szCs w:val="20"/>
          <w:lang w:eastAsia="ar-SA"/>
        </w:rPr>
        <w:t xml:space="preserve"> </w:t>
      </w:r>
      <w:r w:rsidR="00C14862">
        <w:rPr>
          <w:rFonts w:ascii="Arial" w:hAnsi="Arial" w:cs="Arial"/>
          <w:sz w:val="20"/>
          <w:szCs w:val="20"/>
          <w:lang w:eastAsia="ar-SA"/>
        </w:rPr>
        <w:t xml:space="preserve">(P&amp;C) </w:t>
      </w:r>
      <w:r>
        <w:rPr>
          <w:rFonts w:ascii="Arial" w:hAnsi="Arial" w:cs="Arial"/>
          <w:sz w:val="20"/>
          <w:szCs w:val="20"/>
          <w:lang w:eastAsia="ar-SA"/>
        </w:rPr>
        <w:t>application for data integration</w:t>
      </w:r>
    </w:p>
    <w:p w:rsidR="000052EB" w:rsidP="00F11FBD" w14:paraId="02F7A5F6" w14:textId="2B4CDE80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Worked on 6 source systems</w:t>
      </w:r>
      <w:r w:rsidR="00C14862">
        <w:rPr>
          <w:rFonts w:ascii="Arial" w:hAnsi="Arial" w:cs="Arial"/>
          <w:sz w:val="20"/>
          <w:szCs w:val="20"/>
          <w:lang w:eastAsia="ar-SA"/>
        </w:rPr>
        <w:t xml:space="preserve"> for property &amp; casualty data</w:t>
      </w:r>
      <w:r>
        <w:rPr>
          <w:rFonts w:ascii="Arial" w:hAnsi="Arial" w:cs="Arial"/>
          <w:sz w:val="20"/>
          <w:szCs w:val="20"/>
          <w:lang w:eastAsia="ar-SA"/>
        </w:rPr>
        <w:t xml:space="preserve"> (Insurance now, PCDE, claims quest, Guidewire) on claims domain and helped the modelling team</w:t>
      </w:r>
      <w:r w:rsidR="00A554DF">
        <w:rPr>
          <w:rFonts w:ascii="Arial" w:hAnsi="Arial" w:cs="Arial"/>
          <w:sz w:val="20"/>
          <w:szCs w:val="20"/>
          <w:lang w:eastAsia="ar-SA"/>
        </w:rPr>
        <w:t>.</w:t>
      </w:r>
    </w:p>
    <w:p w:rsidR="00002C33" w:rsidP="00F11FBD" w14:paraId="71A67614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Working with data governance team and understanding the data standardization and redefining.</w:t>
      </w:r>
    </w:p>
    <w:p w:rsidR="000052EB" w:rsidP="00F11FBD" w14:paraId="1A0CC173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Prepared the Profiling data sets which helped the modeling team for creating physical and logical models</w:t>
      </w:r>
    </w:p>
    <w:p w:rsidR="003D572B" w:rsidP="00F11FBD" w14:paraId="76661DA2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Prepared the STTM’s with the business rules and joins defined</w:t>
      </w:r>
    </w:p>
    <w:p w:rsidR="003D572B" w:rsidRPr="000052EB" w:rsidP="00F11FBD" w14:paraId="468BCD48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Helping the Development team with the questions/clarifications on STTM’s and design</w:t>
      </w:r>
    </w:p>
    <w:p w:rsidR="00F11FBD" w:rsidRPr="007B499E" w:rsidP="00F11FBD" w14:paraId="7C4F1FB0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Creating data dictionaries and meta data for data validation and handling</w:t>
      </w:r>
    </w:p>
    <w:p w:rsidR="007B499E" w:rsidRPr="00A554DF" w:rsidP="00F11FBD" w14:paraId="15D57980" w14:textId="71FDD191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Created automation scripts using python for data extraction from flat files and other source systems.</w:t>
      </w:r>
    </w:p>
    <w:p w:rsidR="00A554DF" w:rsidRPr="006623E7" w:rsidP="00F11FBD" w14:paraId="027FAFA8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Worked extensively on data bricks (single tenant) and snowflakes systems on data extraction and profiling and analysis. </w:t>
      </w:r>
    </w:p>
    <w:p w:rsidR="00F11FBD" w:rsidRPr="00364861" w:rsidP="00F11FBD" w14:paraId="7782784D" w14:textId="45626678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Prepared functional and technical documents for data reporting needs and informatica data flows</w:t>
      </w:r>
    </w:p>
    <w:p w:rsidR="00364861" w:rsidRPr="00606619" w:rsidP="00F11FBD" w14:paraId="6B01ECF2" w14:textId="43EBFA92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Created mapping specification and re-usable mapplets using IDQ developer</w:t>
      </w:r>
    </w:p>
    <w:p w:rsidR="00F11FBD" w:rsidP="00F11FBD" w14:paraId="634E0B9F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7959A3">
        <w:rPr>
          <w:rFonts w:ascii="Arial" w:hAnsi="Arial" w:cs="Arial"/>
          <w:sz w:val="20"/>
          <w:szCs w:val="20"/>
          <w:lang w:eastAsia="ar-SA"/>
        </w:rPr>
        <w:t>Identif</w:t>
      </w:r>
      <w:r>
        <w:rPr>
          <w:rFonts w:ascii="Arial" w:hAnsi="Arial" w:cs="Arial"/>
          <w:sz w:val="20"/>
          <w:szCs w:val="20"/>
          <w:lang w:eastAsia="ar-SA"/>
        </w:rPr>
        <w:t>ied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data quality issues that must be corrected in the source system</w:t>
      </w:r>
      <w:r>
        <w:rPr>
          <w:rFonts w:ascii="Arial" w:hAnsi="Arial" w:cs="Arial"/>
          <w:sz w:val="20"/>
          <w:szCs w:val="20"/>
          <w:lang w:eastAsia="ar-SA"/>
        </w:rPr>
        <w:t>.</w:t>
      </w:r>
      <w:r w:rsidRPr="007959A3">
        <w:t xml:space="preserve"> </w:t>
      </w:r>
      <w:r w:rsidRPr="007959A3">
        <w:rPr>
          <w:rFonts w:ascii="Arial" w:hAnsi="Arial" w:cs="Arial"/>
          <w:sz w:val="20"/>
          <w:szCs w:val="20"/>
          <w:lang w:eastAsia="ar-SA"/>
        </w:rPr>
        <w:t>Identif</w:t>
      </w:r>
      <w:r>
        <w:rPr>
          <w:rFonts w:ascii="Arial" w:hAnsi="Arial" w:cs="Arial"/>
          <w:sz w:val="20"/>
          <w:szCs w:val="20"/>
          <w:lang w:eastAsia="ar-SA"/>
        </w:rPr>
        <w:t>ied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issues that can be corrected in ETL processing</w:t>
      </w:r>
      <w:r>
        <w:rPr>
          <w:rFonts w:ascii="Arial" w:hAnsi="Arial" w:cs="Arial"/>
          <w:sz w:val="20"/>
          <w:szCs w:val="20"/>
          <w:lang w:eastAsia="ar-SA"/>
        </w:rPr>
        <w:t>.</w:t>
      </w:r>
    </w:p>
    <w:p w:rsidR="00F11FBD" w:rsidP="00F11FBD" w14:paraId="4420C806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02539B">
        <w:rPr>
          <w:rFonts w:ascii="Arial" w:hAnsi="Arial" w:cs="Arial"/>
          <w:sz w:val="20"/>
          <w:szCs w:val="20"/>
          <w:lang w:eastAsia="ar-SA"/>
        </w:rPr>
        <w:t xml:space="preserve">Worked on moving data from a legacy system to a new system. Identified data quality issues that must be handled in the code that moves data from the legacy system to the new system. </w:t>
      </w:r>
    </w:p>
    <w:p w:rsidR="00F11FBD" w:rsidP="00F11FBD" w14:paraId="38A67249" w14:textId="77777777">
      <w:pPr>
        <w:numPr>
          <w:ilvl w:val="0"/>
          <w:numId w:val="8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F5D00">
        <w:rPr>
          <w:rFonts w:ascii="Arial" w:hAnsi="Arial" w:cs="Arial"/>
          <w:sz w:val="20"/>
          <w:szCs w:val="20"/>
        </w:rPr>
        <w:t xml:space="preserve">Strong knowledge on writing sql code to compare and validate the data across various systems. </w:t>
      </w:r>
    </w:p>
    <w:p w:rsidR="00F11FBD" w:rsidP="00F11FBD" w14:paraId="647B27C5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7959A3">
        <w:rPr>
          <w:rFonts w:ascii="Arial" w:hAnsi="Arial" w:cs="Arial"/>
          <w:sz w:val="20"/>
          <w:szCs w:val="20"/>
          <w:lang w:eastAsia="ar-SA"/>
        </w:rPr>
        <w:t>Monitors and share</w:t>
      </w:r>
      <w:r>
        <w:rPr>
          <w:rFonts w:ascii="Arial" w:hAnsi="Arial" w:cs="Arial"/>
          <w:sz w:val="20"/>
          <w:szCs w:val="20"/>
          <w:lang w:eastAsia="ar-SA"/>
        </w:rPr>
        <w:t>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data quality metrics with scorecards and reports to track data quality.</w:t>
      </w:r>
    </w:p>
    <w:p w:rsidR="00F11FBD" w:rsidRPr="00C53DB9" w:rsidP="00F11FBD" w14:paraId="63B194D2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the different source systems &amp; designing the physical model using business requirements</w:t>
      </w:r>
    </w:p>
    <w:p w:rsidR="00F11FBD" w:rsidRPr="00DC34E3" w:rsidP="00F11FBD" w14:paraId="2EA7177A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enhancement requests for existing tables in DWH as per new business requirements on fact and dimension tables</w:t>
      </w:r>
    </w:p>
    <w:p w:rsidR="00DC34E3" w:rsidRPr="00DC34E3" w:rsidP="00F11FBD" w14:paraId="5B3C7F55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Helped the testing team on preparing test cases, functional </w:t>
      </w:r>
      <w:r w:rsidR="003D5782">
        <w:rPr>
          <w:rFonts w:ascii="Arial" w:hAnsi="Arial" w:cs="Arial"/>
          <w:sz w:val="20"/>
          <w:szCs w:val="20"/>
        </w:rPr>
        <w:t>testing,</w:t>
      </w:r>
      <w:r>
        <w:rPr>
          <w:rFonts w:ascii="Arial" w:hAnsi="Arial" w:cs="Arial"/>
          <w:sz w:val="20"/>
          <w:szCs w:val="20"/>
        </w:rPr>
        <w:t xml:space="preserve"> and data validations.</w:t>
      </w:r>
    </w:p>
    <w:p w:rsidR="00B60618" w:rsidRPr="00B60618" w:rsidP="00C05C0B" w14:paraId="2EDA638A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B60618">
        <w:rPr>
          <w:rFonts w:ascii="Arial" w:hAnsi="Arial" w:cs="Arial"/>
          <w:sz w:val="20"/>
          <w:szCs w:val="20"/>
        </w:rPr>
        <w:t xml:space="preserve">Done source to target data validations </w:t>
      </w:r>
      <w:r w:rsidRPr="00B60618" w:rsidR="00590474">
        <w:rPr>
          <w:rFonts w:ascii="Arial" w:hAnsi="Arial" w:cs="Arial"/>
          <w:sz w:val="20"/>
          <w:szCs w:val="20"/>
        </w:rPr>
        <w:t>and</w:t>
      </w:r>
      <w:r w:rsidRPr="00B60618">
        <w:rPr>
          <w:rFonts w:ascii="Arial" w:hAnsi="Arial" w:cs="Arial"/>
          <w:sz w:val="20"/>
          <w:szCs w:val="20"/>
        </w:rPr>
        <w:t xml:space="preserve"> part of regression testing team.</w:t>
      </w:r>
    </w:p>
    <w:p w:rsidR="00DC34E3" w:rsidRPr="00B60618" w:rsidP="00C05C0B" w14:paraId="35E49A97" w14:textId="41E95122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B60618">
        <w:rPr>
          <w:rFonts w:ascii="Arial" w:hAnsi="Arial" w:cs="Arial"/>
          <w:sz w:val="20"/>
          <w:szCs w:val="20"/>
        </w:rPr>
        <w:t>Implemented row-level security in Power BI for secure, role-based data access.</w:t>
      </w:r>
    </w:p>
    <w:p w:rsidR="00B60618" w:rsidRPr="00B60618" w:rsidP="00C05C0B" w14:paraId="4E137501" w14:textId="3BEB3B2D">
      <w:pPr>
        <w:pStyle w:val="NoSpacing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B60618">
        <w:rPr>
          <w:rFonts w:ascii="Arial" w:hAnsi="Arial" w:cs="Arial"/>
          <w:bCs/>
          <w:sz w:val="20"/>
          <w:szCs w:val="20"/>
        </w:rPr>
        <w:t>Designed and implemented Power BI datasets connecting to Azure SQL Database and Azure Analysis Services.</w:t>
      </w:r>
    </w:p>
    <w:p w:rsidR="00B60618" w:rsidRPr="00B60618" w:rsidP="00F11FBD" w14:paraId="1945D032" w14:textId="55BE7F9D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60618">
        <w:rPr>
          <w:rFonts w:ascii="Arial" w:hAnsi="Arial" w:cs="Arial"/>
          <w:sz w:val="20"/>
          <w:szCs w:val="20"/>
        </w:rPr>
        <w:t>Created interactive dashboards with drill-through capabilities and custom DAX measures.</w:t>
      </w:r>
    </w:p>
    <w:p w:rsidR="00606619" w:rsidRPr="00606619" w:rsidP="00F11FBD" w14:paraId="4609C2EF" w14:textId="50305661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163A2">
        <w:rPr>
          <w:rFonts w:ascii="Arial" w:hAnsi="Arial" w:cs="Arial"/>
          <w:sz w:val="20"/>
          <w:szCs w:val="20"/>
        </w:rPr>
        <w:t xml:space="preserve">Involved in various phases of development analyzed and developed the system going through </w:t>
      </w:r>
      <w:r w:rsidRPr="00606619">
        <w:rPr>
          <w:rFonts w:ascii="Arial" w:hAnsi="Arial" w:cs="Arial"/>
          <w:sz w:val="20"/>
          <w:szCs w:val="20"/>
        </w:rPr>
        <w:t>Agile Scrum methodology</w:t>
      </w:r>
    </w:p>
    <w:p w:rsidR="00D51552" w:rsidRPr="007A003E" w:rsidP="00F11FBD" w14:paraId="4D4B15E5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Jira stories and tasks to track the status in detail. </w:t>
      </w:r>
    </w:p>
    <w:p w:rsidR="00F11FBD" w:rsidRPr="007959A3" w:rsidP="00F11FBD" w14:paraId="5493CB48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tableau reports using data from multiple source systems.</w:t>
      </w:r>
      <w:r w:rsidR="00D51552">
        <w:rPr>
          <w:rFonts w:ascii="Arial" w:hAnsi="Arial" w:cs="Arial"/>
          <w:sz w:val="20"/>
          <w:szCs w:val="20"/>
        </w:rPr>
        <w:t xml:space="preserve"> Prepared the quality metrics dashboards.</w:t>
      </w:r>
    </w:p>
    <w:p w:rsidR="00F11FBD" w:rsidRPr="00906C80" w:rsidP="00F11FBD" w14:paraId="44EA61DF" w14:textId="05B448A0">
      <w:pPr>
        <w:pStyle w:val="NoSpacing"/>
        <w:rPr>
          <w:rFonts w:ascii="Arial" w:hAnsi="Arial" w:cs="Arial"/>
          <w:sz w:val="20"/>
          <w:szCs w:val="20"/>
          <w:lang w:eastAsia="ar-SA"/>
        </w:rPr>
      </w:pPr>
      <w:r w:rsidRPr="003F6449">
        <w:br/>
      </w:r>
      <w:r w:rsidRPr="00906C80">
        <w:rPr>
          <w:rFonts w:ascii="Arial" w:hAnsi="Arial" w:cs="Arial"/>
          <w:b/>
          <w:sz w:val="20"/>
          <w:szCs w:val="20"/>
        </w:rPr>
        <w:t>Environment</w:t>
      </w:r>
      <w:r w:rsidRPr="00906C8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A47C06">
        <w:rPr>
          <w:rFonts w:ascii="Arial" w:hAnsi="Arial" w:cs="Arial"/>
          <w:sz w:val="20"/>
          <w:szCs w:val="20"/>
        </w:rPr>
        <w:t xml:space="preserve">Databricks, Snowflake, MySql, </w:t>
      </w:r>
      <w:r w:rsidR="00606619">
        <w:rPr>
          <w:rFonts w:ascii="Arial" w:hAnsi="Arial" w:cs="Arial"/>
          <w:sz w:val="20"/>
          <w:szCs w:val="20"/>
        </w:rPr>
        <w:t>XML,</w:t>
      </w:r>
      <w:r w:rsidR="00A47C06">
        <w:rPr>
          <w:rFonts w:ascii="Arial" w:hAnsi="Arial" w:cs="Arial"/>
          <w:sz w:val="20"/>
          <w:szCs w:val="20"/>
        </w:rPr>
        <w:t xml:space="preserve">Informatica IDQ, </w:t>
      </w:r>
      <w:r w:rsidR="00E10312">
        <w:rPr>
          <w:rFonts w:ascii="Arial" w:hAnsi="Arial" w:cs="Arial"/>
          <w:sz w:val="20"/>
          <w:szCs w:val="20"/>
        </w:rPr>
        <w:t>Python,</w:t>
      </w:r>
      <w:r w:rsidR="00E75173">
        <w:rPr>
          <w:rFonts w:ascii="Arial" w:hAnsi="Arial" w:cs="Arial"/>
          <w:sz w:val="20"/>
          <w:szCs w:val="20"/>
        </w:rPr>
        <w:t xml:space="preserve"> </w:t>
      </w:r>
      <w:r w:rsidR="00B60618">
        <w:rPr>
          <w:rFonts w:ascii="Arial" w:hAnsi="Arial" w:cs="Arial"/>
          <w:sz w:val="20"/>
          <w:szCs w:val="20"/>
        </w:rPr>
        <w:t>Power BI</w:t>
      </w:r>
      <w:r w:rsidR="00E75173">
        <w:rPr>
          <w:rFonts w:ascii="Arial" w:hAnsi="Arial" w:cs="Arial"/>
          <w:sz w:val="20"/>
          <w:szCs w:val="20"/>
        </w:rPr>
        <w:t>,</w:t>
      </w:r>
      <w:r w:rsidR="00E10312">
        <w:rPr>
          <w:rFonts w:ascii="Arial" w:hAnsi="Arial" w:cs="Arial"/>
          <w:sz w:val="20"/>
          <w:szCs w:val="20"/>
        </w:rPr>
        <w:t xml:space="preserve"> Dbeaver</w:t>
      </w:r>
      <w:r w:rsidR="00EB4589">
        <w:rPr>
          <w:rFonts w:ascii="Arial" w:hAnsi="Arial" w:cs="Arial"/>
          <w:sz w:val="20"/>
          <w:szCs w:val="20"/>
        </w:rPr>
        <w:t xml:space="preserve">, </w:t>
      </w:r>
      <w:r w:rsidR="00EE2F38">
        <w:rPr>
          <w:rFonts w:ascii="Arial" w:hAnsi="Arial" w:cs="Arial"/>
          <w:sz w:val="20"/>
          <w:szCs w:val="20"/>
        </w:rPr>
        <w:t xml:space="preserve">AWS S3, AWS Redshift, </w:t>
      </w:r>
      <w:r w:rsidR="00EB4589">
        <w:rPr>
          <w:rFonts w:ascii="Arial" w:hAnsi="Arial" w:cs="Arial"/>
          <w:sz w:val="20"/>
          <w:szCs w:val="20"/>
        </w:rPr>
        <w:t>Guidewire application</w:t>
      </w:r>
      <w:r w:rsidR="00C14862">
        <w:rPr>
          <w:rFonts w:ascii="Arial" w:hAnsi="Arial" w:cs="Arial"/>
          <w:sz w:val="20"/>
          <w:szCs w:val="20"/>
        </w:rPr>
        <w:t xml:space="preserve"> (P&amp;C) </w:t>
      </w:r>
      <w:r w:rsidR="00D51552">
        <w:rPr>
          <w:rFonts w:ascii="Arial" w:hAnsi="Arial" w:cs="Arial"/>
          <w:sz w:val="20"/>
          <w:szCs w:val="20"/>
        </w:rPr>
        <w:t>, Jira</w:t>
      </w:r>
    </w:p>
    <w:p w:rsidR="00F11FBD" w:rsidP="00D7016F" w14:paraId="6EB9843F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F11FBD" w:rsidP="00D7016F" w14:paraId="5E1355BA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4F3881" w:rsidRPr="003F6449" w:rsidP="004F3881" w14:paraId="26CCAFB1" w14:textId="256A9FB2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  <w:shd w:val="clear" w:color="auto" w:fill="A6A6A6"/>
        </w:rPr>
        <w:t>Food and Drug Administration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, </w:t>
      </w:r>
      <w:r w:rsidR="009C70BA">
        <w:rPr>
          <w:rFonts w:ascii="Arial" w:hAnsi="Arial" w:cs="Arial"/>
          <w:b/>
          <w:sz w:val="20"/>
          <w:szCs w:val="20"/>
          <w:shd w:val="clear" w:color="auto" w:fill="A6A6A6"/>
        </w:rPr>
        <w:t>MD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="000D2313">
        <w:rPr>
          <w:rFonts w:ascii="Arial" w:hAnsi="Arial" w:cs="Arial"/>
          <w:b/>
          <w:sz w:val="20"/>
          <w:szCs w:val="20"/>
          <w:shd w:val="clear" w:color="auto" w:fill="A6A6A6"/>
        </w:rPr>
        <w:t xml:space="preserve"> </w:t>
      </w:r>
      <w:r w:rsidR="000D2313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  <w:t xml:space="preserve">  </w:t>
      </w:r>
      <w:r w:rsidR="00F8665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Aug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201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8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–</w:t>
      </w:r>
      <w:r w:rsidR="00FD3B39">
        <w:rPr>
          <w:rFonts w:ascii="Arial" w:hAnsi="Arial" w:cs="Arial"/>
          <w:b/>
          <w:sz w:val="20"/>
          <w:szCs w:val="20"/>
          <w:shd w:val="clear" w:color="auto" w:fill="A6A6A6"/>
        </w:rPr>
        <w:t xml:space="preserve"> </w:t>
      </w:r>
      <w:r w:rsidR="000D2313">
        <w:rPr>
          <w:rFonts w:ascii="Arial" w:hAnsi="Arial" w:cs="Arial"/>
          <w:b/>
          <w:sz w:val="20"/>
          <w:szCs w:val="20"/>
          <w:shd w:val="clear" w:color="auto" w:fill="A6A6A6"/>
        </w:rPr>
        <w:t>Sep 2021</w:t>
      </w:r>
      <w:r>
        <w:rPr>
          <w:rFonts w:ascii="Times New Roman" w:hAnsi="Times New Roman"/>
          <w:b/>
          <w:sz w:val="24"/>
          <w:szCs w:val="24"/>
          <w:shd w:val="clear" w:color="auto" w:fill="A6A6A6"/>
        </w:rPr>
        <w:t xml:space="preserve"> </w:t>
      </w:r>
    </w:p>
    <w:p w:rsidR="004F3881" w:rsidP="004F3881" w14:paraId="157CDB17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337F12" w:rsidP="00337F12" w14:paraId="71EDC743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EC027D">
        <w:rPr>
          <w:rFonts w:ascii="Arial" w:hAnsi="Arial" w:cs="Arial"/>
          <w:b/>
          <w:sz w:val="20"/>
          <w:szCs w:val="20"/>
        </w:rPr>
        <w:t xml:space="preserve">Role: </w:t>
      </w:r>
      <w:r>
        <w:rPr>
          <w:rFonts w:ascii="Arial" w:hAnsi="Arial" w:cs="Arial"/>
          <w:b/>
          <w:sz w:val="20"/>
          <w:szCs w:val="20"/>
        </w:rPr>
        <w:t>Sr. Data Analyst</w:t>
      </w:r>
    </w:p>
    <w:p w:rsidR="00337F12" w:rsidP="00337F12" w14:paraId="4A02413C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4F1A1E">
        <w:rPr>
          <w:rFonts w:ascii="Arial" w:hAnsi="Arial" w:cs="Arial"/>
          <w:b/>
          <w:sz w:val="20"/>
          <w:szCs w:val="20"/>
        </w:rPr>
        <w:t>Responsibilities:</w:t>
      </w:r>
    </w:p>
    <w:p w:rsidR="00337F12" w:rsidP="00D418D9" w14:paraId="538D8A37" w14:textId="77777777">
      <w:pPr>
        <w:pStyle w:val="NoSpacing"/>
        <w:ind w:left="720"/>
        <w:rPr>
          <w:rFonts w:ascii="Arial" w:hAnsi="Arial" w:cs="Arial"/>
          <w:sz w:val="20"/>
          <w:szCs w:val="20"/>
          <w:lang w:eastAsia="ar-SA"/>
        </w:rPr>
      </w:pPr>
    </w:p>
    <w:p w:rsidR="00D418D9" w:rsidP="00D418D9" w14:paraId="77FC3DA3" w14:textId="77777777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Gathered business requirements, performed Gap Analysis, Data Cleansing, Design and Implementation of ODS, Data Marts, Schemas based on Facts and Measures </w:t>
      </w:r>
    </w:p>
    <w:p w:rsidR="00D418D9" w:rsidP="00D418D9" w14:paraId="22D5985E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G</w:t>
      </w:r>
      <w:r w:rsidRPr="007959A3">
        <w:rPr>
          <w:rFonts w:ascii="Arial" w:hAnsi="Arial" w:cs="Arial"/>
          <w:sz w:val="20"/>
          <w:szCs w:val="20"/>
          <w:lang w:eastAsia="ar-SA"/>
        </w:rPr>
        <w:t>athering data from disparate systems for reporting and analysis</w:t>
      </w:r>
      <w:r>
        <w:rPr>
          <w:rFonts w:ascii="Arial" w:hAnsi="Arial" w:cs="Arial"/>
          <w:sz w:val="20"/>
          <w:szCs w:val="20"/>
          <w:lang w:eastAsia="ar-SA"/>
        </w:rPr>
        <w:t>.</w:t>
      </w:r>
    </w:p>
    <w:p w:rsidR="00A053BB" w:rsidRPr="00A053BB" w:rsidP="00337F12" w14:paraId="77431541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Prepared the Data Lineage and traceability from Source to target mapping documents</w:t>
      </w:r>
    </w:p>
    <w:p w:rsidR="00A053BB" w:rsidRPr="006623E7" w:rsidP="00337F12" w14:paraId="639346E9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Creating data dictionaries and meta data for data validation and handling</w:t>
      </w:r>
    </w:p>
    <w:p w:rsidR="006623E7" w:rsidRPr="006623E7" w:rsidP="00337F12" w14:paraId="241452DB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Prepared functional and technical documents for data reporting needs and informatica data flows</w:t>
      </w:r>
    </w:p>
    <w:p w:rsidR="006623E7" w:rsidRPr="00A053BB" w:rsidP="00337F12" w14:paraId="3ABB58DA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Worked with SAP </w:t>
      </w:r>
      <w:r w:rsidR="00B36560">
        <w:rPr>
          <w:rFonts w:ascii="Arial" w:hAnsi="Arial" w:cs="Arial"/>
          <w:color w:val="222222"/>
          <w:shd w:val="clear" w:color="auto" w:fill="FFFFFF"/>
        </w:rPr>
        <w:t>H</w:t>
      </w:r>
      <w:r>
        <w:rPr>
          <w:rFonts w:ascii="Arial" w:hAnsi="Arial" w:cs="Arial"/>
          <w:color w:val="222222"/>
          <w:shd w:val="clear" w:color="auto" w:fill="FFFFFF"/>
        </w:rPr>
        <w:t>ana model team and actively took part in creating analytical views and calculation views for reporting needs based on the business requirements</w:t>
      </w:r>
    </w:p>
    <w:p w:rsidR="00337F12" w:rsidP="00337F12" w14:paraId="404C6D00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7959A3">
        <w:rPr>
          <w:rFonts w:ascii="Arial" w:hAnsi="Arial" w:cs="Arial"/>
          <w:sz w:val="20"/>
          <w:szCs w:val="20"/>
          <w:lang w:eastAsia="ar-SA"/>
        </w:rPr>
        <w:t>Identif</w:t>
      </w:r>
      <w:r>
        <w:rPr>
          <w:rFonts w:ascii="Arial" w:hAnsi="Arial" w:cs="Arial"/>
          <w:sz w:val="20"/>
          <w:szCs w:val="20"/>
          <w:lang w:eastAsia="ar-SA"/>
        </w:rPr>
        <w:t>ied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data quality issues that must be corrected in the source system</w:t>
      </w:r>
      <w:r>
        <w:rPr>
          <w:rFonts w:ascii="Arial" w:hAnsi="Arial" w:cs="Arial"/>
          <w:sz w:val="20"/>
          <w:szCs w:val="20"/>
          <w:lang w:eastAsia="ar-SA"/>
        </w:rPr>
        <w:t>.</w:t>
      </w:r>
      <w:r w:rsidRPr="007959A3">
        <w:t xml:space="preserve"> </w:t>
      </w:r>
      <w:r w:rsidRPr="007959A3">
        <w:rPr>
          <w:rFonts w:ascii="Arial" w:hAnsi="Arial" w:cs="Arial"/>
          <w:sz w:val="20"/>
          <w:szCs w:val="20"/>
          <w:lang w:eastAsia="ar-SA"/>
        </w:rPr>
        <w:t>Identif</w:t>
      </w:r>
      <w:r>
        <w:rPr>
          <w:rFonts w:ascii="Arial" w:hAnsi="Arial" w:cs="Arial"/>
          <w:sz w:val="20"/>
          <w:szCs w:val="20"/>
          <w:lang w:eastAsia="ar-SA"/>
        </w:rPr>
        <w:t>ied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issues that can be corrected in ETL processing</w:t>
      </w:r>
      <w:r>
        <w:rPr>
          <w:rFonts w:ascii="Arial" w:hAnsi="Arial" w:cs="Arial"/>
          <w:sz w:val="20"/>
          <w:szCs w:val="20"/>
          <w:lang w:eastAsia="ar-SA"/>
        </w:rPr>
        <w:t>.</w:t>
      </w:r>
    </w:p>
    <w:p w:rsidR="00337F12" w:rsidP="00337F12" w14:paraId="4EFE6F9E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02539B">
        <w:rPr>
          <w:rFonts w:ascii="Arial" w:hAnsi="Arial" w:cs="Arial"/>
          <w:sz w:val="20"/>
          <w:szCs w:val="20"/>
          <w:lang w:eastAsia="ar-SA"/>
        </w:rPr>
        <w:t xml:space="preserve">Worked on moving data from a legacy system to a new system. Identified data quality issues that must be handled in the code that moves data from the legacy system to the new system. </w:t>
      </w:r>
    </w:p>
    <w:p w:rsidR="00337F12" w:rsidP="00337F12" w14:paraId="120CD957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</w:t>
      </w:r>
      <w:r w:rsidRPr="0002539B">
        <w:rPr>
          <w:rFonts w:ascii="Arial" w:hAnsi="Arial" w:cs="Arial"/>
          <w:sz w:val="20"/>
          <w:szCs w:val="20"/>
          <w:lang w:eastAsia="ar-SA"/>
        </w:rPr>
        <w:t>rofiling with detailed analysis of data objects including join &amp; redundancy analysis, relationship inference and domain discovery as required. Conduct</w:t>
      </w:r>
      <w:r>
        <w:rPr>
          <w:rFonts w:ascii="Arial" w:hAnsi="Arial" w:cs="Arial"/>
          <w:sz w:val="20"/>
          <w:szCs w:val="20"/>
          <w:lang w:eastAsia="ar-SA"/>
        </w:rPr>
        <w:t>ed</w:t>
      </w:r>
      <w:r w:rsidRPr="0002539B">
        <w:rPr>
          <w:rFonts w:ascii="Arial" w:hAnsi="Arial" w:cs="Arial"/>
          <w:sz w:val="20"/>
          <w:szCs w:val="20"/>
          <w:lang w:eastAsia="ar-SA"/>
        </w:rPr>
        <w:t xml:space="preserve"> single column and multi-column analysis</w:t>
      </w:r>
    </w:p>
    <w:p w:rsidR="006623E7" w:rsidP="006623E7" w14:paraId="11FAA963" w14:textId="77777777">
      <w:pPr>
        <w:numPr>
          <w:ilvl w:val="0"/>
          <w:numId w:val="8"/>
        </w:numPr>
        <w:overflowPunct w:val="0"/>
        <w:autoSpaceDE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F5D00">
        <w:rPr>
          <w:rFonts w:ascii="Arial" w:hAnsi="Arial" w:cs="Arial"/>
          <w:sz w:val="20"/>
          <w:szCs w:val="20"/>
        </w:rPr>
        <w:t xml:space="preserve">Strong knowledge on writing sql code to compare and validate the data across various systems. </w:t>
      </w:r>
    </w:p>
    <w:p w:rsidR="00A053BB" w:rsidRPr="006623E7" w:rsidP="00337F12" w14:paraId="5840F914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color w:val="222222"/>
          <w:shd w:val="clear" w:color="auto" w:fill="FFFFFF"/>
        </w:rPr>
        <w:t>Creating technical specification documentation like process flows, and system changes for development and QA.</w:t>
      </w:r>
    </w:p>
    <w:p w:rsidR="00337F12" w:rsidP="00337F12" w14:paraId="4FA0645C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7959A3">
        <w:rPr>
          <w:rFonts w:ascii="Arial" w:hAnsi="Arial" w:cs="Arial"/>
          <w:sz w:val="20"/>
          <w:szCs w:val="20"/>
          <w:lang w:eastAsia="ar-SA"/>
        </w:rPr>
        <w:t>Monitors and share</w:t>
      </w:r>
      <w:r>
        <w:rPr>
          <w:rFonts w:ascii="Arial" w:hAnsi="Arial" w:cs="Arial"/>
          <w:sz w:val="20"/>
          <w:szCs w:val="20"/>
          <w:lang w:eastAsia="ar-SA"/>
        </w:rPr>
        <w:t>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data quality metrics with scorecards and reports to track data quality.</w:t>
      </w:r>
    </w:p>
    <w:p w:rsidR="00337F12" w:rsidRPr="00C53DB9" w:rsidP="00337F12" w14:paraId="5736ED12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the different source systems &amp; designing the physical model using business requirements</w:t>
      </w:r>
    </w:p>
    <w:p w:rsidR="00337F12" w:rsidRPr="00040798" w:rsidP="00337F12" w14:paraId="7131A899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source to target mappings with all the transformations logics with documentation and update in the data dictionary.</w:t>
      </w:r>
    </w:p>
    <w:p w:rsidR="00337F12" w:rsidRPr="007A003E" w:rsidP="00337F12" w14:paraId="191DE65A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enhancement requests for existing tables in DWH as per new business requirements on fact and dimension tables</w:t>
      </w:r>
    </w:p>
    <w:p w:rsidR="00337F12" w:rsidRPr="007959A3" w:rsidP="00337F12" w14:paraId="2B1ACC69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tableau reports like aging of inventory, inventory cost using data from multiple source systems.</w:t>
      </w:r>
    </w:p>
    <w:p w:rsidR="00337F12" w:rsidRPr="00906C80" w:rsidP="00337F12" w14:paraId="3E209716" w14:textId="77777777">
      <w:pPr>
        <w:pStyle w:val="NoSpacing"/>
        <w:rPr>
          <w:rFonts w:ascii="Arial" w:hAnsi="Arial" w:cs="Arial"/>
          <w:sz w:val="20"/>
          <w:szCs w:val="20"/>
          <w:lang w:eastAsia="ar-SA"/>
        </w:rPr>
      </w:pPr>
      <w:r w:rsidRPr="003F6449">
        <w:br/>
      </w:r>
      <w:r w:rsidRPr="00906C80">
        <w:rPr>
          <w:rFonts w:ascii="Arial" w:hAnsi="Arial" w:cs="Arial"/>
          <w:b/>
          <w:sz w:val="20"/>
          <w:szCs w:val="20"/>
        </w:rPr>
        <w:t>Environment</w:t>
      </w:r>
      <w:r w:rsidRPr="00906C80">
        <w:rPr>
          <w:rFonts w:ascii="Arial" w:hAnsi="Arial" w:cs="Arial"/>
          <w:sz w:val="20"/>
          <w:szCs w:val="20"/>
        </w:rPr>
        <w:t>:</w:t>
      </w:r>
      <w:r w:rsidR="00A053BB">
        <w:rPr>
          <w:rFonts w:ascii="Arial" w:hAnsi="Arial" w:cs="Arial"/>
          <w:sz w:val="20"/>
          <w:szCs w:val="20"/>
        </w:rPr>
        <w:t xml:space="preserve"> SAP Hana</w:t>
      </w:r>
      <w:r>
        <w:rPr>
          <w:rFonts w:ascii="Arial" w:hAnsi="Arial" w:cs="Arial"/>
          <w:sz w:val="20"/>
          <w:szCs w:val="20"/>
        </w:rPr>
        <w:t>, Informatica 9.1, Tableau 9.2,</w:t>
      </w:r>
      <w:r w:rsidRPr="00906C80">
        <w:rPr>
          <w:rFonts w:ascii="Arial" w:hAnsi="Arial" w:cs="Arial"/>
          <w:sz w:val="20"/>
          <w:szCs w:val="20"/>
        </w:rPr>
        <w:t xml:space="preserve"> </w:t>
      </w:r>
      <w:r w:rsidR="00A053BB">
        <w:rPr>
          <w:rFonts w:ascii="Arial" w:hAnsi="Arial" w:cs="Arial"/>
          <w:sz w:val="20"/>
          <w:szCs w:val="20"/>
        </w:rPr>
        <w:t>Power BI, Oracle</w:t>
      </w:r>
    </w:p>
    <w:p w:rsidR="004F3881" w:rsidP="00D7016F" w14:paraId="0350F0A7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3D2C62" w:rsidRPr="003F6449" w:rsidP="003D2C62" w14:paraId="532CD8FC" w14:textId="7777777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  <w:shd w:val="clear" w:color="auto" w:fill="A6A6A6"/>
        </w:rPr>
        <w:t>Performance Food Group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,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 xml:space="preserve">VA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  <w:t xml:space="preserve">                Dec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201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7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–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Aug 2018</w:t>
      </w:r>
      <w:r>
        <w:rPr>
          <w:rFonts w:ascii="Times New Roman" w:hAnsi="Times New Roman"/>
          <w:b/>
          <w:sz w:val="24"/>
          <w:szCs w:val="24"/>
          <w:shd w:val="clear" w:color="auto" w:fill="A6A6A6"/>
        </w:rPr>
        <w:t xml:space="preserve"> </w:t>
      </w:r>
    </w:p>
    <w:p w:rsidR="003D2C62" w:rsidP="003D2C62" w14:paraId="7A8D1CBA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3D2C62" w:rsidP="003D2C62" w14:paraId="129412F8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EC027D">
        <w:rPr>
          <w:rFonts w:ascii="Arial" w:hAnsi="Arial" w:cs="Arial"/>
          <w:b/>
          <w:sz w:val="20"/>
          <w:szCs w:val="20"/>
        </w:rPr>
        <w:t xml:space="preserve">Role: </w:t>
      </w:r>
      <w:r>
        <w:rPr>
          <w:rFonts w:ascii="Arial" w:hAnsi="Arial" w:cs="Arial"/>
          <w:b/>
          <w:sz w:val="20"/>
          <w:szCs w:val="20"/>
        </w:rPr>
        <w:t>Sr. Data Analyst</w:t>
      </w:r>
    </w:p>
    <w:p w:rsidR="003D2C62" w:rsidP="003D2C62" w14:paraId="55A87043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4F1A1E">
        <w:rPr>
          <w:rFonts w:ascii="Arial" w:hAnsi="Arial" w:cs="Arial"/>
          <w:b/>
          <w:sz w:val="20"/>
          <w:szCs w:val="20"/>
        </w:rPr>
        <w:t>Responsibilities:</w:t>
      </w:r>
    </w:p>
    <w:p w:rsidR="003D2C62" w:rsidP="003D2C62" w14:paraId="39E78EB6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3D2C62" w:rsidP="003D2C62" w14:paraId="035AA3D4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G</w:t>
      </w:r>
      <w:r w:rsidRPr="007959A3">
        <w:rPr>
          <w:rFonts w:ascii="Arial" w:hAnsi="Arial" w:cs="Arial"/>
          <w:sz w:val="20"/>
          <w:szCs w:val="20"/>
          <w:lang w:eastAsia="ar-SA"/>
        </w:rPr>
        <w:t>athering data from disparate systems for reporting and analysis</w:t>
      </w:r>
      <w:r>
        <w:rPr>
          <w:rFonts w:ascii="Arial" w:hAnsi="Arial" w:cs="Arial"/>
          <w:sz w:val="20"/>
          <w:szCs w:val="20"/>
          <w:lang w:eastAsia="ar-SA"/>
        </w:rPr>
        <w:t xml:space="preserve">. </w:t>
      </w:r>
    </w:p>
    <w:p w:rsidR="003D2C62" w:rsidP="003D2C62" w14:paraId="474BA8F9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7959A3">
        <w:rPr>
          <w:rFonts w:ascii="Arial" w:hAnsi="Arial" w:cs="Arial"/>
          <w:sz w:val="20"/>
          <w:szCs w:val="20"/>
          <w:lang w:eastAsia="ar-SA"/>
        </w:rPr>
        <w:t>Identif</w:t>
      </w:r>
      <w:r>
        <w:rPr>
          <w:rFonts w:ascii="Arial" w:hAnsi="Arial" w:cs="Arial"/>
          <w:sz w:val="20"/>
          <w:szCs w:val="20"/>
          <w:lang w:eastAsia="ar-SA"/>
        </w:rPr>
        <w:t>ied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data quality issues that must be corrected in the source system</w:t>
      </w:r>
      <w:r>
        <w:rPr>
          <w:rFonts w:ascii="Arial" w:hAnsi="Arial" w:cs="Arial"/>
          <w:sz w:val="20"/>
          <w:szCs w:val="20"/>
          <w:lang w:eastAsia="ar-SA"/>
        </w:rPr>
        <w:t>.</w:t>
      </w:r>
      <w:r w:rsidRPr="007959A3">
        <w:t xml:space="preserve"> </w:t>
      </w:r>
      <w:r w:rsidRPr="007959A3">
        <w:rPr>
          <w:rFonts w:ascii="Arial" w:hAnsi="Arial" w:cs="Arial"/>
          <w:sz w:val="20"/>
          <w:szCs w:val="20"/>
          <w:lang w:eastAsia="ar-SA"/>
        </w:rPr>
        <w:t>Identif</w:t>
      </w:r>
      <w:r>
        <w:rPr>
          <w:rFonts w:ascii="Arial" w:hAnsi="Arial" w:cs="Arial"/>
          <w:sz w:val="20"/>
          <w:szCs w:val="20"/>
          <w:lang w:eastAsia="ar-SA"/>
        </w:rPr>
        <w:t>ied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issues that can be corrected in ETL processing</w:t>
      </w:r>
      <w:r>
        <w:rPr>
          <w:rFonts w:ascii="Arial" w:hAnsi="Arial" w:cs="Arial"/>
          <w:sz w:val="20"/>
          <w:szCs w:val="20"/>
          <w:lang w:eastAsia="ar-SA"/>
        </w:rPr>
        <w:t>.</w:t>
      </w:r>
    </w:p>
    <w:p w:rsidR="003D2C62" w:rsidP="003D2C62" w14:paraId="3C9E31B2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02539B">
        <w:rPr>
          <w:rFonts w:ascii="Arial" w:hAnsi="Arial" w:cs="Arial"/>
          <w:sz w:val="20"/>
          <w:szCs w:val="20"/>
          <w:lang w:eastAsia="ar-SA"/>
        </w:rPr>
        <w:t xml:space="preserve">Worked on moving data from a legacy system to a new system. Identified data quality issues that must be handled in the code that moves data from the legacy system to the new system. </w:t>
      </w:r>
    </w:p>
    <w:p w:rsidR="003D2C62" w:rsidP="003D2C62" w14:paraId="1BE56051" w14:textId="31D911F4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P</w:t>
      </w:r>
      <w:r w:rsidRPr="0002539B">
        <w:rPr>
          <w:rFonts w:ascii="Arial" w:hAnsi="Arial" w:cs="Arial"/>
          <w:sz w:val="20"/>
          <w:szCs w:val="20"/>
          <w:lang w:eastAsia="ar-SA"/>
        </w:rPr>
        <w:t>rofiling with detailed analysis of data objects including join &amp; redundancy analysis, relationship inference and domain discovery as required. Conduct</w:t>
      </w:r>
      <w:r>
        <w:rPr>
          <w:rFonts w:ascii="Arial" w:hAnsi="Arial" w:cs="Arial"/>
          <w:sz w:val="20"/>
          <w:szCs w:val="20"/>
          <w:lang w:eastAsia="ar-SA"/>
        </w:rPr>
        <w:t>ed</w:t>
      </w:r>
      <w:r w:rsidRPr="0002539B">
        <w:rPr>
          <w:rFonts w:ascii="Arial" w:hAnsi="Arial" w:cs="Arial"/>
          <w:sz w:val="20"/>
          <w:szCs w:val="20"/>
          <w:lang w:eastAsia="ar-SA"/>
        </w:rPr>
        <w:t xml:space="preserve"> single column and multi-column analysis</w:t>
      </w:r>
    </w:p>
    <w:p w:rsidR="007A7CC0" w:rsidRPr="0002539B" w:rsidP="003D2C62" w14:paraId="6F929D65" w14:textId="266A5813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Data Analysis and profiling done on </w:t>
      </w:r>
      <w:r w:rsidR="007157F9">
        <w:rPr>
          <w:rFonts w:ascii="Arial" w:hAnsi="Arial" w:cs="Arial"/>
          <w:sz w:val="20"/>
          <w:szCs w:val="20"/>
          <w:lang w:eastAsia="ar-SA"/>
        </w:rPr>
        <w:t>multiple heterogenous</w:t>
      </w:r>
      <w:r>
        <w:rPr>
          <w:rFonts w:ascii="Arial" w:hAnsi="Arial" w:cs="Arial"/>
          <w:sz w:val="20"/>
          <w:szCs w:val="20"/>
          <w:lang w:eastAsia="ar-SA"/>
        </w:rPr>
        <w:t xml:space="preserve"> systems like IBM mainframes, SAP ERP and RDMS systems</w:t>
      </w:r>
    </w:p>
    <w:p w:rsidR="003D2C62" w:rsidP="003D2C62" w14:paraId="49ACD76C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7959A3">
        <w:rPr>
          <w:rFonts w:ascii="Arial" w:hAnsi="Arial" w:cs="Arial"/>
          <w:sz w:val="20"/>
          <w:szCs w:val="20"/>
          <w:lang w:eastAsia="ar-SA"/>
        </w:rPr>
        <w:t>Monitors and share</w:t>
      </w:r>
      <w:r>
        <w:rPr>
          <w:rFonts w:ascii="Arial" w:hAnsi="Arial" w:cs="Arial"/>
          <w:sz w:val="20"/>
          <w:szCs w:val="20"/>
          <w:lang w:eastAsia="ar-SA"/>
        </w:rPr>
        <w:t>d</w:t>
      </w:r>
      <w:r w:rsidRPr="007959A3">
        <w:rPr>
          <w:rFonts w:ascii="Arial" w:hAnsi="Arial" w:cs="Arial"/>
          <w:sz w:val="20"/>
          <w:szCs w:val="20"/>
          <w:lang w:eastAsia="ar-SA"/>
        </w:rPr>
        <w:t xml:space="preserve"> data quality metrics with scorecards and reports to track data quality</w:t>
      </w:r>
    </w:p>
    <w:p w:rsidR="003D2C62" w:rsidRPr="00C53DB9" w:rsidP="003D2C62" w14:paraId="06D11577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the different source systems &amp; designing the physical model using business requirements</w:t>
      </w:r>
    </w:p>
    <w:p w:rsidR="003D2C62" w:rsidRPr="00040798" w:rsidP="003D2C62" w14:paraId="1E3137CC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source to target mappings with all the transformations logics with documentation and update in the data dictionary.</w:t>
      </w:r>
    </w:p>
    <w:p w:rsidR="003D2C62" w:rsidRPr="007959A3" w:rsidP="003D2C62" w14:paraId="61363E1C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enhancement requests for existing tables in DWH as per new business requirements on fact and dimension tables</w:t>
      </w:r>
    </w:p>
    <w:p w:rsidR="003D2C62" w:rsidRPr="003D2C62" w:rsidP="003D2C62" w14:paraId="78F9B06E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for python to extract data from various sources and did data profiling for analyzing the data patterns</w:t>
      </w:r>
    </w:p>
    <w:p w:rsidR="003D2C62" w:rsidRPr="00906C80" w:rsidP="003D2C62" w14:paraId="1DF25A42" w14:textId="292CAC41">
      <w:pPr>
        <w:pStyle w:val="NoSpacing"/>
        <w:rPr>
          <w:rFonts w:ascii="Arial" w:hAnsi="Arial" w:cs="Arial"/>
          <w:sz w:val="20"/>
          <w:szCs w:val="20"/>
          <w:lang w:eastAsia="ar-SA"/>
        </w:rPr>
      </w:pPr>
      <w:r w:rsidRPr="003F6449">
        <w:br/>
      </w:r>
      <w:r w:rsidRPr="00906C80">
        <w:rPr>
          <w:rFonts w:ascii="Arial" w:hAnsi="Arial" w:cs="Arial"/>
          <w:b/>
          <w:sz w:val="20"/>
          <w:szCs w:val="20"/>
        </w:rPr>
        <w:t>Environment</w:t>
      </w:r>
      <w:r w:rsidRPr="00906C8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Informatica 9.1, MS Visio,</w:t>
      </w:r>
      <w:r w:rsidR="007A7CC0">
        <w:rPr>
          <w:rFonts w:ascii="Arial" w:hAnsi="Arial" w:cs="Arial"/>
          <w:sz w:val="20"/>
          <w:szCs w:val="20"/>
        </w:rPr>
        <w:t xml:space="preserve"> ERP,</w:t>
      </w:r>
      <w:r>
        <w:rPr>
          <w:rFonts w:ascii="Arial" w:hAnsi="Arial" w:cs="Arial"/>
          <w:sz w:val="20"/>
          <w:szCs w:val="20"/>
        </w:rPr>
        <w:t xml:space="preserve"> Netezza, Sql Server 2008, IBM – I series</w:t>
      </w:r>
    </w:p>
    <w:p w:rsidR="004F3881" w:rsidP="00D7016F" w14:paraId="757D57D6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5D31DC" w:rsidRPr="003F6449" w:rsidP="005D31DC" w14:paraId="649F9FFB" w14:textId="7777777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  <w:shd w:val="clear" w:color="auto" w:fill="A6A6A6"/>
        </w:rPr>
        <w:t>Capital One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,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VA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  <w:t xml:space="preserve">   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="00803D83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ab/>
        <w:t xml:space="preserve">    </w:t>
      </w:r>
      <w:r w:rsidR="00E22EA6"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         Sep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201</w:t>
      </w:r>
      <w:r>
        <w:rPr>
          <w:rFonts w:ascii="Arial" w:hAnsi="Arial" w:cs="Arial"/>
          <w:b/>
          <w:sz w:val="20"/>
          <w:szCs w:val="20"/>
          <w:shd w:val="clear" w:color="auto" w:fill="A6A6A6"/>
        </w:rPr>
        <w:t>6</w:t>
      </w:r>
      <w:r w:rsidRPr="00EC027D">
        <w:rPr>
          <w:rFonts w:ascii="Arial" w:hAnsi="Arial" w:cs="Arial"/>
          <w:b/>
          <w:sz w:val="20"/>
          <w:szCs w:val="20"/>
          <w:shd w:val="clear" w:color="auto" w:fill="A6A6A6"/>
        </w:rPr>
        <w:t xml:space="preserve"> – </w:t>
      </w:r>
      <w:r w:rsidR="003D2C62">
        <w:rPr>
          <w:rFonts w:ascii="Arial" w:hAnsi="Arial" w:cs="Arial"/>
          <w:b/>
          <w:sz w:val="20"/>
          <w:szCs w:val="20"/>
          <w:shd w:val="clear" w:color="auto" w:fill="A6A6A6"/>
        </w:rPr>
        <w:t>Nov</w:t>
      </w:r>
      <w:r w:rsidR="00803D83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201</w:t>
      </w:r>
      <w:r w:rsidR="003D2C62">
        <w:rPr>
          <w:rFonts w:ascii="Arial" w:hAnsi="Arial" w:cs="Arial"/>
          <w:b/>
          <w:sz w:val="20"/>
          <w:szCs w:val="20"/>
          <w:shd w:val="clear" w:color="auto" w:fill="A6A6A6"/>
        </w:rPr>
        <w:t>7</w:t>
      </w:r>
      <w:r>
        <w:rPr>
          <w:rFonts w:ascii="Times New Roman" w:hAnsi="Times New Roman"/>
          <w:b/>
          <w:sz w:val="24"/>
          <w:szCs w:val="24"/>
          <w:shd w:val="clear" w:color="auto" w:fill="A6A6A6"/>
        </w:rPr>
        <w:t xml:space="preserve"> </w:t>
      </w:r>
    </w:p>
    <w:p w:rsidR="00E22EA6" w:rsidP="005D31DC" w14:paraId="5AC9481C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337F12" w:rsidP="00337F12" w14:paraId="76E03189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EC027D">
        <w:rPr>
          <w:rFonts w:ascii="Arial" w:hAnsi="Arial" w:cs="Arial"/>
          <w:b/>
          <w:sz w:val="20"/>
          <w:szCs w:val="20"/>
        </w:rPr>
        <w:t xml:space="preserve">Role: </w:t>
      </w:r>
      <w:r>
        <w:rPr>
          <w:rFonts w:ascii="Arial" w:hAnsi="Arial" w:cs="Arial"/>
          <w:b/>
          <w:sz w:val="20"/>
          <w:szCs w:val="20"/>
        </w:rPr>
        <w:t>Sr. Data Analyst</w:t>
      </w:r>
    </w:p>
    <w:p w:rsidR="00337F12" w:rsidP="00337F12" w14:paraId="11D94D08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4F1A1E">
        <w:rPr>
          <w:rFonts w:ascii="Arial" w:hAnsi="Arial" w:cs="Arial"/>
          <w:b/>
          <w:sz w:val="20"/>
          <w:szCs w:val="20"/>
        </w:rPr>
        <w:t>Responsibilities:</w:t>
      </w:r>
    </w:p>
    <w:p w:rsidR="00337F12" w:rsidP="00337F12" w14:paraId="586CF3E9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337F12" w:rsidRPr="00CB0A8A" w:rsidP="00337F12" w14:paraId="66D620D6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Pr="00212222">
        <w:rPr>
          <w:rFonts w:ascii="Arial" w:hAnsi="Arial" w:cs="Arial"/>
          <w:sz w:val="20"/>
          <w:szCs w:val="20"/>
        </w:rPr>
        <w:t>Data Analysis, Data Profiling, Data Cleansing &amp; Quality, Data Migration</w:t>
      </w:r>
    </w:p>
    <w:p w:rsidR="00337F12" w:rsidP="00337F12" w14:paraId="3FB6A0DC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>Interacting with business process owners and analysts to understanding the functional requirements and translat</w:t>
      </w:r>
      <w:r>
        <w:rPr>
          <w:rFonts w:ascii="Arial" w:hAnsi="Arial" w:cs="Arial"/>
          <w:sz w:val="20"/>
          <w:szCs w:val="20"/>
          <w:lang w:eastAsia="ar-SA"/>
        </w:rPr>
        <w:t>e them into technical documents</w:t>
      </w:r>
    </w:p>
    <w:p w:rsidR="00337F12" w:rsidRPr="004750ED" w:rsidP="00337F12" w14:paraId="5C460012" w14:textId="7777777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 xml:space="preserve">Finalizing the business rules and then to implement them in IDQ </w:t>
      </w:r>
    </w:p>
    <w:p w:rsidR="00337F12" w:rsidRPr="001329D8" w:rsidP="00337F12" w14:paraId="047D9ED0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Lineage document from source to target</w:t>
      </w:r>
    </w:p>
    <w:p w:rsidR="00337F12" w:rsidRPr="001329D8" w:rsidP="00337F12" w14:paraId="62425718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Metadata document with all the information on data sets and data elements consumed</w:t>
      </w:r>
    </w:p>
    <w:p w:rsidR="00337F12" w:rsidRPr="004F1A1E" w:rsidP="00337F12" w14:paraId="26142324" w14:textId="77777777">
      <w:pPr>
        <w:pStyle w:val="NoSpacing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Teradata to check the quality checks and implementation of the quality checks</w:t>
      </w:r>
    </w:p>
    <w:p w:rsidR="00337F12" w:rsidP="00337F12" w14:paraId="6D94D35F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 xml:space="preserve">Creating of data quality checks using IDQ analyst tool and scorecards </w:t>
      </w:r>
    </w:p>
    <w:p w:rsidR="00337F12" w:rsidP="00337F12" w14:paraId="017DE5AB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Created various data objects like, Relational data objects, Hive Tables, Hadoop Datasets, flat file data objects, Logical data objects</w:t>
      </w:r>
    </w:p>
    <w:p w:rsidR="00337F12" w:rsidP="00337F12" w14:paraId="55E071DD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Created mapping specifications and implemented filters in IDQ</w:t>
      </w:r>
    </w:p>
    <w:p w:rsidR="00337F12" w:rsidP="00337F12" w14:paraId="1E7D1397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Created LDO’s using various transformations like expressions, parser, Labeler, Standardization, filter, router, joiner, lookup tables, sort and rank.</w:t>
      </w:r>
    </w:p>
    <w:p w:rsidR="00337F12" w:rsidP="00337F12" w14:paraId="3F6540CD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Created scorecards and re-usable rules in IDQ developer</w:t>
      </w:r>
    </w:p>
    <w:p w:rsidR="00337F12" w:rsidP="00337F12" w14:paraId="2A73D41D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Created mapping specification and re-usable mapplets using IDQ developer</w:t>
      </w:r>
    </w:p>
    <w:p w:rsidR="00337F12" w:rsidP="00337F12" w14:paraId="389D15A2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Migration of the contents from one server to another by taking xml back-up</w:t>
      </w:r>
    </w:p>
    <w:p w:rsidR="00337F12" w:rsidP="00337F12" w14:paraId="7D53AB0F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Did migration and validation, pointed to new connections while migration.</w:t>
      </w:r>
    </w:p>
    <w:p w:rsidR="00337F12" w:rsidRPr="00966014" w:rsidP="00337F12" w14:paraId="0DD65C0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 xml:space="preserve">Interacting with business process owners and analysts to understanding the functional requirements and translate them into technical documents </w:t>
      </w:r>
    </w:p>
    <w:p w:rsidR="00337F12" w:rsidRPr="00966014" w:rsidP="00337F12" w14:paraId="739562DD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 xml:space="preserve">Creating the Data Quality standardization and cleansing rules using the facts discovered from profiling results </w:t>
      </w:r>
    </w:p>
    <w:p w:rsidR="00337F12" w:rsidRPr="00966014" w:rsidP="00337F12" w14:paraId="44FEAED2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 xml:space="preserve">Performing Data Quality Checks and cleansing the incoming data feeds as and profiling the source systems data as per business rules using IDQ </w:t>
      </w:r>
    </w:p>
    <w:p w:rsidR="00337F12" w:rsidRPr="00966014" w:rsidP="00337F12" w14:paraId="798595E9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 xml:space="preserve">Worked on Address Data cleansing &amp; Standardizing by configuring Address doctor component in IDQ tool </w:t>
      </w:r>
    </w:p>
    <w:p w:rsidR="00606619" w:rsidP="00337F12" w14:paraId="4E9EFED3" w14:textId="2DE41A58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0163A2">
        <w:rPr>
          <w:rFonts w:ascii="Arial" w:hAnsi="Arial" w:cs="Arial"/>
          <w:sz w:val="20"/>
          <w:szCs w:val="20"/>
        </w:rPr>
        <w:t xml:space="preserve">Extensively used </w:t>
      </w:r>
      <w:r w:rsidRPr="00606619">
        <w:rPr>
          <w:rFonts w:ascii="Arial" w:hAnsi="Arial" w:cs="Arial"/>
          <w:sz w:val="20"/>
          <w:szCs w:val="20"/>
        </w:rPr>
        <w:t>Agile Method</w:t>
      </w:r>
      <w:r w:rsidRPr="000163A2">
        <w:rPr>
          <w:rFonts w:ascii="Arial" w:hAnsi="Arial" w:cs="Arial"/>
          <w:sz w:val="20"/>
          <w:szCs w:val="20"/>
        </w:rPr>
        <w:t xml:space="preserve"> for daily scrum to discuss the project related information</w:t>
      </w:r>
    </w:p>
    <w:p w:rsidR="00337F12" w:rsidRPr="00966014" w:rsidP="00337F12" w14:paraId="14D513DE" w14:textId="2C442DD5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 xml:space="preserve">Done sanity testing on profiled data ensuring rules are valid </w:t>
      </w:r>
    </w:p>
    <w:p w:rsidR="00337F12" w:rsidRPr="00855DA5" w:rsidP="00337F12" w14:paraId="4D67E7D1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966014">
        <w:rPr>
          <w:rFonts w:ascii="Arial" w:hAnsi="Arial" w:cs="Arial"/>
          <w:sz w:val="20"/>
          <w:szCs w:val="20"/>
          <w:lang w:eastAsia="ar-SA"/>
        </w:rPr>
        <w:t>Ensuring all information is passed to the offshore and resolve their queries by clarifying with the client</w:t>
      </w:r>
    </w:p>
    <w:p w:rsidR="00337F12" w:rsidP="00337F12" w14:paraId="2635114C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Created various tableau dashboards which shows the KPI’s</w:t>
      </w:r>
    </w:p>
    <w:p w:rsidR="00337F12" w:rsidRPr="004F1A1E" w:rsidP="00337F12" w14:paraId="5CE55850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4F1A1E">
        <w:rPr>
          <w:rFonts w:ascii="Arial" w:hAnsi="Arial" w:cs="Arial"/>
          <w:sz w:val="20"/>
          <w:szCs w:val="20"/>
          <w:lang w:eastAsia="ar-SA"/>
        </w:rPr>
        <w:t>Developed Tableau workbooks from multiple data sources using Data Blending.</w:t>
      </w:r>
    </w:p>
    <w:p w:rsidR="00337F12" w:rsidRPr="00CB0A8A" w:rsidP="00337F12" w14:paraId="6579EEBE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4F1A1E">
        <w:rPr>
          <w:rFonts w:ascii="Arial" w:hAnsi="Arial" w:cs="Arial"/>
          <w:sz w:val="20"/>
          <w:szCs w:val="20"/>
          <w:lang w:eastAsia="ar-SA"/>
        </w:rPr>
        <w:t>Ability to connect to different data sources from Tableau, presenting the good Visualization of data, Unique way of using the filters and parameters.</w:t>
      </w:r>
    </w:p>
    <w:p w:rsidR="00337F12" w:rsidP="00337F12" w14:paraId="11C8EEA1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337F12" w:rsidRPr="00906C80" w:rsidP="00337F12" w14:paraId="647756C6" w14:textId="77777777">
      <w:pPr>
        <w:pStyle w:val="NoSpacing"/>
        <w:rPr>
          <w:rFonts w:ascii="Arial" w:hAnsi="Arial" w:cs="Arial"/>
          <w:sz w:val="20"/>
          <w:szCs w:val="20"/>
          <w:lang w:eastAsia="ar-SA"/>
        </w:rPr>
      </w:pPr>
      <w:r w:rsidRPr="00906C80">
        <w:rPr>
          <w:rFonts w:ascii="Arial" w:hAnsi="Arial" w:cs="Arial"/>
          <w:b/>
          <w:sz w:val="20"/>
          <w:szCs w:val="20"/>
        </w:rPr>
        <w:t>Environment</w:t>
      </w:r>
      <w:r w:rsidRPr="00906C8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Informatica 9.1, MS Visio, Netezza, Sql Server 2008, Power BI, Tableau 9.x, </w:t>
      </w:r>
      <w:r w:rsidRPr="00906C80">
        <w:rPr>
          <w:rFonts w:ascii="Arial" w:hAnsi="Arial" w:cs="Arial"/>
          <w:sz w:val="20"/>
          <w:szCs w:val="20"/>
        </w:rPr>
        <w:t>IDQ Analyst / Developer</w:t>
      </w:r>
      <w:r>
        <w:rPr>
          <w:rFonts w:ascii="Arial" w:hAnsi="Arial" w:cs="Arial"/>
          <w:sz w:val="20"/>
          <w:szCs w:val="20"/>
        </w:rPr>
        <w:t xml:space="preserve"> 9.6.1/10.1</w:t>
      </w:r>
      <w:r w:rsidRPr="00906C80">
        <w:rPr>
          <w:rFonts w:ascii="Arial" w:hAnsi="Arial" w:cs="Arial"/>
          <w:sz w:val="20"/>
          <w:szCs w:val="20"/>
        </w:rPr>
        <w:t>, Tableau 9.1, Teradata 15</w:t>
      </w:r>
    </w:p>
    <w:p w:rsidR="005D31DC" w:rsidRPr="00212222" w:rsidP="00D7016F" w14:paraId="5148E449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E9673D" w:rsidRPr="00212222" w:rsidP="00C707EE" w14:paraId="746AB61C" w14:textId="56CCB4F8">
      <w:pPr>
        <w:pStyle w:val="NoSpacing"/>
        <w:rPr>
          <w:rFonts w:ascii="Arial" w:hAnsi="Arial" w:cs="Arial"/>
          <w:b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  <w:shd w:val="clear" w:color="auto" w:fill="A6A6A6"/>
        </w:rPr>
        <w:t xml:space="preserve">National Grid, </w:t>
      </w:r>
      <w:r w:rsidR="00156712">
        <w:rPr>
          <w:rFonts w:ascii="Arial" w:hAnsi="Arial" w:cs="Arial"/>
          <w:b/>
          <w:sz w:val="20"/>
          <w:szCs w:val="20"/>
          <w:shd w:val="clear" w:color="auto" w:fill="A6A6A6"/>
        </w:rPr>
        <w:t>India</w:t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Pr="00212222" w:rsidR="00046514"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        </w:t>
      </w:r>
      <w:r w:rsidRPr="00212222" w:rsidR="006E76C3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Pr="00212222" w:rsidR="006E76C3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="00E22EA6">
        <w:rPr>
          <w:rFonts w:ascii="Arial" w:hAnsi="Arial" w:cs="Arial"/>
          <w:b/>
          <w:sz w:val="20"/>
          <w:szCs w:val="20"/>
          <w:shd w:val="clear" w:color="auto" w:fill="A6A6A6"/>
        </w:rPr>
        <w:tab/>
        <w:t xml:space="preserve">   </w:t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>Jun</w:t>
      </w:r>
      <w:r w:rsidRPr="00212222" w:rsidR="000B5828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201</w:t>
      </w:r>
      <w:r w:rsidRPr="00212222" w:rsidR="000F252D">
        <w:rPr>
          <w:rFonts w:ascii="Arial" w:hAnsi="Arial" w:cs="Arial"/>
          <w:b/>
          <w:sz w:val="20"/>
          <w:szCs w:val="20"/>
          <w:shd w:val="clear" w:color="auto" w:fill="A6A6A6"/>
        </w:rPr>
        <w:t>5</w:t>
      </w:r>
      <w:r w:rsidRPr="00212222" w:rsidR="000B5828">
        <w:rPr>
          <w:rFonts w:ascii="Arial" w:hAnsi="Arial" w:cs="Arial"/>
          <w:b/>
          <w:sz w:val="20"/>
          <w:szCs w:val="20"/>
          <w:shd w:val="clear" w:color="auto" w:fill="A6A6A6"/>
        </w:rPr>
        <w:t xml:space="preserve"> – </w:t>
      </w:r>
      <w:r w:rsidR="00156712">
        <w:rPr>
          <w:rFonts w:ascii="Arial" w:hAnsi="Arial" w:cs="Arial"/>
          <w:b/>
          <w:sz w:val="20"/>
          <w:szCs w:val="20"/>
          <w:shd w:val="clear" w:color="auto" w:fill="A6A6A6"/>
        </w:rPr>
        <w:t>May</w:t>
      </w:r>
      <w:r w:rsidR="0055330F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2016</w:t>
      </w:r>
    </w:p>
    <w:p w:rsidR="00AD7C53" w:rsidRPr="00212222" w:rsidP="00C707EE" w14:paraId="3CD93819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0B5828" w:rsidRPr="00212222" w:rsidP="00C707EE" w14:paraId="7449EE85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 xml:space="preserve">Role: </w:t>
      </w:r>
      <w:r w:rsidRPr="00212222" w:rsidR="00AB7DC8">
        <w:rPr>
          <w:rFonts w:ascii="Arial" w:hAnsi="Arial" w:cs="Arial"/>
          <w:b/>
          <w:sz w:val="20"/>
          <w:szCs w:val="20"/>
        </w:rPr>
        <w:t>Senior Data Analyst</w:t>
      </w:r>
    </w:p>
    <w:p w:rsidR="00FC71AA" w:rsidRPr="00212222" w:rsidP="00D7016F" w14:paraId="5350638B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>Responsibilities:</w:t>
      </w:r>
    </w:p>
    <w:p w:rsidR="00D84E6F" w:rsidRPr="00212222" w:rsidP="004A4005" w14:paraId="4E07B5D2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Prepared specification documents (BRD / FRD), based on business rules given by Business.</w:t>
      </w:r>
    </w:p>
    <w:p w:rsidR="00CD3878" w:rsidRPr="00212222" w:rsidP="004A4005" w14:paraId="18D70977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Prepared the System Test cases and Unit Test Cases with different scenarios </w:t>
      </w:r>
    </w:p>
    <w:p w:rsidR="00D84E6F" w:rsidRPr="00212222" w:rsidP="004A4005" w14:paraId="0C92DB59" w14:textId="7777777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Participated in Data Validation discussions with Data Architects</w:t>
      </w:r>
    </w:p>
    <w:p w:rsidR="00B10F3E" w:rsidRPr="00212222" w:rsidP="004A4005" w14:paraId="78F592E3" w14:textId="7777777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Involved in Data Migration between MS SQL server and Oracle</w:t>
      </w:r>
    </w:p>
    <w:p w:rsidR="00D84E6F" w:rsidRPr="00212222" w:rsidP="004A4005" w14:paraId="0010F918" w14:textId="7777777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Created SQL queries to validate Data transformation and ETL Loading.</w:t>
      </w:r>
    </w:p>
    <w:p w:rsidR="004847A0" w:rsidRPr="00212222" w:rsidP="004A4005" w14:paraId="2630AD1E" w14:textId="7777777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and executed BO test cases for Unit testing, Integration Testing, System testing.</w:t>
      </w:r>
    </w:p>
    <w:p w:rsidR="00D84E6F" w:rsidRPr="00212222" w:rsidP="004A4005" w14:paraId="346E0F7F" w14:textId="7777777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Converted WEBI Reports to Tableau Dashboards for Advanced Visualizations </w:t>
      </w:r>
    </w:p>
    <w:p w:rsidR="00E253DB" w:rsidRPr="00212222" w:rsidP="004A4005" w14:paraId="7D555A11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Involved in Regression testing of the </w:t>
      </w:r>
      <w:r w:rsidRPr="00212222" w:rsidR="00397C45">
        <w:rPr>
          <w:rFonts w:ascii="Arial" w:hAnsi="Arial" w:cs="Arial"/>
          <w:sz w:val="20"/>
          <w:szCs w:val="20"/>
          <w:lang w:eastAsia="ar-SA"/>
        </w:rPr>
        <w:t xml:space="preserve">WEBI 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reports </w:t>
      </w:r>
      <w:r w:rsidRPr="00212222" w:rsidR="00831936">
        <w:rPr>
          <w:rFonts w:ascii="Arial" w:hAnsi="Arial" w:cs="Arial"/>
          <w:sz w:val="20"/>
          <w:szCs w:val="20"/>
          <w:lang w:eastAsia="ar-SA"/>
        </w:rPr>
        <w:t>to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have data consistency across the systems.</w:t>
      </w:r>
    </w:p>
    <w:p w:rsidR="003004AA" w:rsidRPr="00212222" w:rsidP="004A4005" w14:paraId="4E6D43B3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Coordinate the review, presentation and release of design layouts, analysis, test cases and other documentation</w:t>
      </w:r>
    </w:p>
    <w:p w:rsidR="00FC71AA" w:rsidRPr="00212222" w:rsidP="004A4005" w14:paraId="50CAF7E1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End to end client interaction to get the business answers.</w:t>
      </w:r>
    </w:p>
    <w:p w:rsidR="00075E59" w:rsidRPr="00212222" w:rsidP="004A4005" w14:paraId="15944204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Focal </w:t>
      </w:r>
      <w:r w:rsidRPr="00212222" w:rsidR="007E6857">
        <w:rPr>
          <w:rFonts w:ascii="Arial" w:hAnsi="Arial" w:cs="Arial"/>
          <w:sz w:val="20"/>
          <w:szCs w:val="20"/>
          <w:lang w:eastAsia="ar-SA"/>
        </w:rPr>
        <w:t>point and</w:t>
      </w:r>
      <w:r w:rsidRPr="00212222" w:rsidR="00E17426">
        <w:rPr>
          <w:rFonts w:ascii="Arial" w:hAnsi="Arial" w:cs="Arial"/>
          <w:sz w:val="20"/>
          <w:szCs w:val="20"/>
          <w:lang w:eastAsia="ar-SA"/>
        </w:rPr>
        <w:t xml:space="preserve"> Lead </w:t>
      </w:r>
      <w:r w:rsidRPr="00212222">
        <w:rPr>
          <w:rFonts w:ascii="Arial" w:hAnsi="Arial" w:cs="Arial"/>
          <w:sz w:val="20"/>
          <w:szCs w:val="20"/>
          <w:lang w:eastAsia="ar-SA"/>
        </w:rPr>
        <w:t>for all BO Design issues and responsible for presenting the prototypes of crit</w:t>
      </w:r>
      <w:r w:rsidRPr="00212222" w:rsidR="00E17426">
        <w:rPr>
          <w:rFonts w:ascii="Arial" w:hAnsi="Arial" w:cs="Arial"/>
          <w:sz w:val="20"/>
          <w:szCs w:val="20"/>
          <w:lang w:eastAsia="ar-SA"/>
        </w:rPr>
        <w:t>ical requirements to the client.</w:t>
      </w:r>
    </w:p>
    <w:p w:rsidR="004847A0" w:rsidRPr="00212222" w:rsidP="004A4005" w14:paraId="73B54DAB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Created </w:t>
      </w:r>
      <w:r w:rsidRPr="00212222" w:rsidR="00390791">
        <w:rPr>
          <w:rFonts w:ascii="Arial" w:hAnsi="Arial" w:cs="Arial"/>
          <w:sz w:val="20"/>
          <w:szCs w:val="20"/>
          <w:lang w:eastAsia="ar-SA"/>
        </w:rPr>
        <w:t>web intelligence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reports with various functionalities like merge dimensions, input controls, graphs, used ranking to filter the data and used various custom variables for the reporting requirements</w:t>
      </w:r>
    </w:p>
    <w:p w:rsidR="00B10F3E" w:rsidP="004A4005" w14:paraId="0D719E7F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Validated data in the report against the business data by running the SQL queries against the Teradata and Oracle.</w:t>
      </w:r>
    </w:p>
    <w:p w:rsidR="007B0062" w:rsidRPr="007B0062" w:rsidP="007B0062" w14:paraId="5ADA2DE6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7B0062">
        <w:rPr>
          <w:rFonts w:ascii="Arial" w:hAnsi="Arial" w:cs="Arial"/>
          <w:sz w:val="20"/>
          <w:szCs w:val="20"/>
          <w:lang w:eastAsia="ar-SA"/>
        </w:rPr>
        <w:t xml:space="preserve">Created Reference Table using Informatica Analyst tool as well as Informatica Developer tool. </w:t>
      </w:r>
    </w:p>
    <w:p w:rsidR="007B0062" w:rsidRPr="007B0062" w:rsidP="007B0062" w14:paraId="7F1FC07E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7B0062">
        <w:rPr>
          <w:rFonts w:ascii="Arial" w:hAnsi="Arial" w:cs="Arial"/>
          <w:sz w:val="20"/>
          <w:szCs w:val="20"/>
          <w:lang w:eastAsia="ar-SA"/>
        </w:rPr>
        <w:t xml:space="preserve">Worked on developing mapplets, mappings, workflows, and applications. </w:t>
      </w:r>
    </w:p>
    <w:p w:rsidR="007B0062" w:rsidRPr="007B0062" w:rsidP="007B0062" w14:paraId="0028B037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7B0062">
        <w:rPr>
          <w:rFonts w:ascii="Arial" w:hAnsi="Arial" w:cs="Arial"/>
          <w:sz w:val="20"/>
          <w:szCs w:val="20"/>
          <w:lang w:eastAsia="ar-SA"/>
        </w:rPr>
        <w:t xml:space="preserve">Experience in Error Handling and Trouble Shooting Techniques using the log files. </w:t>
      </w:r>
    </w:p>
    <w:p w:rsidR="007B0062" w:rsidRPr="007B0062" w:rsidP="007B0062" w14:paraId="33FCECFF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7B0062">
        <w:rPr>
          <w:rFonts w:ascii="Arial" w:hAnsi="Arial" w:cs="Arial"/>
          <w:sz w:val="20"/>
          <w:szCs w:val="20"/>
          <w:lang w:eastAsia="ar-SA"/>
        </w:rPr>
        <w:t xml:space="preserve">Worked on creating profiles in the Informatica Data Quality Developer tool, and analyst tool. </w:t>
      </w:r>
    </w:p>
    <w:p w:rsidR="007B0062" w:rsidRPr="007B0062" w:rsidP="007B0062" w14:paraId="091CC344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7B0062">
        <w:rPr>
          <w:rFonts w:ascii="Arial" w:hAnsi="Arial" w:cs="Arial"/>
          <w:sz w:val="20"/>
          <w:szCs w:val="20"/>
          <w:lang w:eastAsia="ar-SA"/>
        </w:rPr>
        <w:t xml:space="preserve">Experience in creating rules and applying them to profiles in developer and analyst tool. </w:t>
      </w:r>
    </w:p>
    <w:p w:rsidR="007B0062" w:rsidRPr="007B0062" w:rsidP="007B0062" w14:paraId="2F7BB449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7B0062">
        <w:rPr>
          <w:rFonts w:ascii="Arial" w:hAnsi="Arial" w:cs="Arial"/>
          <w:sz w:val="20"/>
          <w:szCs w:val="20"/>
          <w:lang w:eastAsia="ar-SA"/>
        </w:rPr>
        <w:t xml:space="preserve">Extensively worked on Labeler, Parser, Match transformations to identify the duplicate records. </w:t>
      </w:r>
    </w:p>
    <w:p w:rsidR="007B0062" w:rsidRPr="00212222" w:rsidP="007B0062" w14:paraId="37C03148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ar-SA"/>
        </w:rPr>
      </w:pPr>
      <w:r w:rsidRPr="007B0062">
        <w:rPr>
          <w:rFonts w:ascii="Arial" w:hAnsi="Arial" w:cs="Arial"/>
          <w:sz w:val="20"/>
          <w:szCs w:val="20"/>
          <w:lang w:eastAsia="ar-SA"/>
        </w:rPr>
        <w:t>Experience in using Standardizer transformation to standardize the data.</w:t>
      </w:r>
    </w:p>
    <w:p w:rsidR="00B10F3E" w:rsidRPr="00212222" w:rsidP="004A4005" w14:paraId="632F6C0C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Tableau visualizations and dashboards using Tableau Desktop.</w:t>
      </w:r>
    </w:p>
    <w:p w:rsidR="00B10F3E" w:rsidRPr="00212222" w:rsidP="004A4005" w14:paraId="2D5100D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Tableau workbooks from multiple data sources using Data Blending.</w:t>
      </w:r>
    </w:p>
    <w:p w:rsidR="00B10F3E" w:rsidRPr="00212222" w:rsidP="004A4005" w14:paraId="179A3B4F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Ability to connect to different data sources from Tableau, presenting the good Visualization of data, </w:t>
      </w:r>
      <w:r w:rsidRPr="00212222" w:rsidR="00C554BD">
        <w:rPr>
          <w:rFonts w:ascii="Arial" w:hAnsi="Arial" w:cs="Arial"/>
          <w:sz w:val="20"/>
          <w:szCs w:val="20"/>
          <w:lang w:eastAsia="ar-SA"/>
        </w:rPr>
        <w:t>Unique way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of using the filters and parameters.</w:t>
      </w:r>
    </w:p>
    <w:p w:rsidR="00B10F3E" w:rsidRPr="00212222" w:rsidP="004A4005" w14:paraId="12E1FB33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the standard reports within Tableau by connecting different databases Oracle 10g, MS SQL server.</w:t>
      </w:r>
    </w:p>
    <w:p w:rsidR="00B10F3E" w:rsidRPr="00212222" w:rsidP="004A4005" w14:paraId="026EA18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Tableau workbooks from multiple data sources using Data Blending.</w:t>
      </w:r>
    </w:p>
    <w:p w:rsidR="00B10F3E" w:rsidRPr="00212222" w:rsidP="004A4005" w14:paraId="69379540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Created action filters, parameters and calculated sets for preparing dashboards and worksheets in Tableau.</w:t>
      </w:r>
    </w:p>
    <w:p w:rsidR="00B10F3E" w:rsidRPr="00212222" w:rsidP="004A4005" w14:paraId="1465B6F6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Experience in preparing the Dashboard Specification Documents.</w:t>
      </w:r>
    </w:p>
    <w:p w:rsidR="00B10F3E" w:rsidRPr="00212222" w:rsidP="004A4005" w14:paraId="1D28A56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Conducted Unit Testing of the dashboard.</w:t>
      </w:r>
    </w:p>
    <w:p w:rsidR="00B10F3E" w:rsidRPr="00212222" w:rsidP="004A4005" w14:paraId="3B5E3670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Experience in Designing of the Dashboard according to color guide given by client.</w:t>
      </w:r>
    </w:p>
    <w:p w:rsidR="00075E59" w:rsidRPr="00212222" w:rsidP="004A4005" w14:paraId="285B2E3F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R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esponsible for doing comparative analysis between different reporting tools of </w:t>
      </w:r>
      <w:r w:rsidRPr="00212222" w:rsidR="005A6013">
        <w:rPr>
          <w:rFonts w:ascii="Arial" w:hAnsi="Arial" w:cs="Arial"/>
          <w:sz w:val="20"/>
          <w:szCs w:val="20"/>
          <w:lang w:eastAsia="ar-SA"/>
        </w:rPr>
        <w:t>SAP,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to decide the </w:t>
      </w:r>
      <w:r w:rsidRPr="00212222" w:rsidR="00B27D95">
        <w:rPr>
          <w:rFonts w:ascii="Arial" w:hAnsi="Arial" w:cs="Arial"/>
          <w:sz w:val="20"/>
          <w:szCs w:val="20"/>
          <w:lang w:eastAsia="ar-SA"/>
        </w:rPr>
        <w:t>feasible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tool according to the business requirements of the client.</w:t>
      </w:r>
    </w:p>
    <w:p w:rsidR="004847A0" w:rsidRPr="00212222" w:rsidP="004A4005" w14:paraId="4D09EC45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Worked on HPQC for continuous update with project schedules, quality, issues/defects and managing resources.</w:t>
      </w:r>
    </w:p>
    <w:p w:rsidR="005824F2" w:rsidRPr="00212222" w:rsidP="002E2F31" w14:paraId="10B9F48D" w14:textId="77777777">
      <w:p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br/>
      </w:r>
      <w:r w:rsidRPr="00212222" w:rsidR="00CB32E4">
        <w:rPr>
          <w:rFonts w:ascii="Arial" w:hAnsi="Arial" w:cs="Arial"/>
          <w:b/>
          <w:sz w:val="20"/>
          <w:szCs w:val="20"/>
        </w:rPr>
        <w:t>Environment</w:t>
      </w:r>
      <w:r w:rsidRPr="00212222" w:rsidR="00075E59">
        <w:rPr>
          <w:rFonts w:ascii="Arial" w:hAnsi="Arial" w:cs="Arial"/>
          <w:sz w:val="20"/>
          <w:szCs w:val="20"/>
        </w:rPr>
        <w:t xml:space="preserve">: </w:t>
      </w:r>
      <w:r w:rsidRPr="00212222" w:rsidR="0053764B">
        <w:rPr>
          <w:rFonts w:ascii="Arial" w:hAnsi="Arial" w:cs="Arial"/>
          <w:sz w:val="20"/>
          <w:szCs w:val="20"/>
        </w:rPr>
        <w:t>Business Intelligence 4.1, HPQC</w:t>
      </w:r>
      <w:r w:rsidRPr="00212222" w:rsidR="004847A0">
        <w:rPr>
          <w:rFonts w:ascii="Arial" w:hAnsi="Arial" w:cs="Arial"/>
          <w:sz w:val="20"/>
          <w:szCs w:val="20"/>
        </w:rPr>
        <w:t xml:space="preserve">, Tableau 8.x, </w:t>
      </w:r>
      <w:r w:rsidRPr="00212222" w:rsidR="00FC4E75">
        <w:rPr>
          <w:rFonts w:ascii="Arial" w:hAnsi="Arial" w:cs="Arial"/>
          <w:sz w:val="20"/>
          <w:szCs w:val="20"/>
        </w:rPr>
        <w:t>Erwin, Informatica 9.1, Oracle,</w:t>
      </w:r>
      <w:r w:rsidRPr="00212222" w:rsidR="00D843F1">
        <w:rPr>
          <w:rFonts w:ascii="Arial" w:hAnsi="Arial" w:cs="Arial"/>
          <w:sz w:val="20"/>
          <w:szCs w:val="20"/>
        </w:rPr>
        <w:t xml:space="preserve"> </w:t>
      </w:r>
      <w:r w:rsidRPr="00212222" w:rsidR="004847A0">
        <w:rPr>
          <w:rFonts w:ascii="Arial" w:hAnsi="Arial" w:cs="Arial"/>
          <w:sz w:val="20"/>
          <w:szCs w:val="20"/>
        </w:rPr>
        <w:t>SQL Server</w:t>
      </w:r>
      <w:r w:rsidRPr="00212222" w:rsidR="00D843F1">
        <w:rPr>
          <w:rFonts w:ascii="Arial" w:hAnsi="Arial" w:cs="Arial"/>
          <w:sz w:val="20"/>
          <w:szCs w:val="20"/>
        </w:rPr>
        <w:t xml:space="preserve">, </w:t>
      </w:r>
    </w:p>
    <w:p w:rsidR="00C45885" w:rsidRPr="00212222" w:rsidP="003773EF" w14:paraId="48E784C3" w14:textId="77777777">
      <w:pPr>
        <w:rPr>
          <w:rFonts w:ascii="Arial" w:hAnsi="Arial" w:cs="Arial"/>
          <w:b/>
          <w:color w:val="C00000"/>
          <w:sz w:val="20"/>
          <w:szCs w:val="20"/>
        </w:rPr>
      </w:pPr>
    </w:p>
    <w:p w:rsidR="0062486F" w:rsidRPr="00212222" w:rsidP="00C707EE" w14:paraId="74DD07E0" w14:textId="77777777">
      <w:pPr>
        <w:shd w:val="clear" w:color="auto" w:fill="A6A6A6"/>
        <w:rPr>
          <w:rFonts w:ascii="Arial" w:hAnsi="Arial" w:cs="Arial"/>
          <w:b/>
          <w:color w:val="000000"/>
          <w:sz w:val="20"/>
          <w:szCs w:val="20"/>
        </w:rPr>
      </w:pPr>
      <w:r w:rsidRPr="00212222">
        <w:rPr>
          <w:rFonts w:ascii="Arial" w:hAnsi="Arial" w:cs="Arial"/>
          <w:b/>
          <w:color w:val="000000"/>
          <w:sz w:val="20"/>
          <w:szCs w:val="20"/>
        </w:rPr>
        <w:t>Citi</w:t>
      </w:r>
      <w:r w:rsidRPr="00212222" w:rsidR="0010363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212222" w:rsidR="006C0A20">
        <w:rPr>
          <w:rFonts w:ascii="Arial" w:hAnsi="Arial" w:cs="Arial"/>
          <w:b/>
          <w:color w:val="000000"/>
          <w:sz w:val="20"/>
          <w:szCs w:val="20"/>
        </w:rPr>
        <w:t>Bank</w:t>
      </w:r>
      <w:r w:rsidRPr="00212222" w:rsidR="003908F8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9B3907">
        <w:rPr>
          <w:rFonts w:ascii="Arial" w:hAnsi="Arial" w:cs="Arial"/>
          <w:b/>
          <w:color w:val="000000"/>
          <w:sz w:val="20"/>
          <w:szCs w:val="20"/>
        </w:rPr>
        <w:t>India</w:t>
      </w:r>
      <w:r w:rsidRPr="00212222" w:rsidR="00A76371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A76371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A76371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A76371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A76371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A76371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046514">
        <w:rPr>
          <w:rFonts w:ascii="Arial" w:hAnsi="Arial" w:cs="Arial"/>
          <w:b/>
          <w:color w:val="000000"/>
          <w:sz w:val="20"/>
          <w:szCs w:val="20"/>
        </w:rPr>
        <w:t xml:space="preserve">          </w:t>
      </w:r>
      <w:r w:rsidR="005A3809">
        <w:rPr>
          <w:rFonts w:ascii="Arial" w:hAnsi="Arial" w:cs="Arial"/>
          <w:b/>
          <w:color w:val="000000"/>
          <w:sz w:val="20"/>
          <w:szCs w:val="20"/>
        </w:rPr>
        <w:tab/>
      </w:r>
      <w:r w:rsidR="005A3809">
        <w:rPr>
          <w:rFonts w:ascii="Arial" w:hAnsi="Arial" w:cs="Arial"/>
          <w:b/>
          <w:color w:val="000000"/>
          <w:sz w:val="20"/>
          <w:szCs w:val="20"/>
        </w:rPr>
        <w:tab/>
      </w:r>
      <w:r w:rsidR="00390791">
        <w:rPr>
          <w:rFonts w:ascii="Arial" w:hAnsi="Arial" w:cs="Arial"/>
          <w:b/>
          <w:color w:val="000000"/>
          <w:sz w:val="20"/>
          <w:szCs w:val="20"/>
        </w:rPr>
        <w:tab/>
        <w:t xml:space="preserve">  </w:t>
      </w:r>
      <w:r w:rsidRPr="00212222" w:rsidR="00390791">
        <w:rPr>
          <w:rFonts w:ascii="Arial" w:hAnsi="Arial" w:cs="Arial"/>
          <w:b/>
          <w:color w:val="000000"/>
          <w:sz w:val="20"/>
          <w:szCs w:val="20"/>
        </w:rPr>
        <w:t>Apr</w:t>
      </w:r>
      <w:r w:rsidRPr="00212222" w:rsidR="000B5828">
        <w:rPr>
          <w:rFonts w:ascii="Arial" w:hAnsi="Arial" w:cs="Arial"/>
          <w:b/>
          <w:color w:val="000000"/>
          <w:sz w:val="20"/>
          <w:szCs w:val="20"/>
        </w:rPr>
        <w:t xml:space="preserve"> 201</w:t>
      </w:r>
      <w:r w:rsidRPr="00212222" w:rsidR="00D01E38">
        <w:rPr>
          <w:rFonts w:ascii="Arial" w:hAnsi="Arial" w:cs="Arial"/>
          <w:b/>
          <w:color w:val="000000"/>
          <w:sz w:val="20"/>
          <w:szCs w:val="20"/>
        </w:rPr>
        <w:t>4</w:t>
      </w:r>
      <w:r w:rsidRPr="00212222" w:rsidR="000B5828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Pr="00212222" w:rsidR="00D01E38">
        <w:rPr>
          <w:rFonts w:ascii="Arial" w:hAnsi="Arial" w:cs="Arial"/>
          <w:b/>
          <w:color w:val="000000"/>
          <w:sz w:val="20"/>
          <w:szCs w:val="20"/>
        </w:rPr>
        <w:t>May</w:t>
      </w:r>
      <w:r w:rsidRPr="00212222" w:rsidR="000B5828">
        <w:rPr>
          <w:rFonts w:ascii="Arial" w:hAnsi="Arial" w:cs="Arial"/>
          <w:b/>
          <w:color w:val="000000"/>
          <w:sz w:val="20"/>
          <w:szCs w:val="20"/>
        </w:rPr>
        <w:t xml:space="preserve"> 201</w:t>
      </w:r>
      <w:r w:rsidRPr="00212222" w:rsidR="00D01E38">
        <w:rPr>
          <w:rFonts w:ascii="Arial" w:hAnsi="Arial" w:cs="Arial"/>
          <w:b/>
          <w:color w:val="000000"/>
          <w:sz w:val="20"/>
          <w:szCs w:val="20"/>
        </w:rPr>
        <w:t>5</w:t>
      </w:r>
    </w:p>
    <w:p w:rsidR="00E22EA6" w:rsidP="00D7016F" w14:paraId="5E8410D0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0B5828" w:rsidRPr="00212222" w:rsidP="00D7016F" w14:paraId="0B85DFE5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 xml:space="preserve">Role:  </w:t>
      </w:r>
      <w:r w:rsidR="0087183B">
        <w:rPr>
          <w:rFonts w:ascii="Arial" w:hAnsi="Arial" w:cs="Arial"/>
          <w:b/>
          <w:sz w:val="20"/>
          <w:szCs w:val="20"/>
        </w:rPr>
        <w:t>Data</w:t>
      </w:r>
      <w:r w:rsidRPr="00212222" w:rsidR="004847A0">
        <w:rPr>
          <w:rFonts w:ascii="Arial" w:hAnsi="Arial" w:cs="Arial"/>
          <w:b/>
          <w:sz w:val="20"/>
          <w:szCs w:val="20"/>
        </w:rPr>
        <w:t xml:space="preserve"> Analyst</w:t>
      </w:r>
    </w:p>
    <w:p w:rsidR="00B45378" w:rsidRPr="00212222" w:rsidP="00D7016F" w14:paraId="29EB0FFC" w14:textId="77777777">
      <w:pPr>
        <w:pStyle w:val="NoSpacing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>Responsibilities</w:t>
      </w:r>
      <w:r w:rsidRPr="00212222">
        <w:rPr>
          <w:rFonts w:ascii="Arial" w:hAnsi="Arial" w:cs="Arial"/>
          <w:sz w:val="20"/>
          <w:szCs w:val="20"/>
        </w:rPr>
        <w:t>:</w:t>
      </w:r>
      <w:r w:rsidRPr="00212222" w:rsidR="00D7016F">
        <w:rPr>
          <w:rFonts w:ascii="Arial" w:hAnsi="Arial" w:cs="Arial"/>
          <w:sz w:val="20"/>
          <w:szCs w:val="20"/>
        </w:rPr>
        <w:tab/>
      </w:r>
    </w:p>
    <w:p w:rsidR="00B10F3E" w:rsidRPr="00212222" w:rsidP="004A4005" w14:paraId="39D10E70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Responsible for gathering requirements and identifying the data sources required for the requests.</w:t>
      </w:r>
    </w:p>
    <w:p w:rsidR="00B10F3E" w:rsidRPr="00212222" w:rsidP="004A4005" w14:paraId="2423BB00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W</w:t>
      </w:r>
      <w:r w:rsidRPr="00212222">
        <w:rPr>
          <w:rFonts w:ascii="Arial" w:hAnsi="Arial" w:cs="Arial"/>
          <w:sz w:val="20"/>
          <w:szCs w:val="20"/>
          <w:lang w:eastAsia="ar-SA"/>
        </w:rPr>
        <w:t>orked on Different source systems to analyze data and load them into the data warehouse</w:t>
      </w:r>
    </w:p>
    <w:p w:rsidR="00801BC9" w:rsidRPr="00212222" w:rsidP="004A4005" w14:paraId="09C9C073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Development of scripts for loading the data into the base tables of EDW using FastLoad, MultiLoad and BTEQ utilities of Teradata.</w:t>
      </w:r>
    </w:p>
    <w:p w:rsidR="00B10F3E" w:rsidRPr="00212222" w:rsidP="004A4005" w14:paraId="1BE8C044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Proficient in importing/exporting </w:t>
      </w:r>
      <w:r w:rsidRPr="00212222" w:rsidR="00751745">
        <w:rPr>
          <w:rFonts w:ascii="Arial" w:hAnsi="Arial" w:cs="Arial"/>
          <w:sz w:val="20"/>
          <w:szCs w:val="20"/>
          <w:lang w:eastAsia="ar-SA"/>
        </w:rPr>
        <w:t>enormous amounts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of data from files </w:t>
      </w:r>
    </w:p>
    <w:p w:rsidR="00B10F3E" w:rsidRPr="00212222" w:rsidP="004A4005" w14:paraId="4B24A4EE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Manipulation &amp; Validation of data according to the changes made in business rule </w:t>
      </w:r>
    </w:p>
    <w:p w:rsidR="00B10F3E" w:rsidRPr="00212222" w:rsidP="004A4005" w14:paraId="57D80917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Experienced in Agile</w:t>
      </w:r>
      <w:r w:rsidRPr="00212222" w:rsidR="006E76C3">
        <w:rPr>
          <w:rFonts w:ascii="Arial" w:hAnsi="Arial" w:cs="Arial"/>
          <w:sz w:val="20"/>
          <w:szCs w:val="20"/>
          <w:lang w:eastAsia="ar-SA"/>
        </w:rPr>
        <w:t xml:space="preserve"> and Scrum Methodologies</w:t>
      </w:r>
    </w:p>
    <w:p w:rsidR="005E48A8" w:rsidRPr="00212222" w:rsidP="004A4005" w14:paraId="15E18DE7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Prepared the application document i.e., functional and technical </w:t>
      </w:r>
      <w:r w:rsidRPr="00212222" w:rsidR="002256FC">
        <w:rPr>
          <w:rFonts w:ascii="Arial" w:hAnsi="Arial" w:cs="Arial"/>
          <w:sz w:val="20"/>
          <w:szCs w:val="20"/>
          <w:lang w:eastAsia="ar-SA"/>
        </w:rPr>
        <w:t>requirement documents</w:t>
      </w:r>
    </w:p>
    <w:p w:rsidR="005E48A8" w:rsidRPr="00212222" w:rsidP="004A4005" w14:paraId="090D828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SME for the </w:t>
      </w:r>
      <w:r w:rsidRPr="00212222" w:rsidR="00B62D2B">
        <w:rPr>
          <w:rFonts w:ascii="Arial" w:hAnsi="Arial" w:cs="Arial"/>
          <w:sz w:val="20"/>
          <w:szCs w:val="20"/>
          <w:lang w:eastAsia="ar-SA"/>
        </w:rPr>
        <w:t xml:space="preserve">BO </w:t>
      </w:r>
      <w:r w:rsidRPr="00212222" w:rsidR="0052096C">
        <w:rPr>
          <w:rFonts w:ascii="Arial" w:hAnsi="Arial" w:cs="Arial"/>
          <w:sz w:val="20"/>
          <w:szCs w:val="20"/>
          <w:lang w:eastAsia="ar-SA"/>
        </w:rPr>
        <w:t xml:space="preserve">production </w:t>
      </w:r>
      <w:r w:rsidRPr="00212222" w:rsidR="002F1F1E">
        <w:rPr>
          <w:rFonts w:ascii="Arial" w:hAnsi="Arial" w:cs="Arial"/>
          <w:sz w:val="20"/>
          <w:szCs w:val="20"/>
          <w:lang w:eastAsia="ar-SA"/>
        </w:rPr>
        <w:t>support in</w:t>
      </w:r>
      <w:r w:rsidRPr="00212222" w:rsidR="00B62D2B">
        <w:rPr>
          <w:rFonts w:ascii="Arial" w:hAnsi="Arial" w:cs="Arial"/>
          <w:sz w:val="20"/>
          <w:szCs w:val="20"/>
          <w:lang w:eastAsia="ar-SA"/>
        </w:rPr>
        <w:t xml:space="preserve"> the </w:t>
      </w:r>
      <w:r w:rsidRPr="00212222">
        <w:rPr>
          <w:rFonts w:ascii="Arial" w:hAnsi="Arial" w:cs="Arial"/>
          <w:sz w:val="20"/>
          <w:szCs w:val="20"/>
          <w:lang w:eastAsia="ar-SA"/>
        </w:rPr>
        <w:t>project and responsible for working with the clients on new enhancements</w:t>
      </w:r>
    </w:p>
    <w:p w:rsidR="006E76C3" w:rsidRPr="00212222" w:rsidP="004A4005" w14:paraId="665543F1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Prepared the RC</w:t>
      </w:r>
      <w:r w:rsidRPr="00212222" w:rsidR="00BC62AD">
        <w:rPr>
          <w:rFonts w:ascii="Arial" w:hAnsi="Arial" w:cs="Arial"/>
          <w:sz w:val="20"/>
          <w:szCs w:val="20"/>
          <w:lang w:eastAsia="ar-SA"/>
        </w:rPr>
        <w:t xml:space="preserve">A </w:t>
      </w:r>
      <w:r w:rsidRPr="00212222" w:rsidR="00D70352">
        <w:rPr>
          <w:rFonts w:ascii="Arial" w:hAnsi="Arial" w:cs="Arial"/>
          <w:sz w:val="20"/>
          <w:szCs w:val="20"/>
          <w:lang w:eastAsia="ar-SA"/>
        </w:rPr>
        <w:t xml:space="preserve">(Root Cause Analysis) </w:t>
      </w:r>
      <w:r w:rsidRPr="00212222" w:rsidR="00BC62AD">
        <w:rPr>
          <w:rFonts w:ascii="Arial" w:hAnsi="Arial" w:cs="Arial"/>
          <w:sz w:val="20"/>
          <w:szCs w:val="20"/>
          <w:lang w:eastAsia="ar-SA"/>
        </w:rPr>
        <w:t xml:space="preserve">documents </w:t>
      </w:r>
      <w:r w:rsidRPr="00212222">
        <w:rPr>
          <w:rFonts w:ascii="Arial" w:hAnsi="Arial" w:cs="Arial"/>
          <w:sz w:val="20"/>
          <w:szCs w:val="20"/>
          <w:lang w:eastAsia="ar-SA"/>
        </w:rPr>
        <w:t>for data validations</w:t>
      </w:r>
    </w:p>
    <w:p w:rsidR="007C56C1" w:rsidRPr="00212222" w:rsidP="004A4005" w14:paraId="701C58A7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Worked on complex enhancements in WEBI </w:t>
      </w:r>
      <w:r w:rsidRPr="00212222" w:rsidR="002F1F1E">
        <w:rPr>
          <w:rFonts w:ascii="Arial" w:hAnsi="Arial" w:cs="Arial"/>
          <w:sz w:val="20"/>
          <w:szCs w:val="20"/>
          <w:lang w:eastAsia="ar-SA"/>
        </w:rPr>
        <w:t>reports like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merge dimensions</w:t>
      </w:r>
      <w:r w:rsidRPr="00212222" w:rsidR="00824B27">
        <w:rPr>
          <w:rFonts w:ascii="Arial" w:hAnsi="Arial" w:cs="Arial"/>
          <w:sz w:val="20"/>
          <w:szCs w:val="20"/>
          <w:lang w:eastAsia="ar-SA"/>
        </w:rPr>
        <w:t>,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creation of detail objects</w:t>
      </w:r>
      <w:r w:rsidRPr="00212222" w:rsidR="00824B27">
        <w:rPr>
          <w:rFonts w:ascii="Arial" w:hAnsi="Arial" w:cs="Arial"/>
          <w:sz w:val="20"/>
          <w:szCs w:val="20"/>
          <w:lang w:eastAsia="ar-SA"/>
        </w:rPr>
        <w:t>, using breaks, page break options, sections</w:t>
      </w:r>
    </w:p>
    <w:p w:rsidR="001E50DF" w:rsidRPr="00212222" w:rsidP="004A4005" w14:paraId="0A81F249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Prepared two POC’s on SAP Lumira </w:t>
      </w:r>
      <w:r w:rsidRPr="00212222" w:rsidR="0084358B">
        <w:rPr>
          <w:rFonts w:ascii="Arial" w:hAnsi="Arial" w:cs="Arial"/>
          <w:sz w:val="20"/>
          <w:szCs w:val="20"/>
        </w:rPr>
        <w:t>on</w:t>
      </w:r>
      <w:r w:rsidRPr="00212222">
        <w:rPr>
          <w:rFonts w:ascii="Arial" w:hAnsi="Arial" w:cs="Arial"/>
          <w:sz w:val="20"/>
          <w:szCs w:val="20"/>
        </w:rPr>
        <w:t xml:space="preserve"> interactive analysis and showcase to the client.</w:t>
      </w:r>
    </w:p>
    <w:p w:rsidR="00B45378" w:rsidRPr="00212222" w:rsidP="004A4005" w14:paraId="3638987C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Created storyboards and documents using various functions like charts, tables, drilling, </w:t>
      </w:r>
      <w:r w:rsidRPr="00212222" w:rsidR="00012507">
        <w:rPr>
          <w:rFonts w:ascii="Arial" w:hAnsi="Arial" w:cs="Arial"/>
          <w:sz w:val="20"/>
          <w:szCs w:val="20"/>
        </w:rPr>
        <w:t>filters in</w:t>
      </w:r>
      <w:r w:rsidRPr="00212222">
        <w:rPr>
          <w:rFonts w:ascii="Arial" w:hAnsi="Arial" w:cs="Arial"/>
          <w:sz w:val="20"/>
          <w:szCs w:val="20"/>
        </w:rPr>
        <w:t xml:space="preserve"> a single document and prepared storyboards.</w:t>
      </w:r>
    </w:p>
    <w:p w:rsidR="00233E84" w:rsidRPr="00212222" w:rsidP="00D7016F" w14:paraId="343EAF34" w14:textId="77777777">
      <w:pPr>
        <w:pStyle w:val="NoSpacing"/>
        <w:rPr>
          <w:rFonts w:ascii="Arial" w:hAnsi="Arial" w:cs="Arial"/>
          <w:sz w:val="20"/>
          <w:szCs w:val="20"/>
        </w:rPr>
      </w:pPr>
    </w:p>
    <w:p w:rsidR="00B45378" w:rsidRPr="00212222" w:rsidP="00B45378" w14:paraId="63D435C8" w14:textId="77777777">
      <w:pPr>
        <w:spacing w:after="200"/>
        <w:rPr>
          <w:rFonts w:ascii="Arial" w:hAnsi="Arial" w:cs="Arial"/>
          <w:sz w:val="20"/>
          <w:szCs w:val="20"/>
          <w:lang w:eastAsia="en-US"/>
        </w:rPr>
      </w:pPr>
      <w:r w:rsidRPr="00212222">
        <w:rPr>
          <w:rFonts w:ascii="Arial" w:hAnsi="Arial" w:cs="Arial"/>
          <w:b/>
          <w:sz w:val="20"/>
          <w:szCs w:val="20"/>
        </w:rPr>
        <w:t>Environment</w:t>
      </w:r>
      <w:r w:rsidRPr="00212222" w:rsidR="00D42DCC">
        <w:rPr>
          <w:rFonts w:ascii="Arial" w:hAnsi="Arial" w:cs="Arial"/>
          <w:sz w:val="20"/>
          <w:szCs w:val="20"/>
        </w:rPr>
        <w:t xml:space="preserve">: </w:t>
      </w:r>
      <w:r w:rsidRPr="00212222" w:rsidR="00E932B8">
        <w:rPr>
          <w:rFonts w:ascii="Arial" w:hAnsi="Arial" w:cs="Arial"/>
          <w:sz w:val="20"/>
          <w:szCs w:val="20"/>
        </w:rPr>
        <w:t>Business</w:t>
      </w:r>
      <w:r w:rsidRPr="00212222" w:rsidR="00E932B8">
        <w:rPr>
          <w:rFonts w:ascii="Arial" w:hAnsi="Arial" w:cs="Arial"/>
          <w:bCs/>
          <w:sz w:val="20"/>
          <w:szCs w:val="20"/>
        </w:rPr>
        <w:t xml:space="preserve"> </w:t>
      </w:r>
      <w:r w:rsidRPr="00212222" w:rsidR="006E76C3">
        <w:rPr>
          <w:rFonts w:ascii="Arial" w:hAnsi="Arial" w:cs="Arial"/>
          <w:sz w:val="20"/>
          <w:szCs w:val="20"/>
        </w:rPr>
        <w:t xml:space="preserve">Objects XI R3.1, </w:t>
      </w:r>
      <w:r w:rsidRPr="00212222" w:rsidR="006E76C3">
        <w:rPr>
          <w:rFonts w:ascii="Arial" w:hAnsi="Arial" w:cs="Arial"/>
          <w:sz w:val="20"/>
          <w:szCs w:val="20"/>
          <w:lang w:eastAsia="en-US"/>
        </w:rPr>
        <w:t>Windows 2008,</w:t>
      </w:r>
      <w:r w:rsidRPr="00212222" w:rsidR="00E932B8">
        <w:rPr>
          <w:rFonts w:ascii="Arial" w:hAnsi="Arial" w:cs="Arial"/>
          <w:sz w:val="20"/>
          <w:szCs w:val="20"/>
          <w:lang w:eastAsia="en-US"/>
        </w:rPr>
        <w:t xml:space="preserve"> Oracle SQL developer 3.2, Service Now</w:t>
      </w:r>
    </w:p>
    <w:p w:rsidR="00C856DA" w:rsidRPr="00212222" w:rsidP="00C707EE" w14:paraId="5F2015F7" w14:textId="37B855C6">
      <w:pPr>
        <w:shd w:val="clear" w:color="auto" w:fill="A6A6A6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Zurich, India</w:t>
      </w:r>
      <w:r w:rsidRPr="00212222" w:rsidR="00305627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305627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305627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305627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305627">
        <w:rPr>
          <w:rFonts w:ascii="Arial" w:hAnsi="Arial" w:cs="Arial"/>
          <w:b/>
          <w:color w:val="000000"/>
          <w:sz w:val="20"/>
          <w:szCs w:val="20"/>
        </w:rPr>
        <w:tab/>
      </w:r>
      <w:r w:rsidRPr="00212222" w:rsidR="00046514">
        <w:rPr>
          <w:rFonts w:ascii="Arial" w:hAnsi="Arial" w:cs="Arial"/>
          <w:b/>
          <w:color w:val="000000"/>
          <w:sz w:val="20"/>
          <w:szCs w:val="20"/>
        </w:rPr>
        <w:t xml:space="preserve">            </w:t>
      </w:r>
      <w:r w:rsidR="00DD2415">
        <w:rPr>
          <w:rFonts w:ascii="Arial" w:hAnsi="Arial" w:cs="Arial"/>
          <w:b/>
          <w:color w:val="000000"/>
          <w:sz w:val="20"/>
          <w:szCs w:val="20"/>
        </w:rPr>
        <w:tab/>
      </w:r>
      <w:r w:rsidR="00DD2415">
        <w:rPr>
          <w:rFonts w:ascii="Arial" w:hAnsi="Arial" w:cs="Arial"/>
          <w:b/>
          <w:color w:val="000000"/>
          <w:sz w:val="20"/>
          <w:szCs w:val="20"/>
        </w:rPr>
        <w:tab/>
      </w:r>
      <w:r w:rsidR="00DD2415">
        <w:rPr>
          <w:rFonts w:ascii="Arial" w:hAnsi="Arial" w:cs="Arial"/>
          <w:b/>
          <w:color w:val="000000"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</w:t>
      </w:r>
      <w:r w:rsidRPr="00212222">
        <w:rPr>
          <w:rFonts w:ascii="Arial" w:hAnsi="Arial" w:cs="Arial"/>
          <w:b/>
          <w:color w:val="000000"/>
          <w:sz w:val="20"/>
          <w:szCs w:val="20"/>
        </w:rPr>
        <w:t>Ju</w:t>
      </w:r>
      <w:r w:rsidRPr="00212222" w:rsidR="00C60BD6">
        <w:rPr>
          <w:rFonts w:ascii="Arial" w:hAnsi="Arial" w:cs="Arial"/>
          <w:b/>
          <w:color w:val="000000"/>
          <w:sz w:val="20"/>
          <w:szCs w:val="20"/>
        </w:rPr>
        <w:t>n</w:t>
      </w:r>
      <w:r w:rsidRPr="00212222">
        <w:rPr>
          <w:rFonts w:ascii="Arial" w:hAnsi="Arial" w:cs="Arial"/>
          <w:b/>
          <w:color w:val="000000"/>
          <w:sz w:val="20"/>
          <w:szCs w:val="20"/>
        </w:rPr>
        <w:t xml:space="preserve"> 201</w:t>
      </w:r>
      <w:r w:rsidR="00606619">
        <w:rPr>
          <w:rFonts w:ascii="Arial" w:hAnsi="Arial" w:cs="Arial"/>
          <w:b/>
          <w:color w:val="000000"/>
          <w:sz w:val="20"/>
          <w:szCs w:val="20"/>
        </w:rPr>
        <w:t>0</w:t>
      </w:r>
      <w:r w:rsidRPr="00212222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Pr="00212222" w:rsidR="00C60BD6">
        <w:rPr>
          <w:rFonts w:ascii="Arial" w:hAnsi="Arial" w:cs="Arial"/>
          <w:b/>
          <w:color w:val="000000"/>
          <w:sz w:val="20"/>
          <w:szCs w:val="20"/>
        </w:rPr>
        <w:t>Apr</w:t>
      </w:r>
      <w:r w:rsidRPr="00212222">
        <w:rPr>
          <w:rFonts w:ascii="Arial" w:hAnsi="Arial" w:cs="Arial"/>
          <w:b/>
          <w:color w:val="000000"/>
          <w:sz w:val="20"/>
          <w:szCs w:val="20"/>
        </w:rPr>
        <w:t xml:space="preserve"> 201</w:t>
      </w:r>
      <w:r w:rsidRPr="00212222" w:rsidR="00C60BD6">
        <w:rPr>
          <w:rFonts w:ascii="Arial" w:hAnsi="Arial" w:cs="Arial"/>
          <w:b/>
          <w:color w:val="000000"/>
          <w:sz w:val="20"/>
          <w:szCs w:val="20"/>
        </w:rPr>
        <w:t>4</w:t>
      </w:r>
    </w:p>
    <w:p w:rsidR="00E22EA6" w:rsidP="00D7016F" w14:paraId="6CF79C8A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C856DA" w:rsidRPr="00212222" w:rsidP="00D7016F" w14:paraId="723D44FA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 xml:space="preserve">Role:  </w:t>
      </w:r>
      <w:r w:rsidR="00985EA1">
        <w:rPr>
          <w:rFonts w:ascii="Arial" w:hAnsi="Arial" w:cs="Arial"/>
          <w:b/>
          <w:sz w:val="20"/>
          <w:szCs w:val="20"/>
        </w:rPr>
        <w:t>BI Developer</w:t>
      </w:r>
    </w:p>
    <w:p w:rsidR="00C856DA" w:rsidRPr="00212222" w:rsidP="00D7016F" w14:paraId="338C2BEC" w14:textId="77777777">
      <w:pPr>
        <w:pStyle w:val="NoSpacing"/>
        <w:rPr>
          <w:rFonts w:ascii="Arial" w:hAnsi="Arial" w:cs="Arial"/>
          <w:b/>
          <w:sz w:val="20"/>
          <w:szCs w:val="20"/>
          <w:lang w:eastAsia="ar-SA"/>
        </w:rPr>
      </w:pPr>
      <w:r w:rsidRPr="00212222">
        <w:rPr>
          <w:rFonts w:ascii="Arial" w:hAnsi="Arial" w:cs="Arial"/>
          <w:b/>
          <w:sz w:val="20"/>
          <w:szCs w:val="20"/>
          <w:lang w:eastAsia="ar-SA"/>
        </w:rPr>
        <w:t>Responsibilities:</w:t>
      </w:r>
    </w:p>
    <w:p w:rsidR="00C711F2" w:rsidRPr="00212222" w:rsidP="004A4005" w14:paraId="237DD560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Interacting with users in collecting requirements and on design discussions of Business Objects universe and reports.</w:t>
      </w:r>
    </w:p>
    <w:p w:rsidR="00801BC9" w:rsidRPr="00212222" w:rsidP="004A4005" w14:paraId="2D6F9925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Performed Data mapping, logical data modeling, created class diagrams and ER diagrams and used SQL queries to filter data </w:t>
      </w:r>
    </w:p>
    <w:p w:rsidR="00801BC9" w:rsidRPr="00212222" w:rsidP="004A4005" w14:paraId="2D52EF0B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Data mapping, logical data modeling, created class diagrams and ER diagrams and used SQL queries to filter data within the Oracle database. </w:t>
      </w:r>
    </w:p>
    <w:p w:rsidR="00801BC9" w:rsidRPr="00212222" w:rsidP="004A4005" w14:paraId="61A9413A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a Testing format to compare the data at different systems. </w:t>
      </w:r>
    </w:p>
    <w:p w:rsidR="00801BC9" w:rsidRPr="00212222" w:rsidP="004A4005" w14:paraId="35382BCE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Worked with Data governance and Data Quality Teams. </w:t>
      </w:r>
    </w:p>
    <w:p w:rsidR="00801BC9" w:rsidP="004A4005" w14:paraId="46F56097" w14:textId="61A7610F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Identify business rules for data migration and Perform data administration through data models and metadata. </w:t>
      </w:r>
    </w:p>
    <w:p w:rsidR="00606619" w:rsidRPr="00212222" w:rsidP="004A4005" w14:paraId="6D436785" w14:textId="25B93B1F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606619">
        <w:rPr>
          <w:rFonts w:ascii="Arial" w:hAnsi="Arial" w:cs="Arial"/>
          <w:sz w:val="20"/>
          <w:szCs w:val="20"/>
          <w:lang w:eastAsia="ar-SA"/>
        </w:rPr>
        <w:t xml:space="preserve">Designed </w:t>
      </w:r>
      <w:r>
        <w:rPr>
          <w:rFonts w:ascii="Arial" w:hAnsi="Arial" w:cs="Arial"/>
          <w:sz w:val="20"/>
          <w:szCs w:val="20"/>
          <w:lang w:eastAsia="ar-SA"/>
        </w:rPr>
        <w:t>mappings</w:t>
      </w:r>
      <w:r w:rsidRPr="00606619">
        <w:rPr>
          <w:rFonts w:ascii="Arial" w:hAnsi="Arial" w:cs="Arial"/>
          <w:sz w:val="20"/>
          <w:szCs w:val="20"/>
          <w:lang w:eastAsia="ar-SA"/>
        </w:rPr>
        <w:t xml:space="preserve"> to transfer data from various sources like Flat Files, XML Files, SQL Server.</w:t>
      </w:r>
    </w:p>
    <w:p w:rsidR="00801BC9" w:rsidRPr="00212222" w:rsidP="004A4005" w14:paraId="4E876A21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Worked with Internal modeling team for data analysis and profiling. </w:t>
      </w:r>
    </w:p>
    <w:p w:rsidR="00801BC9" w:rsidRPr="00212222" w:rsidP="004A4005" w14:paraId="3BFF55B2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Played a key role in the planning, testing, and implementation of system enhancements and conversions. </w:t>
      </w:r>
    </w:p>
    <w:p w:rsidR="00C711F2" w:rsidRPr="00212222" w:rsidP="004A4005" w14:paraId="4D87621C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Did multi-dimensional analysis using slice &amp;amp; dice, drill (up, down, through and across) by setting up different hierarchies and defining the scope of analysis.</w:t>
      </w:r>
    </w:p>
    <w:p w:rsidR="00C711F2" w:rsidRPr="00212222" w:rsidP="004A4005" w14:paraId="5DCB9AD8" w14:textId="0960CD0F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Extensively used </w:t>
      </w:r>
      <w:r w:rsidRPr="00212222" w:rsidR="00801BC9">
        <w:rPr>
          <w:rFonts w:ascii="Arial" w:hAnsi="Arial" w:cs="Arial"/>
          <w:sz w:val="20"/>
          <w:szCs w:val="20"/>
          <w:lang w:eastAsia="ar-SA"/>
        </w:rPr>
        <w:t>WEBI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reports functions like, Cascading, Grouping, Hierarchies, and Sub reports, Charts, Variables and Sorting etc.</w:t>
      </w:r>
    </w:p>
    <w:p w:rsidR="00C711F2" w:rsidRPr="00212222" w:rsidP="004A4005" w14:paraId="67004607" w14:textId="6E593696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Created Report Templates for consistency in the look and feel of the reports.</w:t>
      </w:r>
      <w:r w:rsidR="00C14862">
        <w:rPr>
          <w:rFonts w:ascii="Arial" w:hAnsi="Arial" w:cs="Arial"/>
          <w:sz w:val="20"/>
          <w:szCs w:val="20"/>
          <w:lang w:eastAsia="ar-SA"/>
        </w:rPr>
        <w:t xml:space="preserve"> Created reports on P&amp;C data using guidewire as source application data.</w:t>
      </w:r>
    </w:p>
    <w:p w:rsidR="00801BC9" w:rsidRPr="00212222" w:rsidP="004A4005" w14:paraId="108B7A86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Involved in testing reports before publishing them to the repository </w:t>
      </w:r>
    </w:p>
    <w:p w:rsidR="00C711F2" w:rsidRPr="00212222" w:rsidP="004A4005" w14:paraId="51E82372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Tableau visualizations and dashboards using Tableau Desktop.</w:t>
      </w:r>
    </w:p>
    <w:p w:rsidR="00C711F2" w:rsidRPr="00212222" w:rsidP="004A4005" w14:paraId="51A4B22A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Tableau workbooks from multiple data sources using Data Blending.</w:t>
      </w:r>
    </w:p>
    <w:p w:rsidR="00801286" w:rsidRPr="00212222" w:rsidP="004A4005" w14:paraId="3653E8B9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Ability to connect to different data sources from Tableau, presenting the good Visualization of data, </w:t>
      </w:r>
      <w:r w:rsidRPr="00212222" w:rsidR="00D37396">
        <w:rPr>
          <w:rFonts w:ascii="Arial" w:hAnsi="Arial" w:cs="Arial"/>
          <w:sz w:val="20"/>
          <w:szCs w:val="20"/>
          <w:lang w:eastAsia="ar-SA"/>
        </w:rPr>
        <w:t>Unique way</w:t>
      </w:r>
      <w:r w:rsidRPr="00212222">
        <w:rPr>
          <w:rFonts w:ascii="Arial" w:hAnsi="Arial" w:cs="Arial"/>
          <w:sz w:val="20"/>
          <w:szCs w:val="20"/>
          <w:lang w:eastAsia="ar-SA"/>
        </w:rPr>
        <w:t xml:space="preserve"> of using the filters and parameters.</w:t>
      </w:r>
    </w:p>
    <w:p w:rsidR="00801286" w:rsidRPr="00212222" w:rsidP="004A4005" w14:paraId="4C13D786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the standard reports within Tableau by connecting different databases Oracle 10g, MS SQL server.</w:t>
      </w:r>
    </w:p>
    <w:p w:rsidR="00801286" w:rsidRPr="00212222" w:rsidP="004A4005" w14:paraId="3040131C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Tableau workbooks from multiple data sources using Data Blending.</w:t>
      </w:r>
    </w:p>
    <w:p w:rsidR="00801286" w:rsidRPr="00212222" w:rsidP="004A4005" w14:paraId="2529F470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Created action filters, parameters and calculated sets for preparing dashboards and worksheets in Tableau.</w:t>
      </w:r>
    </w:p>
    <w:p w:rsidR="00801286" w:rsidRPr="00212222" w:rsidP="004A4005" w14:paraId="5593294E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Conducted Unit Testing of the dashboard.</w:t>
      </w:r>
    </w:p>
    <w:p w:rsidR="00801286" w:rsidRPr="00212222" w:rsidP="004A4005" w14:paraId="09A46D2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Experience in Designing of the Dashboard according to color guide given by client.</w:t>
      </w:r>
    </w:p>
    <w:p w:rsidR="00B1332D" w:rsidRPr="00212222" w:rsidP="00B1332D" w14:paraId="03FC4684" w14:textId="77777777">
      <w:pPr>
        <w:pStyle w:val="NoSpacing"/>
        <w:ind w:left="720"/>
        <w:rPr>
          <w:rFonts w:ascii="Arial" w:hAnsi="Arial" w:cs="Arial"/>
          <w:sz w:val="20"/>
          <w:szCs w:val="20"/>
          <w:lang w:eastAsia="ar-SA"/>
        </w:rPr>
      </w:pPr>
    </w:p>
    <w:p w:rsidR="00C856DA" w:rsidRPr="00212222" w:rsidP="00C856DA" w14:paraId="0029E52A" w14:textId="38117427">
      <w:pPr>
        <w:spacing w:after="200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>Environment</w:t>
      </w:r>
      <w:r w:rsidRPr="00212222">
        <w:rPr>
          <w:rFonts w:ascii="Arial" w:hAnsi="Arial" w:cs="Arial"/>
          <w:sz w:val="20"/>
          <w:szCs w:val="20"/>
        </w:rPr>
        <w:t xml:space="preserve">: </w:t>
      </w:r>
      <w:r w:rsidR="00C14862">
        <w:rPr>
          <w:rFonts w:ascii="Arial" w:hAnsi="Arial" w:cs="Arial"/>
          <w:sz w:val="20"/>
          <w:szCs w:val="20"/>
        </w:rPr>
        <w:t xml:space="preserve">Guidewire (P&amp;C), </w:t>
      </w:r>
      <w:r w:rsidRPr="00212222" w:rsidR="00847A94">
        <w:rPr>
          <w:rFonts w:ascii="Arial" w:hAnsi="Arial" w:cs="Arial"/>
          <w:sz w:val="20"/>
          <w:szCs w:val="20"/>
        </w:rPr>
        <w:t xml:space="preserve">Tableau </w:t>
      </w:r>
      <w:r w:rsidRPr="00212222" w:rsidR="00801BC9">
        <w:rPr>
          <w:rFonts w:ascii="Arial" w:hAnsi="Arial" w:cs="Arial"/>
          <w:sz w:val="20"/>
          <w:szCs w:val="20"/>
        </w:rPr>
        <w:t>8</w:t>
      </w:r>
      <w:r w:rsidRPr="00212222" w:rsidR="00847A94">
        <w:rPr>
          <w:rFonts w:ascii="Arial" w:hAnsi="Arial" w:cs="Arial"/>
          <w:sz w:val="20"/>
          <w:szCs w:val="20"/>
        </w:rPr>
        <w:t xml:space="preserve">.x, </w:t>
      </w:r>
      <w:r w:rsidRPr="00212222">
        <w:rPr>
          <w:rFonts w:ascii="Arial" w:hAnsi="Arial" w:cs="Arial"/>
          <w:sz w:val="20"/>
          <w:szCs w:val="20"/>
          <w:lang w:eastAsia="en-US"/>
        </w:rPr>
        <w:t>Business Objects XIR3.1, Oracle 1</w:t>
      </w:r>
      <w:r w:rsidRPr="00212222" w:rsidR="00801BC9">
        <w:rPr>
          <w:rFonts w:ascii="Arial" w:hAnsi="Arial" w:cs="Arial"/>
          <w:sz w:val="20"/>
          <w:szCs w:val="20"/>
          <w:lang w:eastAsia="en-US"/>
        </w:rPr>
        <w:t>1</w:t>
      </w:r>
      <w:r w:rsidRPr="00212222">
        <w:rPr>
          <w:rFonts w:ascii="Arial" w:hAnsi="Arial" w:cs="Arial"/>
          <w:sz w:val="20"/>
          <w:szCs w:val="20"/>
          <w:lang w:eastAsia="en-US"/>
        </w:rPr>
        <w:t>g</w:t>
      </w:r>
      <w:r w:rsidRPr="00212222" w:rsidR="00586548">
        <w:rPr>
          <w:rFonts w:ascii="Arial" w:hAnsi="Arial" w:cs="Arial"/>
          <w:sz w:val="20"/>
          <w:szCs w:val="20"/>
          <w:lang w:eastAsia="en-US"/>
        </w:rPr>
        <w:t xml:space="preserve">, </w:t>
      </w:r>
      <w:r w:rsidRPr="00212222" w:rsidR="00E92197">
        <w:rPr>
          <w:rFonts w:ascii="Arial" w:hAnsi="Arial" w:cs="Arial"/>
          <w:sz w:val="20"/>
          <w:szCs w:val="20"/>
          <w:lang w:eastAsia="en-US"/>
        </w:rPr>
        <w:t>SQL SERVER 2008</w:t>
      </w:r>
      <w:r w:rsidRPr="00212222" w:rsidR="00801BC9">
        <w:rPr>
          <w:rFonts w:ascii="Arial" w:hAnsi="Arial" w:cs="Arial"/>
          <w:sz w:val="20"/>
          <w:szCs w:val="20"/>
          <w:lang w:eastAsia="en-US"/>
        </w:rPr>
        <w:t>, MS Office</w:t>
      </w:r>
      <w:r w:rsidR="00C14862">
        <w:rPr>
          <w:rFonts w:ascii="Arial" w:hAnsi="Arial" w:cs="Arial"/>
          <w:sz w:val="20"/>
          <w:szCs w:val="20"/>
          <w:lang w:eastAsia="en-US"/>
        </w:rPr>
        <w:t xml:space="preserve">, </w:t>
      </w:r>
    </w:p>
    <w:p w:rsidR="00055107" w:rsidRPr="00212222" w:rsidP="00D7016F" w14:paraId="62491A01" w14:textId="54F2CD41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shd w:val="clear" w:color="auto" w:fill="A6A6A6"/>
        </w:rPr>
        <w:t>Goldstone</w:t>
      </w:r>
      <w:r w:rsidR="005F3BD4">
        <w:rPr>
          <w:rFonts w:ascii="Arial" w:hAnsi="Arial" w:cs="Arial"/>
          <w:b/>
          <w:sz w:val="20"/>
          <w:szCs w:val="20"/>
          <w:shd w:val="clear" w:color="auto" w:fill="A6A6A6"/>
        </w:rPr>
        <w:t xml:space="preserve"> Technologies</w:t>
      </w:r>
      <w:r w:rsidRPr="00212222">
        <w:rPr>
          <w:rFonts w:ascii="Arial" w:hAnsi="Arial" w:cs="Arial"/>
          <w:b/>
          <w:sz w:val="20"/>
          <w:szCs w:val="20"/>
          <w:shd w:val="clear" w:color="auto" w:fill="A6A6A6"/>
        </w:rPr>
        <w:t>, India</w:t>
      </w:r>
      <w:r w:rsidRPr="00212222" w:rsidR="00D7016F"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                                             </w:t>
      </w:r>
      <w:r w:rsidRPr="00212222" w:rsidR="00046514"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       </w:t>
      </w:r>
      <w:r w:rsidRPr="00212222" w:rsidR="00D7016F"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 </w:t>
      </w:r>
      <w:r w:rsidR="00B26295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="00B26295">
        <w:rPr>
          <w:rFonts w:ascii="Arial" w:hAnsi="Arial" w:cs="Arial"/>
          <w:b/>
          <w:sz w:val="20"/>
          <w:szCs w:val="20"/>
          <w:shd w:val="clear" w:color="auto" w:fill="A6A6A6"/>
        </w:rPr>
        <w:tab/>
      </w:r>
      <w:r w:rsidR="00FD5EF9">
        <w:rPr>
          <w:rFonts w:ascii="Arial" w:hAnsi="Arial" w:cs="Arial"/>
          <w:b/>
          <w:sz w:val="20"/>
          <w:szCs w:val="20"/>
          <w:shd w:val="clear" w:color="auto" w:fill="A6A6A6"/>
        </w:rPr>
        <w:t xml:space="preserve">              </w:t>
      </w:r>
      <w:r w:rsidRPr="00212222" w:rsidR="00D7016F">
        <w:rPr>
          <w:rFonts w:ascii="Arial" w:hAnsi="Arial" w:cs="Arial"/>
          <w:b/>
          <w:sz w:val="20"/>
          <w:szCs w:val="20"/>
          <w:shd w:val="clear" w:color="auto" w:fill="A6A6A6"/>
        </w:rPr>
        <w:t xml:space="preserve"> </w:t>
      </w:r>
      <w:r w:rsidR="005F3BD4">
        <w:rPr>
          <w:rFonts w:ascii="Arial" w:hAnsi="Arial" w:cs="Arial"/>
          <w:b/>
          <w:sz w:val="20"/>
          <w:szCs w:val="20"/>
          <w:shd w:val="clear" w:color="auto" w:fill="A6A6A6"/>
        </w:rPr>
        <w:t>May</w:t>
      </w:r>
      <w:r w:rsidRPr="00212222" w:rsidR="00D7016F">
        <w:rPr>
          <w:rFonts w:ascii="Arial" w:hAnsi="Arial" w:cs="Arial"/>
          <w:b/>
          <w:sz w:val="20"/>
          <w:szCs w:val="20"/>
          <w:shd w:val="clear" w:color="auto" w:fill="A6A6A6"/>
        </w:rPr>
        <w:t xml:space="preserve"> 20</w:t>
      </w:r>
      <w:r w:rsidR="005F3BD4">
        <w:rPr>
          <w:rFonts w:ascii="Arial" w:hAnsi="Arial" w:cs="Arial"/>
          <w:b/>
          <w:sz w:val="20"/>
          <w:szCs w:val="20"/>
          <w:shd w:val="clear" w:color="auto" w:fill="A6A6A6"/>
        </w:rPr>
        <w:t>07</w:t>
      </w:r>
      <w:r w:rsidRPr="00212222" w:rsidR="00D7016F">
        <w:rPr>
          <w:rFonts w:ascii="Arial" w:hAnsi="Arial" w:cs="Arial"/>
          <w:b/>
          <w:sz w:val="20"/>
          <w:szCs w:val="20"/>
          <w:shd w:val="clear" w:color="auto" w:fill="A6A6A6"/>
        </w:rPr>
        <w:t xml:space="preserve"> – May 201</w:t>
      </w:r>
      <w:r w:rsidR="00606619">
        <w:rPr>
          <w:rFonts w:ascii="Arial" w:hAnsi="Arial" w:cs="Arial"/>
          <w:b/>
          <w:sz w:val="20"/>
          <w:szCs w:val="20"/>
          <w:shd w:val="clear" w:color="auto" w:fill="A6A6A6"/>
        </w:rPr>
        <w:t>0</w:t>
      </w:r>
      <w:r w:rsidRPr="00212222">
        <w:rPr>
          <w:rFonts w:ascii="Arial" w:hAnsi="Arial" w:cs="Arial"/>
          <w:b/>
          <w:sz w:val="20"/>
          <w:szCs w:val="20"/>
        </w:rPr>
        <w:tab/>
      </w:r>
    </w:p>
    <w:p w:rsidR="00E22EA6" w:rsidP="00D7016F" w14:paraId="2977767A" w14:textId="77777777">
      <w:pPr>
        <w:pStyle w:val="NoSpacing"/>
        <w:rPr>
          <w:rFonts w:ascii="Arial" w:hAnsi="Arial" w:cs="Arial"/>
          <w:b/>
          <w:sz w:val="20"/>
          <w:szCs w:val="20"/>
        </w:rPr>
      </w:pPr>
    </w:p>
    <w:p w:rsidR="00055107" w:rsidRPr="00212222" w:rsidP="00D7016F" w14:paraId="6708ED93" w14:textId="77777777">
      <w:pPr>
        <w:pStyle w:val="NoSpacing"/>
        <w:rPr>
          <w:rFonts w:ascii="Arial" w:hAnsi="Arial" w:cs="Arial"/>
          <w:b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 xml:space="preserve">Role:  </w:t>
      </w:r>
      <w:r w:rsidRPr="00212222" w:rsidR="005F3BD4">
        <w:rPr>
          <w:rFonts w:ascii="Arial" w:hAnsi="Arial" w:cs="Arial"/>
          <w:b/>
          <w:color w:val="000000"/>
          <w:sz w:val="20"/>
          <w:szCs w:val="20"/>
        </w:rPr>
        <w:t>Report Developer</w:t>
      </w:r>
      <w:r w:rsidRPr="00212222" w:rsidR="005F3BD4">
        <w:rPr>
          <w:rFonts w:ascii="Arial" w:hAnsi="Arial" w:cs="Arial"/>
          <w:b/>
          <w:sz w:val="20"/>
          <w:szCs w:val="20"/>
        </w:rPr>
        <w:t xml:space="preserve"> </w:t>
      </w:r>
      <w:r w:rsidR="005F3BD4">
        <w:rPr>
          <w:rFonts w:ascii="Arial" w:hAnsi="Arial" w:cs="Arial"/>
          <w:b/>
          <w:sz w:val="20"/>
          <w:szCs w:val="20"/>
        </w:rPr>
        <w:t>/</w:t>
      </w:r>
      <w:r w:rsidRPr="00212222" w:rsidR="00801BC9">
        <w:rPr>
          <w:rFonts w:ascii="Arial" w:hAnsi="Arial" w:cs="Arial"/>
          <w:b/>
          <w:sz w:val="20"/>
          <w:szCs w:val="20"/>
        </w:rPr>
        <w:t>Data Analyst</w:t>
      </w:r>
    </w:p>
    <w:p w:rsidR="00055107" w:rsidRPr="00212222" w:rsidP="00D7016F" w14:paraId="5C8F16A3" w14:textId="77777777">
      <w:pPr>
        <w:pStyle w:val="NoSpacing"/>
        <w:rPr>
          <w:rFonts w:ascii="Arial" w:hAnsi="Arial" w:cs="Arial"/>
          <w:b/>
          <w:sz w:val="20"/>
          <w:szCs w:val="20"/>
          <w:lang w:eastAsia="ar-SA"/>
        </w:rPr>
      </w:pPr>
      <w:r w:rsidRPr="00212222">
        <w:rPr>
          <w:rFonts w:ascii="Arial" w:hAnsi="Arial" w:cs="Arial"/>
          <w:b/>
          <w:sz w:val="20"/>
          <w:szCs w:val="20"/>
          <w:lang w:eastAsia="ar-SA"/>
        </w:rPr>
        <w:t>Responsibilities:</w:t>
      </w:r>
      <w:r w:rsidRPr="00212222" w:rsidR="00D7016F">
        <w:rPr>
          <w:rFonts w:ascii="Arial" w:hAnsi="Arial" w:cs="Arial"/>
          <w:b/>
          <w:sz w:val="20"/>
          <w:szCs w:val="20"/>
          <w:lang w:eastAsia="ar-SA"/>
        </w:rPr>
        <w:tab/>
      </w:r>
    </w:p>
    <w:p w:rsidR="00FD3329" w:rsidRPr="00212222" w:rsidP="004A4005" w14:paraId="78645D2D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Work with users to identify the most appropriate source of record and profile the data required</w:t>
      </w:r>
    </w:p>
    <w:p w:rsidR="00FD3329" w:rsidRPr="00212222" w:rsidP="004A4005" w14:paraId="3D57921E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Involved in defining the business/transformation rules </w:t>
      </w:r>
    </w:p>
    <w:p w:rsidR="00FD3329" w:rsidRPr="00212222" w:rsidP="004A4005" w14:paraId="638D4BA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Worked with internal architects and, assisting in the development of current and target state data architectures</w:t>
      </w:r>
    </w:p>
    <w:p w:rsidR="00FD3329" w:rsidRPr="00212222" w:rsidP="004A4005" w14:paraId="3E9C662A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Worked with project team representatives to ensure that logical and physical ER/Studio data models were developed in line with corporate standards and guidelines</w:t>
      </w:r>
    </w:p>
    <w:p w:rsidR="00FD3329" w:rsidRPr="00212222" w:rsidP="004A4005" w14:paraId="110835F3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Involved in defining the source to target data mappings, business rules, business and data definitions</w:t>
      </w:r>
    </w:p>
    <w:p w:rsidR="00FD3329" w:rsidRPr="00212222" w:rsidP="004A4005" w14:paraId="030A52D8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Document data quality and traceability documents for each source interface</w:t>
      </w:r>
    </w:p>
    <w:p w:rsidR="00FD3329" w:rsidRPr="00212222" w:rsidP="004A4005" w14:paraId="3E18D859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Generate weekly and monthly reports.</w:t>
      </w:r>
    </w:p>
    <w:p w:rsidR="00FD3329" w:rsidRPr="00212222" w:rsidP="004A4005" w14:paraId="5A30AACB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Coordinate with the business users in providing appropriate, effective and efficient way to design the new reporting needs based on the user with the existing functionality</w:t>
      </w:r>
    </w:p>
    <w:p w:rsidR="00FD3329" w:rsidRPr="00212222" w:rsidP="004A4005" w14:paraId="18152423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Remain knowledgeable in all areas of business operations in order to identify systems needs and requirements.</w:t>
      </w:r>
    </w:p>
    <w:p w:rsidR="00FD3329" w:rsidRPr="00212222" w:rsidP="004A4005" w14:paraId="7E1805E3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 xml:space="preserve">Implementation of Metadata Repository, Maintaining Data Quality, Data Cleanup procedures, Data Standards </w:t>
      </w:r>
    </w:p>
    <w:p w:rsidR="0089148C" w:rsidRPr="00212222" w:rsidP="004A4005" w14:paraId="7AA6D7FD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Responsible for Estimations and effort tracker and daily updates to the management.</w:t>
      </w:r>
    </w:p>
    <w:p w:rsidR="0089148C" w:rsidRPr="00212222" w:rsidP="004A4005" w14:paraId="6DB8EEEE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Used the HPQC for the defect analysis and respond to it with the status required.</w:t>
      </w:r>
    </w:p>
    <w:p w:rsidR="0089148C" w:rsidRPr="00212222" w:rsidP="004A4005" w14:paraId="6AB3218F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Developed webi reports as per the client’s requirement.</w:t>
      </w:r>
    </w:p>
    <w:p w:rsidR="0089148C" w:rsidRPr="00212222" w:rsidP="004A4005" w14:paraId="751B69F3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Created multi-tab reports, used logos, various other functions like s</w:t>
      </w:r>
      <w:r w:rsidRPr="00212222" w:rsidR="001F4A95">
        <w:rPr>
          <w:rFonts w:ascii="Arial" w:hAnsi="Arial" w:cs="Arial"/>
          <w:sz w:val="20"/>
          <w:szCs w:val="20"/>
          <w:lang w:eastAsia="ar-SA"/>
        </w:rPr>
        <w:t xml:space="preserve">ections, filters, drill filters, complex variables, merge dimensions, hyperlinks, input </w:t>
      </w:r>
      <w:r w:rsidRPr="00212222" w:rsidR="002F1F1E">
        <w:rPr>
          <w:rFonts w:ascii="Arial" w:hAnsi="Arial" w:cs="Arial"/>
          <w:sz w:val="20"/>
          <w:szCs w:val="20"/>
          <w:lang w:eastAsia="ar-SA"/>
        </w:rPr>
        <w:t>controls, multi</w:t>
      </w:r>
      <w:r w:rsidRPr="00212222" w:rsidR="001F4A95">
        <w:rPr>
          <w:rFonts w:ascii="Arial" w:hAnsi="Arial" w:cs="Arial"/>
          <w:sz w:val="20"/>
          <w:szCs w:val="20"/>
          <w:lang w:eastAsia="ar-SA"/>
        </w:rPr>
        <w:t>-data provider, sub-query, results from another query, custom sql</w:t>
      </w:r>
    </w:p>
    <w:p w:rsidR="0089148C" w:rsidRPr="00212222" w:rsidP="004A4005" w14:paraId="37BC8AE9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Used stacked bar charts and line graphs in report design.</w:t>
      </w:r>
    </w:p>
    <w:p w:rsidR="0089148C" w:rsidRPr="00212222" w:rsidP="004A4005" w14:paraId="5729DB65" w14:textId="7777777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eastAsia="ar-SA"/>
        </w:rPr>
      </w:pPr>
      <w:r w:rsidRPr="00212222">
        <w:rPr>
          <w:rFonts w:ascii="Arial" w:hAnsi="Arial" w:cs="Arial"/>
          <w:sz w:val="20"/>
          <w:szCs w:val="20"/>
          <w:lang w:eastAsia="ar-SA"/>
        </w:rPr>
        <w:t>Using Guideware application prepared the test data. Created test scenarios for webi reports</w:t>
      </w:r>
    </w:p>
    <w:p w:rsidR="00207A30" w:rsidRPr="00212222" w:rsidP="004A4005" w14:paraId="7BD287DB" w14:textId="7777777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Preparation of ETL mapping documents according to the Business Requirements.</w:t>
      </w:r>
    </w:p>
    <w:p w:rsidR="00207A30" w:rsidRPr="00212222" w:rsidP="004A4005" w14:paraId="56B2D86A" w14:textId="7777777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Analyzed the Sources, targets, transformed the data, and mapped the data and loading the data into Targets using Informatica.</w:t>
      </w:r>
    </w:p>
    <w:p w:rsidR="00207A30" w:rsidRPr="00212222" w:rsidP="004A4005" w14:paraId="26253E17" w14:textId="7777777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Extensively involved in Data Extraction, Transformation and Loading (ETL process) from Source to target systems using Informatica.</w:t>
      </w:r>
    </w:p>
    <w:p w:rsidR="00207A30" w:rsidRPr="00212222" w:rsidP="004A4005" w14:paraId="7DCBBB30" w14:textId="7777777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Transformations like Expression, Router, Joiner, Lookup, Update Strategy, and Sequence Generator are mainly used.</w:t>
      </w:r>
    </w:p>
    <w:p w:rsidR="00207A30" w:rsidRPr="00212222" w:rsidP="004A4005" w14:paraId="0BD9218B" w14:textId="7777777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Used Joiner transformation for extracting data from multiple sources.</w:t>
      </w:r>
    </w:p>
    <w:p w:rsidR="00207A30" w:rsidRPr="00212222" w:rsidP="004A4005" w14:paraId="23E883C6" w14:textId="7777777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Creating Informatica mappings, Mapplets and reusable transformations.</w:t>
      </w:r>
    </w:p>
    <w:p w:rsidR="00207A30" w:rsidRPr="00212222" w:rsidP="004A4005" w14:paraId="2A141833" w14:textId="7777777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 xml:space="preserve">Created tasks and workflows in the workflow manager and monitors the sessions in the workflow monitor. </w:t>
      </w:r>
    </w:p>
    <w:p w:rsidR="00E13001" w:rsidRPr="00212222" w:rsidP="004A4005" w14:paraId="5FF12B20" w14:textId="77777777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sz w:val="20"/>
          <w:szCs w:val="20"/>
        </w:rPr>
        <w:t>Performed unit testing and validated the data.</w:t>
      </w:r>
    </w:p>
    <w:p w:rsidR="003810FA" w:rsidRPr="00212222" w:rsidP="00E13001" w14:paraId="42105938" w14:textId="77777777">
      <w:pPr>
        <w:spacing w:after="120"/>
        <w:ind w:left="1440"/>
        <w:jc w:val="both"/>
        <w:rPr>
          <w:rFonts w:ascii="Arial" w:hAnsi="Arial" w:cs="Arial"/>
          <w:b/>
          <w:sz w:val="20"/>
          <w:szCs w:val="20"/>
        </w:rPr>
      </w:pPr>
    </w:p>
    <w:p w:rsidR="00DE5066" w:rsidRPr="005F3BD4" w:rsidP="005F3BD4" w14:paraId="083B9715" w14:textId="77777777">
      <w:pPr>
        <w:spacing w:after="200"/>
        <w:rPr>
          <w:rFonts w:ascii="Arial" w:hAnsi="Arial" w:cs="Arial"/>
          <w:sz w:val="20"/>
          <w:szCs w:val="20"/>
        </w:rPr>
      </w:pPr>
      <w:r w:rsidRPr="00212222">
        <w:rPr>
          <w:rFonts w:ascii="Arial" w:hAnsi="Arial" w:cs="Arial"/>
          <w:b/>
          <w:sz w:val="20"/>
          <w:szCs w:val="20"/>
        </w:rPr>
        <w:t>Environment</w:t>
      </w:r>
      <w:r w:rsidRPr="00212222">
        <w:rPr>
          <w:rFonts w:ascii="Arial" w:hAnsi="Arial" w:cs="Arial"/>
          <w:sz w:val="20"/>
          <w:szCs w:val="20"/>
        </w:rPr>
        <w:t xml:space="preserve">: </w:t>
      </w:r>
      <w:r w:rsidRPr="00212222" w:rsidR="0089148C">
        <w:rPr>
          <w:rFonts w:ascii="Arial" w:hAnsi="Arial" w:cs="Arial"/>
          <w:sz w:val="20"/>
          <w:szCs w:val="20"/>
        </w:rPr>
        <w:t>Business Objects XI R3.1SP3, BI 4.1,</w:t>
      </w:r>
      <w:r w:rsidRPr="00212222" w:rsidR="00673ACD">
        <w:rPr>
          <w:rFonts w:ascii="Arial" w:hAnsi="Arial" w:cs="Arial"/>
          <w:sz w:val="20"/>
          <w:szCs w:val="20"/>
        </w:rPr>
        <w:t xml:space="preserve"> Informatica 9.1,</w:t>
      </w:r>
      <w:r w:rsidRPr="00212222" w:rsidR="0089148C">
        <w:rPr>
          <w:rFonts w:ascii="Arial" w:hAnsi="Arial" w:cs="Arial"/>
          <w:sz w:val="20"/>
          <w:szCs w:val="20"/>
        </w:rPr>
        <w:t xml:space="preserve"> SQL Server 2008, DB2 9.0, Guideware application, HPQC</w:t>
      </w:r>
    </w:p>
    <w:sectPr w:rsidSect="008B151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1" w:csb1="00000000"/>
  </w:font>
  <w:font w:name="DejaVu Sans"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urich BT">
    <w:altName w:val="Arial"/>
    <w:charset w:val="00"/>
    <w:family w:val="swiss"/>
    <w:pitch w:val="variable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E3114" w14:paraId="749A97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A78EA" w14:paraId="59D8A193" w14:textId="77777777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ab/>
      <w:t xml:space="preserve">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FE1478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E3114" w14:paraId="1FD924A0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E3114" w14:paraId="2EAAE679" w14:textId="77777777">
    <w:pPr>
      <w:pStyle w:val="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E3114" w:rsidP="000E3114" w14:paraId="4914B0B1" w14:textId="190A61BC">
    <w:pPr>
      <w:rPr>
        <w:rFonts w:ascii="Arial" w:eastAsia="Verdana" w:hAnsi="Arial" w:cs="Arial"/>
        <w:b/>
        <w:bCs/>
        <w:color w:val="000000"/>
        <w:sz w:val="20"/>
        <w:szCs w:val="20"/>
      </w:rPr>
    </w:pPr>
    <w:r w:rsidRPr="000E3114">
      <w:rPr>
        <w:rFonts w:ascii="Arial" w:eastAsia="Verdana" w:hAnsi="Arial" w:cs="Arial"/>
        <w:b/>
        <w:bCs/>
        <w:color w:val="000000"/>
        <w:sz w:val="20"/>
        <w:szCs w:val="20"/>
      </w:rPr>
      <w:t>DWH Analyst / Data Analyst</w:t>
    </w:r>
  </w:p>
  <w:p w:rsidR="00212222" w:rsidRPr="000E3114" w:rsidP="000E3114" w14:paraId="082E076F" w14:textId="77D92214">
    <w:pPr>
      <w:jc w:val="center"/>
      <w:rPr>
        <w:rFonts w:ascii="Arial" w:eastAsia="Verdana" w:hAnsi="Arial" w:cs="Arial"/>
        <w:b/>
        <w:bCs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5347335</wp:posOffset>
          </wp:positionH>
          <wp:positionV relativeFrom="paragraph">
            <wp:posOffset>-9525</wp:posOffset>
          </wp:positionV>
          <wp:extent cx="1209675" cy="361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222">
      <w:rPr>
        <w:rFonts w:ascii="Arial" w:eastAsia="Verdana" w:hAnsi="Arial" w:cs="Arial"/>
        <w:b/>
        <w:bCs/>
        <w:color w:val="000000"/>
        <w:sz w:val="20"/>
        <w:szCs w:val="20"/>
      </w:rPr>
      <w:t>Venkata</w:t>
    </w:r>
    <w:r>
      <w:rPr>
        <w:rFonts w:ascii="Arial" w:eastAsia="Verdana" w:hAnsi="Arial" w:cs="Arial"/>
        <w:b/>
        <w:bCs/>
        <w:color w:val="000000"/>
        <w:sz w:val="20"/>
        <w:szCs w:val="20"/>
      </w:rPr>
      <w:t xml:space="preserve"> G</w:t>
    </w:r>
    <w:r>
      <w:rPr>
        <w:rFonts w:ascii="Arial" w:eastAsia="Verdana" w:hAnsi="Arial" w:cs="Arial"/>
        <w:b/>
        <w:bCs/>
        <w:color w:val="000000"/>
        <w:sz w:val="20"/>
        <w:szCs w:val="20"/>
      </w:rPr>
      <w:t xml:space="preserve">                                                                      </w:t>
    </w:r>
  </w:p>
  <w:p w:rsidR="000E3114" w:rsidRPr="000E3114" w:rsidP="000E3114" w14:paraId="2F8B3FB3" w14:textId="5D92071B">
    <w:pPr>
      <w:jc w:val="center"/>
      <w:rPr>
        <w:b/>
        <w:bCs/>
      </w:rPr>
    </w:pPr>
    <w:hyperlink r:id="rId2" w:history="1"/>
  </w:p>
  <w:p w:rsidR="009608BE" w:rsidRPr="00212222" w:rsidP="000E3114" w14:paraId="7212EF5F" w14:textId="20BDE1C6">
    <w:pPr>
      <w:jc w:val="center"/>
      <w:rPr>
        <w:rFonts w:ascii="Arial" w:eastAsia="Verdana" w:hAnsi="Arial" w:cs="Arial"/>
        <w:b/>
        <w:bCs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E3114" w14:paraId="1DC9E343" w14:textId="77777777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F795423"/>
    <w:multiLevelType w:val="hybridMultilevel"/>
    <w:tmpl w:val="7196F5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D22D06"/>
    <w:multiLevelType w:val="hybridMultilevel"/>
    <w:tmpl w:val="FD1A9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4E6"/>
    <w:multiLevelType w:val="hybridMultilevel"/>
    <w:tmpl w:val="BF940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02409"/>
    <w:multiLevelType w:val="hybridMultilevel"/>
    <w:tmpl w:val="343A08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C931AE"/>
    <w:multiLevelType w:val="hybridMultilevel"/>
    <w:tmpl w:val="1BCA7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34BC6"/>
    <w:multiLevelType w:val="hybridMultilevel"/>
    <w:tmpl w:val="6E785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383563"/>
    <w:multiLevelType w:val="hybridMultilevel"/>
    <w:tmpl w:val="0C241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5229">
    <w:abstractNumId w:val="4"/>
  </w:num>
  <w:num w:numId="2" w16cid:durableId="348993508">
    <w:abstractNumId w:val="7"/>
  </w:num>
  <w:num w:numId="3" w16cid:durableId="1384132269">
    <w:abstractNumId w:val="10"/>
  </w:num>
  <w:num w:numId="4" w16cid:durableId="1999722217">
    <w:abstractNumId w:val="9"/>
  </w:num>
  <w:num w:numId="5" w16cid:durableId="1938950079">
    <w:abstractNumId w:val="8"/>
  </w:num>
  <w:num w:numId="6" w16cid:durableId="33385072">
    <w:abstractNumId w:val="12"/>
  </w:num>
  <w:num w:numId="7" w16cid:durableId="306135140">
    <w:abstractNumId w:val="11"/>
  </w:num>
  <w:num w:numId="8" w16cid:durableId="194853895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3A"/>
    <w:rsid w:val="00000F92"/>
    <w:rsid w:val="00002C33"/>
    <w:rsid w:val="000052EB"/>
    <w:rsid w:val="00011229"/>
    <w:rsid w:val="00012507"/>
    <w:rsid w:val="00014B38"/>
    <w:rsid w:val="000151AA"/>
    <w:rsid w:val="000157B9"/>
    <w:rsid w:val="000163A2"/>
    <w:rsid w:val="0002520E"/>
    <w:rsid w:val="0002539B"/>
    <w:rsid w:val="00026F11"/>
    <w:rsid w:val="0002734F"/>
    <w:rsid w:val="00032F84"/>
    <w:rsid w:val="00040798"/>
    <w:rsid w:val="00041C85"/>
    <w:rsid w:val="0004206D"/>
    <w:rsid w:val="00045833"/>
    <w:rsid w:val="00045958"/>
    <w:rsid w:val="00046514"/>
    <w:rsid w:val="00046F14"/>
    <w:rsid w:val="00052388"/>
    <w:rsid w:val="00052A83"/>
    <w:rsid w:val="0005450D"/>
    <w:rsid w:val="00055107"/>
    <w:rsid w:val="000570C2"/>
    <w:rsid w:val="00061D90"/>
    <w:rsid w:val="00065B5C"/>
    <w:rsid w:val="000715E1"/>
    <w:rsid w:val="000751FC"/>
    <w:rsid w:val="00075E59"/>
    <w:rsid w:val="00077D5D"/>
    <w:rsid w:val="00081351"/>
    <w:rsid w:val="00082CFC"/>
    <w:rsid w:val="0008410E"/>
    <w:rsid w:val="000902D7"/>
    <w:rsid w:val="00091A61"/>
    <w:rsid w:val="00094461"/>
    <w:rsid w:val="00094D75"/>
    <w:rsid w:val="000A3857"/>
    <w:rsid w:val="000A5CCF"/>
    <w:rsid w:val="000A5DFD"/>
    <w:rsid w:val="000A61CA"/>
    <w:rsid w:val="000B05E2"/>
    <w:rsid w:val="000B3598"/>
    <w:rsid w:val="000B4164"/>
    <w:rsid w:val="000B5828"/>
    <w:rsid w:val="000B6F32"/>
    <w:rsid w:val="000C02D6"/>
    <w:rsid w:val="000C260F"/>
    <w:rsid w:val="000C5214"/>
    <w:rsid w:val="000C73EC"/>
    <w:rsid w:val="000D2313"/>
    <w:rsid w:val="000D43FE"/>
    <w:rsid w:val="000D507E"/>
    <w:rsid w:val="000D59D4"/>
    <w:rsid w:val="000D6002"/>
    <w:rsid w:val="000E07A8"/>
    <w:rsid w:val="000E3114"/>
    <w:rsid w:val="000E42F3"/>
    <w:rsid w:val="000F1BC6"/>
    <w:rsid w:val="000F1E6D"/>
    <w:rsid w:val="000F252D"/>
    <w:rsid w:val="001006CD"/>
    <w:rsid w:val="00103634"/>
    <w:rsid w:val="00110210"/>
    <w:rsid w:val="00110245"/>
    <w:rsid w:val="0011372B"/>
    <w:rsid w:val="0011573D"/>
    <w:rsid w:val="00115A32"/>
    <w:rsid w:val="00117F15"/>
    <w:rsid w:val="00121AAF"/>
    <w:rsid w:val="00126951"/>
    <w:rsid w:val="001322B2"/>
    <w:rsid w:val="001329D8"/>
    <w:rsid w:val="00133073"/>
    <w:rsid w:val="001424D7"/>
    <w:rsid w:val="001429DF"/>
    <w:rsid w:val="0014320B"/>
    <w:rsid w:val="00150312"/>
    <w:rsid w:val="00156712"/>
    <w:rsid w:val="001608EA"/>
    <w:rsid w:val="00161254"/>
    <w:rsid w:val="001619BF"/>
    <w:rsid w:val="00161D0D"/>
    <w:rsid w:val="0016222E"/>
    <w:rsid w:val="00163E71"/>
    <w:rsid w:val="00166963"/>
    <w:rsid w:val="00171380"/>
    <w:rsid w:val="0017267F"/>
    <w:rsid w:val="001731F5"/>
    <w:rsid w:val="0017405D"/>
    <w:rsid w:val="00175D46"/>
    <w:rsid w:val="001831A1"/>
    <w:rsid w:val="001856FC"/>
    <w:rsid w:val="00193062"/>
    <w:rsid w:val="001A2602"/>
    <w:rsid w:val="001A316A"/>
    <w:rsid w:val="001A36AA"/>
    <w:rsid w:val="001A4559"/>
    <w:rsid w:val="001B5759"/>
    <w:rsid w:val="001C1217"/>
    <w:rsid w:val="001C181C"/>
    <w:rsid w:val="001C3E7F"/>
    <w:rsid w:val="001C7585"/>
    <w:rsid w:val="001C78C3"/>
    <w:rsid w:val="001C7E47"/>
    <w:rsid w:val="001D0E59"/>
    <w:rsid w:val="001D46EE"/>
    <w:rsid w:val="001E184C"/>
    <w:rsid w:val="001E4F0E"/>
    <w:rsid w:val="001E50DF"/>
    <w:rsid w:val="001E5B10"/>
    <w:rsid w:val="001E7241"/>
    <w:rsid w:val="001E740B"/>
    <w:rsid w:val="001F0F72"/>
    <w:rsid w:val="001F3488"/>
    <w:rsid w:val="001F36B0"/>
    <w:rsid w:val="001F4A95"/>
    <w:rsid w:val="001F57F2"/>
    <w:rsid w:val="001F5C80"/>
    <w:rsid w:val="002034B8"/>
    <w:rsid w:val="0020758A"/>
    <w:rsid w:val="00207A30"/>
    <w:rsid w:val="002105D1"/>
    <w:rsid w:val="00210EA1"/>
    <w:rsid w:val="00211EC4"/>
    <w:rsid w:val="00212222"/>
    <w:rsid w:val="0021224A"/>
    <w:rsid w:val="002130C7"/>
    <w:rsid w:val="002135FA"/>
    <w:rsid w:val="00214DD3"/>
    <w:rsid w:val="00214F4E"/>
    <w:rsid w:val="00216A75"/>
    <w:rsid w:val="00220728"/>
    <w:rsid w:val="00223909"/>
    <w:rsid w:val="002256FC"/>
    <w:rsid w:val="00227FDD"/>
    <w:rsid w:val="00233E84"/>
    <w:rsid w:val="002341D0"/>
    <w:rsid w:val="00237327"/>
    <w:rsid w:val="00240EA7"/>
    <w:rsid w:val="00241C5E"/>
    <w:rsid w:val="002421FA"/>
    <w:rsid w:val="0024261A"/>
    <w:rsid w:val="002507B0"/>
    <w:rsid w:val="0025200F"/>
    <w:rsid w:val="0025334A"/>
    <w:rsid w:val="00253A7B"/>
    <w:rsid w:val="00255823"/>
    <w:rsid w:val="0025608B"/>
    <w:rsid w:val="0025635A"/>
    <w:rsid w:val="00257AD4"/>
    <w:rsid w:val="00262D84"/>
    <w:rsid w:val="002706D8"/>
    <w:rsid w:val="002711B0"/>
    <w:rsid w:val="00273AC7"/>
    <w:rsid w:val="0027436B"/>
    <w:rsid w:val="0027649C"/>
    <w:rsid w:val="00281019"/>
    <w:rsid w:val="00283116"/>
    <w:rsid w:val="00285B2E"/>
    <w:rsid w:val="00286296"/>
    <w:rsid w:val="00286676"/>
    <w:rsid w:val="00287896"/>
    <w:rsid w:val="002915FA"/>
    <w:rsid w:val="00293277"/>
    <w:rsid w:val="00296C5D"/>
    <w:rsid w:val="002B0158"/>
    <w:rsid w:val="002B4D49"/>
    <w:rsid w:val="002B70AA"/>
    <w:rsid w:val="002C01E4"/>
    <w:rsid w:val="002C440A"/>
    <w:rsid w:val="002D0BD1"/>
    <w:rsid w:val="002D1F03"/>
    <w:rsid w:val="002D5081"/>
    <w:rsid w:val="002D61A6"/>
    <w:rsid w:val="002D75AB"/>
    <w:rsid w:val="002E16FE"/>
    <w:rsid w:val="002E2ED7"/>
    <w:rsid w:val="002E2F31"/>
    <w:rsid w:val="002E32BF"/>
    <w:rsid w:val="002E59B0"/>
    <w:rsid w:val="002F1F1E"/>
    <w:rsid w:val="002F5000"/>
    <w:rsid w:val="002F53F6"/>
    <w:rsid w:val="002F668A"/>
    <w:rsid w:val="003004AA"/>
    <w:rsid w:val="00301C5E"/>
    <w:rsid w:val="00305627"/>
    <w:rsid w:val="00307A95"/>
    <w:rsid w:val="00311668"/>
    <w:rsid w:val="003123B1"/>
    <w:rsid w:val="003163A3"/>
    <w:rsid w:val="00316727"/>
    <w:rsid w:val="003173AF"/>
    <w:rsid w:val="003177AF"/>
    <w:rsid w:val="00317A70"/>
    <w:rsid w:val="00320515"/>
    <w:rsid w:val="003238E4"/>
    <w:rsid w:val="00330962"/>
    <w:rsid w:val="00331123"/>
    <w:rsid w:val="0033576D"/>
    <w:rsid w:val="003362FE"/>
    <w:rsid w:val="0033645B"/>
    <w:rsid w:val="003373B6"/>
    <w:rsid w:val="00337F12"/>
    <w:rsid w:val="00337F8F"/>
    <w:rsid w:val="0034065F"/>
    <w:rsid w:val="003544CA"/>
    <w:rsid w:val="00362942"/>
    <w:rsid w:val="00362D3A"/>
    <w:rsid w:val="00362E2A"/>
    <w:rsid w:val="00364861"/>
    <w:rsid w:val="0036732B"/>
    <w:rsid w:val="00367C2F"/>
    <w:rsid w:val="00373E14"/>
    <w:rsid w:val="00376685"/>
    <w:rsid w:val="003773EF"/>
    <w:rsid w:val="003810FA"/>
    <w:rsid w:val="00384C2F"/>
    <w:rsid w:val="0039039B"/>
    <w:rsid w:val="00390791"/>
    <w:rsid w:val="003908F8"/>
    <w:rsid w:val="00391F1F"/>
    <w:rsid w:val="00392D77"/>
    <w:rsid w:val="00394A5A"/>
    <w:rsid w:val="003950CE"/>
    <w:rsid w:val="00396B92"/>
    <w:rsid w:val="00397C45"/>
    <w:rsid w:val="00397F32"/>
    <w:rsid w:val="003A1BA0"/>
    <w:rsid w:val="003B0831"/>
    <w:rsid w:val="003B1A56"/>
    <w:rsid w:val="003B21A1"/>
    <w:rsid w:val="003B2F5D"/>
    <w:rsid w:val="003B6CCF"/>
    <w:rsid w:val="003B7522"/>
    <w:rsid w:val="003C279C"/>
    <w:rsid w:val="003C465F"/>
    <w:rsid w:val="003D15F2"/>
    <w:rsid w:val="003D2C62"/>
    <w:rsid w:val="003D2CE0"/>
    <w:rsid w:val="003D3431"/>
    <w:rsid w:val="003D3925"/>
    <w:rsid w:val="003D572B"/>
    <w:rsid w:val="003D5782"/>
    <w:rsid w:val="003E063C"/>
    <w:rsid w:val="003E2BD8"/>
    <w:rsid w:val="003E6A3D"/>
    <w:rsid w:val="003F008C"/>
    <w:rsid w:val="003F301D"/>
    <w:rsid w:val="003F6449"/>
    <w:rsid w:val="0040267C"/>
    <w:rsid w:val="00406327"/>
    <w:rsid w:val="00407A79"/>
    <w:rsid w:val="00414D93"/>
    <w:rsid w:val="004201FB"/>
    <w:rsid w:val="00420CAD"/>
    <w:rsid w:val="004213E7"/>
    <w:rsid w:val="00422CE6"/>
    <w:rsid w:val="004278F7"/>
    <w:rsid w:val="00433CE1"/>
    <w:rsid w:val="00437AF5"/>
    <w:rsid w:val="004437AA"/>
    <w:rsid w:val="004451D7"/>
    <w:rsid w:val="0045254F"/>
    <w:rsid w:val="00453B6D"/>
    <w:rsid w:val="004560FA"/>
    <w:rsid w:val="0045646F"/>
    <w:rsid w:val="00462C50"/>
    <w:rsid w:val="004638CF"/>
    <w:rsid w:val="004714DE"/>
    <w:rsid w:val="004750ED"/>
    <w:rsid w:val="004805F2"/>
    <w:rsid w:val="004847A0"/>
    <w:rsid w:val="00484BE5"/>
    <w:rsid w:val="00486C14"/>
    <w:rsid w:val="00487633"/>
    <w:rsid w:val="00496B8B"/>
    <w:rsid w:val="004A023B"/>
    <w:rsid w:val="004A27A8"/>
    <w:rsid w:val="004A4005"/>
    <w:rsid w:val="004A67AF"/>
    <w:rsid w:val="004A733E"/>
    <w:rsid w:val="004B377D"/>
    <w:rsid w:val="004B48BF"/>
    <w:rsid w:val="004B6DBB"/>
    <w:rsid w:val="004B7665"/>
    <w:rsid w:val="004B7AC7"/>
    <w:rsid w:val="004C0CC7"/>
    <w:rsid w:val="004C3449"/>
    <w:rsid w:val="004C5CDE"/>
    <w:rsid w:val="004C6BAC"/>
    <w:rsid w:val="004C7535"/>
    <w:rsid w:val="004D0A67"/>
    <w:rsid w:val="004D751C"/>
    <w:rsid w:val="004E2C9D"/>
    <w:rsid w:val="004E3BBA"/>
    <w:rsid w:val="004E42D9"/>
    <w:rsid w:val="004E51D7"/>
    <w:rsid w:val="004F1A1E"/>
    <w:rsid w:val="004F2751"/>
    <w:rsid w:val="004F3881"/>
    <w:rsid w:val="004F57D6"/>
    <w:rsid w:val="00510933"/>
    <w:rsid w:val="005111A4"/>
    <w:rsid w:val="00512492"/>
    <w:rsid w:val="00515181"/>
    <w:rsid w:val="0052096C"/>
    <w:rsid w:val="00523800"/>
    <w:rsid w:val="00526931"/>
    <w:rsid w:val="00530FE5"/>
    <w:rsid w:val="0053389F"/>
    <w:rsid w:val="00534E86"/>
    <w:rsid w:val="00536C34"/>
    <w:rsid w:val="0053764B"/>
    <w:rsid w:val="00540A9E"/>
    <w:rsid w:val="00550DE8"/>
    <w:rsid w:val="00552647"/>
    <w:rsid w:val="0055330F"/>
    <w:rsid w:val="00554E8A"/>
    <w:rsid w:val="00560037"/>
    <w:rsid w:val="005609AB"/>
    <w:rsid w:val="00561175"/>
    <w:rsid w:val="00562F45"/>
    <w:rsid w:val="00565B1F"/>
    <w:rsid w:val="00571FC6"/>
    <w:rsid w:val="005742FB"/>
    <w:rsid w:val="00575B7D"/>
    <w:rsid w:val="005824F2"/>
    <w:rsid w:val="00582E36"/>
    <w:rsid w:val="0058430D"/>
    <w:rsid w:val="00585663"/>
    <w:rsid w:val="00586548"/>
    <w:rsid w:val="00590474"/>
    <w:rsid w:val="00591959"/>
    <w:rsid w:val="00591F23"/>
    <w:rsid w:val="005926B0"/>
    <w:rsid w:val="005954E4"/>
    <w:rsid w:val="00596204"/>
    <w:rsid w:val="005973CF"/>
    <w:rsid w:val="005A0B4C"/>
    <w:rsid w:val="005A2032"/>
    <w:rsid w:val="005A3809"/>
    <w:rsid w:val="005A6013"/>
    <w:rsid w:val="005B2D9A"/>
    <w:rsid w:val="005B3B88"/>
    <w:rsid w:val="005B6232"/>
    <w:rsid w:val="005C4A8A"/>
    <w:rsid w:val="005D10A0"/>
    <w:rsid w:val="005D1E69"/>
    <w:rsid w:val="005D31DC"/>
    <w:rsid w:val="005D38A1"/>
    <w:rsid w:val="005D60CB"/>
    <w:rsid w:val="005E0BE6"/>
    <w:rsid w:val="005E20E6"/>
    <w:rsid w:val="005E48A8"/>
    <w:rsid w:val="005E65B9"/>
    <w:rsid w:val="005E6B94"/>
    <w:rsid w:val="005E7913"/>
    <w:rsid w:val="005E7E1D"/>
    <w:rsid w:val="005F2760"/>
    <w:rsid w:val="005F3BD4"/>
    <w:rsid w:val="005F5BDE"/>
    <w:rsid w:val="00600F13"/>
    <w:rsid w:val="00602A19"/>
    <w:rsid w:val="00606619"/>
    <w:rsid w:val="00615659"/>
    <w:rsid w:val="006239F3"/>
    <w:rsid w:val="0062486F"/>
    <w:rsid w:val="00631118"/>
    <w:rsid w:val="006313D5"/>
    <w:rsid w:val="0063612C"/>
    <w:rsid w:val="00636CCA"/>
    <w:rsid w:val="00636E47"/>
    <w:rsid w:val="00645DBC"/>
    <w:rsid w:val="00654AED"/>
    <w:rsid w:val="00657CA9"/>
    <w:rsid w:val="00660B0F"/>
    <w:rsid w:val="006623E7"/>
    <w:rsid w:val="00662D0F"/>
    <w:rsid w:val="006637F3"/>
    <w:rsid w:val="00663985"/>
    <w:rsid w:val="00667484"/>
    <w:rsid w:val="0067050F"/>
    <w:rsid w:val="00673027"/>
    <w:rsid w:val="00673ACD"/>
    <w:rsid w:val="00673C1E"/>
    <w:rsid w:val="006771B5"/>
    <w:rsid w:val="00682860"/>
    <w:rsid w:val="00683992"/>
    <w:rsid w:val="0068714C"/>
    <w:rsid w:val="00693440"/>
    <w:rsid w:val="00693A89"/>
    <w:rsid w:val="00693C94"/>
    <w:rsid w:val="006958DA"/>
    <w:rsid w:val="006A3F44"/>
    <w:rsid w:val="006A45DD"/>
    <w:rsid w:val="006A72F5"/>
    <w:rsid w:val="006B1B2C"/>
    <w:rsid w:val="006B2B6A"/>
    <w:rsid w:val="006B727D"/>
    <w:rsid w:val="006C0A20"/>
    <w:rsid w:val="006C31AA"/>
    <w:rsid w:val="006C7487"/>
    <w:rsid w:val="006C7B39"/>
    <w:rsid w:val="006D04AB"/>
    <w:rsid w:val="006D2AE8"/>
    <w:rsid w:val="006D4F82"/>
    <w:rsid w:val="006D5372"/>
    <w:rsid w:val="006D7BDD"/>
    <w:rsid w:val="006E1A22"/>
    <w:rsid w:val="006E58CC"/>
    <w:rsid w:val="006E70EA"/>
    <w:rsid w:val="006E76C3"/>
    <w:rsid w:val="006F0676"/>
    <w:rsid w:val="006F4A0A"/>
    <w:rsid w:val="006F69DC"/>
    <w:rsid w:val="007027B6"/>
    <w:rsid w:val="007052E6"/>
    <w:rsid w:val="0070621E"/>
    <w:rsid w:val="00707052"/>
    <w:rsid w:val="00707658"/>
    <w:rsid w:val="00710F87"/>
    <w:rsid w:val="00711E17"/>
    <w:rsid w:val="007157F9"/>
    <w:rsid w:val="007206F0"/>
    <w:rsid w:val="007252A6"/>
    <w:rsid w:val="00730CAC"/>
    <w:rsid w:val="00732D99"/>
    <w:rsid w:val="0073311F"/>
    <w:rsid w:val="007370A0"/>
    <w:rsid w:val="007373BC"/>
    <w:rsid w:val="0074029C"/>
    <w:rsid w:val="00742DB2"/>
    <w:rsid w:val="007455B1"/>
    <w:rsid w:val="0074640D"/>
    <w:rsid w:val="007472A8"/>
    <w:rsid w:val="00747701"/>
    <w:rsid w:val="00747B62"/>
    <w:rsid w:val="00751128"/>
    <w:rsid w:val="00751745"/>
    <w:rsid w:val="0075532B"/>
    <w:rsid w:val="007643BF"/>
    <w:rsid w:val="007646FC"/>
    <w:rsid w:val="00764B05"/>
    <w:rsid w:val="00767302"/>
    <w:rsid w:val="00771F80"/>
    <w:rsid w:val="00773A5F"/>
    <w:rsid w:val="00774E51"/>
    <w:rsid w:val="00775E43"/>
    <w:rsid w:val="00780C73"/>
    <w:rsid w:val="00783EF5"/>
    <w:rsid w:val="00785F18"/>
    <w:rsid w:val="00785FF6"/>
    <w:rsid w:val="007959A3"/>
    <w:rsid w:val="00796754"/>
    <w:rsid w:val="007A003E"/>
    <w:rsid w:val="007A0C96"/>
    <w:rsid w:val="007A1896"/>
    <w:rsid w:val="007A3D8C"/>
    <w:rsid w:val="007A61C1"/>
    <w:rsid w:val="007A6744"/>
    <w:rsid w:val="007A7CC0"/>
    <w:rsid w:val="007B0062"/>
    <w:rsid w:val="007B4914"/>
    <w:rsid w:val="007B499E"/>
    <w:rsid w:val="007B595A"/>
    <w:rsid w:val="007C0A61"/>
    <w:rsid w:val="007C2D5F"/>
    <w:rsid w:val="007C35DE"/>
    <w:rsid w:val="007C56C1"/>
    <w:rsid w:val="007C642C"/>
    <w:rsid w:val="007C74D1"/>
    <w:rsid w:val="007D6584"/>
    <w:rsid w:val="007E0D2F"/>
    <w:rsid w:val="007E45B2"/>
    <w:rsid w:val="007E6857"/>
    <w:rsid w:val="007E6D1A"/>
    <w:rsid w:val="007E6DFE"/>
    <w:rsid w:val="007F4064"/>
    <w:rsid w:val="007F6DA3"/>
    <w:rsid w:val="007F7C33"/>
    <w:rsid w:val="00801286"/>
    <w:rsid w:val="00801BC9"/>
    <w:rsid w:val="00802B84"/>
    <w:rsid w:val="00803D83"/>
    <w:rsid w:val="00803FD4"/>
    <w:rsid w:val="008050CA"/>
    <w:rsid w:val="008134EC"/>
    <w:rsid w:val="00815C56"/>
    <w:rsid w:val="00821C5F"/>
    <w:rsid w:val="00824B27"/>
    <w:rsid w:val="00826FC1"/>
    <w:rsid w:val="0083189F"/>
    <w:rsid w:val="00831936"/>
    <w:rsid w:val="00833827"/>
    <w:rsid w:val="008351F0"/>
    <w:rsid w:val="008423D6"/>
    <w:rsid w:val="00842683"/>
    <w:rsid w:val="0084358B"/>
    <w:rsid w:val="00847A94"/>
    <w:rsid w:val="008503AE"/>
    <w:rsid w:val="00850D29"/>
    <w:rsid w:val="00854171"/>
    <w:rsid w:val="00855DA5"/>
    <w:rsid w:val="00861F3A"/>
    <w:rsid w:val="008636A7"/>
    <w:rsid w:val="00867AEE"/>
    <w:rsid w:val="008709D5"/>
    <w:rsid w:val="00871138"/>
    <w:rsid w:val="0087183B"/>
    <w:rsid w:val="00871960"/>
    <w:rsid w:val="00873095"/>
    <w:rsid w:val="00875329"/>
    <w:rsid w:val="008812D6"/>
    <w:rsid w:val="00882392"/>
    <w:rsid w:val="00882D35"/>
    <w:rsid w:val="00882E52"/>
    <w:rsid w:val="008842CC"/>
    <w:rsid w:val="00886894"/>
    <w:rsid w:val="00886A68"/>
    <w:rsid w:val="0089148C"/>
    <w:rsid w:val="008928F4"/>
    <w:rsid w:val="00893D2F"/>
    <w:rsid w:val="008A159E"/>
    <w:rsid w:val="008A5A19"/>
    <w:rsid w:val="008A73AA"/>
    <w:rsid w:val="008B0526"/>
    <w:rsid w:val="008B087E"/>
    <w:rsid w:val="008B1515"/>
    <w:rsid w:val="008B1891"/>
    <w:rsid w:val="008B21A8"/>
    <w:rsid w:val="008C019D"/>
    <w:rsid w:val="008C15C1"/>
    <w:rsid w:val="008C4744"/>
    <w:rsid w:val="008C66FB"/>
    <w:rsid w:val="008C6BA2"/>
    <w:rsid w:val="008D0790"/>
    <w:rsid w:val="008D0EDC"/>
    <w:rsid w:val="008D34A5"/>
    <w:rsid w:val="008D71DB"/>
    <w:rsid w:val="008E095F"/>
    <w:rsid w:val="008E38F2"/>
    <w:rsid w:val="008E52F6"/>
    <w:rsid w:val="008F08C2"/>
    <w:rsid w:val="008F2621"/>
    <w:rsid w:val="008F6CB4"/>
    <w:rsid w:val="008F6FFA"/>
    <w:rsid w:val="00903704"/>
    <w:rsid w:val="00903AD9"/>
    <w:rsid w:val="00904827"/>
    <w:rsid w:val="00906C80"/>
    <w:rsid w:val="00910BAD"/>
    <w:rsid w:val="009112C4"/>
    <w:rsid w:val="00917B21"/>
    <w:rsid w:val="009228C6"/>
    <w:rsid w:val="00940D17"/>
    <w:rsid w:val="00944AA5"/>
    <w:rsid w:val="00946045"/>
    <w:rsid w:val="009505F5"/>
    <w:rsid w:val="00951F0B"/>
    <w:rsid w:val="00953272"/>
    <w:rsid w:val="0095596A"/>
    <w:rsid w:val="009608BE"/>
    <w:rsid w:val="00962056"/>
    <w:rsid w:val="00966014"/>
    <w:rsid w:val="00972460"/>
    <w:rsid w:val="00983DF5"/>
    <w:rsid w:val="00985EA1"/>
    <w:rsid w:val="009865F5"/>
    <w:rsid w:val="00992023"/>
    <w:rsid w:val="009966FB"/>
    <w:rsid w:val="009B14DC"/>
    <w:rsid w:val="009B3907"/>
    <w:rsid w:val="009B5786"/>
    <w:rsid w:val="009C24B1"/>
    <w:rsid w:val="009C4523"/>
    <w:rsid w:val="009C70BA"/>
    <w:rsid w:val="009D3101"/>
    <w:rsid w:val="009D33C4"/>
    <w:rsid w:val="009D71A6"/>
    <w:rsid w:val="009E1DBA"/>
    <w:rsid w:val="009E2D15"/>
    <w:rsid w:val="009E42C9"/>
    <w:rsid w:val="009F0F72"/>
    <w:rsid w:val="009F1BAF"/>
    <w:rsid w:val="009F1F32"/>
    <w:rsid w:val="00A01715"/>
    <w:rsid w:val="00A02A5D"/>
    <w:rsid w:val="00A030A6"/>
    <w:rsid w:val="00A04AE5"/>
    <w:rsid w:val="00A053BB"/>
    <w:rsid w:val="00A072E9"/>
    <w:rsid w:val="00A105E2"/>
    <w:rsid w:val="00A10932"/>
    <w:rsid w:val="00A13F6A"/>
    <w:rsid w:val="00A1403F"/>
    <w:rsid w:val="00A1690E"/>
    <w:rsid w:val="00A23547"/>
    <w:rsid w:val="00A24823"/>
    <w:rsid w:val="00A3218D"/>
    <w:rsid w:val="00A3678B"/>
    <w:rsid w:val="00A44832"/>
    <w:rsid w:val="00A47C06"/>
    <w:rsid w:val="00A51680"/>
    <w:rsid w:val="00A51A2D"/>
    <w:rsid w:val="00A5259F"/>
    <w:rsid w:val="00A52D2A"/>
    <w:rsid w:val="00A535CF"/>
    <w:rsid w:val="00A554DF"/>
    <w:rsid w:val="00A57655"/>
    <w:rsid w:val="00A62319"/>
    <w:rsid w:val="00A6625D"/>
    <w:rsid w:val="00A7180E"/>
    <w:rsid w:val="00A75C00"/>
    <w:rsid w:val="00A76371"/>
    <w:rsid w:val="00A77B3E"/>
    <w:rsid w:val="00A83F6C"/>
    <w:rsid w:val="00A84745"/>
    <w:rsid w:val="00A84E6F"/>
    <w:rsid w:val="00A92CC4"/>
    <w:rsid w:val="00A958F5"/>
    <w:rsid w:val="00A95906"/>
    <w:rsid w:val="00A95D74"/>
    <w:rsid w:val="00A96811"/>
    <w:rsid w:val="00AA27AA"/>
    <w:rsid w:val="00AA32E9"/>
    <w:rsid w:val="00AA4DBD"/>
    <w:rsid w:val="00AB0F5E"/>
    <w:rsid w:val="00AB5AEE"/>
    <w:rsid w:val="00AB7DC8"/>
    <w:rsid w:val="00AC6F17"/>
    <w:rsid w:val="00AD1653"/>
    <w:rsid w:val="00AD4993"/>
    <w:rsid w:val="00AD6D7E"/>
    <w:rsid w:val="00AD7C53"/>
    <w:rsid w:val="00AE05FA"/>
    <w:rsid w:val="00AE7BC4"/>
    <w:rsid w:val="00AF31AA"/>
    <w:rsid w:val="00AF3504"/>
    <w:rsid w:val="00AF40B8"/>
    <w:rsid w:val="00AF7B5F"/>
    <w:rsid w:val="00B01731"/>
    <w:rsid w:val="00B03DA9"/>
    <w:rsid w:val="00B040C4"/>
    <w:rsid w:val="00B04C9D"/>
    <w:rsid w:val="00B05314"/>
    <w:rsid w:val="00B10F3E"/>
    <w:rsid w:val="00B1332D"/>
    <w:rsid w:val="00B14724"/>
    <w:rsid w:val="00B16FDE"/>
    <w:rsid w:val="00B25ADD"/>
    <w:rsid w:val="00B26295"/>
    <w:rsid w:val="00B262AE"/>
    <w:rsid w:val="00B27D95"/>
    <w:rsid w:val="00B27F73"/>
    <w:rsid w:val="00B36560"/>
    <w:rsid w:val="00B36934"/>
    <w:rsid w:val="00B36F7D"/>
    <w:rsid w:val="00B40751"/>
    <w:rsid w:val="00B449B7"/>
    <w:rsid w:val="00B45378"/>
    <w:rsid w:val="00B45A5E"/>
    <w:rsid w:val="00B60618"/>
    <w:rsid w:val="00B6063B"/>
    <w:rsid w:val="00B61E7A"/>
    <w:rsid w:val="00B62D2B"/>
    <w:rsid w:val="00B6301F"/>
    <w:rsid w:val="00B63B4F"/>
    <w:rsid w:val="00B6475E"/>
    <w:rsid w:val="00B6493B"/>
    <w:rsid w:val="00B65257"/>
    <w:rsid w:val="00B666FC"/>
    <w:rsid w:val="00B667B5"/>
    <w:rsid w:val="00B673CA"/>
    <w:rsid w:val="00B718DE"/>
    <w:rsid w:val="00B71EAC"/>
    <w:rsid w:val="00B73118"/>
    <w:rsid w:val="00B759C8"/>
    <w:rsid w:val="00B81405"/>
    <w:rsid w:val="00B860B5"/>
    <w:rsid w:val="00B94401"/>
    <w:rsid w:val="00B94A29"/>
    <w:rsid w:val="00BA0F38"/>
    <w:rsid w:val="00BA659B"/>
    <w:rsid w:val="00BA7594"/>
    <w:rsid w:val="00BA78EA"/>
    <w:rsid w:val="00BB2BB1"/>
    <w:rsid w:val="00BB3F59"/>
    <w:rsid w:val="00BB7F41"/>
    <w:rsid w:val="00BC223C"/>
    <w:rsid w:val="00BC2BDE"/>
    <w:rsid w:val="00BC62AD"/>
    <w:rsid w:val="00BC637C"/>
    <w:rsid w:val="00BC670E"/>
    <w:rsid w:val="00BD0420"/>
    <w:rsid w:val="00BE28AA"/>
    <w:rsid w:val="00BE4940"/>
    <w:rsid w:val="00BE4A29"/>
    <w:rsid w:val="00BE720C"/>
    <w:rsid w:val="00BE739B"/>
    <w:rsid w:val="00BE7996"/>
    <w:rsid w:val="00BF2BC0"/>
    <w:rsid w:val="00BF40EA"/>
    <w:rsid w:val="00BF4622"/>
    <w:rsid w:val="00BF5C13"/>
    <w:rsid w:val="00C02D18"/>
    <w:rsid w:val="00C04121"/>
    <w:rsid w:val="00C0469E"/>
    <w:rsid w:val="00C05C0B"/>
    <w:rsid w:val="00C076F2"/>
    <w:rsid w:val="00C10EF5"/>
    <w:rsid w:val="00C14862"/>
    <w:rsid w:val="00C2391F"/>
    <w:rsid w:val="00C2416A"/>
    <w:rsid w:val="00C25A63"/>
    <w:rsid w:val="00C368DC"/>
    <w:rsid w:val="00C41B3C"/>
    <w:rsid w:val="00C42D67"/>
    <w:rsid w:val="00C43841"/>
    <w:rsid w:val="00C447D2"/>
    <w:rsid w:val="00C45885"/>
    <w:rsid w:val="00C51348"/>
    <w:rsid w:val="00C51CB7"/>
    <w:rsid w:val="00C53DB9"/>
    <w:rsid w:val="00C550AF"/>
    <w:rsid w:val="00C554BD"/>
    <w:rsid w:val="00C56132"/>
    <w:rsid w:val="00C56293"/>
    <w:rsid w:val="00C56C22"/>
    <w:rsid w:val="00C607B2"/>
    <w:rsid w:val="00C60BD6"/>
    <w:rsid w:val="00C63251"/>
    <w:rsid w:val="00C63E12"/>
    <w:rsid w:val="00C707EE"/>
    <w:rsid w:val="00C71095"/>
    <w:rsid w:val="00C711F2"/>
    <w:rsid w:val="00C71C01"/>
    <w:rsid w:val="00C77356"/>
    <w:rsid w:val="00C77829"/>
    <w:rsid w:val="00C823FA"/>
    <w:rsid w:val="00C856DA"/>
    <w:rsid w:val="00C93439"/>
    <w:rsid w:val="00C94412"/>
    <w:rsid w:val="00CA5115"/>
    <w:rsid w:val="00CB0A8A"/>
    <w:rsid w:val="00CB1A04"/>
    <w:rsid w:val="00CB32E4"/>
    <w:rsid w:val="00CB48F7"/>
    <w:rsid w:val="00CC232C"/>
    <w:rsid w:val="00CC4F49"/>
    <w:rsid w:val="00CC6BEF"/>
    <w:rsid w:val="00CC7928"/>
    <w:rsid w:val="00CC7F04"/>
    <w:rsid w:val="00CD06E6"/>
    <w:rsid w:val="00CD2852"/>
    <w:rsid w:val="00CD3878"/>
    <w:rsid w:val="00CE547D"/>
    <w:rsid w:val="00CE5668"/>
    <w:rsid w:val="00CE722C"/>
    <w:rsid w:val="00CE7562"/>
    <w:rsid w:val="00CF0E0D"/>
    <w:rsid w:val="00CF2BFE"/>
    <w:rsid w:val="00CF42E5"/>
    <w:rsid w:val="00CF481B"/>
    <w:rsid w:val="00CF56E8"/>
    <w:rsid w:val="00D01E38"/>
    <w:rsid w:val="00D02434"/>
    <w:rsid w:val="00D0637F"/>
    <w:rsid w:val="00D10B79"/>
    <w:rsid w:val="00D11D5D"/>
    <w:rsid w:val="00D133A8"/>
    <w:rsid w:val="00D16D68"/>
    <w:rsid w:val="00D173C7"/>
    <w:rsid w:val="00D207F6"/>
    <w:rsid w:val="00D2122A"/>
    <w:rsid w:val="00D23989"/>
    <w:rsid w:val="00D30A6D"/>
    <w:rsid w:val="00D323B9"/>
    <w:rsid w:val="00D32B44"/>
    <w:rsid w:val="00D33162"/>
    <w:rsid w:val="00D33977"/>
    <w:rsid w:val="00D3494F"/>
    <w:rsid w:val="00D37396"/>
    <w:rsid w:val="00D40C28"/>
    <w:rsid w:val="00D418D9"/>
    <w:rsid w:val="00D41E44"/>
    <w:rsid w:val="00D42DCC"/>
    <w:rsid w:val="00D46A5C"/>
    <w:rsid w:val="00D51552"/>
    <w:rsid w:val="00D56DCF"/>
    <w:rsid w:val="00D57DB1"/>
    <w:rsid w:val="00D64AA7"/>
    <w:rsid w:val="00D6726F"/>
    <w:rsid w:val="00D674D6"/>
    <w:rsid w:val="00D7016F"/>
    <w:rsid w:val="00D70352"/>
    <w:rsid w:val="00D7110D"/>
    <w:rsid w:val="00D71398"/>
    <w:rsid w:val="00D761B0"/>
    <w:rsid w:val="00D77AF5"/>
    <w:rsid w:val="00D820C5"/>
    <w:rsid w:val="00D843F1"/>
    <w:rsid w:val="00D84E6F"/>
    <w:rsid w:val="00D85B9C"/>
    <w:rsid w:val="00D87121"/>
    <w:rsid w:val="00D92C01"/>
    <w:rsid w:val="00D95785"/>
    <w:rsid w:val="00D95957"/>
    <w:rsid w:val="00DA7626"/>
    <w:rsid w:val="00DA7771"/>
    <w:rsid w:val="00DB2FDA"/>
    <w:rsid w:val="00DB55CE"/>
    <w:rsid w:val="00DB6784"/>
    <w:rsid w:val="00DC34E3"/>
    <w:rsid w:val="00DD2415"/>
    <w:rsid w:val="00DD2898"/>
    <w:rsid w:val="00DD3B19"/>
    <w:rsid w:val="00DD63CC"/>
    <w:rsid w:val="00DD6DFA"/>
    <w:rsid w:val="00DE5066"/>
    <w:rsid w:val="00DE7569"/>
    <w:rsid w:val="00DF010A"/>
    <w:rsid w:val="00DF0950"/>
    <w:rsid w:val="00DF0BF7"/>
    <w:rsid w:val="00DF111C"/>
    <w:rsid w:val="00DF1C0A"/>
    <w:rsid w:val="00DF4913"/>
    <w:rsid w:val="00DF5349"/>
    <w:rsid w:val="00E0119D"/>
    <w:rsid w:val="00E0195F"/>
    <w:rsid w:val="00E10312"/>
    <w:rsid w:val="00E13001"/>
    <w:rsid w:val="00E17131"/>
    <w:rsid w:val="00E17426"/>
    <w:rsid w:val="00E2009C"/>
    <w:rsid w:val="00E219DC"/>
    <w:rsid w:val="00E22D5B"/>
    <w:rsid w:val="00E22EA6"/>
    <w:rsid w:val="00E24044"/>
    <w:rsid w:val="00E24468"/>
    <w:rsid w:val="00E253DB"/>
    <w:rsid w:val="00E255E5"/>
    <w:rsid w:val="00E27451"/>
    <w:rsid w:val="00E36D3F"/>
    <w:rsid w:val="00E37362"/>
    <w:rsid w:val="00E4268B"/>
    <w:rsid w:val="00E4274C"/>
    <w:rsid w:val="00E45B29"/>
    <w:rsid w:val="00E510DD"/>
    <w:rsid w:val="00E53387"/>
    <w:rsid w:val="00E53809"/>
    <w:rsid w:val="00E5660D"/>
    <w:rsid w:val="00E5664D"/>
    <w:rsid w:val="00E57591"/>
    <w:rsid w:val="00E67E1E"/>
    <w:rsid w:val="00E7226E"/>
    <w:rsid w:val="00E75173"/>
    <w:rsid w:val="00E75849"/>
    <w:rsid w:val="00E802F5"/>
    <w:rsid w:val="00E90937"/>
    <w:rsid w:val="00E92197"/>
    <w:rsid w:val="00E93202"/>
    <w:rsid w:val="00E932B8"/>
    <w:rsid w:val="00E936B4"/>
    <w:rsid w:val="00E9673D"/>
    <w:rsid w:val="00E97B3B"/>
    <w:rsid w:val="00EA08A0"/>
    <w:rsid w:val="00EA2B3A"/>
    <w:rsid w:val="00EA3A97"/>
    <w:rsid w:val="00EA4144"/>
    <w:rsid w:val="00EA43EE"/>
    <w:rsid w:val="00EA7E06"/>
    <w:rsid w:val="00EB2860"/>
    <w:rsid w:val="00EB2F75"/>
    <w:rsid w:val="00EB4589"/>
    <w:rsid w:val="00EB4975"/>
    <w:rsid w:val="00EB69F1"/>
    <w:rsid w:val="00EC027D"/>
    <w:rsid w:val="00EC502B"/>
    <w:rsid w:val="00EC576F"/>
    <w:rsid w:val="00EC7B1C"/>
    <w:rsid w:val="00ED0AF4"/>
    <w:rsid w:val="00ED12E5"/>
    <w:rsid w:val="00ED144B"/>
    <w:rsid w:val="00ED2727"/>
    <w:rsid w:val="00ED5C96"/>
    <w:rsid w:val="00EE06F3"/>
    <w:rsid w:val="00EE2EF3"/>
    <w:rsid w:val="00EE2F38"/>
    <w:rsid w:val="00EE5547"/>
    <w:rsid w:val="00EE61FE"/>
    <w:rsid w:val="00EF088D"/>
    <w:rsid w:val="00EF77AD"/>
    <w:rsid w:val="00F038D7"/>
    <w:rsid w:val="00F05E45"/>
    <w:rsid w:val="00F10A78"/>
    <w:rsid w:val="00F11FBD"/>
    <w:rsid w:val="00F13AC6"/>
    <w:rsid w:val="00F14A02"/>
    <w:rsid w:val="00F15095"/>
    <w:rsid w:val="00F1653D"/>
    <w:rsid w:val="00F20FBA"/>
    <w:rsid w:val="00F30F52"/>
    <w:rsid w:val="00F32BE9"/>
    <w:rsid w:val="00F348CF"/>
    <w:rsid w:val="00F456BF"/>
    <w:rsid w:val="00F54258"/>
    <w:rsid w:val="00F62FDA"/>
    <w:rsid w:val="00F63607"/>
    <w:rsid w:val="00F6677B"/>
    <w:rsid w:val="00F706AE"/>
    <w:rsid w:val="00F708D3"/>
    <w:rsid w:val="00F768B0"/>
    <w:rsid w:val="00F7735F"/>
    <w:rsid w:val="00F77DB9"/>
    <w:rsid w:val="00F80D0B"/>
    <w:rsid w:val="00F80F5F"/>
    <w:rsid w:val="00F81D37"/>
    <w:rsid w:val="00F82332"/>
    <w:rsid w:val="00F83446"/>
    <w:rsid w:val="00F844FE"/>
    <w:rsid w:val="00F8665D"/>
    <w:rsid w:val="00F93413"/>
    <w:rsid w:val="00F96E93"/>
    <w:rsid w:val="00FA06CA"/>
    <w:rsid w:val="00FA13A6"/>
    <w:rsid w:val="00FA2E91"/>
    <w:rsid w:val="00FA399E"/>
    <w:rsid w:val="00FA5707"/>
    <w:rsid w:val="00FB05F9"/>
    <w:rsid w:val="00FB0C87"/>
    <w:rsid w:val="00FB23F1"/>
    <w:rsid w:val="00FB57EE"/>
    <w:rsid w:val="00FB6360"/>
    <w:rsid w:val="00FB65D4"/>
    <w:rsid w:val="00FC31FA"/>
    <w:rsid w:val="00FC34DA"/>
    <w:rsid w:val="00FC4084"/>
    <w:rsid w:val="00FC439D"/>
    <w:rsid w:val="00FC4E75"/>
    <w:rsid w:val="00FC71AA"/>
    <w:rsid w:val="00FC760D"/>
    <w:rsid w:val="00FD3329"/>
    <w:rsid w:val="00FD3B39"/>
    <w:rsid w:val="00FD463D"/>
    <w:rsid w:val="00FD55C3"/>
    <w:rsid w:val="00FD5EF9"/>
    <w:rsid w:val="00FD66C7"/>
    <w:rsid w:val="00FD7415"/>
    <w:rsid w:val="00FD779C"/>
    <w:rsid w:val="00FD78C7"/>
    <w:rsid w:val="00FE1478"/>
    <w:rsid w:val="00FE1565"/>
    <w:rsid w:val="00FE387C"/>
    <w:rsid w:val="00FE3DCD"/>
    <w:rsid w:val="00FF185A"/>
    <w:rsid w:val="00FF1E9D"/>
    <w:rsid w:val="00FF4A68"/>
    <w:rsid w:val="00FF591A"/>
    <w:rsid w:val="00FF5D00"/>
  </w:rsids>
  <w:docVars>
    <w:docVar w:name="dcuFooter" w:val=" 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5E6ED93"/>
  <w15:chartTrackingRefBased/>
  <w15:docId w15:val="{D977B734-19D3-47E6-B6A3-036E5EC3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461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0"/>
    <w:qFormat/>
    <w:rsid w:val="00EF7B96"/>
    <w:pPr>
      <w:keepNext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0"/>
    <w:qFormat/>
    <w:rsid w:val="00EF7B96"/>
    <w:pPr>
      <w:keepNext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4164"/>
    <w:pPr>
      <w:keepNext/>
      <w:shd w:val="solid" w:color="auto" w:fill="auto"/>
      <w:tabs>
        <w:tab w:val="right" w:pos="8640"/>
      </w:tabs>
      <w:suppressAutoHyphens w:val="0"/>
      <w:outlineLvl w:val="4"/>
    </w:pPr>
    <w:rPr>
      <w:b/>
      <w:bCs/>
      <w:sz w:val="18"/>
      <w:szCs w:val="1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CA5115"/>
    <w:pPr>
      <w:spacing w:before="240" w:after="60"/>
      <w:outlineLvl w:val="6"/>
    </w:pPr>
    <w:rPr>
      <w:rFonts w:ascii="Calibri" w:hAnsi="Calibri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Times New Roman"/>
    </w:rPr>
  </w:style>
  <w:style w:type="character" w:customStyle="1" w:styleId="WW8Num18z3">
    <w:name w:val="WW8Num18z3"/>
    <w:rPr>
      <w:rFonts w:ascii="Symbol" w:hAnsi="Symbol" w:cs="Times New Roman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pPr>
      <w:spacing w:after="220" w:line="220" w:lineRule="atLeast"/>
      <w:ind w:right="-360"/>
    </w:pPr>
    <w:rPr>
      <w:sz w:val="20"/>
      <w:szCs w:val="20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W-NormalWeb">
    <w:name w:val="WW-Normal (Web)"/>
    <w:basedOn w:val="Normal"/>
    <w:pPr>
      <w:spacing w:before="280" w:after="28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tandard">
    <w:name w:val="Standard"/>
    <w:pPr>
      <w:suppressAutoHyphens/>
      <w:autoSpaceDE w:val="0"/>
    </w:pPr>
    <w:rPr>
      <w:rFonts w:eastAsia="Arial"/>
      <w:lang w:eastAsia="ar-SA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left" w:pos="3960"/>
      </w:tabs>
      <w:spacing w:before="60" w:after="0"/>
      <w:ind w:left="360" w:right="245" w:firstLine="0"/>
    </w:pPr>
  </w:style>
  <w:style w:type="paragraph" w:styleId="List2">
    <w:name w:val="List 2"/>
    <w:basedOn w:val="Normal"/>
    <w:pPr>
      <w:ind w:left="720" w:hanging="360"/>
    </w:pPr>
    <w:rPr>
      <w:rFonts w:ascii="Zurich BT" w:hAnsi="Zurich BT" w:cs="Zurich BT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Style-4">
    <w:name w:val="Style-4"/>
    <w:rsid w:val="007C35DE"/>
  </w:style>
  <w:style w:type="character" w:customStyle="1" w:styleId="Heading5Char">
    <w:name w:val="Heading 5 Char"/>
    <w:link w:val="Heading5"/>
    <w:uiPriority w:val="9"/>
    <w:rsid w:val="000B4164"/>
    <w:rPr>
      <w:b/>
      <w:bCs/>
      <w:sz w:val="18"/>
      <w:szCs w:val="18"/>
      <w:shd w:val="solid" w:color="auto" w:fill="auto"/>
    </w:rPr>
  </w:style>
  <w:style w:type="character" w:customStyle="1" w:styleId="Heading7Char">
    <w:name w:val="Heading 7 Char"/>
    <w:link w:val="Heading7"/>
    <w:uiPriority w:val="9"/>
    <w:semiHidden/>
    <w:rsid w:val="00CA5115"/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intro">
    <w:name w:val="intro"/>
    <w:basedOn w:val="Normal"/>
    <w:rsid w:val="00B45378"/>
    <w:pPr>
      <w:suppressAutoHyphens w:val="0"/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apple-converted-space">
    <w:name w:val="apple-converted-space"/>
    <w:rsid w:val="003F301D"/>
  </w:style>
  <w:style w:type="paragraph" w:styleId="NormalWeb">
    <w:name w:val="Normal (Web)"/>
    <w:basedOn w:val="Normal"/>
    <w:uiPriority w:val="99"/>
    <w:semiHidden/>
    <w:unhideWhenUsed/>
    <w:rsid w:val="003C465F"/>
    <w:pPr>
      <w:suppressAutoHyphens w:val="0"/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E253DB"/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53DB"/>
    <w:pPr>
      <w:suppressAutoHyphens w:val="0"/>
    </w:pPr>
    <w:rPr>
      <w:rFonts w:ascii="Arial" w:hAnsi="Arial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E253DB"/>
    <w:rPr>
      <w:rFonts w:ascii="Arial" w:hAnsi="Arial" w:cs="Arial"/>
    </w:rPr>
  </w:style>
  <w:style w:type="paragraph" w:styleId="PlainText">
    <w:name w:val="Plain Text"/>
    <w:basedOn w:val="Normal"/>
    <w:link w:val="PlainTextChar"/>
    <w:rsid w:val="004638CF"/>
    <w:pPr>
      <w:suppressAutoHyphens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4638CF"/>
    <w:rPr>
      <w:rFonts w:ascii="Courier New" w:hAnsi="Courier New"/>
      <w:lang w:val="x-none" w:eastAsia="x-none"/>
    </w:rPr>
  </w:style>
  <w:style w:type="table" w:styleId="TableGrid">
    <w:name w:val="Table Grid"/>
    <w:basedOn w:val="TableNormal"/>
    <w:uiPriority w:val="59"/>
    <w:rsid w:val="00C707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847A0"/>
    <w:pPr>
      <w:suppressAutoHyphens w:val="0"/>
      <w:ind w:left="720"/>
      <w:contextualSpacing/>
    </w:pPr>
    <w:rPr>
      <w:rFonts w:ascii="Book Antiqua" w:hAnsi="Book Antiqua"/>
      <w:lang w:eastAsia="en-US"/>
    </w:rPr>
  </w:style>
  <w:style w:type="character" w:customStyle="1" w:styleId="ListParagraphChar">
    <w:name w:val="List Paragraph Char"/>
    <w:link w:val="ListParagraph"/>
    <w:uiPriority w:val="34"/>
    <w:rsid w:val="004847A0"/>
    <w:rPr>
      <w:rFonts w:ascii="Book Antiqua" w:hAnsi="Book Antiqua"/>
      <w:sz w:val="24"/>
      <w:szCs w:val="24"/>
    </w:rPr>
  </w:style>
  <w:style w:type="character" w:customStyle="1" w:styleId="hl">
    <w:name w:val="hl"/>
    <w:rsid w:val="00D843F1"/>
  </w:style>
  <w:style w:type="character" w:styleId="Mention">
    <w:name w:val="Mention"/>
    <w:uiPriority w:val="99"/>
    <w:semiHidden/>
    <w:unhideWhenUsed/>
    <w:rsid w:val="0075532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3114"/>
    <w:rPr>
      <w:color w:val="605E5C"/>
      <w:shd w:val="clear" w:color="auto" w:fill="E1DFDD"/>
    </w:rPr>
  </w:style>
  <w:style w:type="paragraph" w:customStyle="1" w:styleId="Normal0">
    <w:name w:val="Normal_0"/>
    <w:qFormat/>
    <w:rPr>
      <w:sz w:val="24"/>
      <w:szCs w:val="24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yperlink" Target="mailto: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75539-3AE2-4AB4-AE38-F215F5A2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3663</Words>
  <Characters>20882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Sudhakar</vt:lpstr>
    </vt:vector>
  </TitlesOfParts>
  <Company>Adobe Systems inc.</Company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Sudhakar</dc:title>
  <dc:creator>Sudhakar</dc:creator>
  <cp:lastModifiedBy>Rahul Singh</cp:lastModifiedBy>
  <cp:revision>2</cp:revision>
  <cp:lastPrinted>1900-01-01T05:00:00Z</cp:lastPrinted>
  <dcterms:created xsi:type="dcterms:W3CDTF">2024-11-14T23:12:00Z</dcterms:created>
  <dcterms:modified xsi:type="dcterms:W3CDTF">2024-11-14T23:12:00Z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