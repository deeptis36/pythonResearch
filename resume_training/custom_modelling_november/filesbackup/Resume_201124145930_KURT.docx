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62539" w14:textId="77777777" w:rsidR="00923361" w:rsidRDefault="00802AAD">
      <w:pPr>
        <w:pStyle w:val="divonlyName"/>
        <w:pBdr>
          <w:top w:val="single" w:sz="8" w:space="0" w:color="000000"/>
          <w:bottom w:val="none" w:sz="0" w:space="1" w:color="auto"/>
        </w:pBdr>
        <w:spacing w:before="260" w:after="320" w:line="800" w:lineRule="atLeast"/>
        <w:jc w:val="center"/>
        <w:rPr>
          <w:b/>
          <w:bCs/>
          <w:smallCaps/>
          <w:color w:val="000000"/>
          <w:sz w:val="48"/>
          <w:szCs w:val="48"/>
        </w:rPr>
      </w:pPr>
      <w:bookmarkStart w:id="0" w:name="_GoBack"/>
      <w:r>
        <w:rPr>
          <w:rStyle w:val="span"/>
          <w:b/>
          <w:bCs/>
          <w:smallCaps/>
          <w:color w:val="000000"/>
          <w:sz w:val="48"/>
          <w:szCs w:val="48"/>
        </w:rPr>
        <w:t>Kurt</w:t>
      </w:r>
      <w:r>
        <w:rPr>
          <w:b/>
          <w:bCs/>
          <w:smallCaps/>
          <w:color w:val="000000"/>
          <w:sz w:val="48"/>
          <w:szCs w:val="48"/>
        </w:rPr>
        <w:t xml:space="preserve"> </w:t>
      </w:r>
      <w:bookmarkEnd w:id="0"/>
      <w:r>
        <w:rPr>
          <w:rStyle w:val="span"/>
          <w:b/>
          <w:bCs/>
          <w:smallCaps/>
          <w:color w:val="000000"/>
          <w:sz w:val="48"/>
          <w:szCs w:val="48"/>
        </w:rPr>
        <w:t>Austin</w:t>
      </w:r>
    </w:p>
    <w:p w14:paraId="33BEBC72" w14:textId="77777777" w:rsidR="00923361" w:rsidRDefault="00802AAD">
      <w:pPr>
        <w:pStyle w:val="divdocumentdivlowerborderupper"/>
        <w:spacing w:after="10"/>
      </w:pPr>
      <w:r>
        <w:t> </w:t>
      </w:r>
    </w:p>
    <w:p w14:paraId="375038DB" w14:textId="77777777" w:rsidR="00923361" w:rsidRDefault="00802AAD">
      <w:pPr>
        <w:pStyle w:val="divdocumentdivlowerborder"/>
      </w:pPr>
      <w:r>
        <w:t> </w:t>
      </w:r>
    </w:p>
    <w:p w14:paraId="1BA2026D" w14:textId="77777777" w:rsidR="00923361" w:rsidRDefault="00802AAD">
      <w:pPr>
        <w:pStyle w:val="div"/>
        <w:spacing w:line="0" w:lineRule="atLeast"/>
        <w:rPr>
          <w:sz w:val="0"/>
          <w:szCs w:val="0"/>
        </w:rPr>
      </w:pPr>
      <w:r>
        <w:rPr>
          <w:sz w:val="0"/>
          <w:szCs w:val="0"/>
        </w:rPr>
        <w:t> </w:t>
      </w:r>
    </w:p>
    <w:p w14:paraId="3143D369" w14:textId="565CC24D" w:rsidR="00923361" w:rsidRDefault="00802AAD">
      <w:pPr>
        <w:spacing w:before="200" w:line="380" w:lineRule="atLeast"/>
        <w:jc w:val="center"/>
        <w:textAlignment w:val="auto"/>
        <w:rPr>
          <w:rStyle w:val="divdocumentdivaddressli"/>
          <w:sz w:val="22"/>
          <w:szCs w:val="22"/>
        </w:rPr>
      </w:pPr>
      <w:r>
        <w:rPr>
          <w:rStyle w:val="documentbullet"/>
        </w:rPr>
        <w:t>♦</w:t>
      </w:r>
      <w:r>
        <w:rPr>
          <w:rStyle w:val="divdocumentdivaddressli"/>
          <w:sz w:val="22"/>
          <w:szCs w:val="22"/>
        </w:rPr>
        <w:t> </w:t>
      </w:r>
      <w:r>
        <w:rPr>
          <w:rStyle w:val="span"/>
          <w:sz w:val="22"/>
          <w:szCs w:val="22"/>
        </w:rPr>
        <w:t>312</w:t>
      </w:r>
      <w:r>
        <w:rPr>
          <w:rStyle w:val="span"/>
          <w:sz w:val="22"/>
          <w:szCs w:val="22"/>
        </w:rPr>
        <w:noBreakHyphen/>
        <w:t>286</w:t>
      </w:r>
      <w:r>
        <w:rPr>
          <w:rStyle w:val="span"/>
          <w:sz w:val="22"/>
          <w:szCs w:val="22"/>
        </w:rPr>
        <w:noBreakHyphen/>
        <w:t>1886</w:t>
      </w:r>
      <w:r>
        <w:rPr>
          <w:rStyle w:val="divdocumentdivaddressli"/>
          <w:sz w:val="22"/>
          <w:szCs w:val="22"/>
        </w:rPr>
        <w:t xml:space="preserve"> </w:t>
      </w:r>
      <w:r>
        <w:rPr>
          <w:rStyle w:val="documentbullet"/>
        </w:rPr>
        <w:t>♦</w:t>
      </w:r>
      <w:r>
        <w:rPr>
          <w:rStyle w:val="divdocumentdivaddressli"/>
          <w:sz w:val="22"/>
          <w:szCs w:val="22"/>
        </w:rPr>
        <w:t> </w:t>
      </w:r>
      <w:r>
        <w:rPr>
          <w:rStyle w:val="span"/>
          <w:sz w:val="22"/>
          <w:szCs w:val="22"/>
        </w:rPr>
        <w:t>kurt.austin@gmail.com</w:t>
      </w:r>
      <w:r>
        <w:rPr>
          <w:rStyle w:val="divdocumentdivaddressli"/>
          <w:sz w:val="22"/>
          <w:szCs w:val="22"/>
        </w:rPr>
        <w:t xml:space="preserve"> </w:t>
      </w:r>
      <w:r>
        <w:rPr>
          <w:sz w:val="22"/>
          <w:szCs w:val="22"/>
        </w:rPr>
        <w:t xml:space="preserve"> </w:t>
      </w:r>
    </w:p>
    <w:p w14:paraId="12122562" w14:textId="77777777" w:rsidR="00923361" w:rsidRDefault="00923361">
      <w:pPr>
        <w:pStyle w:val="div"/>
        <w:spacing w:line="140" w:lineRule="exact"/>
        <w:jc w:val="center"/>
        <w:rPr>
          <w:sz w:val="14"/>
          <w:szCs w:val="14"/>
        </w:rPr>
      </w:pPr>
    </w:p>
    <w:p w14:paraId="5D30E9F4" w14:textId="77777777" w:rsidR="00923361" w:rsidRDefault="00802AAD">
      <w:pPr>
        <w:pStyle w:val="divdocumentdivheading"/>
        <w:tabs>
          <w:tab w:val="left" w:pos="3717"/>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Professional Summary   </w:t>
      </w:r>
      <w:r>
        <w:rPr>
          <w:strike/>
          <w:color w:val="000000"/>
          <w:sz w:val="30"/>
        </w:rPr>
        <w:tab/>
      </w:r>
    </w:p>
    <w:p w14:paraId="388C2F2D" w14:textId="0A4EEB27" w:rsidR="00923361" w:rsidRDefault="00802AAD">
      <w:pPr>
        <w:pStyle w:val="divdocumentsinglecolumn"/>
        <w:spacing w:line="400" w:lineRule="atLeast"/>
      </w:pPr>
      <w:r>
        <w:t xml:space="preserve">Over 20 years of PeopleSoft </w:t>
      </w:r>
      <w:r w:rsidR="00454AA0">
        <w:t>experience, including a broad</w:t>
      </w:r>
      <w:r>
        <w:t xml:space="preserve"> technical</w:t>
      </w:r>
      <w:r w:rsidR="00454AA0">
        <w:t xml:space="preserve"> and functional</w:t>
      </w:r>
      <w:r>
        <w:t xml:space="preserve"> expertise in </w:t>
      </w:r>
      <w:r w:rsidR="00454AA0">
        <w:t xml:space="preserve">the </w:t>
      </w:r>
      <w:r>
        <w:t>design, development, support, and implementation of a wide variety of PeopleSoft products and modules. Performs and leads new development, system updates, modifications, and documents application and technical modifications in a multi-tier software environ</w:t>
      </w:r>
      <w:r>
        <w:t>ment. Performs or assists with application administration tasks as required. Supports the application of required patches, maintenance releases, and applicable compliance requirements. Performs technical development with peers and assists with project requ</w:t>
      </w:r>
      <w:r>
        <w:t xml:space="preserve">irements and system initiatives and status reporting. </w:t>
      </w:r>
      <w:r w:rsidR="00F75163">
        <w:t>I interact</w:t>
      </w:r>
      <w:r>
        <w:t xml:space="preserve"> directly with internal customers to troubleshoot issues and seek resolution. </w:t>
      </w:r>
      <w:r w:rsidR="00F75163">
        <w:t>Collaborate</w:t>
      </w:r>
      <w:r>
        <w:t xml:space="preserve"> with team members, DBAs, System Administrators, Network and Cybersecurity staff and software vendors t</w:t>
      </w:r>
      <w:r>
        <w:t xml:space="preserve">o coordinate, plan, </w:t>
      </w:r>
      <w:r w:rsidR="00A65BD1">
        <w:t>and res</w:t>
      </w:r>
      <w:r>
        <w:t xml:space="preserve">olve </w:t>
      </w:r>
      <w:r w:rsidR="00A65BD1">
        <w:t>issues</w:t>
      </w:r>
      <w:r>
        <w:t xml:space="preserve">. Analyze and resolve technical issues, defects, and bugs within the PeopleSoft applications. Provide timely and effective solutions to ensure system stability. Help and lead functional departments identify, gather requirements, and </w:t>
      </w:r>
      <w:r w:rsidR="00756722">
        <w:t>re</w:t>
      </w:r>
      <w:r>
        <w:t xml:space="preserve">solve critical data, </w:t>
      </w:r>
      <w:r>
        <w:t>reporting, and analytical challenges. Conduct thorough code reviews to ensure code quality, consistency, and adherence to established standards. Create and maintain technical documentation, including design specifications, configuration guides, and process</w:t>
      </w:r>
      <w:r>
        <w:t xml:space="preserve"> flow diagrams. </w:t>
      </w:r>
      <w:r w:rsidR="00454AA0">
        <w:t>Currently hold an a</w:t>
      </w:r>
      <w:r>
        <w:t>ctive US Government Secret Clearance</w:t>
      </w:r>
      <w:r w:rsidR="00454AA0">
        <w:t>.</w:t>
      </w:r>
      <w:r w:rsidR="00652E63">
        <w:t xml:space="preserve">  Certified Scrum Master.</w:t>
      </w:r>
    </w:p>
    <w:p w14:paraId="74FA9CA6" w14:textId="77777777" w:rsidR="00923361" w:rsidRDefault="00802AAD">
      <w:pPr>
        <w:pStyle w:val="divdocumentdivheading"/>
        <w:tabs>
          <w:tab w:val="left" w:pos="4853"/>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Skills   </w:t>
      </w:r>
      <w:r>
        <w:rPr>
          <w:strike/>
          <w:color w:val="000000"/>
          <w:sz w:val="30"/>
        </w:rPr>
        <w:tab/>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923361" w14:paraId="31C8CAC2" w14:textId="77777777">
        <w:tc>
          <w:tcPr>
            <w:tcW w:w="5380" w:type="dxa"/>
            <w:tcMar>
              <w:top w:w="0" w:type="dxa"/>
              <w:left w:w="0" w:type="dxa"/>
              <w:bottom w:w="0" w:type="dxa"/>
              <w:right w:w="0" w:type="dxa"/>
            </w:tcMar>
            <w:hideMark/>
          </w:tcPr>
          <w:p w14:paraId="4D587B33" w14:textId="77777777" w:rsidR="00923361" w:rsidRDefault="00802AAD">
            <w:pPr>
              <w:pStyle w:val="divdocumentulli"/>
              <w:numPr>
                <w:ilvl w:val="0"/>
                <w:numId w:val="1"/>
              </w:numPr>
              <w:spacing w:line="400" w:lineRule="atLeast"/>
              <w:ind w:left="460" w:hanging="210"/>
            </w:pPr>
            <w:r>
              <w:t>PeopleCode Proficiency</w:t>
            </w:r>
          </w:p>
          <w:p w14:paraId="567B26C6" w14:textId="77777777" w:rsidR="00923361" w:rsidRDefault="00802AAD">
            <w:pPr>
              <w:pStyle w:val="divdocumentulli"/>
              <w:numPr>
                <w:ilvl w:val="0"/>
                <w:numId w:val="1"/>
              </w:numPr>
              <w:spacing w:line="400" w:lineRule="atLeast"/>
              <w:ind w:left="460" w:hanging="210"/>
            </w:pPr>
            <w:r>
              <w:t>PeopleTools expertise</w:t>
            </w:r>
          </w:p>
          <w:p w14:paraId="4D8B4C33" w14:textId="77777777" w:rsidR="00923361" w:rsidRDefault="00802AAD">
            <w:pPr>
              <w:pStyle w:val="divdocumentulli"/>
              <w:numPr>
                <w:ilvl w:val="0"/>
                <w:numId w:val="1"/>
              </w:numPr>
              <w:spacing w:line="400" w:lineRule="atLeast"/>
              <w:ind w:left="460" w:hanging="210"/>
            </w:pPr>
            <w:r>
              <w:t>Application Engine</w:t>
            </w:r>
          </w:p>
          <w:p w14:paraId="73F72B4C" w14:textId="77777777" w:rsidR="00923361" w:rsidRDefault="00802AAD">
            <w:pPr>
              <w:pStyle w:val="divdocumentulli"/>
              <w:numPr>
                <w:ilvl w:val="0"/>
                <w:numId w:val="1"/>
              </w:numPr>
              <w:spacing w:line="400" w:lineRule="atLeast"/>
              <w:ind w:left="460" w:hanging="210"/>
            </w:pPr>
            <w:r>
              <w:t>PeopleSoft Development</w:t>
            </w:r>
          </w:p>
          <w:p w14:paraId="6C44FC97" w14:textId="77777777" w:rsidR="00923361" w:rsidRDefault="00802AAD">
            <w:pPr>
              <w:pStyle w:val="divdocumentulli"/>
              <w:numPr>
                <w:ilvl w:val="0"/>
                <w:numId w:val="1"/>
              </w:numPr>
              <w:spacing w:line="400" w:lineRule="atLeast"/>
              <w:ind w:left="460" w:hanging="210"/>
            </w:pPr>
            <w:r>
              <w:t>SQR Programming</w:t>
            </w:r>
          </w:p>
          <w:p w14:paraId="2D9B21F8" w14:textId="77777777" w:rsidR="00923361" w:rsidRDefault="00802AAD">
            <w:pPr>
              <w:pStyle w:val="divdocumentulli"/>
              <w:numPr>
                <w:ilvl w:val="0"/>
                <w:numId w:val="1"/>
              </w:numPr>
              <w:spacing w:line="400" w:lineRule="atLeast"/>
              <w:ind w:left="460" w:hanging="210"/>
            </w:pPr>
            <w:r>
              <w:t>Integration Broker</w:t>
            </w:r>
          </w:p>
        </w:tc>
        <w:tc>
          <w:tcPr>
            <w:tcW w:w="5380" w:type="dxa"/>
            <w:tcBorders>
              <w:left w:val="single" w:sz="8" w:space="0" w:color="FEFDFD"/>
            </w:tcBorders>
            <w:tcMar>
              <w:top w:w="0" w:type="dxa"/>
              <w:left w:w="0" w:type="dxa"/>
              <w:bottom w:w="0" w:type="dxa"/>
              <w:right w:w="0" w:type="dxa"/>
            </w:tcMar>
            <w:hideMark/>
          </w:tcPr>
          <w:p w14:paraId="3372FD56" w14:textId="77777777" w:rsidR="00923361" w:rsidRDefault="00802AAD">
            <w:pPr>
              <w:pStyle w:val="divdocumentulli"/>
              <w:numPr>
                <w:ilvl w:val="0"/>
                <w:numId w:val="2"/>
              </w:numPr>
              <w:spacing w:line="400" w:lineRule="atLeast"/>
              <w:ind w:left="460" w:hanging="210"/>
            </w:pPr>
            <w:r>
              <w:t>Query Manager</w:t>
            </w:r>
          </w:p>
          <w:p w14:paraId="5D6DA8B4" w14:textId="77777777" w:rsidR="00923361" w:rsidRDefault="00802AAD">
            <w:pPr>
              <w:pStyle w:val="divdocumentulli"/>
              <w:numPr>
                <w:ilvl w:val="0"/>
                <w:numId w:val="2"/>
              </w:numPr>
              <w:spacing w:line="400" w:lineRule="atLeast"/>
              <w:ind w:left="460" w:hanging="210"/>
            </w:pPr>
            <w:r>
              <w:t>Activity Guides</w:t>
            </w:r>
          </w:p>
          <w:p w14:paraId="52EDE0C6" w14:textId="77777777" w:rsidR="00923361" w:rsidRDefault="00802AAD">
            <w:pPr>
              <w:pStyle w:val="divdocumentulli"/>
              <w:numPr>
                <w:ilvl w:val="0"/>
                <w:numId w:val="2"/>
              </w:numPr>
              <w:spacing w:line="400" w:lineRule="atLeast"/>
              <w:ind w:left="460" w:hanging="210"/>
            </w:pPr>
            <w:r>
              <w:t>Application Designer</w:t>
            </w:r>
          </w:p>
          <w:p w14:paraId="0AD4EE8A" w14:textId="77777777" w:rsidR="00923361" w:rsidRDefault="00802AAD">
            <w:pPr>
              <w:pStyle w:val="divdocumentulli"/>
              <w:numPr>
                <w:ilvl w:val="0"/>
                <w:numId w:val="2"/>
              </w:numPr>
              <w:spacing w:line="400" w:lineRule="atLeast"/>
              <w:ind w:left="460" w:hanging="210"/>
            </w:pPr>
            <w:r>
              <w:t>Process Scheduler</w:t>
            </w:r>
          </w:p>
          <w:p w14:paraId="25CFD91C" w14:textId="77777777" w:rsidR="00923361" w:rsidRDefault="00802AAD">
            <w:pPr>
              <w:pStyle w:val="divdocumentulli"/>
              <w:numPr>
                <w:ilvl w:val="0"/>
                <w:numId w:val="2"/>
              </w:numPr>
              <w:spacing w:line="400" w:lineRule="atLeast"/>
              <w:ind w:left="460" w:hanging="210"/>
            </w:pPr>
            <w:r>
              <w:t>Component Interface</w:t>
            </w:r>
          </w:p>
        </w:tc>
      </w:tr>
    </w:tbl>
    <w:p w14:paraId="7F17482B" w14:textId="77777777" w:rsidR="00923361" w:rsidRDefault="00802AAD">
      <w:pPr>
        <w:pStyle w:val="divdocumentulli"/>
        <w:numPr>
          <w:ilvl w:val="0"/>
          <w:numId w:val="3"/>
        </w:numPr>
        <w:spacing w:line="400" w:lineRule="atLeast"/>
        <w:ind w:left="460" w:hanging="210"/>
        <w:rPr>
          <w:vanish/>
        </w:rPr>
      </w:pPr>
      <w:r>
        <w:rPr>
          <w:vanish/>
        </w:rPr>
        <w:t>PeopleCode Proficiency</w:t>
      </w:r>
    </w:p>
    <w:p w14:paraId="3B3895B4" w14:textId="77777777" w:rsidR="00923361" w:rsidRDefault="00802AAD">
      <w:pPr>
        <w:pStyle w:val="divdocumentulli"/>
        <w:numPr>
          <w:ilvl w:val="0"/>
          <w:numId w:val="3"/>
        </w:numPr>
        <w:spacing w:line="400" w:lineRule="atLeast"/>
        <w:ind w:left="460" w:hanging="210"/>
        <w:rPr>
          <w:vanish/>
        </w:rPr>
      </w:pPr>
      <w:r>
        <w:rPr>
          <w:vanish/>
        </w:rPr>
        <w:t>PeopleTools expertise</w:t>
      </w:r>
    </w:p>
    <w:p w14:paraId="04D3EC71" w14:textId="77777777" w:rsidR="00923361" w:rsidRDefault="00802AAD">
      <w:pPr>
        <w:pStyle w:val="divdocumentulli"/>
        <w:numPr>
          <w:ilvl w:val="0"/>
          <w:numId w:val="3"/>
        </w:numPr>
        <w:spacing w:line="400" w:lineRule="atLeast"/>
        <w:ind w:left="460" w:hanging="210"/>
        <w:rPr>
          <w:vanish/>
        </w:rPr>
      </w:pPr>
      <w:r>
        <w:rPr>
          <w:vanish/>
        </w:rPr>
        <w:t>Application Engine</w:t>
      </w:r>
    </w:p>
    <w:p w14:paraId="51225A8E" w14:textId="77777777" w:rsidR="00923361" w:rsidRDefault="00802AAD">
      <w:pPr>
        <w:pStyle w:val="divdocumentulli"/>
        <w:numPr>
          <w:ilvl w:val="0"/>
          <w:numId w:val="3"/>
        </w:numPr>
        <w:spacing w:line="400" w:lineRule="atLeast"/>
        <w:ind w:left="460" w:hanging="210"/>
        <w:rPr>
          <w:vanish/>
        </w:rPr>
      </w:pPr>
      <w:r>
        <w:rPr>
          <w:vanish/>
        </w:rPr>
        <w:t>PeopleSoft Development</w:t>
      </w:r>
    </w:p>
    <w:p w14:paraId="2DF8D992" w14:textId="77777777" w:rsidR="00923361" w:rsidRDefault="00802AAD">
      <w:pPr>
        <w:pStyle w:val="divdocumentulli"/>
        <w:numPr>
          <w:ilvl w:val="0"/>
          <w:numId w:val="3"/>
        </w:numPr>
        <w:spacing w:line="400" w:lineRule="atLeast"/>
        <w:ind w:left="460" w:hanging="210"/>
        <w:rPr>
          <w:vanish/>
        </w:rPr>
      </w:pPr>
      <w:r>
        <w:rPr>
          <w:vanish/>
        </w:rPr>
        <w:t>SQR Programming</w:t>
      </w:r>
    </w:p>
    <w:p w14:paraId="3EBF83AA" w14:textId="77777777" w:rsidR="00923361" w:rsidRDefault="00802AAD">
      <w:pPr>
        <w:pStyle w:val="divdocumentulli"/>
        <w:numPr>
          <w:ilvl w:val="0"/>
          <w:numId w:val="3"/>
        </w:numPr>
        <w:spacing w:line="400" w:lineRule="atLeast"/>
        <w:ind w:left="460" w:hanging="210"/>
        <w:rPr>
          <w:vanish/>
        </w:rPr>
      </w:pPr>
      <w:r>
        <w:rPr>
          <w:vanish/>
        </w:rPr>
        <w:t>Integration Broker</w:t>
      </w:r>
    </w:p>
    <w:p w14:paraId="542AF17D" w14:textId="77777777" w:rsidR="00923361" w:rsidRDefault="00802AAD">
      <w:pPr>
        <w:pStyle w:val="divdocumentulli"/>
        <w:numPr>
          <w:ilvl w:val="0"/>
          <w:numId w:val="4"/>
        </w:numPr>
        <w:spacing w:line="400" w:lineRule="atLeast"/>
        <w:ind w:left="460" w:hanging="210"/>
        <w:rPr>
          <w:vanish/>
        </w:rPr>
      </w:pPr>
      <w:r>
        <w:rPr>
          <w:vanish/>
        </w:rPr>
        <w:t>Query Manager</w:t>
      </w:r>
    </w:p>
    <w:p w14:paraId="0E7F355C" w14:textId="77777777" w:rsidR="00923361" w:rsidRDefault="00802AAD">
      <w:pPr>
        <w:pStyle w:val="divdocumentulli"/>
        <w:numPr>
          <w:ilvl w:val="0"/>
          <w:numId w:val="4"/>
        </w:numPr>
        <w:spacing w:line="400" w:lineRule="atLeast"/>
        <w:ind w:left="460" w:hanging="210"/>
        <w:rPr>
          <w:vanish/>
        </w:rPr>
      </w:pPr>
      <w:r>
        <w:rPr>
          <w:vanish/>
        </w:rPr>
        <w:t>Activity Guides</w:t>
      </w:r>
    </w:p>
    <w:p w14:paraId="412EC1F2" w14:textId="77777777" w:rsidR="00923361" w:rsidRDefault="00802AAD">
      <w:pPr>
        <w:pStyle w:val="divdocumentulli"/>
        <w:numPr>
          <w:ilvl w:val="0"/>
          <w:numId w:val="4"/>
        </w:numPr>
        <w:spacing w:line="400" w:lineRule="atLeast"/>
        <w:ind w:left="460" w:hanging="210"/>
        <w:rPr>
          <w:vanish/>
        </w:rPr>
      </w:pPr>
      <w:r>
        <w:rPr>
          <w:vanish/>
        </w:rPr>
        <w:t>Application Designer</w:t>
      </w:r>
    </w:p>
    <w:p w14:paraId="39D32B3E" w14:textId="77777777" w:rsidR="00923361" w:rsidRDefault="00802AAD">
      <w:pPr>
        <w:pStyle w:val="divdocumentulli"/>
        <w:numPr>
          <w:ilvl w:val="0"/>
          <w:numId w:val="4"/>
        </w:numPr>
        <w:spacing w:line="400" w:lineRule="atLeast"/>
        <w:ind w:left="460" w:hanging="210"/>
        <w:rPr>
          <w:vanish/>
        </w:rPr>
      </w:pPr>
      <w:r>
        <w:rPr>
          <w:vanish/>
        </w:rPr>
        <w:t>Process</w:t>
      </w:r>
      <w:r>
        <w:rPr>
          <w:vanish/>
        </w:rPr>
        <w:t xml:space="preserve"> Scheduler</w:t>
      </w:r>
    </w:p>
    <w:p w14:paraId="752ECA8D" w14:textId="77777777" w:rsidR="00923361" w:rsidRDefault="00802AAD">
      <w:pPr>
        <w:pStyle w:val="divdocumentulli"/>
        <w:numPr>
          <w:ilvl w:val="0"/>
          <w:numId w:val="4"/>
        </w:numPr>
        <w:spacing w:line="400" w:lineRule="atLeast"/>
        <w:ind w:left="460" w:hanging="210"/>
        <w:rPr>
          <w:vanish/>
        </w:rPr>
      </w:pPr>
      <w:r>
        <w:rPr>
          <w:vanish/>
        </w:rPr>
        <w:t>Component Interface</w:t>
      </w:r>
    </w:p>
    <w:p w14:paraId="1F1D8C0B" w14:textId="77777777" w:rsidR="00923361" w:rsidRDefault="00802AAD">
      <w:pPr>
        <w:pStyle w:val="divdocumentdivheading"/>
        <w:tabs>
          <w:tab w:val="left" w:pos="4292"/>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Work History   </w:t>
      </w:r>
      <w:r>
        <w:rPr>
          <w:strike/>
          <w:color w:val="000000"/>
          <w:sz w:val="30"/>
        </w:rPr>
        <w:tab/>
      </w:r>
    </w:p>
    <w:p w14:paraId="33FA78B6" w14:textId="7ECD874C" w:rsidR="00F75163" w:rsidRDefault="00802AAD" w:rsidP="00F75163">
      <w:pPr>
        <w:pStyle w:val="divdocumentsinglecolumn"/>
        <w:spacing w:line="400" w:lineRule="atLeast"/>
      </w:pPr>
      <w:r>
        <w:rPr>
          <w:rStyle w:val="spanjobtitle"/>
        </w:rPr>
        <w:t>Senior PeopleSoft Consultant</w:t>
      </w:r>
      <w:r>
        <w:rPr>
          <w:rStyle w:val="span"/>
        </w:rPr>
        <w:t>, 08/2018 - Current</w:t>
      </w:r>
      <w:r>
        <w:rPr>
          <w:rStyle w:val="spanpaddedline"/>
        </w:rPr>
        <w:t xml:space="preserve"> </w:t>
      </w:r>
      <w:r w:rsidR="00F75163">
        <w:rPr>
          <w:rStyle w:val="spanpaddedline"/>
        </w:rPr>
        <w:t xml:space="preserve">                 </w:t>
      </w:r>
      <w:r>
        <w:rPr>
          <w:rStyle w:val="spancompanyname"/>
        </w:rPr>
        <w:t>North Central Technical College</w:t>
      </w:r>
      <w:r>
        <w:rPr>
          <w:rStyle w:val="span"/>
        </w:rPr>
        <w:t xml:space="preserve"> – Wausau, WI</w:t>
      </w:r>
    </w:p>
    <w:p w14:paraId="4719CFD4" w14:textId="388D917C" w:rsidR="00923361" w:rsidRDefault="00802AAD">
      <w:pPr>
        <w:pStyle w:val="divdocumentulli"/>
        <w:numPr>
          <w:ilvl w:val="0"/>
          <w:numId w:val="5"/>
        </w:numPr>
        <w:spacing w:line="400" w:lineRule="atLeast"/>
        <w:ind w:left="460" w:hanging="210"/>
        <w:rPr>
          <w:rStyle w:val="span"/>
        </w:rPr>
      </w:pPr>
      <w:r>
        <w:rPr>
          <w:rStyle w:val="span"/>
        </w:rPr>
        <w:t xml:space="preserve">Led Gainful Employment/NSLDS Government reporting initiative </w:t>
      </w:r>
      <w:r w:rsidR="00850A07">
        <w:rPr>
          <w:rStyle w:val="span"/>
        </w:rPr>
        <w:t xml:space="preserve">with </w:t>
      </w:r>
      <w:r>
        <w:rPr>
          <w:rStyle w:val="span"/>
        </w:rPr>
        <w:t>complex SQLs</w:t>
      </w:r>
      <w:r w:rsidR="0060750F">
        <w:rPr>
          <w:rStyle w:val="span"/>
        </w:rPr>
        <w:t>.</w:t>
      </w:r>
    </w:p>
    <w:p w14:paraId="4446D587" w14:textId="21A82974" w:rsidR="00923361" w:rsidRDefault="00802AAD">
      <w:pPr>
        <w:pStyle w:val="divdocumentulli"/>
        <w:numPr>
          <w:ilvl w:val="0"/>
          <w:numId w:val="5"/>
        </w:numPr>
        <w:spacing w:line="400" w:lineRule="atLeast"/>
        <w:ind w:left="460" w:hanging="210"/>
        <w:rPr>
          <w:rStyle w:val="span"/>
        </w:rPr>
      </w:pPr>
      <w:r>
        <w:rPr>
          <w:rStyle w:val="span"/>
        </w:rPr>
        <w:t xml:space="preserve">Converted </w:t>
      </w:r>
      <w:r>
        <w:rPr>
          <w:rStyle w:val="span"/>
        </w:rPr>
        <w:t>over 190,000 student data and enrollments into Workday using complex SQL and temporary PeopleSoft programs</w:t>
      </w:r>
      <w:r w:rsidR="0060750F">
        <w:rPr>
          <w:rStyle w:val="span"/>
        </w:rPr>
        <w:t>.</w:t>
      </w:r>
    </w:p>
    <w:p w14:paraId="6C7A69E4" w14:textId="204749B0" w:rsidR="00923361" w:rsidRDefault="000F6319">
      <w:pPr>
        <w:pStyle w:val="divdocumentulli"/>
        <w:numPr>
          <w:ilvl w:val="0"/>
          <w:numId w:val="5"/>
        </w:numPr>
        <w:spacing w:line="400" w:lineRule="atLeast"/>
        <w:ind w:left="460" w:hanging="210"/>
        <w:rPr>
          <w:rStyle w:val="span"/>
        </w:rPr>
      </w:pPr>
      <w:r>
        <w:rPr>
          <w:rStyle w:val="span"/>
        </w:rPr>
        <w:lastRenderedPageBreak/>
        <w:t>Designed</w:t>
      </w:r>
      <w:r w:rsidR="009320D7">
        <w:rPr>
          <w:rStyle w:val="span"/>
        </w:rPr>
        <w:t xml:space="preserve"> PeopleSoft HR/Benefit/Payroll reports using complex SQL for </w:t>
      </w:r>
      <w:r w:rsidR="005D5953">
        <w:rPr>
          <w:rStyle w:val="span"/>
        </w:rPr>
        <w:t xml:space="preserve">Gray Decision Intelligence Software used in helping Higher Education institutions make better informed decisions that improve growth, efficiency, and student </w:t>
      </w:r>
      <w:r w:rsidR="00F75163">
        <w:rPr>
          <w:rStyle w:val="span"/>
        </w:rPr>
        <w:t>success</w:t>
      </w:r>
      <w:r w:rsidR="005D5953">
        <w:rPr>
          <w:rStyle w:val="span"/>
        </w:rPr>
        <w:t>.</w:t>
      </w:r>
    </w:p>
    <w:p w14:paraId="2F3D4578" w14:textId="3A50A2BF" w:rsidR="00923361" w:rsidRDefault="009320D7">
      <w:pPr>
        <w:pStyle w:val="divdocumentulli"/>
        <w:numPr>
          <w:ilvl w:val="0"/>
          <w:numId w:val="5"/>
        </w:numPr>
        <w:spacing w:line="400" w:lineRule="atLeast"/>
        <w:ind w:left="460" w:hanging="210"/>
        <w:rPr>
          <w:rStyle w:val="span"/>
        </w:rPr>
      </w:pPr>
      <w:r>
        <w:rPr>
          <w:rStyle w:val="span"/>
        </w:rPr>
        <w:t>Established new Time and Labor Overtime Rules for Overtime for specified Workgroups</w:t>
      </w:r>
      <w:r w:rsidR="0060750F">
        <w:rPr>
          <w:rStyle w:val="span"/>
        </w:rPr>
        <w:t>.</w:t>
      </w:r>
    </w:p>
    <w:p w14:paraId="5C9EC6F6" w14:textId="00D754F5" w:rsidR="00923361" w:rsidRDefault="00802AAD">
      <w:pPr>
        <w:pStyle w:val="divdocumentulli"/>
        <w:numPr>
          <w:ilvl w:val="0"/>
          <w:numId w:val="5"/>
        </w:numPr>
        <w:spacing w:line="400" w:lineRule="atLeast"/>
        <w:ind w:left="460" w:hanging="210"/>
        <w:rPr>
          <w:rStyle w:val="span"/>
        </w:rPr>
      </w:pPr>
      <w:r>
        <w:rPr>
          <w:rStyle w:val="span"/>
        </w:rPr>
        <w:t>Modified Absence Management Entitlement formulas based on updated Sick and PTO rule</w:t>
      </w:r>
      <w:r>
        <w:rPr>
          <w:rStyle w:val="span"/>
        </w:rPr>
        <w:t>s</w:t>
      </w:r>
      <w:r w:rsidR="0060750F">
        <w:rPr>
          <w:rStyle w:val="span"/>
        </w:rPr>
        <w:t>.</w:t>
      </w:r>
    </w:p>
    <w:p w14:paraId="5243B850" w14:textId="4C9AA993" w:rsidR="00923361" w:rsidRDefault="000F6319">
      <w:pPr>
        <w:pStyle w:val="divdocumentulli"/>
        <w:numPr>
          <w:ilvl w:val="0"/>
          <w:numId w:val="5"/>
        </w:numPr>
        <w:spacing w:line="400" w:lineRule="atLeast"/>
        <w:ind w:left="460" w:hanging="210"/>
        <w:rPr>
          <w:rStyle w:val="span"/>
        </w:rPr>
      </w:pPr>
      <w:r>
        <w:rPr>
          <w:rStyle w:val="span"/>
        </w:rPr>
        <w:t>Revised a Student Class Roster BI-Publisher report in CS and Self-Service Faculty Center</w:t>
      </w:r>
      <w:r w:rsidR="0060750F">
        <w:rPr>
          <w:rStyle w:val="span"/>
        </w:rPr>
        <w:t>.</w:t>
      </w:r>
    </w:p>
    <w:p w14:paraId="0B02B2F4" w14:textId="3C769420" w:rsidR="00923361" w:rsidRDefault="000F6319">
      <w:pPr>
        <w:pStyle w:val="divdocumentulli"/>
        <w:numPr>
          <w:ilvl w:val="0"/>
          <w:numId w:val="5"/>
        </w:numPr>
        <w:spacing w:line="400" w:lineRule="atLeast"/>
        <w:ind w:left="460" w:hanging="210"/>
        <w:rPr>
          <w:rStyle w:val="span"/>
        </w:rPr>
      </w:pPr>
      <w:r>
        <w:rPr>
          <w:rStyle w:val="span"/>
        </w:rPr>
        <w:t>Created a</w:t>
      </w:r>
      <w:r w:rsidR="002362F5">
        <w:rPr>
          <w:rStyle w:val="span"/>
        </w:rPr>
        <w:t>n</w:t>
      </w:r>
      <w:r>
        <w:rPr>
          <w:rStyle w:val="span"/>
        </w:rPr>
        <w:t xml:space="preserve"> AR Deposit/Worksheet Creation/AR Posting process using Application Engine and Component Interface</w:t>
      </w:r>
      <w:r w:rsidR="0060750F">
        <w:rPr>
          <w:rStyle w:val="span"/>
        </w:rPr>
        <w:t>.</w:t>
      </w:r>
    </w:p>
    <w:p w14:paraId="0197DE9C" w14:textId="1BD436C1" w:rsidR="00923361" w:rsidRDefault="009320D7">
      <w:pPr>
        <w:pStyle w:val="divdocumentulli"/>
        <w:numPr>
          <w:ilvl w:val="0"/>
          <w:numId w:val="5"/>
        </w:numPr>
        <w:spacing w:line="400" w:lineRule="atLeast"/>
        <w:ind w:left="460" w:hanging="210"/>
        <w:rPr>
          <w:rStyle w:val="span"/>
        </w:rPr>
      </w:pPr>
      <w:r>
        <w:rPr>
          <w:rStyle w:val="span"/>
        </w:rPr>
        <w:t xml:space="preserve">Enhanced CS to HR custom process which takes payment amounts from CS and creates Additional Pay Records in </w:t>
      </w:r>
      <w:r w:rsidR="005D5953">
        <w:rPr>
          <w:rStyle w:val="span"/>
        </w:rPr>
        <w:t xml:space="preserve">Payroll </w:t>
      </w:r>
      <w:r>
        <w:rPr>
          <w:rStyle w:val="span"/>
        </w:rPr>
        <w:t>HR using Integration Broker/PeopleCode/Application Engine local to local messaging</w:t>
      </w:r>
      <w:r w:rsidR="0060750F">
        <w:rPr>
          <w:rStyle w:val="span"/>
        </w:rPr>
        <w:t>.</w:t>
      </w:r>
    </w:p>
    <w:p w14:paraId="3A43C157" w14:textId="0DB0325C" w:rsidR="00923361" w:rsidRDefault="00802AAD">
      <w:pPr>
        <w:pStyle w:val="divdocumentulli"/>
        <w:numPr>
          <w:ilvl w:val="0"/>
          <w:numId w:val="5"/>
        </w:numPr>
        <w:spacing w:line="400" w:lineRule="atLeast"/>
        <w:ind w:left="460" w:hanging="210"/>
        <w:rPr>
          <w:rStyle w:val="span"/>
        </w:rPr>
      </w:pPr>
      <w:r>
        <w:rPr>
          <w:rStyle w:val="span"/>
        </w:rPr>
        <w:t>Automated Class Attendance for specific one-time Class Meetings</w:t>
      </w:r>
      <w:r w:rsidR="0060750F">
        <w:rPr>
          <w:rStyle w:val="span"/>
        </w:rPr>
        <w:t>.</w:t>
      </w:r>
    </w:p>
    <w:p w14:paraId="545D0910" w14:textId="40F2CCE4" w:rsidR="00923361" w:rsidRDefault="00F52452">
      <w:pPr>
        <w:pStyle w:val="divdocumentulli"/>
        <w:numPr>
          <w:ilvl w:val="0"/>
          <w:numId w:val="5"/>
        </w:numPr>
        <w:spacing w:line="400" w:lineRule="atLeast"/>
        <w:ind w:left="460" w:hanging="210"/>
        <w:rPr>
          <w:rStyle w:val="span"/>
        </w:rPr>
      </w:pPr>
      <w:r>
        <w:rPr>
          <w:rStyle w:val="span"/>
        </w:rPr>
        <w:t>Supplied</w:t>
      </w:r>
      <w:r w:rsidR="009320D7">
        <w:rPr>
          <w:rStyle w:val="span"/>
        </w:rPr>
        <w:t xml:space="preserve"> daily production support within North American Payroll, Time and Labor, Absence Management, and Benefits Administration, Financials (AR), and Campus Solutions (Student Records, Campus Community, Student Finance, Financial Aid, Student Records, and PeopleSoft 9.2</w:t>
      </w:r>
      <w:r w:rsidR="0060750F">
        <w:rPr>
          <w:rStyle w:val="span"/>
        </w:rPr>
        <w:t>.</w:t>
      </w:r>
    </w:p>
    <w:p w14:paraId="103183AE" w14:textId="395D65DC" w:rsidR="00923361" w:rsidRDefault="00F75163">
      <w:pPr>
        <w:pStyle w:val="divdocumentulli"/>
        <w:numPr>
          <w:ilvl w:val="0"/>
          <w:numId w:val="5"/>
        </w:numPr>
        <w:spacing w:line="400" w:lineRule="atLeast"/>
        <w:ind w:left="460" w:hanging="210"/>
        <w:rPr>
          <w:rStyle w:val="span"/>
        </w:rPr>
      </w:pPr>
      <w:r>
        <w:rPr>
          <w:rStyle w:val="span"/>
        </w:rPr>
        <w:t>Refreshed Environment Databases (SQL Server)</w:t>
      </w:r>
      <w:r w:rsidR="0060750F">
        <w:rPr>
          <w:rStyle w:val="span"/>
        </w:rPr>
        <w:t>.</w:t>
      </w:r>
    </w:p>
    <w:p w14:paraId="56956E05" w14:textId="77D678BB" w:rsidR="00923361" w:rsidRDefault="00B82CD1">
      <w:pPr>
        <w:pStyle w:val="divdocumentulli"/>
        <w:numPr>
          <w:ilvl w:val="0"/>
          <w:numId w:val="5"/>
        </w:numPr>
        <w:spacing w:line="400" w:lineRule="atLeast"/>
        <w:ind w:left="460" w:hanging="210"/>
        <w:rPr>
          <w:rStyle w:val="span"/>
        </w:rPr>
      </w:pPr>
      <w:r>
        <w:rPr>
          <w:rStyle w:val="span"/>
        </w:rPr>
        <w:t>Modified texts for HR Benefits/Open Enrollment</w:t>
      </w:r>
      <w:r w:rsidR="0060750F">
        <w:rPr>
          <w:rStyle w:val="span"/>
        </w:rPr>
        <w:t>.</w:t>
      </w:r>
    </w:p>
    <w:p w14:paraId="3DAA9E6B" w14:textId="2F35A054" w:rsidR="00923361" w:rsidRDefault="00802AAD">
      <w:pPr>
        <w:pStyle w:val="divdocumentulli"/>
        <w:numPr>
          <w:ilvl w:val="0"/>
          <w:numId w:val="5"/>
        </w:numPr>
        <w:spacing w:line="400" w:lineRule="atLeast"/>
        <w:ind w:left="460" w:hanging="210"/>
        <w:rPr>
          <w:rStyle w:val="span"/>
        </w:rPr>
      </w:pPr>
      <w:r>
        <w:rPr>
          <w:rStyle w:val="span"/>
        </w:rPr>
        <w:t>Retrofitted existing customizations with each PUM release</w:t>
      </w:r>
      <w:r w:rsidR="0060750F">
        <w:rPr>
          <w:rStyle w:val="span"/>
        </w:rPr>
        <w:t>.</w:t>
      </w:r>
    </w:p>
    <w:p w14:paraId="558C383A" w14:textId="43D05A02" w:rsidR="00923361" w:rsidRDefault="002362F5">
      <w:pPr>
        <w:pStyle w:val="divdocumentulli"/>
        <w:numPr>
          <w:ilvl w:val="0"/>
          <w:numId w:val="5"/>
        </w:numPr>
        <w:spacing w:line="400" w:lineRule="atLeast"/>
        <w:ind w:left="460" w:hanging="210"/>
        <w:rPr>
          <w:rStyle w:val="span"/>
        </w:rPr>
      </w:pPr>
      <w:r>
        <w:rPr>
          <w:rStyle w:val="span"/>
        </w:rPr>
        <w:t xml:space="preserve">Maintained 3rd party </w:t>
      </w:r>
      <w:r w:rsidR="00367611">
        <w:rPr>
          <w:rStyle w:val="span"/>
        </w:rPr>
        <w:t xml:space="preserve">PeopleSoft Campus Solutions </w:t>
      </w:r>
      <w:r>
        <w:rPr>
          <w:rStyle w:val="span"/>
        </w:rPr>
        <w:t>interfaces including Canvas, Cashnet, Starfish, SumTotal, VitalSource, Simple Syllabus, and Courseleaf</w:t>
      </w:r>
      <w:r w:rsidR="0060750F">
        <w:rPr>
          <w:rStyle w:val="span"/>
        </w:rPr>
        <w:t>.</w:t>
      </w:r>
    </w:p>
    <w:p w14:paraId="7F55DC3D" w14:textId="0B5D90DB" w:rsidR="00923361" w:rsidRDefault="000F6319">
      <w:pPr>
        <w:pStyle w:val="divdocumentulli"/>
        <w:numPr>
          <w:ilvl w:val="0"/>
          <w:numId w:val="5"/>
        </w:numPr>
        <w:spacing w:line="400" w:lineRule="atLeast"/>
        <w:ind w:left="460" w:hanging="210"/>
        <w:rPr>
          <w:rStyle w:val="span"/>
        </w:rPr>
      </w:pPr>
      <w:r>
        <w:rPr>
          <w:rStyle w:val="span"/>
        </w:rPr>
        <w:t>Defined Activity Guides for HR Employee On-Boarding.</w:t>
      </w:r>
    </w:p>
    <w:p w14:paraId="7A376751" w14:textId="49FB6224" w:rsidR="0066062E" w:rsidRDefault="0066062E">
      <w:pPr>
        <w:pStyle w:val="divdocumentulli"/>
        <w:numPr>
          <w:ilvl w:val="0"/>
          <w:numId w:val="5"/>
        </w:numPr>
        <w:spacing w:line="400" w:lineRule="atLeast"/>
        <w:ind w:left="460" w:hanging="210"/>
        <w:rPr>
          <w:rStyle w:val="span"/>
        </w:rPr>
      </w:pPr>
      <w:r>
        <w:rPr>
          <w:rStyle w:val="span"/>
        </w:rPr>
        <w:t xml:space="preserve">Provided security framework in shutting down old PeopleSoft systems and </w:t>
      </w:r>
      <w:r w:rsidR="00F75163">
        <w:rPr>
          <w:rStyle w:val="span"/>
        </w:rPr>
        <w:t>resolving</w:t>
      </w:r>
      <w:r>
        <w:rPr>
          <w:rStyle w:val="span"/>
        </w:rPr>
        <w:t xml:space="preserve"> any security </w:t>
      </w:r>
      <w:r w:rsidR="00F75163">
        <w:rPr>
          <w:rStyle w:val="span"/>
        </w:rPr>
        <w:t>related</w:t>
      </w:r>
      <w:r>
        <w:rPr>
          <w:rStyle w:val="span"/>
        </w:rPr>
        <w:t xml:space="preserve"> </w:t>
      </w:r>
      <w:r w:rsidR="00F75163">
        <w:rPr>
          <w:rStyle w:val="span"/>
        </w:rPr>
        <w:t xml:space="preserve">help </w:t>
      </w:r>
      <w:r>
        <w:rPr>
          <w:rStyle w:val="span"/>
        </w:rPr>
        <w:t>desk tickets.</w:t>
      </w:r>
    </w:p>
    <w:p w14:paraId="3B25EA9F" w14:textId="200F1CB8" w:rsidR="00923361" w:rsidRDefault="00802AAD" w:rsidP="00F75163">
      <w:pPr>
        <w:pStyle w:val="divdocumentsinglecolumn"/>
        <w:spacing w:before="360" w:line="400" w:lineRule="atLeast"/>
      </w:pPr>
      <w:r>
        <w:rPr>
          <w:rStyle w:val="spanjobtitle"/>
        </w:rPr>
        <w:t>Senior Programmer Analyst</w:t>
      </w:r>
      <w:r>
        <w:rPr>
          <w:rStyle w:val="span"/>
        </w:rPr>
        <w:t>, 06/2016 - 08/2018</w:t>
      </w:r>
      <w:r>
        <w:rPr>
          <w:rStyle w:val="spanpaddedline"/>
        </w:rPr>
        <w:t xml:space="preserve"> </w:t>
      </w:r>
      <w:r w:rsidR="00F75163">
        <w:rPr>
          <w:rStyle w:val="spanpaddedline"/>
        </w:rPr>
        <w:t xml:space="preserve">                                           </w:t>
      </w:r>
      <w:r>
        <w:rPr>
          <w:rStyle w:val="spancompanyname"/>
        </w:rPr>
        <w:t>Berlin Packaging</w:t>
      </w:r>
      <w:r>
        <w:rPr>
          <w:rStyle w:val="span"/>
        </w:rPr>
        <w:t xml:space="preserve"> – Chicago, IL</w:t>
      </w:r>
    </w:p>
    <w:p w14:paraId="38A6AFFA" w14:textId="7B826A0A" w:rsidR="00923361" w:rsidRDefault="00F52452">
      <w:pPr>
        <w:pStyle w:val="divdocumentulli"/>
        <w:numPr>
          <w:ilvl w:val="0"/>
          <w:numId w:val="6"/>
        </w:numPr>
        <w:spacing w:line="400" w:lineRule="atLeast"/>
        <w:ind w:left="460" w:hanging="210"/>
        <w:rPr>
          <w:rStyle w:val="span"/>
        </w:rPr>
      </w:pPr>
      <w:r>
        <w:rPr>
          <w:rStyle w:val="span"/>
        </w:rPr>
        <w:t>Delivered Production Support for PeopleSoft FSCM suite of modules including GL (General Ledger), AP (Accounts Payable), PO (Purchasing), BI</w:t>
      </w:r>
      <w:r w:rsidR="00EC6EDD">
        <w:rPr>
          <w:rStyle w:val="span"/>
        </w:rPr>
        <w:t xml:space="preserve"> </w:t>
      </w:r>
      <w:r>
        <w:rPr>
          <w:rStyle w:val="span"/>
        </w:rPr>
        <w:t xml:space="preserve">(Billing), </w:t>
      </w:r>
      <w:r w:rsidR="00EC6EDD">
        <w:rPr>
          <w:rStyle w:val="span"/>
        </w:rPr>
        <w:t>AR (</w:t>
      </w:r>
      <w:r>
        <w:rPr>
          <w:rStyle w:val="span"/>
        </w:rPr>
        <w:t xml:space="preserve">Accounts Receivable), </w:t>
      </w:r>
      <w:r w:rsidR="00EC6EDD">
        <w:rPr>
          <w:rStyle w:val="span"/>
        </w:rPr>
        <w:t>OM (</w:t>
      </w:r>
      <w:r>
        <w:rPr>
          <w:rStyle w:val="span"/>
        </w:rPr>
        <w:t>Order Management), INV (Inventory) on a continuous basis including on-call overnight support</w:t>
      </w:r>
      <w:r w:rsidR="0060750F">
        <w:rPr>
          <w:rStyle w:val="span"/>
        </w:rPr>
        <w:t>.</w:t>
      </w:r>
    </w:p>
    <w:p w14:paraId="6DB9D7F8" w14:textId="428046CA" w:rsidR="00923361" w:rsidRDefault="00802AAD">
      <w:pPr>
        <w:pStyle w:val="divdocumentulli"/>
        <w:numPr>
          <w:ilvl w:val="0"/>
          <w:numId w:val="6"/>
        </w:numPr>
        <w:spacing w:line="400" w:lineRule="atLeast"/>
        <w:ind w:left="460" w:hanging="210"/>
        <w:rPr>
          <w:rStyle w:val="span"/>
        </w:rPr>
      </w:pPr>
      <w:r>
        <w:rPr>
          <w:rStyle w:val="span"/>
        </w:rPr>
        <w:t>Led Item conversion on two acquired companies. Converting $5 million in inventory with an error of $5.</w:t>
      </w:r>
    </w:p>
    <w:p w14:paraId="2AA5DCC1" w14:textId="5EBFF29B" w:rsidR="000F6319" w:rsidRDefault="000F6319">
      <w:pPr>
        <w:pStyle w:val="divdocumentulli"/>
        <w:numPr>
          <w:ilvl w:val="0"/>
          <w:numId w:val="6"/>
        </w:numPr>
        <w:spacing w:line="400" w:lineRule="atLeast"/>
        <w:ind w:left="460" w:hanging="210"/>
        <w:rPr>
          <w:rStyle w:val="span"/>
        </w:rPr>
      </w:pPr>
      <w:r>
        <w:rPr>
          <w:rStyle w:val="span"/>
        </w:rPr>
        <w:t xml:space="preserve">Accommodated business needs by customizing the existing PeopleSoft FSCM using PeopleCode, PeopleTools, BI-Publisher, SQR, Component Interface, and Application Engine. </w:t>
      </w:r>
    </w:p>
    <w:p w14:paraId="0D9F303F" w14:textId="05720612" w:rsidR="00923361" w:rsidRDefault="006045ED">
      <w:pPr>
        <w:pStyle w:val="divdocumentulli"/>
        <w:numPr>
          <w:ilvl w:val="0"/>
          <w:numId w:val="6"/>
        </w:numPr>
        <w:spacing w:line="400" w:lineRule="atLeast"/>
        <w:ind w:left="460" w:hanging="210"/>
        <w:rPr>
          <w:rStyle w:val="span"/>
        </w:rPr>
      </w:pPr>
      <w:r w:rsidRPr="006045ED">
        <w:t>Restructured and deserialized the nightly Inventory Order Management to Billing process, leading to a streamlined operation that eliminated on-call support while processing an average of $4 million in daily transactions.</w:t>
      </w:r>
    </w:p>
    <w:p w14:paraId="2F0A8AC6" w14:textId="62D25AB9" w:rsidR="00923361" w:rsidRDefault="009320D7">
      <w:pPr>
        <w:pStyle w:val="divdocumentulli"/>
        <w:numPr>
          <w:ilvl w:val="0"/>
          <w:numId w:val="6"/>
        </w:numPr>
        <w:spacing w:line="400" w:lineRule="atLeast"/>
        <w:ind w:left="460" w:hanging="210"/>
        <w:rPr>
          <w:rStyle w:val="span"/>
        </w:rPr>
      </w:pPr>
      <w:r>
        <w:rPr>
          <w:rStyle w:val="span"/>
        </w:rPr>
        <w:t xml:space="preserve">Developed </w:t>
      </w:r>
      <w:r w:rsidR="000F6319">
        <w:rPr>
          <w:rStyle w:val="span"/>
        </w:rPr>
        <w:t xml:space="preserve">processes </w:t>
      </w:r>
      <w:r>
        <w:rPr>
          <w:rStyle w:val="span"/>
        </w:rPr>
        <w:t>to prevent users from running multiple processes of the same process at one time, preventing database contention and numerous help desk tickets</w:t>
      </w:r>
      <w:r w:rsidR="0060750F">
        <w:rPr>
          <w:rStyle w:val="span"/>
        </w:rPr>
        <w:t>.</w:t>
      </w:r>
    </w:p>
    <w:p w14:paraId="427A9603" w14:textId="36144632" w:rsidR="00923361" w:rsidRDefault="00802AAD">
      <w:pPr>
        <w:pStyle w:val="divdocumentulli"/>
        <w:numPr>
          <w:ilvl w:val="0"/>
          <w:numId w:val="6"/>
        </w:numPr>
        <w:spacing w:line="400" w:lineRule="atLeast"/>
        <w:ind w:left="460" w:hanging="210"/>
        <w:rPr>
          <w:rStyle w:val="span"/>
        </w:rPr>
      </w:pPr>
      <w:r>
        <w:rPr>
          <w:rStyle w:val="span"/>
        </w:rPr>
        <w:t>Averaged closing 2</w:t>
      </w:r>
      <w:r>
        <w:rPr>
          <w:rStyle w:val="span"/>
        </w:rPr>
        <w:t xml:space="preserve"> PeopleSoft support tickets per day on a backlog of over 700</w:t>
      </w:r>
      <w:r w:rsidR="0060750F">
        <w:rPr>
          <w:rStyle w:val="span"/>
        </w:rPr>
        <w:t>.</w:t>
      </w:r>
    </w:p>
    <w:p w14:paraId="1DF4B709" w14:textId="77777777" w:rsidR="009320D7" w:rsidRDefault="009320D7">
      <w:pPr>
        <w:pStyle w:val="divdocumentsinglecolumn"/>
        <w:spacing w:before="360" w:line="400" w:lineRule="atLeast"/>
        <w:rPr>
          <w:rStyle w:val="spanjobtitle"/>
        </w:rPr>
      </w:pPr>
    </w:p>
    <w:p w14:paraId="6B5D2A64" w14:textId="3F71CDBD" w:rsidR="00923361" w:rsidRDefault="00802AAD" w:rsidP="00F75163">
      <w:pPr>
        <w:pStyle w:val="divdocumentsinglecolumn"/>
        <w:spacing w:before="360" w:line="400" w:lineRule="atLeast"/>
      </w:pPr>
      <w:r>
        <w:rPr>
          <w:rStyle w:val="spanjobtitle"/>
        </w:rPr>
        <w:t>PeopleSoft Developer</w:t>
      </w:r>
      <w:r>
        <w:rPr>
          <w:rStyle w:val="span"/>
        </w:rPr>
        <w:t>, 01/2015 - 07/2016</w:t>
      </w:r>
      <w:r w:rsidR="00F75163">
        <w:rPr>
          <w:rStyle w:val="spanpaddedline"/>
        </w:rPr>
        <w:tab/>
      </w:r>
      <w:r w:rsidR="00F75163">
        <w:rPr>
          <w:rStyle w:val="spanpaddedline"/>
        </w:rPr>
        <w:tab/>
      </w:r>
      <w:r w:rsidR="00F75163">
        <w:rPr>
          <w:rStyle w:val="spanpaddedline"/>
        </w:rPr>
        <w:tab/>
      </w:r>
      <w:r w:rsidR="00F75163">
        <w:rPr>
          <w:rStyle w:val="spanpaddedline"/>
        </w:rPr>
        <w:tab/>
      </w:r>
      <w:r w:rsidR="00F75163">
        <w:rPr>
          <w:rStyle w:val="spanpaddedline"/>
        </w:rPr>
        <w:tab/>
      </w:r>
      <w:r>
        <w:rPr>
          <w:rStyle w:val="spancompanyname"/>
        </w:rPr>
        <w:t>Hinda Incentives</w:t>
      </w:r>
      <w:r>
        <w:rPr>
          <w:rStyle w:val="span"/>
        </w:rPr>
        <w:t xml:space="preserve"> – Chicago, IL</w:t>
      </w:r>
    </w:p>
    <w:p w14:paraId="70302713" w14:textId="3DD43CF5" w:rsidR="00923361" w:rsidRDefault="00802AAD">
      <w:pPr>
        <w:pStyle w:val="divdocumentulli"/>
        <w:numPr>
          <w:ilvl w:val="0"/>
          <w:numId w:val="7"/>
        </w:numPr>
        <w:spacing w:line="400" w:lineRule="atLeast"/>
        <w:ind w:left="460" w:hanging="210"/>
        <w:rPr>
          <w:rStyle w:val="span"/>
        </w:rPr>
      </w:pPr>
      <w:r>
        <w:rPr>
          <w:rStyle w:val="span"/>
        </w:rPr>
        <w:t>Customized existing PeopleSoft FSCM system to accommodate business needs using PeopleTools (PeopleCode, SQR, Applicati</w:t>
      </w:r>
      <w:r>
        <w:rPr>
          <w:rStyle w:val="span"/>
        </w:rPr>
        <w:t>on Engine, Component Interface, Integration Broker) technologies</w:t>
      </w:r>
      <w:r w:rsidR="0060750F">
        <w:rPr>
          <w:rStyle w:val="span"/>
        </w:rPr>
        <w:t>.</w:t>
      </w:r>
    </w:p>
    <w:p w14:paraId="025801B6" w14:textId="61EC7C5B" w:rsidR="00923361" w:rsidRDefault="00850A07">
      <w:pPr>
        <w:pStyle w:val="divdocumentulli"/>
        <w:numPr>
          <w:ilvl w:val="0"/>
          <w:numId w:val="7"/>
        </w:numPr>
        <w:spacing w:line="400" w:lineRule="atLeast"/>
        <w:ind w:left="460" w:hanging="210"/>
        <w:rPr>
          <w:rStyle w:val="span"/>
        </w:rPr>
      </w:pPr>
      <w:r>
        <w:rPr>
          <w:rStyle w:val="span"/>
        </w:rPr>
        <w:t xml:space="preserve">Delivered support for </w:t>
      </w:r>
      <w:r w:rsidR="009320D7">
        <w:rPr>
          <w:rStyle w:val="span"/>
        </w:rPr>
        <w:t>Order Management (OM), Billing (BI), Inventory (IN), Accounts Receivable (AR), Purchasing (PO) and Accounts Payable (AP)</w:t>
      </w:r>
      <w:r w:rsidR="0060750F">
        <w:rPr>
          <w:rStyle w:val="span"/>
        </w:rPr>
        <w:t>.</w:t>
      </w:r>
    </w:p>
    <w:p w14:paraId="054655B3" w14:textId="1893ED09" w:rsidR="00923361" w:rsidRDefault="00850A07">
      <w:pPr>
        <w:pStyle w:val="divdocumentulli"/>
        <w:numPr>
          <w:ilvl w:val="0"/>
          <w:numId w:val="7"/>
        </w:numPr>
        <w:spacing w:line="400" w:lineRule="atLeast"/>
        <w:ind w:left="460" w:hanging="210"/>
        <w:rPr>
          <w:rStyle w:val="span"/>
        </w:rPr>
      </w:pPr>
      <w:r>
        <w:rPr>
          <w:rStyle w:val="span"/>
        </w:rPr>
        <w:t>Maintained a 3rd Party Shipping system and Integration with Web Catalogs</w:t>
      </w:r>
      <w:r w:rsidR="0060750F">
        <w:rPr>
          <w:rStyle w:val="span"/>
        </w:rPr>
        <w:t>.</w:t>
      </w:r>
    </w:p>
    <w:p w14:paraId="76525871" w14:textId="4F44A96C" w:rsidR="00923361" w:rsidRDefault="00802AAD">
      <w:pPr>
        <w:pStyle w:val="divdocumentulli"/>
        <w:numPr>
          <w:ilvl w:val="0"/>
          <w:numId w:val="7"/>
        </w:numPr>
        <w:spacing w:line="400" w:lineRule="atLeast"/>
        <w:ind w:left="460" w:hanging="210"/>
        <w:rPr>
          <w:rStyle w:val="span"/>
        </w:rPr>
      </w:pPr>
      <w:r>
        <w:rPr>
          <w:rStyle w:val="span"/>
        </w:rPr>
        <w:t>Implemented EDI AP processes by Vendor</w:t>
      </w:r>
      <w:r w:rsidR="0060750F">
        <w:rPr>
          <w:rStyle w:val="span"/>
        </w:rPr>
        <w:t>.</w:t>
      </w:r>
    </w:p>
    <w:p w14:paraId="7BBAEB59" w14:textId="577F3D26" w:rsidR="00923361" w:rsidRDefault="00802AAD" w:rsidP="00F75163">
      <w:pPr>
        <w:pStyle w:val="divdocumentsinglecolumn"/>
        <w:spacing w:before="360" w:line="400" w:lineRule="atLeast"/>
        <w:rPr>
          <w:rStyle w:val="span"/>
        </w:rPr>
      </w:pPr>
      <w:r>
        <w:rPr>
          <w:rStyle w:val="spanjobtitle"/>
        </w:rPr>
        <w:t>Senior PeopleSoft Consultant</w:t>
      </w:r>
      <w:r>
        <w:rPr>
          <w:rStyle w:val="span"/>
        </w:rPr>
        <w:t>, 01/2002 - 01/2016</w:t>
      </w:r>
      <w:r>
        <w:rPr>
          <w:rStyle w:val="spanpaddedline"/>
        </w:rPr>
        <w:t xml:space="preserve"> </w:t>
      </w:r>
      <w:r w:rsidR="00F75163">
        <w:rPr>
          <w:rStyle w:val="spanpaddedline"/>
        </w:rPr>
        <w:t xml:space="preserve">             </w:t>
      </w:r>
      <w:r w:rsidR="00F75163">
        <w:rPr>
          <w:rStyle w:val="spanpaddedline"/>
        </w:rPr>
        <w:tab/>
      </w:r>
      <w:r w:rsidR="00F75163">
        <w:rPr>
          <w:rStyle w:val="spanpaddedline"/>
        </w:rPr>
        <w:tab/>
      </w:r>
      <w:r>
        <w:rPr>
          <w:rStyle w:val="spancompanyname"/>
        </w:rPr>
        <w:t>Kurt Austin Consulting</w:t>
      </w:r>
      <w:r>
        <w:rPr>
          <w:rStyle w:val="span"/>
        </w:rPr>
        <w:t xml:space="preserve"> – United States</w:t>
      </w:r>
    </w:p>
    <w:p w14:paraId="3D8869EA" w14:textId="670A82B9" w:rsidR="00310EFF" w:rsidRPr="00F75163" w:rsidRDefault="00310EFF" w:rsidP="00F75163">
      <w:pPr>
        <w:pStyle w:val="spanpaddedlineParagraph"/>
        <w:spacing w:line="400" w:lineRule="atLeast"/>
        <w:jc w:val="both"/>
        <w:rPr>
          <w:rStyle w:val="span"/>
          <w:b/>
          <w:bCs/>
          <w:u w:val="single"/>
        </w:rPr>
      </w:pPr>
      <w:r w:rsidRPr="00F75163">
        <w:rPr>
          <w:rStyle w:val="span"/>
          <w:b/>
          <w:bCs/>
          <w:u w:val="single"/>
        </w:rPr>
        <w:t>Notable Clients Included:</w:t>
      </w:r>
    </w:p>
    <w:p w14:paraId="3DC52A5A" w14:textId="65E868B5" w:rsidR="00310EFF" w:rsidRPr="00F75163" w:rsidRDefault="00310EFF" w:rsidP="00F75163">
      <w:pPr>
        <w:pStyle w:val="spanpaddedlineParagraph"/>
        <w:spacing w:line="200" w:lineRule="atLeast"/>
        <w:jc w:val="both"/>
        <w:rPr>
          <w:rStyle w:val="span"/>
          <w:sz w:val="20"/>
          <w:szCs w:val="20"/>
        </w:rPr>
      </w:pPr>
      <w:r>
        <w:rPr>
          <w:rStyle w:val="span"/>
        </w:rPr>
        <w:tab/>
      </w:r>
      <w:r w:rsidRPr="00F75163">
        <w:rPr>
          <w:rStyle w:val="span"/>
          <w:sz w:val="20"/>
          <w:szCs w:val="20"/>
        </w:rPr>
        <w:t>Hartford Health Care</w:t>
      </w:r>
      <w:r w:rsidR="00F75163" w:rsidRPr="00F75163">
        <w:rPr>
          <w:rStyle w:val="span"/>
          <w:sz w:val="20"/>
          <w:szCs w:val="20"/>
        </w:rPr>
        <w:t xml:space="preserve"> – Hartford, CT</w:t>
      </w:r>
    </w:p>
    <w:p w14:paraId="094C4AFF" w14:textId="6F42EF83"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Northwestern University</w:t>
      </w:r>
      <w:r w:rsidR="00F75163" w:rsidRPr="00F75163">
        <w:rPr>
          <w:rStyle w:val="span"/>
          <w:sz w:val="20"/>
          <w:szCs w:val="20"/>
        </w:rPr>
        <w:t xml:space="preserve"> – Evanson, IL</w:t>
      </w:r>
    </w:p>
    <w:p w14:paraId="3BFCD731" w14:textId="67123F9E"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US Army</w:t>
      </w:r>
      <w:r w:rsidR="00F75163" w:rsidRPr="00F75163">
        <w:rPr>
          <w:rStyle w:val="span"/>
          <w:sz w:val="20"/>
          <w:szCs w:val="20"/>
        </w:rPr>
        <w:t xml:space="preserve"> – Reston, VA</w:t>
      </w:r>
    </w:p>
    <w:p w14:paraId="6B15E87A" w14:textId="0F2D1FB0"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Johnson Controls</w:t>
      </w:r>
      <w:r w:rsidR="00F75163" w:rsidRPr="00F75163">
        <w:rPr>
          <w:rStyle w:val="span"/>
          <w:sz w:val="20"/>
          <w:szCs w:val="20"/>
        </w:rPr>
        <w:t xml:space="preserve"> – Milwaukee, WI</w:t>
      </w:r>
    </w:p>
    <w:p w14:paraId="64BEBABC" w14:textId="441E8745"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City University of New York</w:t>
      </w:r>
      <w:r w:rsidR="00F75163" w:rsidRPr="00F75163">
        <w:rPr>
          <w:rStyle w:val="span"/>
          <w:sz w:val="20"/>
          <w:szCs w:val="20"/>
        </w:rPr>
        <w:t>, New York, NY</w:t>
      </w:r>
    </w:p>
    <w:p w14:paraId="503C3816" w14:textId="352E0BEE"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DePaul University</w:t>
      </w:r>
      <w:r w:rsidR="00F75163" w:rsidRPr="00F75163">
        <w:rPr>
          <w:rStyle w:val="span"/>
          <w:sz w:val="20"/>
          <w:szCs w:val="20"/>
        </w:rPr>
        <w:t xml:space="preserve"> – Chicago, IL</w:t>
      </w:r>
    </w:p>
    <w:p w14:paraId="3CBECBEA" w14:textId="48D720A9"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Virginia Community Colleges</w:t>
      </w:r>
      <w:r w:rsidR="00F75163" w:rsidRPr="00F75163">
        <w:rPr>
          <w:rStyle w:val="span"/>
          <w:sz w:val="20"/>
          <w:szCs w:val="20"/>
        </w:rPr>
        <w:t xml:space="preserve"> – Richmond, VA</w:t>
      </w:r>
    </w:p>
    <w:p w14:paraId="5B7F1AC5" w14:textId="60DD30E2"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University of Texas – Southwestern</w:t>
      </w:r>
      <w:r w:rsidR="00F75163" w:rsidRPr="00F75163">
        <w:rPr>
          <w:rStyle w:val="span"/>
          <w:sz w:val="20"/>
          <w:szCs w:val="20"/>
        </w:rPr>
        <w:t xml:space="preserve"> – Dallas, TX</w:t>
      </w:r>
    </w:p>
    <w:p w14:paraId="2C4BD40F" w14:textId="416F688D" w:rsidR="00310EFF" w:rsidRPr="00F75163" w:rsidRDefault="00310EFF" w:rsidP="00F75163">
      <w:pPr>
        <w:pStyle w:val="spanpaddedlineParagraph"/>
        <w:spacing w:line="200" w:lineRule="atLeast"/>
        <w:jc w:val="both"/>
        <w:rPr>
          <w:rStyle w:val="span"/>
          <w:sz w:val="20"/>
          <w:szCs w:val="20"/>
        </w:rPr>
      </w:pPr>
      <w:r w:rsidRPr="00F75163">
        <w:rPr>
          <w:rStyle w:val="span"/>
          <w:sz w:val="20"/>
          <w:szCs w:val="20"/>
        </w:rPr>
        <w:tab/>
        <w:t>Consolidated Nuclear Security – Pantex Plant</w:t>
      </w:r>
      <w:r w:rsidR="00F75163" w:rsidRPr="00F75163">
        <w:rPr>
          <w:rStyle w:val="span"/>
          <w:sz w:val="20"/>
          <w:szCs w:val="20"/>
        </w:rPr>
        <w:t xml:space="preserve"> – Amarillo, TX</w:t>
      </w:r>
    </w:p>
    <w:p w14:paraId="5DD2C03C" w14:textId="7ED7FD97" w:rsidR="00F75163" w:rsidRPr="00F75163" w:rsidRDefault="00F75163" w:rsidP="00F75163">
      <w:pPr>
        <w:pStyle w:val="spanpaddedlineParagraph"/>
        <w:spacing w:line="200" w:lineRule="atLeast"/>
        <w:jc w:val="both"/>
        <w:rPr>
          <w:rStyle w:val="span"/>
          <w:sz w:val="20"/>
          <w:szCs w:val="20"/>
        </w:rPr>
      </w:pPr>
      <w:r w:rsidRPr="00F75163">
        <w:rPr>
          <w:rStyle w:val="span"/>
          <w:sz w:val="20"/>
          <w:szCs w:val="20"/>
        </w:rPr>
        <w:tab/>
        <w:t>Northwell Health Systems – New Hyde Park, NY</w:t>
      </w:r>
    </w:p>
    <w:p w14:paraId="0F6248ED" w14:textId="0A941445" w:rsidR="00F75163" w:rsidRPr="00F75163" w:rsidRDefault="00F75163" w:rsidP="00F75163">
      <w:pPr>
        <w:pStyle w:val="spanpaddedlineParagraph"/>
        <w:spacing w:line="200" w:lineRule="atLeast"/>
        <w:jc w:val="both"/>
        <w:rPr>
          <w:rStyle w:val="span"/>
          <w:sz w:val="20"/>
          <w:szCs w:val="20"/>
        </w:rPr>
      </w:pPr>
      <w:r w:rsidRPr="00F75163">
        <w:rPr>
          <w:rStyle w:val="span"/>
          <w:sz w:val="20"/>
          <w:szCs w:val="20"/>
        </w:rPr>
        <w:tab/>
        <w:t>City Colleges of Chicago – Chicago, IL</w:t>
      </w:r>
    </w:p>
    <w:p w14:paraId="693AF0BB" w14:textId="6FD987A8" w:rsidR="00F75163" w:rsidRPr="00F75163" w:rsidRDefault="00F75163" w:rsidP="00F75163">
      <w:pPr>
        <w:pStyle w:val="spanpaddedlineParagraph"/>
        <w:spacing w:line="200" w:lineRule="atLeast"/>
        <w:jc w:val="both"/>
        <w:rPr>
          <w:rStyle w:val="span"/>
          <w:sz w:val="20"/>
          <w:szCs w:val="20"/>
        </w:rPr>
      </w:pPr>
      <w:r w:rsidRPr="00F75163">
        <w:rPr>
          <w:rStyle w:val="span"/>
          <w:sz w:val="20"/>
          <w:szCs w:val="20"/>
        </w:rPr>
        <w:tab/>
        <w:t>Amerigroup – Norfolk, VA</w:t>
      </w:r>
    </w:p>
    <w:p w14:paraId="46D8BEF4" w14:textId="4864FDA1" w:rsidR="00F75163" w:rsidRPr="00F75163" w:rsidRDefault="00F75163" w:rsidP="00F75163">
      <w:pPr>
        <w:pStyle w:val="spanpaddedlineParagraph"/>
        <w:spacing w:line="200" w:lineRule="atLeast"/>
        <w:jc w:val="both"/>
        <w:rPr>
          <w:sz w:val="20"/>
          <w:szCs w:val="20"/>
        </w:rPr>
      </w:pPr>
      <w:r w:rsidRPr="00F75163">
        <w:rPr>
          <w:rStyle w:val="span"/>
          <w:sz w:val="20"/>
          <w:szCs w:val="20"/>
        </w:rPr>
        <w:tab/>
        <w:t>AON/Hewitt – Lincolnshire, IL</w:t>
      </w:r>
    </w:p>
    <w:p w14:paraId="4CE3AD24" w14:textId="1FD48A34" w:rsidR="00923361" w:rsidRDefault="00802AAD">
      <w:pPr>
        <w:pStyle w:val="divdocumentulli"/>
        <w:numPr>
          <w:ilvl w:val="0"/>
          <w:numId w:val="8"/>
        </w:numPr>
        <w:spacing w:line="400" w:lineRule="atLeast"/>
        <w:ind w:left="460" w:hanging="210"/>
        <w:rPr>
          <w:rStyle w:val="span"/>
        </w:rPr>
      </w:pPr>
      <w:r>
        <w:rPr>
          <w:rStyle w:val="span"/>
        </w:rPr>
        <w:t>Gather</w:t>
      </w:r>
      <w:r w:rsidR="009320D7">
        <w:rPr>
          <w:rStyle w:val="span"/>
        </w:rPr>
        <w:t>ed</w:t>
      </w:r>
      <w:r>
        <w:rPr>
          <w:rStyle w:val="span"/>
        </w:rPr>
        <w:t xml:space="preserve"> requirements</w:t>
      </w:r>
      <w:r w:rsidR="009320D7">
        <w:rPr>
          <w:rStyle w:val="span"/>
        </w:rPr>
        <w:t xml:space="preserve"> and</w:t>
      </w:r>
      <w:r>
        <w:rPr>
          <w:rStyle w:val="span"/>
        </w:rPr>
        <w:t xml:space="preserve"> create</w:t>
      </w:r>
      <w:r w:rsidR="009320D7">
        <w:rPr>
          <w:rStyle w:val="span"/>
        </w:rPr>
        <w:t>d</w:t>
      </w:r>
      <w:r>
        <w:rPr>
          <w:rStyle w:val="span"/>
        </w:rPr>
        <w:t xml:space="preserve"> functional and technical specifications</w:t>
      </w:r>
      <w:r w:rsidR="0060750F">
        <w:rPr>
          <w:rStyle w:val="span"/>
        </w:rPr>
        <w:t>.</w:t>
      </w:r>
    </w:p>
    <w:p w14:paraId="310FC68F" w14:textId="14404B61" w:rsidR="00923361" w:rsidRDefault="00802AAD" w:rsidP="0060750F">
      <w:pPr>
        <w:pStyle w:val="divdocumentulli"/>
        <w:numPr>
          <w:ilvl w:val="0"/>
          <w:numId w:val="8"/>
        </w:numPr>
        <w:spacing w:line="400" w:lineRule="atLeast"/>
        <w:ind w:left="460" w:hanging="210"/>
        <w:rPr>
          <w:rStyle w:val="span"/>
        </w:rPr>
      </w:pPr>
      <w:r>
        <w:rPr>
          <w:rStyle w:val="span"/>
        </w:rPr>
        <w:t>Design</w:t>
      </w:r>
      <w:r w:rsidR="009320D7">
        <w:rPr>
          <w:rStyle w:val="span"/>
        </w:rPr>
        <w:t>ed</w:t>
      </w:r>
      <w:r>
        <w:rPr>
          <w:rStyle w:val="span"/>
        </w:rPr>
        <w:t>, code</w:t>
      </w:r>
      <w:r w:rsidR="009320D7">
        <w:rPr>
          <w:rStyle w:val="span"/>
        </w:rPr>
        <w:t>d</w:t>
      </w:r>
      <w:r>
        <w:rPr>
          <w:rStyle w:val="span"/>
        </w:rPr>
        <w:t>, unit and system test</w:t>
      </w:r>
      <w:r w:rsidR="009320D7">
        <w:rPr>
          <w:rStyle w:val="span"/>
        </w:rPr>
        <w:t>ed</w:t>
      </w:r>
      <w:r>
        <w:rPr>
          <w:rStyle w:val="span"/>
        </w:rPr>
        <w:t xml:space="preserve"> data conversions, </w:t>
      </w:r>
      <w:r w:rsidR="00973134">
        <w:rPr>
          <w:rStyle w:val="span"/>
        </w:rPr>
        <w:t xml:space="preserve">reports, </w:t>
      </w:r>
      <w:r w:rsidR="00F75163">
        <w:rPr>
          <w:rStyle w:val="span"/>
        </w:rPr>
        <w:t>interfaces</w:t>
      </w:r>
      <w:r w:rsidR="00367611">
        <w:rPr>
          <w:rStyle w:val="span"/>
        </w:rPr>
        <w:t xml:space="preserve">, </w:t>
      </w:r>
      <w:r w:rsidR="0060750F">
        <w:rPr>
          <w:rStyle w:val="span"/>
        </w:rPr>
        <w:t>and customizations</w:t>
      </w:r>
      <w:r>
        <w:rPr>
          <w:rStyle w:val="span"/>
        </w:rPr>
        <w:t>,</w:t>
      </w:r>
      <w:r w:rsidR="009320D7">
        <w:rPr>
          <w:rStyle w:val="span"/>
        </w:rPr>
        <w:t xml:space="preserve"> </w:t>
      </w:r>
      <w:r w:rsidR="0060750F">
        <w:rPr>
          <w:rStyle w:val="span"/>
        </w:rPr>
        <w:t>s</w:t>
      </w:r>
      <w:r>
        <w:rPr>
          <w:rStyle w:val="span"/>
        </w:rPr>
        <w:t>urrounding upgrades, implementations, and production support</w:t>
      </w:r>
      <w:r w:rsidR="00367611">
        <w:rPr>
          <w:rStyle w:val="span"/>
        </w:rPr>
        <w:t xml:space="preserve"> in all modules within PeopleSoft Campus Solutions</w:t>
      </w:r>
      <w:r w:rsidR="008D37DC">
        <w:rPr>
          <w:rStyle w:val="span"/>
        </w:rPr>
        <w:t xml:space="preserve"> (CS)</w:t>
      </w:r>
      <w:r w:rsidR="00367611">
        <w:rPr>
          <w:rStyle w:val="span"/>
        </w:rPr>
        <w:t>, Financials</w:t>
      </w:r>
      <w:r w:rsidR="008D37DC">
        <w:rPr>
          <w:rStyle w:val="span"/>
        </w:rPr>
        <w:t xml:space="preserve"> (FSCM)</w:t>
      </w:r>
      <w:r w:rsidR="00367611">
        <w:rPr>
          <w:rStyle w:val="span"/>
        </w:rPr>
        <w:t xml:space="preserve">, and </w:t>
      </w:r>
      <w:r w:rsidR="008D37DC">
        <w:rPr>
          <w:rStyle w:val="span"/>
        </w:rPr>
        <w:t>Human Capital Management (</w:t>
      </w:r>
      <w:r w:rsidR="00367611">
        <w:rPr>
          <w:rStyle w:val="span"/>
        </w:rPr>
        <w:t>HCM</w:t>
      </w:r>
      <w:r w:rsidR="008D37DC">
        <w:rPr>
          <w:rStyle w:val="span"/>
        </w:rPr>
        <w:t>)</w:t>
      </w:r>
      <w:r w:rsidR="00367611">
        <w:rPr>
          <w:rStyle w:val="span"/>
        </w:rPr>
        <w:t>.</w:t>
      </w:r>
    </w:p>
    <w:p w14:paraId="45412275" w14:textId="697672A2" w:rsidR="00923361" w:rsidRDefault="006045ED">
      <w:pPr>
        <w:pStyle w:val="divdocumentulli"/>
        <w:numPr>
          <w:ilvl w:val="0"/>
          <w:numId w:val="8"/>
        </w:numPr>
        <w:spacing w:line="400" w:lineRule="atLeast"/>
        <w:ind w:left="460" w:hanging="210"/>
        <w:rPr>
          <w:rStyle w:val="span"/>
        </w:rPr>
      </w:pPr>
      <w:r>
        <w:rPr>
          <w:rStyle w:val="span"/>
        </w:rPr>
        <w:t>Incorporated all available tools including PeopleTools, PeopleCode, Application Designer, Application Engine, SQR, BI-Publisher, Data Mover, and Component Interface</w:t>
      </w:r>
      <w:r w:rsidR="0060750F">
        <w:rPr>
          <w:rStyle w:val="span"/>
        </w:rPr>
        <w:t>.</w:t>
      </w:r>
    </w:p>
    <w:p w14:paraId="6ED3B96B" w14:textId="77777777" w:rsidR="00923361" w:rsidRDefault="00802AAD">
      <w:pPr>
        <w:pStyle w:val="divdocumentulli"/>
        <w:numPr>
          <w:ilvl w:val="0"/>
          <w:numId w:val="8"/>
        </w:numPr>
        <w:spacing w:line="400" w:lineRule="atLeast"/>
        <w:ind w:left="460" w:hanging="210"/>
        <w:rPr>
          <w:rStyle w:val="span"/>
        </w:rPr>
      </w:pPr>
      <w:r>
        <w:rPr>
          <w:rStyle w:val="span"/>
        </w:rPr>
        <w:t>Increased client satisfaction by</w:t>
      </w:r>
      <w:r>
        <w:rPr>
          <w:rStyle w:val="span"/>
        </w:rPr>
        <w:t xml:space="preserve"> providing exceptional support during post-implementation stages and addressing any concerns promptly.</w:t>
      </w:r>
    </w:p>
    <w:p w14:paraId="4B7D32AF" w14:textId="16FD8415" w:rsidR="00923361" w:rsidRDefault="00802AAD">
      <w:pPr>
        <w:pStyle w:val="divdocumentulli"/>
        <w:numPr>
          <w:ilvl w:val="0"/>
          <w:numId w:val="8"/>
        </w:numPr>
        <w:spacing w:line="400" w:lineRule="atLeast"/>
        <w:ind w:left="460" w:hanging="210"/>
        <w:rPr>
          <w:rStyle w:val="span"/>
        </w:rPr>
      </w:pPr>
      <w:r>
        <w:rPr>
          <w:rStyle w:val="span"/>
        </w:rPr>
        <w:t xml:space="preserve">Established strong relationships with clients by </w:t>
      </w:r>
      <w:r w:rsidR="00454AA0">
        <w:rPr>
          <w:rStyle w:val="span"/>
        </w:rPr>
        <w:t>u</w:t>
      </w:r>
      <w:r>
        <w:rPr>
          <w:rStyle w:val="span"/>
        </w:rPr>
        <w:t>nderstanding needs and delivering tailored solutions accordingly.</w:t>
      </w:r>
    </w:p>
    <w:p w14:paraId="475F5148" w14:textId="5078DC8B" w:rsidR="00923361" w:rsidRDefault="00802AAD" w:rsidP="00F75163">
      <w:pPr>
        <w:pStyle w:val="divdocumentsinglecolumn"/>
        <w:spacing w:before="360" w:line="400" w:lineRule="atLeast"/>
      </w:pPr>
      <w:r>
        <w:rPr>
          <w:rStyle w:val="spanjobtitle"/>
        </w:rPr>
        <w:t xml:space="preserve">Senior PeopleSoft </w:t>
      </w:r>
      <w:r>
        <w:rPr>
          <w:rStyle w:val="spanjobtitle"/>
        </w:rPr>
        <w:t>Consultant/Developer</w:t>
      </w:r>
      <w:r>
        <w:rPr>
          <w:rStyle w:val="span"/>
        </w:rPr>
        <w:t>, 01/2013 - 01/2014</w:t>
      </w:r>
      <w:r w:rsidR="00F75163">
        <w:rPr>
          <w:rStyle w:val="spanpaddedline"/>
        </w:rPr>
        <w:tab/>
      </w:r>
      <w:r w:rsidR="00F75163">
        <w:rPr>
          <w:rStyle w:val="spanpaddedline"/>
        </w:rPr>
        <w:tab/>
      </w:r>
      <w:r>
        <w:rPr>
          <w:rStyle w:val="spancompanyname"/>
        </w:rPr>
        <w:t>Sierra-Cedar</w:t>
      </w:r>
      <w:r>
        <w:rPr>
          <w:rStyle w:val="span"/>
        </w:rPr>
        <w:t xml:space="preserve"> – United States</w:t>
      </w:r>
    </w:p>
    <w:p w14:paraId="2EBE150B" w14:textId="4BAAB5FE" w:rsidR="00923361" w:rsidRDefault="00802AAD">
      <w:pPr>
        <w:pStyle w:val="divdocumentulli"/>
        <w:numPr>
          <w:ilvl w:val="0"/>
          <w:numId w:val="9"/>
        </w:numPr>
        <w:spacing w:line="400" w:lineRule="atLeast"/>
        <w:ind w:left="460" w:hanging="210"/>
        <w:rPr>
          <w:rStyle w:val="span"/>
        </w:rPr>
      </w:pPr>
      <w:r>
        <w:rPr>
          <w:rStyle w:val="span"/>
        </w:rPr>
        <w:t>Developed on-line custom HCM hiring process using PeopleTools and PeopleCode which allows campuses within California State University – Long Beach to hire Temporary Faculty/Adjunct Profe</w:t>
      </w:r>
      <w:r>
        <w:rPr>
          <w:rStyle w:val="span"/>
        </w:rPr>
        <w:t xml:space="preserve">ssors </w:t>
      </w:r>
      <w:r w:rsidR="009320D7">
        <w:rPr>
          <w:rStyle w:val="span"/>
        </w:rPr>
        <w:t>saving countless hours in data entry</w:t>
      </w:r>
      <w:r w:rsidR="0060750F">
        <w:rPr>
          <w:rStyle w:val="span"/>
        </w:rPr>
        <w:t>.</w:t>
      </w:r>
    </w:p>
    <w:p w14:paraId="4D3A1153" w14:textId="6265815F" w:rsidR="00923361" w:rsidRDefault="00802AAD">
      <w:pPr>
        <w:pStyle w:val="divdocumentulli"/>
        <w:numPr>
          <w:ilvl w:val="0"/>
          <w:numId w:val="9"/>
        </w:numPr>
        <w:spacing w:line="400" w:lineRule="atLeast"/>
        <w:ind w:left="460" w:hanging="210"/>
        <w:rPr>
          <w:rStyle w:val="span"/>
        </w:rPr>
      </w:pPr>
      <w:r>
        <w:rPr>
          <w:rStyle w:val="span"/>
        </w:rPr>
        <w:t xml:space="preserve">Created custom self-service questionnaire for </w:t>
      </w:r>
      <w:r w:rsidR="00756722">
        <w:rPr>
          <w:rStyle w:val="span"/>
        </w:rPr>
        <w:t>Adjunct</w:t>
      </w:r>
      <w:r>
        <w:rPr>
          <w:rStyle w:val="span"/>
        </w:rPr>
        <w:t xml:space="preserve"> Faculty to complete once the contract </w:t>
      </w:r>
      <w:r w:rsidR="00123BCA">
        <w:rPr>
          <w:rStyle w:val="span"/>
        </w:rPr>
        <w:t>is initiated</w:t>
      </w:r>
      <w:r w:rsidR="0060750F">
        <w:rPr>
          <w:rStyle w:val="span"/>
        </w:rPr>
        <w:t>.</w:t>
      </w:r>
    </w:p>
    <w:p w14:paraId="47B77E2F" w14:textId="498557E9" w:rsidR="00923361" w:rsidRDefault="00802AAD">
      <w:pPr>
        <w:pStyle w:val="divdocumentulli"/>
        <w:numPr>
          <w:ilvl w:val="0"/>
          <w:numId w:val="9"/>
        </w:numPr>
        <w:spacing w:line="400" w:lineRule="atLeast"/>
        <w:ind w:left="460" w:hanging="210"/>
        <w:rPr>
          <w:rStyle w:val="span"/>
        </w:rPr>
      </w:pPr>
      <w:r>
        <w:rPr>
          <w:rStyle w:val="span"/>
        </w:rPr>
        <w:lastRenderedPageBreak/>
        <w:t>Converted the Load to Job SQR (last process to hire Temp Faculty) to a Component Interface and Application</w:t>
      </w:r>
      <w:r>
        <w:rPr>
          <w:rStyle w:val="span"/>
        </w:rPr>
        <w:t xml:space="preserve"> Engine</w:t>
      </w:r>
      <w:r w:rsidR="0060750F">
        <w:rPr>
          <w:rStyle w:val="span"/>
        </w:rPr>
        <w:t>.</w:t>
      </w:r>
    </w:p>
    <w:p w14:paraId="6570B387" w14:textId="77777777" w:rsidR="00923361" w:rsidRDefault="00802AAD">
      <w:pPr>
        <w:pStyle w:val="divdocumentulli"/>
        <w:numPr>
          <w:ilvl w:val="0"/>
          <w:numId w:val="9"/>
        </w:numPr>
        <w:spacing w:line="400" w:lineRule="atLeast"/>
        <w:ind w:left="460" w:hanging="210"/>
        <w:rPr>
          <w:rStyle w:val="span"/>
        </w:rPr>
      </w:pPr>
      <w:r>
        <w:rPr>
          <w:rStyle w:val="span"/>
        </w:rPr>
        <w:t>Created custom on-line Evaluation Tracking tool and associated report within PeopleSoft for Temporary Faculty.</w:t>
      </w:r>
    </w:p>
    <w:p w14:paraId="2FA435CF" w14:textId="62902B54" w:rsidR="00923361" w:rsidRDefault="00802AAD">
      <w:pPr>
        <w:pStyle w:val="divdocumentulli"/>
        <w:numPr>
          <w:ilvl w:val="0"/>
          <w:numId w:val="9"/>
        </w:numPr>
        <w:spacing w:line="400" w:lineRule="atLeast"/>
        <w:ind w:left="460" w:hanging="210"/>
        <w:rPr>
          <w:rStyle w:val="span"/>
        </w:rPr>
      </w:pPr>
      <w:r>
        <w:rPr>
          <w:rStyle w:val="span"/>
        </w:rPr>
        <w:t>Ensured compliance with best practices in the design and implementation of PeopleSoft solutions</w:t>
      </w:r>
      <w:r w:rsidR="00756722">
        <w:rPr>
          <w:rStyle w:val="span"/>
        </w:rPr>
        <w:t>.</w:t>
      </w:r>
    </w:p>
    <w:p w14:paraId="49B11207" w14:textId="77777777" w:rsidR="00923361" w:rsidRDefault="00802AAD">
      <w:pPr>
        <w:pStyle w:val="divdocumentulli"/>
        <w:numPr>
          <w:ilvl w:val="0"/>
          <w:numId w:val="9"/>
        </w:numPr>
        <w:spacing w:line="400" w:lineRule="atLeast"/>
        <w:ind w:left="460" w:hanging="210"/>
        <w:rPr>
          <w:rStyle w:val="span"/>
        </w:rPr>
      </w:pPr>
      <w:r>
        <w:rPr>
          <w:rStyle w:val="span"/>
        </w:rPr>
        <w:t>Streamlined business processes with the</w:t>
      </w:r>
      <w:r>
        <w:rPr>
          <w:rStyle w:val="span"/>
        </w:rPr>
        <w:t xml:space="preserve"> development of custom PeopleSoft solutions tailored to client needs.</w:t>
      </w:r>
    </w:p>
    <w:p w14:paraId="0294BD2D" w14:textId="022A6183" w:rsidR="00923361" w:rsidRDefault="00802AAD" w:rsidP="00F75163">
      <w:pPr>
        <w:pStyle w:val="divdocumentsinglecolumn"/>
        <w:spacing w:before="360" w:line="400" w:lineRule="atLeast"/>
      </w:pPr>
      <w:r>
        <w:rPr>
          <w:rStyle w:val="spanjobtitle"/>
        </w:rPr>
        <w:t>Staff Consultant</w:t>
      </w:r>
      <w:r>
        <w:rPr>
          <w:rStyle w:val="span"/>
        </w:rPr>
        <w:t>, 04/1998 - 01/2002</w:t>
      </w:r>
      <w:r>
        <w:rPr>
          <w:rStyle w:val="spanpaddedline"/>
        </w:rPr>
        <w:t xml:space="preserve"> </w:t>
      </w:r>
      <w:r w:rsidR="00F75163">
        <w:rPr>
          <w:rStyle w:val="spanpaddedline"/>
        </w:rPr>
        <w:tab/>
      </w:r>
      <w:r w:rsidR="00F75163">
        <w:rPr>
          <w:rStyle w:val="spanpaddedline"/>
        </w:rPr>
        <w:tab/>
      </w:r>
      <w:r w:rsidR="00F75163">
        <w:rPr>
          <w:rStyle w:val="spanpaddedline"/>
        </w:rPr>
        <w:tab/>
      </w:r>
      <w:r w:rsidR="00F75163">
        <w:rPr>
          <w:rStyle w:val="spanpaddedline"/>
        </w:rPr>
        <w:tab/>
      </w:r>
      <w:r w:rsidR="00F75163">
        <w:rPr>
          <w:rStyle w:val="spanpaddedline"/>
        </w:rPr>
        <w:tab/>
      </w:r>
      <w:r>
        <w:rPr>
          <w:rStyle w:val="spancompanyname"/>
        </w:rPr>
        <w:t>PeopleSoft, Inc.</w:t>
      </w:r>
      <w:r>
        <w:rPr>
          <w:rStyle w:val="span"/>
        </w:rPr>
        <w:t xml:space="preserve"> – Chicago, IL</w:t>
      </w:r>
    </w:p>
    <w:p w14:paraId="2C962ADD" w14:textId="6F930DA9" w:rsidR="00923361" w:rsidRDefault="002362F5">
      <w:pPr>
        <w:pStyle w:val="divdocumentulli"/>
        <w:numPr>
          <w:ilvl w:val="0"/>
          <w:numId w:val="10"/>
        </w:numPr>
        <w:spacing w:line="400" w:lineRule="atLeast"/>
        <w:ind w:left="460" w:hanging="210"/>
        <w:rPr>
          <w:rStyle w:val="span"/>
        </w:rPr>
      </w:pPr>
      <w:r>
        <w:rPr>
          <w:rStyle w:val="span"/>
        </w:rPr>
        <w:t>Technically i</w:t>
      </w:r>
      <w:r w:rsidR="009320D7">
        <w:rPr>
          <w:rStyle w:val="span"/>
        </w:rPr>
        <w:t xml:space="preserve">mplemented </w:t>
      </w:r>
      <w:r>
        <w:rPr>
          <w:rStyle w:val="span"/>
        </w:rPr>
        <w:t xml:space="preserve">Financials </w:t>
      </w:r>
      <w:r w:rsidR="009320D7">
        <w:rPr>
          <w:rStyle w:val="span"/>
        </w:rPr>
        <w:t>modules</w:t>
      </w:r>
      <w:r>
        <w:rPr>
          <w:rStyle w:val="span"/>
        </w:rPr>
        <w:t xml:space="preserve"> </w:t>
      </w:r>
      <w:r w:rsidR="00EC6EDD">
        <w:rPr>
          <w:rStyle w:val="span"/>
        </w:rPr>
        <w:t>including</w:t>
      </w:r>
      <w:r w:rsidR="009320D7">
        <w:rPr>
          <w:rStyle w:val="span"/>
        </w:rPr>
        <w:t xml:space="preserve"> GL (General Ledger), AP (Accounts Payable), AR (Accounts Receivable), BI (Billing), PO (Purchasing), IN (Inventory), OM (Order Management), and EX (Expenses)</w:t>
      </w:r>
      <w:r>
        <w:rPr>
          <w:rStyle w:val="span"/>
        </w:rPr>
        <w:t xml:space="preserve"> at clients nationwide.</w:t>
      </w:r>
    </w:p>
    <w:p w14:paraId="17F72DC4" w14:textId="4AE5D7DB" w:rsidR="00923361" w:rsidRDefault="009320D7">
      <w:pPr>
        <w:pStyle w:val="divdocumentulli"/>
        <w:numPr>
          <w:ilvl w:val="0"/>
          <w:numId w:val="10"/>
        </w:numPr>
        <w:spacing w:line="400" w:lineRule="atLeast"/>
        <w:ind w:left="460" w:hanging="210"/>
        <w:rPr>
          <w:rStyle w:val="span"/>
        </w:rPr>
      </w:pPr>
      <w:r>
        <w:rPr>
          <w:rStyle w:val="span"/>
        </w:rPr>
        <w:t xml:space="preserve">Exceeded performance targets set forth by management </w:t>
      </w:r>
      <w:r w:rsidR="00A2494C">
        <w:rPr>
          <w:rStyle w:val="span"/>
        </w:rPr>
        <w:t>by</w:t>
      </w:r>
      <w:r>
        <w:rPr>
          <w:rStyle w:val="span"/>
        </w:rPr>
        <w:t xml:space="preserve"> providing top-notch consulting support</w:t>
      </w:r>
      <w:r w:rsidR="00A2494C">
        <w:rPr>
          <w:rStyle w:val="span"/>
        </w:rPr>
        <w:t xml:space="preserve"> and customer service</w:t>
      </w:r>
      <w:r>
        <w:rPr>
          <w:rStyle w:val="span"/>
        </w:rPr>
        <w:t>.</w:t>
      </w:r>
    </w:p>
    <w:p w14:paraId="00A364A4" w14:textId="77777777" w:rsidR="00923361" w:rsidRDefault="00802AAD">
      <w:pPr>
        <w:pStyle w:val="divdocumentulli"/>
        <w:numPr>
          <w:ilvl w:val="0"/>
          <w:numId w:val="10"/>
        </w:numPr>
        <w:spacing w:line="400" w:lineRule="atLeast"/>
        <w:ind w:left="460" w:hanging="210"/>
        <w:rPr>
          <w:rStyle w:val="span"/>
        </w:rPr>
      </w:pPr>
      <w:r>
        <w:rPr>
          <w:rStyle w:val="span"/>
        </w:rPr>
        <w:t>Implemented process</w:t>
      </w:r>
      <w:r>
        <w:rPr>
          <w:rStyle w:val="span"/>
        </w:rPr>
        <w:t xml:space="preserve"> improvements for increased efficiency and productivity within the team.</w:t>
      </w:r>
    </w:p>
    <w:p w14:paraId="1758900B" w14:textId="77777777" w:rsidR="00923361" w:rsidRDefault="00802AAD">
      <w:pPr>
        <w:pStyle w:val="divdocumentdivheading"/>
        <w:tabs>
          <w:tab w:val="left" w:pos="4536"/>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Education   </w:t>
      </w:r>
      <w:r>
        <w:rPr>
          <w:strike/>
          <w:color w:val="000000"/>
          <w:sz w:val="30"/>
        </w:rPr>
        <w:tab/>
      </w:r>
    </w:p>
    <w:p w14:paraId="3B9AACC5" w14:textId="4ABD5682" w:rsidR="00923361" w:rsidRDefault="00802AAD">
      <w:pPr>
        <w:pStyle w:val="divdocumentsinglecolumn"/>
        <w:spacing w:line="400" w:lineRule="atLeast"/>
      </w:pPr>
      <w:r>
        <w:rPr>
          <w:rStyle w:val="spandegree"/>
        </w:rPr>
        <w:t>Certificate</w:t>
      </w:r>
      <w:r>
        <w:rPr>
          <w:rStyle w:val="span"/>
        </w:rPr>
        <w:t>: Learn with Workday Basics</w:t>
      </w:r>
      <w:r>
        <w:rPr>
          <w:rStyle w:val="singlecolumnspanpaddedlinenth-child1"/>
        </w:rPr>
        <w:t xml:space="preserve"> </w:t>
      </w:r>
      <w:r w:rsidR="00F75163">
        <w:rPr>
          <w:rStyle w:val="singlecolumnspanpaddedlinenth-child1"/>
        </w:rPr>
        <w:t>(Core HR, Business Process)</w:t>
      </w:r>
    </w:p>
    <w:p w14:paraId="37E2DE71" w14:textId="77777777" w:rsidR="00923361" w:rsidRDefault="00802AAD">
      <w:pPr>
        <w:pStyle w:val="spanpaddedlineParagraph"/>
        <w:spacing w:line="400" w:lineRule="atLeast"/>
      </w:pPr>
      <w:r>
        <w:rPr>
          <w:rStyle w:val="spancompanyname"/>
        </w:rPr>
        <w:t>Workday (through Coursera)</w:t>
      </w:r>
      <w:r>
        <w:rPr>
          <w:rStyle w:val="span"/>
        </w:rPr>
        <w:t xml:space="preserve"> - Remote</w:t>
      </w:r>
      <w:r>
        <w:t xml:space="preserve"> </w:t>
      </w:r>
    </w:p>
    <w:p w14:paraId="157C612E" w14:textId="68A74EE8" w:rsidR="00923361" w:rsidRDefault="00802AAD">
      <w:pPr>
        <w:pStyle w:val="divdocumentsinglecolumn"/>
        <w:spacing w:before="360" w:line="400" w:lineRule="atLeast"/>
      </w:pPr>
      <w:r>
        <w:rPr>
          <w:rStyle w:val="spandegree"/>
        </w:rPr>
        <w:t>Certificate</w:t>
      </w:r>
      <w:r>
        <w:rPr>
          <w:rStyle w:val="span"/>
        </w:rPr>
        <w:t>: Workday In Action</w:t>
      </w:r>
      <w:r>
        <w:rPr>
          <w:rStyle w:val="singlecolumnspanpaddedlinenth-child1"/>
        </w:rPr>
        <w:t xml:space="preserve"> </w:t>
      </w:r>
      <w:r w:rsidR="00F75163">
        <w:rPr>
          <w:rStyle w:val="singlecolumnspanpaddedlinenth-child1"/>
        </w:rPr>
        <w:t>(Payroll, Benefits)</w:t>
      </w:r>
    </w:p>
    <w:p w14:paraId="5FA8EA2A" w14:textId="77777777" w:rsidR="00923361" w:rsidRDefault="00802AAD">
      <w:pPr>
        <w:pStyle w:val="spanpaddedlineParagraph"/>
        <w:spacing w:line="400" w:lineRule="atLeast"/>
      </w:pPr>
      <w:r>
        <w:rPr>
          <w:rStyle w:val="spancompanyname"/>
        </w:rPr>
        <w:t xml:space="preserve">Workday (through Coursera) </w:t>
      </w:r>
      <w:r>
        <w:rPr>
          <w:rStyle w:val="span"/>
        </w:rPr>
        <w:t>- Remote</w:t>
      </w:r>
      <w:r>
        <w:t xml:space="preserve"> </w:t>
      </w:r>
    </w:p>
    <w:p w14:paraId="6E2C3FE5" w14:textId="3C0054F7" w:rsidR="00923361" w:rsidRDefault="00802AAD">
      <w:pPr>
        <w:pStyle w:val="divdocumentsinglecolumn"/>
        <w:spacing w:before="360" w:line="400" w:lineRule="atLeast"/>
      </w:pPr>
      <w:r>
        <w:rPr>
          <w:rStyle w:val="spandegree"/>
        </w:rPr>
        <w:t>Certificate</w:t>
      </w:r>
      <w:r>
        <w:rPr>
          <w:rStyle w:val="span"/>
        </w:rPr>
        <w:t>: Workday HCM Course</w:t>
      </w:r>
      <w:r>
        <w:rPr>
          <w:rStyle w:val="singlecolumnspanpaddedlinenth-child1"/>
        </w:rPr>
        <w:t xml:space="preserve"> </w:t>
      </w:r>
      <w:r w:rsidR="00F75163">
        <w:rPr>
          <w:rStyle w:val="singlecolumnspanpaddedlinenth-child1"/>
        </w:rPr>
        <w:t>(Core HR)</w:t>
      </w:r>
    </w:p>
    <w:p w14:paraId="329C30F3" w14:textId="2F34F70D" w:rsidR="00923361" w:rsidRDefault="00802AAD">
      <w:pPr>
        <w:pStyle w:val="spanpaddedlineParagraph"/>
        <w:spacing w:line="400" w:lineRule="atLeast"/>
      </w:pPr>
      <w:r>
        <w:rPr>
          <w:rStyle w:val="spancompanyname"/>
        </w:rPr>
        <w:t>Zaran</w:t>
      </w:r>
      <w:r w:rsidR="00EC6EDD">
        <w:rPr>
          <w:rStyle w:val="spancompanyname"/>
        </w:rPr>
        <w:t>T</w:t>
      </w:r>
      <w:r>
        <w:rPr>
          <w:rStyle w:val="spancompanyname"/>
        </w:rPr>
        <w:t xml:space="preserve">ech </w:t>
      </w:r>
      <w:r>
        <w:rPr>
          <w:rStyle w:val="span"/>
        </w:rPr>
        <w:t>- Remote</w:t>
      </w:r>
      <w:r>
        <w:t xml:space="preserve"> </w:t>
      </w:r>
    </w:p>
    <w:p w14:paraId="2D0E9E63" w14:textId="20FA1CED" w:rsidR="00923361" w:rsidRDefault="00802AAD">
      <w:pPr>
        <w:pStyle w:val="divdocumentsinglecolumn"/>
        <w:spacing w:before="360" w:line="400" w:lineRule="atLeast"/>
      </w:pPr>
      <w:r>
        <w:rPr>
          <w:rStyle w:val="spandegree"/>
        </w:rPr>
        <w:t>Certificate</w:t>
      </w:r>
      <w:r>
        <w:rPr>
          <w:rStyle w:val="span"/>
        </w:rPr>
        <w:t xml:space="preserve">: Core HR, </w:t>
      </w:r>
      <w:r w:rsidR="00F75163">
        <w:rPr>
          <w:rStyle w:val="span"/>
        </w:rPr>
        <w:t xml:space="preserve">Absence and </w:t>
      </w:r>
      <w:r>
        <w:rPr>
          <w:rStyle w:val="span"/>
        </w:rPr>
        <w:t xml:space="preserve">Time Tracking, </w:t>
      </w:r>
      <w:r w:rsidR="00F75163">
        <w:rPr>
          <w:rStyle w:val="span"/>
        </w:rPr>
        <w:t xml:space="preserve">Compensation, </w:t>
      </w:r>
      <w:r w:rsidR="000475D2">
        <w:rPr>
          <w:rStyle w:val="span"/>
        </w:rPr>
        <w:t xml:space="preserve">Recruiting, </w:t>
      </w:r>
      <w:r>
        <w:rPr>
          <w:rStyle w:val="span"/>
        </w:rPr>
        <w:t xml:space="preserve">Studio, Advanced Reporting, XSLT Transformation, </w:t>
      </w:r>
      <w:r w:rsidR="00F75163">
        <w:rPr>
          <w:rStyle w:val="span"/>
        </w:rPr>
        <w:t xml:space="preserve">EIB, Core Connector, </w:t>
      </w:r>
      <w:r>
        <w:rPr>
          <w:rStyle w:val="span"/>
        </w:rPr>
        <w:t>Security</w:t>
      </w:r>
      <w:r w:rsidR="00F75163">
        <w:rPr>
          <w:rStyle w:val="span"/>
        </w:rPr>
        <w:t>, Advanced Reporting, Business Process</w:t>
      </w:r>
      <w:r w:rsidR="000475D2">
        <w:rPr>
          <w:rStyle w:val="span"/>
        </w:rPr>
        <w:t>, PECI, Adaptive Planning</w:t>
      </w:r>
    </w:p>
    <w:p w14:paraId="24DF1A14" w14:textId="0C2390D2" w:rsidR="00923361" w:rsidRDefault="00802AAD">
      <w:pPr>
        <w:pStyle w:val="spanpaddedlineParagraph"/>
        <w:spacing w:line="400" w:lineRule="atLeast"/>
      </w:pPr>
      <w:r>
        <w:rPr>
          <w:rStyle w:val="spancompanyname"/>
        </w:rPr>
        <w:t xml:space="preserve">ERP Clouding Training </w:t>
      </w:r>
      <w:r>
        <w:rPr>
          <w:rStyle w:val="span"/>
        </w:rPr>
        <w:t>- Remote</w:t>
      </w:r>
      <w:r>
        <w:t xml:space="preserve"> </w:t>
      </w:r>
    </w:p>
    <w:p w14:paraId="1DF82A23" w14:textId="6B8085B3" w:rsidR="00923361" w:rsidRDefault="00802AAD">
      <w:pPr>
        <w:pStyle w:val="divdocumentsinglecolumn"/>
        <w:spacing w:before="360" w:line="400" w:lineRule="atLeast"/>
      </w:pPr>
      <w:r>
        <w:rPr>
          <w:rStyle w:val="spandegree"/>
        </w:rPr>
        <w:t>Certificate</w:t>
      </w:r>
      <w:r>
        <w:rPr>
          <w:rStyle w:val="span"/>
        </w:rPr>
        <w:t>: Full Stack Web Development</w:t>
      </w:r>
      <w:r>
        <w:rPr>
          <w:rStyle w:val="singlecolumnspanpaddedlinenth-child1"/>
        </w:rPr>
        <w:t xml:space="preserve"> </w:t>
      </w:r>
      <w:r w:rsidR="00F75163">
        <w:rPr>
          <w:rStyle w:val="singlecolumnspanpaddedlinenth-child1"/>
        </w:rPr>
        <w:t>(HTML, CSS, JavaScript, jQuery, React, Python</w:t>
      </w:r>
      <w:r w:rsidR="008D37DC">
        <w:rPr>
          <w:rStyle w:val="singlecolumnspanpaddedlinenth-child1"/>
        </w:rPr>
        <w:t>, NodeJS, Bootstrap, NPM Library</w:t>
      </w:r>
      <w:r w:rsidR="00F75163">
        <w:rPr>
          <w:rStyle w:val="singlecolumnspanpaddedlinenth-child1"/>
        </w:rPr>
        <w:t>)</w:t>
      </w:r>
    </w:p>
    <w:p w14:paraId="54755562" w14:textId="2556C07F" w:rsidR="00923361" w:rsidRDefault="00802AAD">
      <w:pPr>
        <w:pStyle w:val="spanpaddedlineParagraph"/>
        <w:spacing w:line="400" w:lineRule="atLeast"/>
      </w:pPr>
      <w:r>
        <w:rPr>
          <w:rStyle w:val="spancompanyname"/>
        </w:rPr>
        <w:t>Northwestern University</w:t>
      </w:r>
      <w:r>
        <w:t xml:space="preserve"> </w:t>
      </w:r>
      <w:r w:rsidR="00EC6EDD">
        <w:t>- Remote</w:t>
      </w:r>
    </w:p>
    <w:p w14:paraId="3459742F" w14:textId="5D1C5D55" w:rsidR="00923361" w:rsidRDefault="00802AAD">
      <w:pPr>
        <w:pStyle w:val="divdocumentsinglecolumn"/>
        <w:spacing w:before="360" w:line="400" w:lineRule="atLeast"/>
      </w:pPr>
      <w:r>
        <w:rPr>
          <w:rStyle w:val="spandegree"/>
        </w:rPr>
        <w:t>Job Training</w:t>
      </w:r>
      <w:r>
        <w:rPr>
          <w:rStyle w:val="span"/>
        </w:rPr>
        <w:t>: PeopleSoft Bootcamp</w:t>
      </w:r>
      <w:r>
        <w:rPr>
          <w:rStyle w:val="singlecolumnspanpaddedlinenth-child1"/>
        </w:rPr>
        <w:t xml:space="preserve"> </w:t>
      </w:r>
      <w:r w:rsidR="00F75163">
        <w:rPr>
          <w:rStyle w:val="singlecolumnspanpaddedlinenth-child1"/>
        </w:rPr>
        <w:t>(PeopleTools, PeopleCode, GL (General Ledger), AP (Accounts Payable), EX(Expenses))</w:t>
      </w:r>
    </w:p>
    <w:p w14:paraId="66CAF1E9" w14:textId="77777777" w:rsidR="00923361" w:rsidRDefault="00802AAD">
      <w:pPr>
        <w:pStyle w:val="spanpaddedlineParagraph"/>
        <w:spacing w:line="400" w:lineRule="atLeast"/>
      </w:pPr>
      <w:r>
        <w:rPr>
          <w:rStyle w:val="spancompanyname"/>
        </w:rPr>
        <w:t>Oracle/PeopleSoft</w:t>
      </w:r>
      <w:r>
        <w:rPr>
          <w:rStyle w:val="span"/>
        </w:rPr>
        <w:t xml:space="preserve"> - Pleasanton, CA</w:t>
      </w:r>
      <w:r>
        <w:t xml:space="preserve"> </w:t>
      </w:r>
    </w:p>
    <w:p w14:paraId="300BC761" w14:textId="77777777" w:rsidR="00F75163" w:rsidRDefault="00F75163">
      <w:pPr>
        <w:pStyle w:val="spanpaddedlineParagraph"/>
        <w:spacing w:line="400" w:lineRule="atLeast"/>
      </w:pPr>
    </w:p>
    <w:p w14:paraId="12AF5263" w14:textId="77777777" w:rsidR="00923361" w:rsidRDefault="00802AAD">
      <w:pPr>
        <w:pStyle w:val="divdocumentsinglecolumn"/>
        <w:spacing w:before="360" w:line="400" w:lineRule="atLeast"/>
      </w:pPr>
      <w:r>
        <w:rPr>
          <w:rStyle w:val="spandegree"/>
        </w:rPr>
        <w:t>Bachelor of Arts</w:t>
      </w:r>
      <w:r>
        <w:rPr>
          <w:rStyle w:val="span"/>
        </w:rPr>
        <w:t>: Business Administration, Marketing</w:t>
      </w:r>
      <w:r>
        <w:rPr>
          <w:rStyle w:val="singlecolumnspanpaddedlinenth-child1"/>
        </w:rPr>
        <w:t xml:space="preserve"> </w:t>
      </w:r>
    </w:p>
    <w:p w14:paraId="6AF8522A" w14:textId="77777777" w:rsidR="00923361" w:rsidRDefault="00802AAD">
      <w:pPr>
        <w:pStyle w:val="spanpaddedlineParagraph"/>
        <w:spacing w:line="400" w:lineRule="atLeast"/>
      </w:pPr>
      <w:r>
        <w:rPr>
          <w:rStyle w:val="spancompanyname"/>
        </w:rPr>
        <w:t>University of Wisconsin-Madison</w:t>
      </w:r>
      <w:r>
        <w:rPr>
          <w:rStyle w:val="span"/>
        </w:rPr>
        <w:t xml:space="preserve"> - Madison, WI</w:t>
      </w:r>
      <w:r>
        <w:t xml:space="preserve"> </w:t>
      </w:r>
    </w:p>
    <w:p w14:paraId="537509EC" w14:textId="17FC43B2" w:rsidR="00923361" w:rsidRDefault="00802AAD">
      <w:pPr>
        <w:pStyle w:val="divdocumentdivheading"/>
        <w:tabs>
          <w:tab w:val="left" w:pos="4227"/>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Skills</w:t>
      </w:r>
      <w:r w:rsidR="0060750F">
        <w:rPr>
          <w:rStyle w:val="divdocumentdivsectiontitle"/>
          <w:smallCaps/>
          <w:shd w:val="clear" w:color="auto" w:fill="FFFFFF"/>
        </w:rPr>
        <w:t xml:space="preserve"> </w:t>
      </w:r>
      <w:r>
        <w:rPr>
          <w:rStyle w:val="divdocumentdivsectiontitle"/>
          <w:smallCaps/>
          <w:shd w:val="clear" w:color="auto" w:fill="FFFFFF"/>
        </w:rPr>
        <w:t xml:space="preserve">summary   </w:t>
      </w:r>
      <w:r>
        <w:rPr>
          <w:strike/>
          <w:color w:val="000000"/>
          <w:sz w:val="30"/>
        </w:rPr>
        <w:tab/>
      </w:r>
    </w:p>
    <w:p w14:paraId="4C0A7588" w14:textId="3F756936" w:rsidR="00923361" w:rsidRDefault="00802AAD">
      <w:pPr>
        <w:pStyle w:val="divdocumentsinglecolumn"/>
        <w:spacing w:line="400" w:lineRule="atLeast"/>
      </w:pPr>
      <w:r>
        <w:t>UNIX, Windows, Mainframe, PeopleSoft to version 9.2, PeopleCode, Portal, Application Designer, Fluid, Application Engine, Component Interface, Process Scheduler, Security Administrator, Application Packages, Integration Broker, PeopleSoft Utili</w:t>
      </w:r>
      <w:r>
        <w:t>ties, Tree Manager, Data Mover, File Layout, Configuration Manager, Application Server, XML, Workday, PeopleTools to version 8.59, Fluid, AWE, PUM, Workday Core HCM, Workday Organizations, Compensation, Time Tracking, Advanced Reporting, XSLT Transformatio</w:t>
      </w:r>
      <w:r>
        <w:t xml:space="preserve">n, Studio, Workday Security, </w:t>
      </w:r>
      <w:r w:rsidR="00F75163">
        <w:t xml:space="preserve">EIB, Core Connector, Advanced Reporting, </w:t>
      </w:r>
      <w:r>
        <w:t xml:space="preserve">Web Services, XMLP(BI) Publisher, SQR, </w:t>
      </w:r>
      <w:proofErr w:type="spellStart"/>
      <w:r>
        <w:t>nVision</w:t>
      </w:r>
      <w:proofErr w:type="spellEnd"/>
      <w:r>
        <w:t>, Crystal Reports, PS/Query, Oracle, SQL Server, Application Server, Integration Broker, Campus Solutions – including Campus Community, Stud</w:t>
      </w:r>
      <w:r>
        <w:t>ent Records, Financial Aid, Student Financials, Admissions, Academic Advisement, Curriculum Management, Student Center, Student Self-Service, PeopleSoft FSCM, General Ledger(GL), Accounts Payable(AP), Accounts Receivable(AR), Billing(BI), Human Capital Man</w:t>
      </w:r>
      <w:r>
        <w:t xml:space="preserve">agement (HCM), North American Payroll (NA), Time and Labor (TL), Absence Management, Base Benefits, Benefit Administration, Employee Self-Service modules, Purchasing (PO), Order Management (OM), Inventory(INV), </w:t>
      </w:r>
      <w:r w:rsidR="00EC6EDD">
        <w:t>JavaScript</w:t>
      </w:r>
      <w:r>
        <w:t>, jQuery, CSS, HTML, NodeJS, Bootst</w:t>
      </w:r>
      <w:r>
        <w:t xml:space="preserve">rap, Sequelize, ReactJS, </w:t>
      </w:r>
      <w:r w:rsidR="00EC6EDD">
        <w:t>MongoDB</w:t>
      </w:r>
      <w:r>
        <w:t>, MVC, Mongoose ORM, NPM Library</w:t>
      </w:r>
      <w:r w:rsidR="00D41E41">
        <w:t>, Python</w:t>
      </w:r>
    </w:p>
    <w:sectPr w:rsidR="00923361">
      <w:pgSz w:w="12240" w:h="15840"/>
      <w:pgMar w:top="500" w:right="740" w:bottom="50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E4E48F0A">
      <w:start w:val="1"/>
      <w:numFmt w:val="bullet"/>
      <w:lvlText w:val=""/>
      <w:lvlJc w:val="left"/>
      <w:pPr>
        <w:ind w:left="720" w:hanging="360"/>
      </w:pPr>
      <w:rPr>
        <w:rFonts w:ascii="Symbol" w:hAnsi="Symbol"/>
      </w:rPr>
    </w:lvl>
    <w:lvl w:ilvl="1" w:tplc="EF0A1100">
      <w:start w:val="1"/>
      <w:numFmt w:val="bullet"/>
      <w:lvlText w:val="o"/>
      <w:lvlJc w:val="left"/>
      <w:pPr>
        <w:tabs>
          <w:tab w:val="num" w:pos="1440"/>
        </w:tabs>
        <w:ind w:left="1440" w:hanging="360"/>
      </w:pPr>
      <w:rPr>
        <w:rFonts w:ascii="Courier New" w:hAnsi="Courier New"/>
      </w:rPr>
    </w:lvl>
    <w:lvl w:ilvl="2" w:tplc="A1AAA184">
      <w:start w:val="1"/>
      <w:numFmt w:val="bullet"/>
      <w:lvlText w:val=""/>
      <w:lvlJc w:val="left"/>
      <w:pPr>
        <w:tabs>
          <w:tab w:val="num" w:pos="2160"/>
        </w:tabs>
        <w:ind w:left="2160" w:hanging="360"/>
      </w:pPr>
      <w:rPr>
        <w:rFonts w:ascii="Wingdings" w:hAnsi="Wingdings"/>
      </w:rPr>
    </w:lvl>
    <w:lvl w:ilvl="3" w:tplc="D87E089C">
      <w:start w:val="1"/>
      <w:numFmt w:val="bullet"/>
      <w:lvlText w:val=""/>
      <w:lvlJc w:val="left"/>
      <w:pPr>
        <w:tabs>
          <w:tab w:val="num" w:pos="2880"/>
        </w:tabs>
        <w:ind w:left="2880" w:hanging="360"/>
      </w:pPr>
      <w:rPr>
        <w:rFonts w:ascii="Symbol" w:hAnsi="Symbol"/>
      </w:rPr>
    </w:lvl>
    <w:lvl w:ilvl="4" w:tplc="B7C21DAA">
      <w:start w:val="1"/>
      <w:numFmt w:val="bullet"/>
      <w:lvlText w:val="o"/>
      <w:lvlJc w:val="left"/>
      <w:pPr>
        <w:tabs>
          <w:tab w:val="num" w:pos="3600"/>
        </w:tabs>
        <w:ind w:left="3600" w:hanging="360"/>
      </w:pPr>
      <w:rPr>
        <w:rFonts w:ascii="Courier New" w:hAnsi="Courier New"/>
      </w:rPr>
    </w:lvl>
    <w:lvl w:ilvl="5" w:tplc="6CC08DA8">
      <w:start w:val="1"/>
      <w:numFmt w:val="bullet"/>
      <w:lvlText w:val=""/>
      <w:lvlJc w:val="left"/>
      <w:pPr>
        <w:tabs>
          <w:tab w:val="num" w:pos="4320"/>
        </w:tabs>
        <w:ind w:left="4320" w:hanging="360"/>
      </w:pPr>
      <w:rPr>
        <w:rFonts w:ascii="Wingdings" w:hAnsi="Wingdings"/>
      </w:rPr>
    </w:lvl>
    <w:lvl w:ilvl="6" w:tplc="DF00A2BC">
      <w:start w:val="1"/>
      <w:numFmt w:val="bullet"/>
      <w:lvlText w:val=""/>
      <w:lvlJc w:val="left"/>
      <w:pPr>
        <w:tabs>
          <w:tab w:val="num" w:pos="5040"/>
        </w:tabs>
        <w:ind w:left="5040" w:hanging="360"/>
      </w:pPr>
      <w:rPr>
        <w:rFonts w:ascii="Symbol" w:hAnsi="Symbol"/>
      </w:rPr>
    </w:lvl>
    <w:lvl w:ilvl="7" w:tplc="AB103312">
      <w:start w:val="1"/>
      <w:numFmt w:val="bullet"/>
      <w:lvlText w:val="o"/>
      <w:lvlJc w:val="left"/>
      <w:pPr>
        <w:tabs>
          <w:tab w:val="num" w:pos="5760"/>
        </w:tabs>
        <w:ind w:left="5760" w:hanging="360"/>
      </w:pPr>
      <w:rPr>
        <w:rFonts w:ascii="Courier New" w:hAnsi="Courier New"/>
      </w:rPr>
    </w:lvl>
    <w:lvl w:ilvl="8" w:tplc="A448CD7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AA0C256">
      <w:start w:val="1"/>
      <w:numFmt w:val="bullet"/>
      <w:lvlText w:val=""/>
      <w:lvlJc w:val="left"/>
      <w:pPr>
        <w:ind w:left="720" w:hanging="360"/>
      </w:pPr>
      <w:rPr>
        <w:rFonts w:ascii="Symbol" w:hAnsi="Symbol"/>
      </w:rPr>
    </w:lvl>
    <w:lvl w:ilvl="1" w:tplc="F75AC4A4">
      <w:start w:val="1"/>
      <w:numFmt w:val="bullet"/>
      <w:lvlText w:val="o"/>
      <w:lvlJc w:val="left"/>
      <w:pPr>
        <w:tabs>
          <w:tab w:val="num" w:pos="1440"/>
        </w:tabs>
        <w:ind w:left="1440" w:hanging="360"/>
      </w:pPr>
      <w:rPr>
        <w:rFonts w:ascii="Courier New" w:hAnsi="Courier New"/>
      </w:rPr>
    </w:lvl>
    <w:lvl w:ilvl="2" w:tplc="6C64AE5C">
      <w:start w:val="1"/>
      <w:numFmt w:val="bullet"/>
      <w:lvlText w:val=""/>
      <w:lvlJc w:val="left"/>
      <w:pPr>
        <w:tabs>
          <w:tab w:val="num" w:pos="2160"/>
        </w:tabs>
        <w:ind w:left="2160" w:hanging="360"/>
      </w:pPr>
      <w:rPr>
        <w:rFonts w:ascii="Wingdings" w:hAnsi="Wingdings"/>
      </w:rPr>
    </w:lvl>
    <w:lvl w:ilvl="3" w:tplc="8986850A">
      <w:start w:val="1"/>
      <w:numFmt w:val="bullet"/>
      <w:lvlText w:val=""/>
      <w:lvlJc w:val="left"/>
      <w:pPr>
        <w:tabs>
          <w:tab w:val="num" w:pos="2880"/>
        </w:tabs>
        <w:ind w:left="2880" w:hanging="360"/>
      </w:pPr>
      <w:rPr>
        <w:rFonts w:ascii="Symbol" w:hAnsi="Symbol"/>
      </w:rPr>
    </w:lvl>
    <w:lvl w:ilvl="4" w:tplc="45E6134A">
      <w:start w:val="1"/>
      <w:numFmt w:val="bullet"/>
      <w:lvlText w:val="o"/>
      <w:lvlJc w:val="left"/>
      <w:pPr>
        <w:tabs>
          <w:tab w:val="num" w:pos="3600"/>
        </w:tabs>
        <w:ind w:left="3600" w:hanging="360"/>
      </w:pPr>
      <w:rPr>
        <w:rFonts w:ascii="Courier New" w:hAnsi="Courier New"/>
      </w:rPr>
    </w:lvl>
    <w:lvl w:ilvl="5" w:tplc="5D2A9F10">
      <w:start w:val="1"/>
      <w:numFmt w:val="bullet"/>
      <w:lvlText w:val=""/>
      <w:lvlJc w:val="left"/>
      <w:pPr>
        <w:tabs>
          <w:tab w:val="num" w:pos="4320"/>
        </w:tabs>
        <w:ind w:left="4320" w:hanging="360"/>
      </w:pPr>
      <w:rPr>
        <w:rFonts w:ascii="Wingdings" w:hAnsi="Wingdings"/>
      </w:rPr>
    </w:lvl>
    <w:lvl w:ilvl="6" w:tplc="BDBC60D2">
      <w:start w:val="1"/>
      <w:numFmt w:val="bullet"/>
      <w:lvlText w:val=""/>
      <w:lvlJc w:val="left"/>
      <w:pPr>
        <w:tabs>
          <w:tab w:val="num" w:pos="5040"/>
        </w:tabs>
        <w:ind w:left="5040" w:hanging="360"/>
      </w:pPr>
      <w:rPr>
        <w:rFonts w:ascii="Symbol" w:hAnsi="Symbol"/>
      </w:rPr>
    </w:lvl>
    <w:lvl w:ilvl="7" w:tplc="F10CDB12">
      <w:start w:val="1"/>
      <w:numFmt w:val="bullet"/>
      <w:lvlText w:val="o"/>
      <w:lvlJc w:val="left"/>
      <w:pPr>
        <w:tabs>
          <w:tab w:val="num" w:pos="5760"/>
        </w:tabs>
        <w:ind w:left="5760" w:hanging="360"/>
      </w:pPr>
      <w:rPr>
        <w:rFonts w:ascii="Courier New" w:hAnsi="Courier New"/>
      </w:rPr>
    </w:lvl>
    <w:lvl w:ilvl="8" w:tplc="013247C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64EAE16">
      <w:start w:val="1"/>
      <w:numFmt w:val="bullet"/>
      <w:lvlText w:val=""/>
      <w:lvlJc w:val="left"/>
      <w:pPr>
        <w:ind w:left="720" w:hanging="360"/>
      </w:pPr>
      <w:rPr>
        <w:rFonts w:ascii="Symbol" w:hAnsi="Symbol"/>
      </w:rPr>
    </w:lvl>
    <w:lvl w:ilvl="1" w:tplc="F1B67718">
      <w:start w:val="1"/>
      <w:numFmt w:val="bullet"/>
      <w:lvlText w:val="o"/>
      <w:lvlJc w:val="left"/>
      <w:pPr>
        <w:tabs>
          <w:tab w:val="num" w:pos="1440"/>
        </w:tabs>
        <w:ind w:left="1440" w:hanging="360"/>
      </w:pPr>
      <w:rPr>
        <w:rFonts w:ascii="Courier New" w:hAnsi="Courier New"/>
      </w:rPr>
    </w:lvl>
    <w:lvl w:ilvl="2" w:tplc="64022836">
      <w:start w:val="1"/>
      <w:numFmt w:val="bullet"/>
      <w:lvlText w:val=""/>
      <w:lvlJc w:val="left"/>
      <w:pPr>
        <w:tabs>
          <w:tab w:val="num" w:pos="2160"/>
        </w:tabs>
        <w:ind w:left="2160" w:hanging="360"/>
      </w:pPr>
      <w:rPr>
        <w:rFonts w:ascii="Wingdings" w:hAnsi="Wingdings"/>
      </w:rPr>
    </w:lvl>
    <w:lvl w:ilvl="3" w:tplc="1A28F3BA">
      <w:start w:val="1"/>
      <w:numFmt w:val="bullet"/>
      <w:lvlText w:val=""/>
      <w:lvlJc w:val="left"/>
      <w:pPr>
        <w:tabs>
          <w:tab w:val="num" w:pos="2880"/>
        </w:tabs>
        <w:ind w:left="2880" w:hanging="360"/>
      </w:pPr>
      <w:rPr>
        <w:rFonts w:ascii="Symbol" w:hAnsi="Symbol"/>
      </w:rPr>
    </w:lvl>
    <w:lvl w:ilvl="4" w:tplc="EF288022">
      <w:start w:val="1"/>
      <w:numFmt w:val="bullet"/>
      <w:lvlText w:val="o"/>
      <w:lvlJc w:val="left"/>
      <w:pPr>
        <w:tabs>
          <w:tab w:val="num" w:pos="3600"/>
        </w:tabs>
        <w:ind w:left="3600" w:hanging="360"/>
      </w:pPr>
      <w:rPr>
        <w:rFonts w:ascii="Courier New" w:hAnsi="Courier New"/>
      </w:rPr>
    </w:lvl>
    <w:lvl w:ilvl="5" w:tplc="1A6CE306">
      <w:start w:val="1"/>
      <w:numFmt w:val="bullet"/>
      <w:lvlText w:val=""/>
      <w:lvlJc w:val="left"/>
      <w:pPr>
        <w:tabs>
          <w:tab w:val="num" w:pos="4320"/>
        </w:tabs>
        <w:ind w:left="4320" w:hanging="360"/>
      </w:pPr>
      <w:rPr>
        <w:rFonts w:ascii="Wingdings" w:hAnsi="Wingdings"/>
      </w:rPr>
    </w:lvl>
    <w:lvl w:ilvl="6" w:tplc="F4D07544">
      <w:start w:val="1"/>
      <w:numFmt w:val="bullet"/>
      <w:lvlText w:val=""/>
      <w:lvlJc w:val="left"/>
      <w:pPr>
        <w:tabs>
          <w:tab w:val="num" w:pos="5040"/>
        </w:tabs>
        <w:ind w:left="5040" w:hanging="360"/>
      </w:pPr>
      <w:rPr>
        <w:rFonts w:ascii="Symbol" w:hAnsi="Symbol"/>
      </w:rPr>
    </w:lvl>
    <w:lvl w:ilvl="7" w:tplc="3698D4AC">
      <w:start w:val="1"/>
      <w:numFmt w:val="bullet"/>
      <w:lvlText w:val="o"/>
      <w:lvlJc w:val="left"/>
      <w:pPr>
        <w:tabs>
          <w:tab w:val="num" w:pos="5760"/>
        </w:tabs>
        <w:ind w:left="5760" w:hanging="360"/>
      </w:pPr>
      <w:rPr>
        <w:rFonts w:ascii="Courier New" w:hAnsi="Courier New"/>
      </w:rPr>
    </w:lvl>
    <w:lvl w:ilvl="8" w:tplc="4664BE0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F4C1EDE">
      <w:start w:val="1"/>
      <w:numFmt w:val="bullet"/>
      <w:lvlText w:val=""/>
      <w:lvlJc w:val="left"/>
      <w:pPr>
        <w:ind w:left="720" w:hanging="360"/>
      </w:pPr>
      <w:rPr>
        <w:rFonts w:ascii="Symbol" w:hAnsi="Symbol"/>
      </w:rPr>
    </w:lvl>
    <w:lvl w:ilvl="1" w:tplc="906AC558">
      <w:start w:val="1"/>
      <w:numFmt w:val="bullet"/>
      <w:lvlText w:val="o"/>
      <w:lvlJc w:val="left"/>
      <w:pPr>
        <w:tabs>
          <w:tab w:val="num" w:pos="1440"/>
        </w:tabs>
        <w:ind w:left="1440" w:hanging="360"/>
      </w:pPr>
      <w:rPr>
        <w:rFonts w:ascii="Courier New" w:hAnsi="Courier New"/>
      </w:rPr>
    </w:lvl>
    <w:lvl w:ilvl="2" w:tplc="688C621C">
      <w:start w:val="1"/>
      <w:numFmt w:val="bullet"/>
      <w:lvlText w:val=""/>
      <w:lvlJc w:val="left"/>
      <w:pPr>
        <w:tabs>
          <w:tab w:val="num" w:pos="2160"/>
        </w:tabs>
        <w:ind w:left="2160" w:hanging="360"/>
      </w:pPr>
      <w:rPr>
        <w:rFonts w:ascii="Wingdings" w:hAnsi="Wingdings"/>
      </w:rPr>
    </w:lvl>
    <w:lvl w:ilvl="3" w:tplc="5BAEA94A">
      <w:start w:val="1"/>
      <w:numFmt w:val="bullet"/>
      <w:lvlText w:val=""/>
      <w:lvlJc w:val="left"/>
      <w:pPr>
        <w:tabs>
          <w:tab w:val="num" w:pos="2880"/>
        </w:tabs>
        <w:ind w:left="2880" w:hanging="360"/>
      </w:pPr>
      <w:rPr>
        <w:rFonts w:ascii="Symbol" w:hAnsi="Symbol"/>
      </w:rPr>
    </w:lvl>
    <w:lvl w:ilvl="4" w:tplc="11F09E66">
      <w:start w:val="1"/>
      <w:numFmt w:val="bullet"/>
      <w:lvlText w:val="o"/>
      <w:lvlJc w:val="left"/>
      <w:pPr>
        <w:tabs>
          <w:tab w:val="num" w:pos="3600"/>
        </w:tabs>
        <w:ind w:left="3600" w:hanging="360"/>
      </w:pPr>
      <w:rPr>
        <w:rFonts w:ascii="Courier New" w:hAnsi="Courier New"/>
      </w:rPr>
    </w:lvl>
    <w:lvl w:ilvl="5" w:tplc="2AAC8738">
      <w:start w:val="1"/>
      <w:numFmt w:val="bullet"/>
      <w:lvlText w:val=""/>
      <w:lvlJc w:val="left"/>
      <w:pPr>
        <w:tabs>
          <w:tab w:val="num" w:pos="4320"/>
        </w:tabs>
        <w:ind w:left="4320" w:hanging="360"/>
      </w:pPr>
      <w:rPr>
        <w:rFonts w:ascii="Wingdings" w:hAnsi="Wingdings"/>
      </w:rPr>
    </w:lvl>
    <w:lvl w:ilvl="6" w:tplc="0AE8CC7A">
      <w:start w:val="1"/>
      <w:numFmt w:val="bullet"/>
      <w:lvlText w:val=""/>
      <w:lvlJc w:val="left"/>
      <w:pPr>
        <w:tabs>
          <w:tab w:val="num" w:pos="5040"/>
        </w:tabs>
        <w:ind w:left="5040" w:hanging="360"/>
      </w:pPr>
      <w:rPr>
        <w:rFonts w:ascii="Symbol" w:hAnsi="Symbol"/>
      </w:rPr>
    </w:lvl>
    <w:lvl w:ilvl="7" w:tplc="E96A1C40">
      <w:start w:val="1"/>
      <w:numFmt w:val="bullet"/>
      <w:lvlText w:val="o"/>
      <w:lvlJc w:val="left"/>
      <w:pPr>
        <w:tabs>
          <w:tab w:val="num" w:pos="5760"/>
        </w:tabs>
        <w:ind w:left="5760" w:hanging="360"/>
      </w:pPr>
      <w:rPr>
        <w:rFonts w:ascii="Courier New" w:hAnsi="Courier New"/>
      </w:rPr>
    </w:lvl>
    <w:lvl w:ilvl="8" w:tplc="2EAE523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0680CDA">
      <w:start w:val="1"/>
      <w:numFmt w:val="bullet"/>
      <w:lvlText w:val=""/>
      <w:lvlJc w:val="left"/>
      <w:pPr>
        <w:ind w:left="720" w:hanging="360"/>
      </w:pPr>
      <w:rPr>
        <w:rFonts w:ascii="Symbol" w:hAnsi="Symbol"/>
      </w:rPr>
    </w:lvl>
    <w:lvl w:ilvl="1" w:tplc="62689502">
      <w:start w:val="1"/>
      <w:numFmt w:val="bullet"/>
      <w:lvlText w:val="o"/>
      <w:lvlJc w:val="left"/>
      <w:pPr>
        <w:tabs>
          <w:tab w:val="num" w:pos="1440"/>
        </w:tabs>
        <w:ind w:left="1440" w:hanging="360"/>
      </w:pPr>
      <w:rPr>
        <w:rFonts w:ascii="Courier New" w:hAnsi="Courier New"/>
      </w:rPr>
    </w:lvl>
    <w:lvl w:ilvl="2" w:tplc="1CA68104">
      <w:start w:val="1"/>
      <w:numFmt w:val="bullet"/>
      <w:lvlText w:val=""/>
      <w:lvlJc w:val="left"/>
      <w:pPr>
        <w:tabs>
          <w:tab w:val="num" w:pos="2160"/>
        </w:tabs>
        <w:ind w:left="2160" w:hanging="360"/>
      </w:pPr>
      <w:rPr>
        <w:rFonts w:ascii="Wingdings" w:hAnsi="Wingdings"/>
      </w:rPr>
    </w:lvl>
    <w:lvl w:ilvl="3" w:tplc="F46A4276">
      <w:start w:val="1"/>
      <w:numFmt w:val="bullet"/>
      <w:lvlText w:val=""/>
      <w:lvlJc w:val="left"/>
      <w:pPr>
        <w:tabs>
          <w:tab w:val="num" w:pos="2880"/>
        </w:tabs>
        <w:ind w:left="2880" w:hanging="360"/>
      </w:pPr>
      <w:rPr>
        <w:rFonts w:ascii="Symbol" w:hAnsi="Symbol"/>
      </w:rPr>
    </w:lvl>
    <w:lvl w:ilvl="4" w:tplc="23C6A95C">
      <w:start w:val="1"/>
      <w:numFmt w:val="bullet"/>
      <w:lvlText w:val="o"/>
      <w:lvlJc w:val="left"/>
      <w:pPr>
        <w:tabs>
          <w:tab w:val="num" w:pos="3600"/>
        </w:tabs>
        <w:ind w:left="3600" w:hanging="360"/>
      </w:pPr>
      <w:rPr>
        <w:rFonts w:ascii="Courier New" w:hAnsi="Courier New"/>
      </w:rPr>
    </w:lvl>
    <w:lvl w:ilvl="5" w:tplc="A9EE867C">
      <w:start w:val="1"/>
      <w:numFmt w:val="bullet"/>
      <w:lvlText w:val=""/>
      <w:lvlJc w:val="left"/>
      <w:pPr>
        <w:tabs>
          <w:tab w:val="num" w:pos="4320"/>
        </w:tabs>
        <w:ind w:left="4320" w:hanging="360"/>
      </w:pPr>
      <w:rPr>
        <w:rFonts w:ascii="Wingdings" w:hAnsi="Wingdings"/>
      </w:rPr>
    </w:lvl>
    <w:lvl w:ilvl="6" w:tplc="ABC666E6">
      <w:start w:val="1"/>
      <w:numFmt w:val="bullet"/>
      <w:lvlText w:val=""/>
      <w:lvlJc w:val="left"/>
      <w:pPr>
        <w:tabs>
          <w:tab w:val="num" w:pos="5040"/>
        </w:tabs>
        <w:ind w:left="5040" w:hanging="360"/>
      </w:pPr>
      <w:rPr>
        <w:rFonts w:ascii="Symbol" w:hAnsi="Symbol"/>
      </w:rPr>
    </w:lvl>
    <w:lvl w:ilvl="7" w:tplc="FE84B5A8">
      <w:start w:val="1"/>
      <w:numFmt w:val="bullet"/>
      <w:lvlText w:val="o"/>
      <w:lvlJc w:val="left"/>
      <w:pPr>
        <w:tabs>
          <w:tab w:val="num" w:pos="5760"/>
        </w:tabs>
        <w:ind w:left="5760" w:hanging="360"/>
      </w:pPr>
      <w:rPr>
        <w:rFonts w:ascii="Courier New" w:hAnsi="Courier New"/>
      </w:rPr>
    </w:lvl>
    <w:lvl w:ilvl="8" w:tplc="5CDA9B1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BD6A0EA">
      <w:start w:val="1"/>
      <w:numFmt w:val="bullet"/>
      <w:lvlText w:val=""/>
      <w:lvlJc w:val="left"/>
      <w:pPr>
        <w:ind w:left="720" w:hanging="360"/>
      </w:pPr>
      <w:rPr>
        <w:rFonts w:ascii="Symbol" w:hAnsi="Symbol"/>
      </w:rPr>
    </w:lvl>
    <w:lvl w:ilvl="1" w:tplc="9D54301E">
      <w:start w:val="1"/>
      <w:numFmt w:val="bullet"/>
      <w:lvlText w:val="o"/>
      <w:lvlJc w:val="left"/>
      <w:pPr>
        <w:tabs>
          <w:tab w:val="num" w:pos="1440"/>
        </w:tabs>
        <w:ind w:left="1440" w:hanging="360"/>
      </w:pPr>
      <w:rPr>
        <w:rFonts w:ascii="Courier New" w:hAnsi="Courier New"/>
      </w:rPr>
    </w:lvl>
    <w:lvl w:ilvl="2" w:tplc="6B8AE762">
      <w:start w:val="1"/>
      <w:numFmt w:val="bullet"/>
      <w:lvlText w:val=""/>
      <w:lvlJc w:val="left"/>
      <w:pPr>
        <w:tabs>
          <w:tab w:val="num" w:pos="2160"/>
        </w:tabs>
        <w:ind w:left="2160" w:hanging="360"/>
      </w:pPr>
      <w:rPr>
        <w:rFonts w:ascii="Wingdings" w:hAnsi="Wingdings"/>
      </w:rPr>
    </w:lvl>
    <w:lvl w:ilvl="3" w:tplc="33825204">
      <w:start w:val="1"/>
      <w:numFmt w:val="bullet"/>
      <w:lvlText w:val=""/>
      <w:lvlJc w:val="left"/>
      <w:pPr>
        <w:tabs>
          <w:tab w:val="num" w:pos="2880"/>
        </w:tabs>
        <w:ind w:left="2880" w:hanging="360"/>
      </w:pPr>
      <w:rPr>
        <w:rFonts w:ascii="Symbol" w:hAnsi="Symbol"/>
      </w:rPr>
    </w:lvl>
    <w:lvl w:ilvl="4" w:tplc="C94E48BA">
      <w:start w:val="1"/>
      <w:numFmt w:val="bullet"/>
      <w:lvlText w:val="o"/>
      <w:lvlJc w:val="left"/>
      <w:pPr>
        <w:tabs>
          <w:tab w:val="num" w:pos="3600"/>
        </w:tabs>
        <w:ind w:left="3600" w:hanging="360"/>
      </w:pPr>
      <w:rPr>
        <w:rFonts w:ascii="Courier New" w:hAnsi="Courier New"/>
      </w:rPr>
    </w:lvl>
    <w:lvl w:ilvl="5" w:tplc="6C266D56">
      <w:start w:val="1"/>
      <w:numFmt w:val="bullet"/>
      <w:lvlText w:val=""/>
      <w:lvlJc w:val="left"/>
      <w:pPr>
        <w:tabs>
          <w:tab w:val="num" w:pos="4320"/>
        </w:tabs>
        <w:ind w:left="4320" w:hanging="360"/>
      </w:pPr>
      <w:rPr>
        <w:rFonts w:ascii="Wingdings" w:hAnsi="Wingdings"/>
      </w:rPr>
    </w:lvl>
    <w:lvl w:ilvl="6" w:tplc="09CAD4DE">
      <w:start w:val="1"/>
      <w:numFmt w:val="bullet"/>
      <w:lvlText w:val=""/>
      <w:lvlJc w:val="left"/>
      <w:pPr>
        <w:tabs>
          <w:tab w:val="num" w:pos="5040"/>
        </w:tabs>
        <w:ind w:left="5040" w:hanging="360"/>
      </w:pPr>
      <w:rPr>
        <w:rFonts w:ascii="Symbol" w:hAnsi="Symbol"/>
      </w:rPr>
    </w:lvl>
    <w:lvl w:ilvl="7" w:tplc="C8AE30D4">
      <w:start w:val="1"/>
      <w:numFmt w:val="bullet"/>
      <w:lvlText w:val="o"/>
      <w:lvlJc w:val="left"/>
      <w:pPr>
        <w:tabs>
          <w:tab w:val="num" w:pos="5760"/>
        </w:tabs>
        <w:ind w:left="5760" w:hanging="360"/>
      </w:pPr>
      <w:rPr>
        <w:rFonts w:ascii="Courier New" w:hAnsi="Courier New"/>
      </w:rPr>
    </w:lvl>
    <w:lvl w:ilvl="8" w:tplc="A1FEFFB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0BAC102">
      <w:start w:val="1"/>
      <w:numFmt w:val="bullet"/>
      <w:lvlText w:val=""/>
      <w:lvlJc w:val="left"/>
      <w:pPr>
        <w:ind w:left="720" w:hanging="360"/>
      </w:pPr>
      <w:rPr>
        <w:rFonts w:ascii="Symbol" w:hAnsi="Symbol"/>
      </w:rPr>
    </w:lvl>
    <w:lvl w:ilvl="1" w:tplc="1F4E34E2">
      <w:start w:val="1"/>
      <w:numFmt w:val="bullet"/>
      <w:lvlText w:val="o"/>
      <w:lvlJc w:val="left"/>
      <w:pPr>
        <w:tabs>
          <w:tab w:val="num" w:pos="1440"/>
        </w:tabs>
        <w:ind w:left="1440" w:hanging="360"/>
      </w:pPr>
      <w:rPr>
        <w:rFonts w:ascii="Courier New" w:hAnsi="Courier New"/>
      </w:rPr>
    </w:lvl>
    <w:lvl w:ilvl="2" w:tplc="1806FF88">
      <w:start w:val="1"/>
      <w:numFmt w:val="bullet"/>
      <w:lvlText w:val=""/>
      <w:lvlJc w:val="left"/>
      <w:pPr>
        <w:tabs>
          <w:tab w:val="num" w:pos="2160"/>
        </w:tabs>
        <w:ind w:left="2160" w:hanging="360"/>
      </w:pPr>
      <w:rPr>
        <w:rFonts w:ascii="Wingdings" w:hAnsi="Wingdings"/>
      </w:rPr>
    </w:lvl>
    <w:lvl w:ilvl="3" w:tplc="B0564AB8">
      <w:start w:val="1"/>
      <w:numFmt w:val="bullet"/>
      <w:lvlText w:val=""/>
      <w:lvlJc w:val="left"/>
      <w:pPr>
        <w:tabs>
          <w:tab w:val="num" w:pos="2880"/>
        </w:tabs>
        <w:ind w:left="2880" w:hanging="360"/>
      </w:pPr>
      <w:rPr>
        <w:rFonts w:ascii="Symbol" w:hAnsi="Symbol"/>
      </w:rPr>
    </w:lvl>
    <w:lvl w:ilvl="4" w:tplc="C272352A">
      <w:start w:val="1"/>
      <w:numFmt w:val="bullet"/>
      <w:lvlText w:val="o"/>
      <w:lvlJc w:val="left"/>
      <w:pPr>
        <w:tabs>
          <w:tab w:val="num" w:pos="3600"/>
        </w:tabs>
        <w:ind w:left="3600" w:hanging="360"/>
      </w:pPr>
      <w:rPr>
        <w:rFonts w:ascii="Courier New" w:hAnsi="Courier New"/>
      </w:rPr>
    </w:lvl>
    <w:lvl w:ilvl="5" w:tplc="E3860830">
      <w:start w:val="1"/>
      <w:numFmt w:val="bullet"/>
      <w:lvlText w:val=""/>
      <w:lvlJc w:val="left"/>
      <w:pPr>
        <w:tabs>
          <w:tab w:val="num" w:pos="4320"/>
        </w:tabs>
        <w:ind w:left="4320" w:hanging="360"/>
      </w:pPr>
      <w:rPr>
        <w:rFonts w:ascii="Wingdings" w:hAnsi="Wingdings"/>
      </w:rPr>
    </w:lvl>
    <w:lvl w:ilvl="6" w:tplc="53AC64D2">
      <w:start w:val="1"/>
      <w:numFmt w:val="bullet"/>
      <w:lvlText w:val=""/>
      <w:lvlJc w:val="left"/>
      <w:pPr>
        <w:tabs>
          <w:tab w:val="num" w:pos="5040"/>
        </w:tabs>
        <w:ind w:left="5040" w:hanging="360"/>
      </w:pPr>
      <w:rPr>
        <w:rFonts w:ascii="Symbol" w:hAnsi="Symbol"/>
      </w:rPr>
    </w:lvl>
    <w:lvl w:ilvl="7" w:tplc="2FF2BF0A">
      <w:start w:val="1"/>
      <w:numFmt w:val="bullet"/>
      <w:lvlText w:val="o"/>
      <w:lvlJc w:val="left"/>
      <w:pPr>
        <w:tabs>
          <w:tab w:val="num" w:pos="5760"/>
        </w:tabs>
        <w:ind w:left="5760" w:hanging="360"/>
      </w:pPr>
      <w:rPr>
        <w:rFonts w:ascii="Courier New" w:hAnsi="Courier New"/>
      </w:rPr>
    </w:lvl>
    <w:lvl w:ilvl="8" w:tplc="88A49EC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F40ED5A">
      <w:start w:val="1"/>
      <w:numFmt w:val="bullet"/>
      <w:lvlText w:val=""/>
      <w:lvlJc w:val="left"/>
      <w:pPr>
        <w:ind w:left="720" w:hanging="360"/>
      </w:pPr>
      <w:rPr>
        <w:rFonts w:ascii="Symbol" w:hAnsi="Symbol"/>
      </w:rPr>
    </w:lvl>
    <w:lvl w:ilvl="1" w:tplc="45A8B84A">
      <w:start w:val="1"/>
      <w:numFmt w:val="bullet"/>
      <w:lvlText w:val="o"/>
      <w:lvlJc w:val="left"/>
      <w:pPr>
        <w:tabs>
          <w:tab w:val="num" w:pos="1440"/>
        </w:tabs>
        <w:ind w:left="1440" w:hanging="360"/>
      </w:pPr>
      <w:rPr>
        <w:rFonts w:ascii="Courier New" w:hAnsi="Courier New"/>
      </w:rPr>
    </w:lvl>
    <w:lvl w:ilvl="2" w:tplc="8ED29C86">
      <w:start w:val="1"/>
      <w:numFmt w:val="bullet"/>
      <w:lvlText w:val=""/>
      <w:lvlJc w:val="left"/>
      <w:pPr>
        <w:tabs>
          <w:tab w:val="num" w:pos="2160"/>
        </w:tabs>
        <w:ind w:left="2160" w:hanging="360"/>
      </w:pPr>
      <w:rPr>
        <w:rFonts w:ascii="Wingdings" w:hAnsi="Wingdings"/>
      </w:rPr>
    </w:lvl>
    <w:lvl w:ilvl="3" w:tplc="2C3A1970">
      <w:start w:val="1"/>
      <w:numFmt w:val="bullet"/>
      <w:lvlText w:val=""/>
      <w:lvlJc w:val="left"/>
      <w:pPr>
        <w:tabs>
          <w:tab w:val="num" w:pos="2880"/>
        </w:tabs>
        <w:ind w:left="2880" w:hanging="360"/>
      </w:pPr>
      <w:rPr>
        <w:rFonts w:ascii="Symbol" w:hAnsi="Symbol"/>
      </w:rPr>
    </w:lvl>
    <w:lvl w:ilvl="4" w:tplc="4C0831D2">
      <w:start w:val="1"/>
      <w:numFmt w:val="bullet"/>
      <w:lvlText w:val="o"/>
      <w:lvlJc w:val="left"/>
      <w:pPr>
        <w:tabs>
          <w:tab w:val="num" w:pos="3600"/>
        </w:tabs>
        <w:ind w:left="3600" w:hanging="360"/>
      </w:pPr>
      <w:rPr>
        <w:rFonts w:ascii="Courier New" w:hAnsi="Courier New"/>
      </w:rPr>
    </w:lvl>
    <w:lvl w:ilvl="5" w:tplc="B7F276C6">
      <w:start w:val="1"/>
      <w:numFmt w:val="bullet"/>
      <w:lvlText w:val=""/>
      <w:lvlJc w:val="left"/>
      <w:pPr>
        <w:tabs>
          <w:tab w:val="num" w:pos="4320"/>
        </w:tabs>
        <w:ind w:left="4320" w:hanging="360"/>
      </w:pPr>
      <w:rPr>
        <w:rFonts w:ascii="Wingdings" w:hAnsi="Wingdings"/>
      </w:rPr>
    </w:lvl>
    <w:lvl w:ilvl="6" w:tplc="037ABECC">
      <w:start w:val="1"/>
      <w:numFmt w:val="bullet"/>
      <w:lvlText w:val=""/>
      <w:lvlJc w:val="left"/>
      <w:pPr>
        <w:tabs>
          <w:tab w:val="num" w:pos="5040"/>
        </w:tabs>
        <w:ind w:left="5040" w:hanging="360"/>
      </w:pPr>
      <w:rPr>
        <w:rFonts w:ascii="Symbol" w:hAnsi="Symbol"/>
      </w:rPr>
    </w:lvl>
    <w:lvl w:ilvl="7" w:tplc="3122563E">
      <w:start w:val="1"/>
      <w:numFmt w:val="bullet"/>
      <w:lvlText w:val="o"/>
      <w:lvlJc w:val="left"/>
      <w:pPr>
        <w:tabs>
          <w:tab w:val="num" w:pos="5760"/>
        </w:tabs>
        <w:ind w:left="5760" w:hanging="360"/>
      </w:pPr>
      <w:rPr>
        <w:rFonts w:ascii="Courier New" w:hAnsi="Courier New"/>
      </w:rPr>
    </w:lvl>
    <w:lvl w:ilvl="8" w:tplc="F482E7E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67E88D66">
      <w:start w:val="1"/>
      <w:numFmt w:val="bullet"/>
      <w:lvlText w:val=""/>
      <w:lvlJc w:val="left"/>
      <w:pPr>
        <w:ind w:left="720" w:hanging="360"/>
      </w:pPr>
      <w:rPr>
        <w:rFonts w:ascii="Symbol" w:hAnsi="Symbol"/>
      </w:rPr>
    </w:lvl>
    <w:lvl w:ilvl="1" w:tplc="F498FDC6">
      <w:start w:val="1"/>
      <w:numFmt w:val="bullet"/>
      <w:lvlText w:val="o"/>
      <w:lvlJc w:val="left"/>
      <w:pPr>
        <w:tabs>
          <w:tab w:val="num" w:pos="1440"/>
        </w:tabs>
        <w:ind w:left="1440" w:hanging="360"/>
      </w:pPr>
      <w:rPr>
        <w:rFonts w:ascii="Courier New" w:hAnsi="Courier New"/>
      </w:rPr>
    </w:lvl>
    <w:lvl w:ilvl="2" w:tplc="333AC1D6">
      <w:start w:val="1"/>
      <w:numFmt w:val="bullet"/>
      <w:lvlText w:val=""/>
      <w:lvlJc w:val="left"/>
      <w:pPr>
        <w:tabs>
          <w:tab w:val="num" w:pos="2160"/>
        </w:tabs>
        <w:ind w:left="2160" w:hanging="360"/>
      </w:pPr>
      <w:rPr>
        <w:rFonts w:ascii="Wingdings" w:hAnsi="Wingdings"/>
      </w:rPr>
    </w:lvl>
    <w:lvl w:ilvl="3" w:tplc="A8766C26">
      <w:start w:val="1"/>
      <w:numFmt w:val="bullet"/>
      <w:lvlText w:val=""/>
      <w:lvlJc w:val="left"/>
      <w:pPr>
        <w:tabs>
          <w:tab w:val="num" w:pos="2880"/>
        </w:tabs>
        <w:ind w:left="2880" w:hanging="360"/>
      </w:pPr>
      <w:rPr>
        <w:rFonts w:ascii="Symbol" w:hAnsi="Symbol"/>
      </w:rPr>
    </w:lvl>
    <w:lvl w:ilvl="4" w:tplc="7B283D92">
      <w:start w:val="1"/>
      <w:numFmt w:val="bullet"/>
      <w:lvlText w:val="o"/>
      <w:lvlJc w:val="left"/>
      <w:pPr>
        <w:tabs>
          <w:tab w:val="num" w:pos="3600"/>
        </w:tabs>
        <w:ind w:left="3600" w:hanging="360"/>
      </w:pPr>
      <w:rPr>
        <w:rFonts w:ascii="Courier New" w:hAnsi="Courier New"/>
      </w:rPr>
    </w:lvl>
    <w:lvl w:ilvl="5" w:tplc="5712DED8">
      <w:start w:val="1"/>
      <w:numFmt w:val="bullet"/>
      <w:lvlText w:val=""/>
      <w:lvlJc w:val="left"/>
      <w:pPr>
        <w:tabs>
          <w:tab w:val="num" w:pos="4320"/>
        </w:tabs>
        <w:ind w:left="4320" w:hanging="360"/>
      </w:pPr>
      <w:rPr>
        <w:rFonts w:ascii="Wingdings" w:hAnsi="Wingdings"/>
      </w:rPr>
    </w:lvl>
    <w:lvl w:ilvl="6" w:tplc="92041CCA">
      <w:start w:val="1"/>
      <w:numFmt w:val="bullet"/>
      <w:lvlText w:val=""/>
      <w:lvlJc w:val="left"/>
      <w:pPr>
        <w:tabs>
          <w:tab w:val="num" w:pos="5040"/>
        </w:tabs>
        <w:ind w:left="5040" w:hanging="360"/>
      </w:pPr>
      <w:rPr>
        <w:rFonts w:ascii="Symbol" w:hAnsi="Symbol"/>
      </w:rPr>
    </w:lvl>
    <w:lvl w:ilvl="7" w:tplc="B3C8A2BA">
      <w:start w:val="1"/>
      <w:numFmt w:val="bullet"/>
      <w:lvlText w:val="o"/>
      <w:lvlJc w:val="left"/>
      <w:pPr>
        <w:tabs>
          <w:tab w:val="num" w:pos="5760"/>
        </w:tabs>
        <w:ind w:left="5760" w:hanging="360"/>
      </w:pPr>
      <w:rPr>
        <w:rFonts w:ascii="Courier New" w:hAnsi="Courier New"/>
      </w:rPr>
    </w:lvl>
    <w:lvl w:ilvl="8" w:tplc="41C0B274">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C99010DA">
      <w:start w:val="1"/>
      <w:numFmt w:val="bullet"/>
      <w:lvlText w:val=""/>
      <w:lvlJc w:val="left"/>
      <w:pPr>
        <w:ind w:left="720" w:hanging="360"/>
      </w:pPr>
      <w:rPr>
        <w:rFonts w:ascii="Symbol" w:hAnsi="Symbol"/>
      </w:rPr>
    </w:lvl>
    <w:lvl w:ilvl="1" w:tplc="FB825D7E">
      <w:start w:val="1"/>
      <w:numFmt w:val="bullet"/>
      <w:lvlText w:val="o"/>
      <w:lvlJc w:val="left"/>
      <w:pPr>
        <w:tabs>
          <w:tab w:val="num" w:pos="1440"/>
        </w:tabs>
        <w:ind w:left="1440" w:hanging="360"/>
      </w:pPr>
      <w:rPr>
        <w:rFonts w:ascii="Courier New" w:hAnsi="Courier New"/>
      </w:rPr>
    </w:lvl>
    <w:lvl w:ilvl="2" w:tplc="45F64E1E">
      <w:start w:val="1"/>
      <w:numFmt w:val="bullet"/>
      <w:lvlText w:val=""/>
      <w:lvlJc w:val="left"/>
      <w:pPr>
        <w:tabs>
          <w:tab w:val="num" w:pos="2160"/>
        </w:tabs>
        <w:ind w:left="2160" w:hanging="360"/>
      </w:pPr>
      <w:rPr>
        <w:rFonts w:ascii="Wingdings" w:hAnsi="Wingdings"/>
      </w:rPr>
    </w:lvl>
    <w:lvl w:ilvl="3" w:tplc="331633AC">
      <w:start w:val="1"/>
      <w:numFmt w:val="bullet"/>
      <w:lvlText w:val=""/>
      <w:lvlJc w:val="left"/>
      <w:pPr>
        <w:tabs>
          <w:tab w:val="num" w:pos="2880"/>
        </w:tabs>
        <w:ind w:left="2880" w:hanging="360"/>
      </w:pPr>
      <w:rPr>
        <w:rFonts w:ascii="Symbol" w:hAnsi="Symbol"/>
      </w:rPr>
    </w:lvl>
    <w:lvl w:ilvl="4" w:tplc="C2B8ADD0">
      <w:start w:val="1"/>
      <w:numFmt w:val="bullet"/>
      <w:lvlText w:val="o"/>
      <w:lvlJc w:val="left"/>
      <w:pPr>
        <w:tabs>
          <w:tab w:val="num" w:pos="3600"/>
        </w:tabs>
        <w:ind w:left="3600" w:hanging="360"/>
      </w:pPr>
      <w:rPr>
        <w:rFonts w:ascii="Courier New" w:hAnsi="Courier New"/>
      </w:rPr>
    </w:lvl>
    <w:lvl w:ilvl="5" w:tplc="A92EC1EC">
      <w:start w:val="1"/>
      <w:numFmt w:val="bullet"/>
      <w:lvlText w:val=""/>
      <w:lvlJc w:val="left"/>
      <w:pPr>
        <w:tabs>
          <w:tab w:val="num" w:pos="4320"/>
        </w:tabs>
        <w:ind w:left="4320" w:hanging="360"/>
      </w:pPr>
      <w:rPr>
        <w:rFonts w:ascii="Wingdings" w:hAnsi="Wingdings"/>
      </w:rPr>
    </w:lvl>
    <w:lvl w:ilvl="6" w:tplc="F9663F94">
      <w:start w:val="1"/>
      <w:numFmt w:val="bullet"/>
      <w:lvlText w:val=""/>
      <w:lvlJc w:val="left"/>
      <w:pPr>
        <w:tabs>
          <w:tab w:val="num" w:pos="5040"/>
        </w:tabs>
        <w:ind w:left="5040" w:hanging="360"/>
      </w:pPr>
      <w:rPr>
        <w:rFonts w:ascii="Symbol" w:hAnsi="Symbol"/>
      </w:rPr>
    </w:lvl>
    <w:lvl w:ilvl="7" w:tplc="6360F6A4">
      <w:start w:val="1"/>
      <w:numFmt w:val="bullet"/>
      <w:lvlText w:val="o"/>
      <w:lvlJc w:val="left"/>
      <w:pPr>
        <w:tabs>
          <w:tab w:val="num" w:pos="5760"/>
        </w:tabs>
        <w:ind w:left="5760" w:hanging="360"/>
      </w:pPr>
      <w:rPr>
        <w:rFonts w:ascii="Courier New" w:hAnsi="Courier New"/>
      </w:rPr>
    </w:lvl>
    <w:lvl w:ilvl="8" w:tplc="7FA09C7C">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61"/>
    <w:rsid w:val="000475D2"/>
    <w:rsid w:val="000F6319"/>
    <w:rsid w:val="0011684F"/>
    <w:rsid w:val="00123BCA"/>
    <w:rsid w:val="00140B06"/>
    <w:rsid w:val="002362F5"/>
    <w:rsid w:val="00241447"/>
    <w:rsid w:val="00310EFF"/>
    <w:rsid w:val="00326473"/>
    <w:rsid w:val="00367611"/>
    <w:rsid w:val="00396CF7"/>
    <w:rsid w:val="00442BBD"/>
    <w:rsid w:val="00445656"/>
    <w:rsid w:val="00454AA0"/>
    <w:rsid w:val="004A0B96"/>
    <w:rsid w:val="0059428F"/>
    <w:rsid w:val="005D5953"/>
    <w:rsid w:val="005F3F86"/>
    <w:rsid w:val="006045ED"/>
    <w:rsid w:val="0060750F"/>
    <w:rsid w:val="0062252D"/>
    <w:rsid w:val="00652E63"/>
    <w:rsid w:val="0066062E"/>
    <w:rsid w:val="00756722"/>
    <w:rsid w:val="00802AAD"/>
    <w:rsid w:val="00850A07"/>
    <w:rsid w:val="008D37DC"/>
    <w:rsid w:val="00923361"/>
    <w:rsid w:val="009320D7"/>
    <w:rsid w:val="00973134"/>
    <w:rsid w:val="00A2494C"/>
    <w:rsid w:val="00A3523C"/>
    <w:rsid w:val="00A65BD1"/>
    <w:rsid w:val="00B82CD1"/>
    <w:rsid w:val="00D33BBD"/>
    <w:rsid w:val="00D41E41"/>
    <w:rsid w:val="00E24587"/>
    <w:rsid w:val="00EC6EDD"/>
    <w:rsid w:val="00F52452"/>
    <w:rsid w:val="00F7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0F69"/>
  <w15:docId w15:val="{BE981E0A-61DB-4693-8056-FEA03969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40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8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6"/>
      <w:szCs w:val="26"/>
    </w:rPr>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divdocumentsinglecolumn">
    <w:name w:val="div_document_singlecolumn"/>
    <w:basedOn w:val="Normal"/>
  </w:style>
  <w:style w:type="paragraph" w:customStyle="1" w:styleId="hiltParaWrapper">
    <w:name w:val="hiltParaWrapper"/>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Kurt Austin</vt:lpstr>
    </vt:vector>
  </TitlesOfParts>
  <Company/>
  <LinksUpToDate>false</LinksUpToDate>
  <CharactersWithSpaces>10691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Kurt Austin</dc:title>
  <dc:creator>Rishabh Shukla</dc:creator>
  <cp:lastModifiedBy>Rishabh Shukla</cp:lastModifiedBy>
  <cp:revision>2</cp:revision>
  <dcterms:created xsi:type="dcterms:W3CDTF">2024-11-20T22:57:00Z</dcterms:created>
  <dcterms:modified xsi:type="dcterms:W3CDTF">2024-11-20T22:57:00Z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aa66d24b-74f6-44d8-9636-6a9e4622fa19</vt:lpwstr>
  </property>
  <property fmtid="{D5CDD505-2E9C-101B-9397-08002B2CF9AE}" pid="3" name="x1ye=0">
    <vt:lpwstr>oKkAAB+LCAAAAAAABAAcmsWO81oQhB/ICzMtzczsnWnMjpme/vq/UpRIo0Q5fbq76itlIJwlYRimBZISGQpFeZiGcZ6EcASBRR5nQM183/2wZc2S60PhGpH6+ZSuI7E90fKOxLfliH+v0zK14lhirMT6mMEC9BNkowHtbQ/feLv3jPYKMp7jRs/Tw5wKr44kRX+cv0vr3DLVbOkl8MlwTRhfeFx1q14CGfjv1yIOwCFp9Tcao6ztOGP/VghwjiJ</vt:lpwstr>
  </property>
  <property fmtid="{D5CDD505-2E9C-101B-9397-08002B2CF9AE}" pid="4" name="x1ye=1">
    <vt:lpwstr>KJ0NTnqEQdvrJq5QdqExBSQbFDRskn+EPHDEGdxvbECmc3deRoRCItqcfwRSkb08d+melP9JrbDFlT7jyJhmwWxAYLGpiEDbZLQv+FdspnBqFdtnxgNoL7HdXE+VPm7DVEEEgoGTDAvx0LAigRV4VSQ4zdYl59yMyOo9IKpL3GK4hvjDRZo4gr5qcf7oX8jswxB9cj6QVZryO58k8AVN0MJLw7fyKtp/+93LLA9zA7Q94BLIeruNZ7yDaiSYwu2</vt:lpwstr>
  </property>
  <property fmtid="{D5CDD505-2E9C-101B-9397-08002B2CF9AE}" pid="5" name="x1ye=10">
    <vt:lpwstr>HVeQ77tm3dgl5LyFkIPU2inSrpFi4itseeLIoSNbvKiWATdvNA9uUZKjtv9YRvOJ5kz2axwfB1kz0KwM1Bh5LVSc0AZM98OzQbU/dyAdyY0WqzlWntuES9OM9/YYZZIHFIGOKLmNrviZIx0vdMXd7zKWM3PqKL5jsU6CN5JVTHqjwnxfV4ZLFYqxhHTpr5jIUwdCFEewRBQzA3AQrITDsoVI6FmRHLVjp2eiKOJi4Maw056T71jYF1w6014MJf8</vt:lpwstr>
  </property>
  <property fmtid="{D5CDD505-2E9C-101B-9397-08002B2CF9AE}" pid="6" name="x1ye=100">
    <vt:lpwstr>9vzSzju9XRapqFAWuzHqDWPoipPRsxcDZJtem29bnHc4Us7JBLUPzDhUhT3YJXvaPdVSttqo/cpsq46iXztVUwqihl2RE8FUrhg+2gShuJ231e0K6D+ItRvtyKMvsVQ+t9aqmlAflCxJOe52JcmKUGz9EPlEkHcQ27cDO8+AgMoYvw8hJ9mDhz0kOk0aYYu9NBCeuhkbikc8aXiOtfmnF96uzY8+5ujnOG7im+SgVAqe0Q8pZ93QJ9sEa7wmxup</vt:lpwstr>
  </property>
  <property fmtid="{D5CDD505-2E9C-101B-9397-08002B2CF9AE}" pid="7" name="x1ye=101">
    <vt:lpwstr>AHQrl9KX8TyI+mXoXwT3VmoP0RCdVLHsL3LihWR5hXgATsSPGR+keThQ5SIyaQQZYjclc8E0MTe2gkNxqxSrCDAcczDM9tFRsF59cMvr7aocyjbjva/mxzU4ZvsL8lJ99Z0CcZRGtGpQdLZMWyqNmT0jGgY7MhdeHTL8VEOEEiJGBv1CQygHW2+cVPDYWBinFR4arvs1FzHqznbAiWDSXuVP2xryS+0sp3le5+LvJv+PtcONqBC9aEfoeLMBPb+</vt:lpwstr>
  </property>
  <property fmtid="{D5CDD505-2E9C-101B-9397-08002B2CF9AE}" pid="8" name="x1ye=102">
    <vt:lpwstr>mpMqwP19vL0btvDBqrcAdceZEQQKppkDLDrXVhS8LTwbdV2sVOmznyZV1CTdFflcAmkflyrTteiNUyPVULtJrq5MSNorgsH0rPW27bsu/6loN7TYFELQHqHUf26Jxw02V+nozzcQ7yQ6eVBOkjkfJAiYYum9bQXgzRwQJ4br+1fNoWOghqx35edmqQ9j7a7+B95TGu5nVHRKXnc5xLA5dGSPzKl2/roDxwXCI5z+ecqKsMebtASWL/Y3Jq4e2xn</vt:lpwstr>
  </property>
  <property fmtid="{D5CDD505-2E9C-101B-9397-08002B2CF9AE}" pid="9" name="x1ye=103">
    <vt:lpwstr>+RcuAzlpbMNhosOHpmIzijdZCX9A66OlvrYKC/5HQSuGifbogofjAsGdLVW2lDvdkaDLyEyAhYuAuCKCjZyQ/9QDj3hilXnDZ5LeFrfNL4K+V3NiMVaHedJehvULff13G0s+OTFRlQB1m8ie0epC4RNXmkJ3mmVh7ESnxP+gXNrrWjApY1LtEVyTaTch7INmtZJNQry7irpRGlu7ab+xliNAzh9qUB/hmCOPl6XXPV7Ir6fp5FnvHV/9FVycERC</vt:lpwstr>
  </property>
  <property fmtid="{D5CDD505-2E9C-101B-9397-08002B2CF9AE}" pid="10" name="x1ye=104">
    <vt:lpwstr>IpYruJyhtSg/ei9dPzpVfrxB5pgeBWcZjJlreliJ+ACIpzgOqLq7CxcB78EW2Kr1bNY6XLZrxCK5aOiJpsfRFp/EU3hK9Llo7bUisPcCxCbE2ZWhHlQmvqEbP/udeShePW7cvvvpApzsXEszH1BLnIPmpOxQFjshgCNQ2Izyt7AHhCJYJpWmW6EA1JezZ+sljhrBDMP/NxxftItmYtYkfZIpQFnFYat5hHLcHra+YzTm7qONNb5s3sJ8UoH/gFi</vt:lpwstr>
  </property>
  <property fmtid="{D5CDD505-2E9C-101B-9397-08002B2CF9AE}" pid="11" name="x1ye=105">
    <vt:lpwstr>614sZmDspyduit+3TCR8g2nkgyY8fqs1xJgl2NCXiLNLi643CKF0xzlZ6pvCyPdXI8sMJrnlT76rRiX4yb1Q2NyDTERZ/tiMbGLsVjjzTqffhHDTZP8RysYVUz9jbmSD+BPVhsS//Xnm/Yz/m+W5+z0w+Tr3oigP4UGT7uy9HmNU1KcRUlDHvWi98CV1CH1ZXIfHy6tc8RxyrKZ9ZGcxW/CZfPo/rebfrVnUFpngejx4tKH2RC/Ki8niC/WYaua</vt:lpwstr>
  </property>
  <property fmtid="{D5CDD505-2E9C-101B-9397-08002B2CF9AE}" pid="12" name="x1ye=106">
    <vt:lpwstr>IyYE/wUCx9PxbXPbm44K6aK+jhJjpTZYbF1N7RxHrRiKwuacrmT5d+F4HBTH9ro/o33ev/Z4VZj/xSLsfQ+3u7OIV3sKCVYz1xWYcQnOdpU0uYwUGnzSfy1Q526BfrUacKRgSBdade4XrgEAruPi25zr8GLefeyUQ3tPXG+FnO0/qBZsx6ULNaoK1nh37Vc8oONW0H046yi5CBN1tNtv+ctP/O97fyK237ppv57STk81jD4DR2jaoID1Cv/606q</vt:lpwstr>
  </property>
  <property fmtid="{D5CDD505-2E9C-101B-9397-08002B2CF9AE}" pid="13" name="x1ye=107">
    <vt:lpwstr>9fsu6KMaRB2PoY7WlYOkCKiGAX5xTuc/veJ4EPmlM33Kimx2fVmFJviAfCL7jx+w0UEf+EH/BQCGVxMBX8BBXKdtQ+H/tOZ2wg2Ear3xjW06hZ40rbnSac2GUX1ziNmrdQwLWss5rcTv+wYRjmsZ8Y4nVgEVSU9LY9iD0ylUlCGPzZBMRz9EY3A2E1C3Q4aJ3HRoHD0PAiCl0EDEd2uFT/T0CPamTiy6dI0oPEfBQe5siewT5Bh2kYUG9b/6OjG</vt:lpwstr>
  </property>
  <property fmtid="{D5CDD505-2E9C-101B-9397-08002B2CF9AE}" pid="14" name="x1ye=108">
    <vt:lpwstr>EG7ZC6YbS0qKx7PRhdZpQmMiJogC32AUcPwUDnvChqhJQmI1Obp6oxxrous460cq6+lnFyofYcQwUSVIvTaE0KPCiYG1c+NXYOWY6aj3A8eZ03K6cO9HNdxr5QhWno035btd3/FKu03vSqEefHW/v2w9hYw+YnvWNjakuS5pXvFULJLs9DheG5CJv9wozp+EPpzC3FOxP9/B4bMeWdb85xjoZ6Hm9OKIAPlszYFdQ0j5cdr5hBMA15VMayteMe3</vt:lpwstr>
  </property>
  <property fmtid="{D5CDD505-2E9C-101B-9397-08002B2CF9AE}" pid="15" name="x1ye=109">
    <vt:lpwstr>5n8e3GFuSc95dvnoRguGbVau6MtPWjhpjzmWBZoL8m4AaytlobKW9zls8QMwee8BAvfr7BWjOmGstavaygVBBRaGEwka1CIH/D1ZBfMBSnz7cLX5egqxUXVNOym8oB7toCdR8m6ekqFMBZBTli2CQvZr4NYLOKe9nCjYjDwAmzlG2fG8fhz4UKDBL/WQ4Eza8bwlS3b4TyB71affY1IgcXDUk/ku9h6VGMWSXrUuxIRcMeC58R4ZXy0vi7gYacD</vt:lpwstr>
  </property>
  <property fmtid="{D5CDD505-2E9C-101B-9397-08002B2CF9AE}" pid="16" name="x1ye=11">
    <vt:lpwstr>KtKKq2GLE/hbbMSNiwrrual0eNLv1SnOZ1ZegHGblkJsrdugKzO6Zh86WzTJ4vn+QFctq52E6pNB1f/arTy2tA9JwTy21BqoC43Uu09uFOnt4pEOiEDFIqyqEIGQdfOSTy2bKdr/1CVeV9tD8D08jmrQo9GexZ0cr3oGIJAgRx+c5uzDQNhZhXnzn6y1NdIsHwU7FX82kIuDcMfMrWevYK85AHwlZMDebjrO51/q/ZayRWsMjnazfLjcYCIfTmI</vt:lpwstr>
  </property>
  <property fmtid="{D5CDD505-2E9C-101B-9397-08002B2CF9AE}" pid="17" name="x1ye=110">
    <vt:lpwstr>utjx9P41DcvAL/bF7EzwzWg+40oy9k8bYj2khzaM+S7NxaWaBiTqwvvb8Z52cQilK8Q0Be9nMgowWvBJZSzpbEgbTh6qM/0cKJjpNW3YC4UUeb3P0pSejMqfyLMtWHUnDW0Q4Z7zRadygC/urGwe05hnvqkzwlb4wOpaZcoSK7mhuXrbHudw4UyrCtbwdomeuzQWmVLxE3rZCPg+0/Up9lDekrv4hYzO9ebiWGyYC4rMO6CxCP/mjIRu/f2F4A1</vt:lpwstr>
  </property>
  <property fmtid="{D5CDD505-2E9C-101B-9397-08002B2CF9AE}" pid="18" name="x1ye=111">
    <vt:lpwstr>A8HuoZF1dDgRHjGXzsyHE/W/kJo+qIWcHL7tz6aVEzcjvCpfLbw3qMZ3lNtrga9SfUXRAMZeoMISYhH8MivJia9qD36WoPMRQCxhav9Gyh7ZoMRjbAgUi4z0R4YlY+tY149le0tS9KRnuCLZnE/Hj0hYRD8lCEQpcQmRtRRGw6+9QHZkGfJQ1InP7COwWx7rlwAbFGaZhWHIpqVtDXkNxhM7Ln/fyAE/l6bK5P+BR5LQ30z9UVDEvwiY6J4Fweq</vt:lpwstr>
  </property>
  <property fmtid="{D5CDD505-2E9C-101B-9397-08002B2CF9AE}" pid="19" name="x1ye=112">
    <vt:lpwstr>ra2lYvJLfTADrXq0wSn9ZkA0bSZC6VIzejC9EuQcGaVsFWZhHyo+T5gVZo3PWOieCQ25ivKnRfukKg3d8Zj3sLWvjAX1bi6rUOCAHsCam8SZ4MXcGHrPpNtgwzS4kjqWCXahuuofuQ8F6f+gQEYacDIp5/8HUg3WnnU6DdDTu0MXp7NTdyRqAJv1esF+9AThNhID8KG7/C0KZXsE6Jfhh/SDFmQmQiHuFR+NodHFdmPNip62ENzl3KwhO6ptT3U</vt:lpwstr>
  </property>
  <property fmtid="{D5CDD505-2E9C-101B-9397-08002B2CF9AE}" pid="20" name="x1ye=113">
    <vt:lpwstr>fj3xEVS+81jzaETFshsDRpYmA+Fnfg3B/pePu+BXrA8m/JAb2OKs7jKu7WDBt3+oLNI1gu3ddvmC+9hu76PLrpt403CTMlOXaXbzqveM3qtApgmUuVdGwx7+Pkt7xwwf1/RtyNVgeaZ07zOtdTV9IH01WE/NYoIT6ict4zOmwmigctKucSrNhlJhvQXlr+p3aur38/ZIWm6SwgPppcossWkt754HUrmpxAU3HybU8vSCPDOiC+nHkPAX6ZOzzHE</vt:lpwstr>
  </property>
  <property fmtid="{D5CDD505-2E9C-101B-9397-08002B2CF9AE}" pid="21" name="x1ye=114">
    <vt:lpwstr>+xKh6HrfQyu4nsFDEvUZKxOpBkFXXCC/rQz3e6GCuN118GIik0ocn75WuJ8stOWVy3iH+xOYj1lwgfbjsKoIFgpVwM6SpgM3zzm31ZJd/pBjbwquR9lWnWUBtV6PMtB8ZKcN5eW8yFJJ7/LKhQkFB0q7tkY35LXxWhIfXXKlqoMrAMAhtezVRZtpaFxgA8u0enMW6nnnLuu5FgY++xK2HJb0cVBLdxRIR2u8ILBNVfqB7u1tEGp3zEODIrzA1Xs</vt:lpwstr>
  </property>
  <property fmtid="{D5CDD505-2E9C-101B-9397-08002B2CF9AE}" pid="22" name="x1ye=115">
    <vt:lpwstr>zUA3L1myb9+ImRQzp0UXcJq/W2w/pEPxPWRv4exhED+SyNpbQPq2N16cyAYZ+WKiL4tEIujjAQPc9nX3OsHdbf9CkUlfmqVVW6bEOPhxqPLgoUfO8VSI2xHA1GliA3y23+Vc5Yp9+RQNfITCElCkpCNa4QJL+AilNWoOwBalQk2pMhwO2C05WG0gy+F/9NAdj/5fq4sbuvKvZ1pD3Ng1cnVIhDz4+IT/XMfE5G8X/VY+e7yobfUq8bNkgkfC3/4</vt:lpwstr>
  </property>
  <property fmtid="{D5CDD505-2E9C-101B-9397-08002B2CF9AE}" pid="23" name="x1ye=116">
    <vt:lpwstr>0Uf69cqFuoyTsDnPZD3DLZI/egkM2Q4zKCzD7q8JulWx4D2ofTz9S/kOO5nDimTnyYP5tuXDvCuZQ9EuVAueMNDQ2f+0wYse7BRShrmGeGH4LP6/b4+Y605RnJnInUF7n/Rj8p5qi/rG9xR2I3baQXdTYz+uh+eMAheH09j9Z6NOF4kbxJ+ST34NvplsL2Lz6YNu7+lmRFZAchdQUsJ6maBj4udwqeRQ0A+C3hFUG2dqmUmrlOTi+gebbutOqFY</vt:lpwstr>
  </property>
  <property fmtid="{D5CDD505-2E9C-101B-9397-08002B2CF9AE}" pid="24" name="x1ye=117">
    <vt:lpwstr>OvD9hhcEabJGuJeCxatGvfK4va3prcv5UZZl1Kt7udk8fhFhd9QQpAbqGmStDbZM1ovCBvvUlqOsj4ovJHMbfWSGJz4aQNMgDWb+WpA36oWLQr/t/fnOy20zcslK/Gbudz0Yx8aabfvP0cWgTEz4xWJWi677ey3SvzgETyeutFdaTUKfbvtAl7Ukf7uULi5lP3pe+7lzDB+iNacCgYHbmfJDvaOoVtkJDbWLlg+zqKIbkvyiRT54NF/RWPklYJg</vt:lpwstr>
  </property>
  <property fmtid="{D5CDD505-2E9C-101B-9397-08002B2CF9AE}" pid="25" name="x1ye=118">
    <vt:lpwstr>eg+3cZPE+irVHlF9ONTgbA52Ri+KAeIIMlEfVCUe61NueIORHXPFSOPb5SnO5wiE0oH9NwknTP1xrsnVb0fO0t2X5WU+9gyErDQR4S8M0w4VDDZ1/wYI0DPY56obD0sKmF0SFtr7NrBf1iSKKPLL8QX79DIqRzeZQHHUGmnJHrfNmMy9l1cRZ+69sGcQjUj/XpScoaADjdNwqXV/H9zOdDqoQqOvgBxy7lfI5jKyRSsQee0K94ivwSsevCD7zvl</vt:lpwstr>
  </property>
  <property fmtid="{D5CDD505-2E9C-101B-9397-08002B2CF9AE}" pid="26" name="x1ye=119">
    <vt:lpwstr>FnbIcRdhg3T694rOR7Oi8hrwYSYkwv4F+tP8M2tt9h8pqgTmzLCMcuRA1+co/+5nH9WfQiou7eOt26V4vc1NWDYEGwsD/79Rj0AYdo3vu7J3azNeMlGCXjJbdpgvtdbTPNG/thPNYw4uqsdoXARkwME4i9RxDLYNr+5szjEpF252JgCvKFpxF0Szs2BsyWSaH1ntv8VifwzzaahMG5VwmIif+RyE+N2QHMAuN9sYx0wQ38RNLAMwi6Bry/kW4Xy</vt:lpwstr>
  </property>
  <property fmtid="{D5CDD505-2E9C-101B-9397-08002B2CF9AE}" pid="27" name="x1ye=12">
    <vt:lpwstr>fXCqfFeb6sI+sTUfEdVHKPCPCTbtlBwMOlm6AGfiM2zowMC7Opekl+BguApr399xa+nZRRNpAWTEkw8k/d0Do3jpJysKPC1MOUG2qVFs5UZBh5s66gXM+uDr24DXzxee3SCMVZcsASaj6ZnEcuSPLUIXFXnZelltRXEC/FJLCV5HV9/xOAQ6nASue6Owb/FFsHImPGRqSpw6BUn/6HTjTYt19Z7xVNEj5mHgUvWu4NyHOQqjhY+xMGc5sQF+rrA</vt:lpwstr>
  </property>
  <property fmtid="{D5CDD505-2E9C-101B-9397-08002B2CF9AE}" pid="28" name="x1ye=120">
    <vt:lpwstr>KgkZyTc7BvnbmkyKLiHmwkb4KzqAj1sg1C4DIa50qkUhHS4exy/RV6/niqdULVdAJGLMrNaRWOtQAkaXUL9OSAs3KSE+jGlO8dMnefBTNxomjQPHN+EXVEWG1XOAqhUp9/MwjC1D/MT+28qheLU5FOtbxx13uUxY+9lN5MlgirxIYfxBa94E5cmKaJ4uvhGc6BWVwFaZy5K5y/lJuAZr0q5upGlCtgOw9VTPaDaq4CJTm9+VMPHLfXGynMg5M+1</vt:lpwstr>
  </property>
  <property fmtid="{D5CDD505-2E9C-101B-9397-08002B2CF9AE}" pid="29" name="x1ye=121">
    <vt:lpwstr>U+O61ry0tCZYcd+kCzj0jBD5zAF97oOmJFtwtEp4/04U19W2LDhq39k6MHCZziK2EgQP1uKjCb/el6nFch0dbxwcvULsehlkSfQ4bqdAls75jU0tVTHEPcFdJs0RCo80IdoFv0O1Gr+oBuFdaZl/JlnwVrjOgyp084WJXhNsaQXHXT8sM2kN9x05e1jNOSn1hw1ChdnCsUXTHCQ0lC890R+wOJtfPOQ+Qe3xmFY4sep90eHsTdqEppp6BCqNVdk</vt:lpwstr>
  </property>
  <property fmtid="{D5CDD505-2E9C-101B-9397-08002B2CF9AE}" pid="30" name="x1ye=122">
    <vt:lpwstr>sYAYKB3+F0UvB+g7thSnriftyUM9+68EAv+A5acLKMrCtGNqyuDPU7qEsdstFWIsY2uaUfdjvftBp6bv/6LtbMJQTV0wktfKHxTPKb7XDXKhOHwuhrQdHLSOEwGMxWEXMyQOHiZ7Hwvhxp8I/2XqjlJGHGfEwmHOpZU4K+CbNMPCvD0KgR23cWIkORNj7tOHrTZOCaTkE2paGBlr+AbOTi/PU5gxeY3TD7B+EFOCp8qCAT/5CLYhe3wFdMB0nnn</vt:lpwstr>
  </property>
  <property fmtid="{D5CDD505-2E9C-101B-9397-08002B2CF9AE}" pid="31" name="x1ye=123">
    <vt:lpwstr>G5ZBNCQZ5PBjvuINDTEoVXvCG9AcKoIgxVkVGjoWYBS/gjXgFyvk1gsLUY6RV1+cyCeh6j9LfUUcAOrxkG7a4sZlZ8JancwD/SqMekLyC4IRDGHJMa1UkAoKdBF3GmkVr7q65A54IEHzzLzF8/icOC317Tbi9Q1gY/4KpkeaD1+sjktBe+mH4w0ARioHOXjVh2SOMPGxR7yc5vURO7ys/M0ZXLrVTbwb+JCeE9xBnCmDBcj4xhwM7jqgyB+7xUE</vt:lpwstr>
  </property>
  <property fmtid="{D5CDD505-2E9C-101B-9397-08002B2CF9AE}" pid="32" name="x1ye=124">
    <vt:lpwstr>wFrTf+r/RfQzGI3rWjsHxb5OYOa4O0vaBycyiQFiLyVZgz2kl4bs54e9GWmo0ixHHM5/cM9Ws5wsUGIV3aH9XtcONOfzrjjJ8VxCfh55/H2KMUbb2pUygz6NNfWuk7IfHZ7dtIeKVr3Kyei+7XT4/g6rIr+6R/ir1C+Thr/Y3g1w3VitwKvnNxUyUjpfmbJK+wPeKHLXkvazKwXoUOdEsXmn0dphv2JGuPOjF/5b0eLgrMsQpJDh81mHzDSZ9ym</vt:lpwstr>
  </property>
  <property fmtid="{D5CDD505-2E9C-101B-9397-08002B2CF9AE}" pid="33" name="x1ye=125">
    <vt:lpwstr>EpBQnvPw0/AJX93G26Z5p8JtfrZqtlm5YdgfSRyedL7eupXJEVadrq4NMh+jACmc7FVks0dLLSVFWuv4JzV76LIBQCF1Kxl9wlLTYhiga3CQfDpfrxxSYMvrDLcVRWeaDKlE4J3B0DgOUHCCh3a7CuF8g6w19qdSf+j37eaRApmmb25zXoHlDFpS+38L36WPrbOqLKiRVYp57D20S0s1VFse1hIqkgn0nDmgEMsQEOa/thkWm/IYyLr3q1jJwPz</vt:lpwstr>
  </property>
  <property fmtid="{D5CDD505-2E9C-101B-9397-08002B2CF9AE}" pid="34" name="x1ye=126">
    <vt:lpwstr>G/6fDxunPSbIlErsyksAb1ElPQRLNAPhcBdC77ZYFwt5efqrX+wsiitvPAnGr+nrj6amv4PsdynBtQi/fC4gYNvCTJUbEwZ4s8lVMMCxtB6sOMH4dGHl9uk2GZwKwvWEDiazJkx9QWoIvLYeSGky5wHIRyydxYLRwwZ2DRK4LfL7W6s3NtZ7mjbwYVCtNDZllNJTjOhAvTqcKgv+Y+J0pFCSzcfGFU6QQNJWJ3Mu6ylVD7nkcOv0S11yvgNFRMj</vt:lpwstr>
  </property>
  <property fmtid="{D5CDD505-2E9C-101B-9397-08002B2CF9AE}" pid="35" name="x1ye=127">
    <vt:lpwstr>YvPAKjaPWXAvj6wI8JWIUxU1lCnL1Bda0uSv2iBfxxKhGT5utLz5VETHv8vNEx6KTVMo5TC6FM7jmNrzu1mj5DMDibi5qCgY4oiwScEc1kZcmsunnBHqkcCjaI+SwD7MvIIalytLD2D5OhSUZ9UntYURFcMtRSy2vjbxybSfsFN4CRG1Aw8q3fjB1N2jP6aEvgwbjXQjLjzvRdK/b33ccnqnm/8wM4bQNteFCcEHZvMkEdl8yDoviO7BeAa8RoI</vt:lpwstr>
  </property>
  <property fmtid="{D5CDD505-2E9C-101B-9397-08002B2CF9AE}" pid="36" name="x1ye=128">
    <vt:lpwstr>0v+vmFVgz42Y/ZDYc9lONuS6A8s6aR5rcW5E6duo2YfILrrFa8XuloQ5yY+azix9fQw5pnb/tJSH9R7nnn30OxNa/GN10/ALUYvl6qrMSpZyWV2B0PNkCSe2dSYL6sbkTf9ghs6ruytwQFoTRh7+BiyaMymT4hhJNBwzcMdPrg1hMVpZplepPh121fwhV39Ygq0zjxWZAfPSW7VPsbwukw/mSsiqoe89eshB5n9U68FNL6ORj7Dfj47OFUa5z+l</vt:lpwstr>
  </property>
  <property fmtid="{D5CDD505-2E9C-101B-9397-08002B2CF9AE}" pid="37" name="x1ye=129">
    <vt:lpwstr>rj+5fWS8K1Rm4yCAK8a55z8IF7WuH33dIQtiz3ZXtbfHj5+YG8w6EanVyMEpo0kZlnrwdbRctKKaUnHYKi8SCx8eZypyMzONRZHKnDKLIhF/YrYfFH77Le+r6QLZ3tEQEn6Y3t0n8vUvebMCekl0rVfmcG6hBFcerlLrrFzGOL6rph2rrT9mJTc/iJdukJ70bbmiMqWOGjGlnabH6Xw2LPYmS9++zfRZtyzElMAkH/j8qeTm0n6/eL/Mh1jy+Ra</vt:lpwstr>
  </property>
  <property fmtid="{D5CDD505-2E9C-101B-9397-08002B2CF9AE}" pid="38" name="x1ye=13">
    <vt:lpwstr>LkIQ+EeCT4d+ZQclVf0NdEmpCTOAuhXj3UG6ISuWLOXQ/FvAljxkdHk5x7jHNnY38NxuT9rIBaryIZt6Lo+p/f+K+anm4ozb3A0P4eiid9zeOzDwT2CH7mYN7zElxyLn6I1hUI0W4Dlg8wwqYwY2gqU8WaECST/82qQPjvOgu2FvHCHWTILXuBr+juj9127XyDTctiUPLlP5jlFWu4ORThdA4diYJoo2sYo5chiJCWDcXc84podewFL1IeE6zXm</vt:lpwstr>
  </property>
  <property fmtid="{D5CDD505-2E9C-101B-9397-08002B2CF9AE}" pid="39" name="x1ye=130">
    <vt:lpwstr>7Y8zXGjQH0tTSnPuXXk3EY8q+V7k+q+fUvrJG9ubzRELCjgaIABaPw9+ZSlvLy4eGNbxqho7Jfix8tZ7L4+yuNJTdpaPe689BKd68JA6Gptj+LnMyDddJy6/7O+OJDG6RKOmeYZRF84qhT2jv0af8xr/qwgaugO2wQQWp6HGL/NFQyCKfp6T7DNx1RjZn0ePHBGXtK85gifEjVoHfdZPJA8emVGpA+yK/9iTr0k02F7ZWvVsLDaLdC1kNCO8sN4</vt:lpwstr>
  </property>
  <property fmtid="{D5CDD505-2E9C-101B-9397-08002B2CF9AE}" pid="40" name="x1ye=131">
    <vt:lpwstr>bQ6xd7tobWNN0to/v+qzhKU0kVOTm0fe8NrbM5EHxQ7uSEAa8yrQ+uTdJ7YPcaZ28A5bDFGr2CzRRGNP3JdBP8vQzeRhaK3Xe/BqujJe4x4mQKMBkmDlhA/scGU5vVdOcWyncjDdPsSXsODZ+97unaS6g69qCWNBT9TLH58XIc02BBdsxdmsMqJsx8lGbb1VPXtD3ArF9b3xZV2wqI6WoJtmFtJiJXt3M1ZXS49rifszZ8wE0L2pGIjOGWGwOim</vt:lpwstr>
  </property>
  <property fmtid="{D5CDD505-2E9C-101B-9397-08002B2CF9AE}" pid="41" name="x1ye=132">
    <vt:lpwstr>aI6CRlu+WtPIOlmdwqE/fDPGO/U88qKPKcPO9zMzzTNyP/teeYg6wfa4ZvI7TvH3cZ2zk/xvt5vAK2qe+hHewwsmPuspKMX9qXxIFpE0rO7NOu74J4aux5oe09RGHzu7JRMEH6liRbCt0xb3IUR1DQzYBcDBwHcrZEtGv/n1sbgxN9wpuICn+JxnJytICI5D/zdRnX40frvsE0nOp7do0DwJNUGHksEjTDPVGRZE15YAlgWfNdY1OwMPYFEzxtS</vt:lpwstr>
  </property>
  <property fmtid="{D5CDD505-2E9C-101B-9397-08002B2CF9AE}" pid="42" name="x1ye=133">
    <vt:lpwstr>mdMHJ6MJypQbLJ3hQD52Q/4N63tet8F/mFgy0P7R8k2fA8NpsnavgX/vyUe8gYm0Lw6WysMwyIN/kNREsFAW9kY3gw96zHSIZc5FOmi+1zG8B5EDkon2W7QgF/z2GqXSMPvL/OjqLdFeBIIwuiAEQfIgGd5/hFtxZ/eO+FSTprqr/HL50s1ERS+0OdNqrWzPROdBhwjwFO93oIxezFTCVqDA52YmWP3wnIfI0rVfWr4VpXWL93RDxq9HoATpf9R</vt:lpwstr>
  </property>
  <property fmtid="{D5CDD505-2E9C-101B-9397-08002B2CF9AE}" pid="43" name="x1ye=134">
    <vt:lpwstr>rm8DCPZYNa2ayUF5fR/zGmpUVuUHDe1naVIcD0Kj5TjecA1vvezMzEsoDoMrwEHKo8yLFyh3sx8FHnnhg7x6PECe7RyHOkCrBKVWlT2zKki/W5TfFz2cgMh/QG6vqibiJIYmDy5ocAlhA5TeB3WT4o+YL22QCk7bzIqhSMseo8nSAIq9ryNv1E15fNN7TccSKh/gphB8MIcN1YWTe7sDN9LpTZUqnD+c23LT+l2vSHnknwMJuUdyOAWSRcLEzWr</vt:lpwstr>
  </property>
  <property fmtid="{D5CDD505-2E9C-101B-9397-08002B2CF9AE}" pid="44" name="x1ye=135">
    <vt:lpwstr>4SMFs1sMGsiqqzj16iUp1FloYPxgLUvQtZCPtC0RgbNDK5ziLgaNFZmVrG0DXuD3nNQle9iDUquyqFNlXHFLvMRM1W5n8Yed5gid3/t7pSmLh5UqHaIus5JkFnT89AKjhGa7yZmkllQ8K75GjgRPhQ8hnpLr9BIyavOgCmPZoTIsQXQ4tOnUpIBrH53fltdNLoLjXLzrz+wnmlnOTqcOzI8G59TwaUhKPGgNmuqLZ3CPTQm44iIoUkKFoiCVFUe</vt:lpwstr>
  </property>
  <property fmtid="{D5CDD505-2E9C-101B-9397-08002B2CF9AE}" pid="45" name="x1ye=136">
    <vt:lpwstr>FsxBiReNE3AlzHYSzVMo8mOG3CDcQ/09BHC35aVurOWsTtXalgMNQj8iv9fAksgwtilrcfy1nmeahbX1CaPH+aVnHxntaNxM0kwpOT6bDhZli49+Tq2lBYA/WWL17SkaUj416aM3wbh8hAb7aXMvRLYwK/m0IHCvB4fLiJXAiJHeSAp9IjVmuxxlaQXyJ3YZGosHgRsf8uOJEpuzNduEuXERXatx+7VfVRt/17pZGJk4yn78uTjdHfXkYVVMbTl</vt:lpwstr>
  </property>
  <property fmtid="{D5CDD505-2E9C-101B-9397-08002B2CF9AE}" pid="46" name="x1ye=137">
    <vt:lpwstr>Q0bC6VOU4ZgqJTkGBkM6nABp/hxZ9sDLsvm6ININ2HdmK0rMP+A5uJIGrXNcoKZzwu6YDOuBK9Bt/6T2jiJ77BLhjQnKKXYi9MtxWz/TT2/h3MeSpx/eXodYJ7bbcaszHAbckIgM/kt7peHpw8QVQ9Wn6C/26m7mXZwpUa89wBDfyxnbBg4snwUT3kHAyiwl8grYLcnl9frJIuuozPNPZNWZU+xe5owO6MQM86dPNfNaOlj6K6Ej1sE05C8yHDu</vt:lpwstr>
  </property>
  <property fmtid="{D5CDD505-2E9C-101B-9397-08002B2CF9AE}" pid="47" name="x1ye=138">
    <vt:lpwstr>z8mTgWw/Z3gqOsG3d+PZkzRJsAYjcTkKzrxR1jh8gnRjaYn323NG8IZ++hlQ65BP+SztlhriojzUG0Ynh3Knd/xpFigfgbF24Uf573s6IfZ8q6fQiSHMTCgRHeeG9LWn1o4JvXrKaY6slu+PBoM/IVZ1MfvVAvhU7j4vrtZZyMZw2aa+td7MCOTiPJTEY+Aye7KsjH5buJGL7eopCLVEFHerC1K9xNKkJlmgnkYezLmesFVTq3bWCtnwY78xZ2p</vt:lpwstr>
  </property>
  <property fmtid="{D5CDD505-2E9C-101B-9397-08002B2CF9AE}" pid="48" name="x1ye=139">
    <vt:lpwstr>BrB8/FU8NhW3C1Zk5CmziOu9TjQwwsDq5mlPURkNWmqI9HiFkNBR9l1ZVD+d3zx89Cbgo8pvGIE0AZKn+0hh3U6c8OtocXF77XRzox+xpnYp2TExMgQeMIeoPiTiOqDeAW5dI1R+UHy9AAbGtSaCyB6Yw2t+FjmBkKmPTj+lqM/FirNfPR7cddZb52jIDR9acawWw6V2LuF0cxUfto5WWzK0B2jmHYkJW9RoOdmc895ZrV9uEWen8fj9H+Sygoa</vt:lpwstr>
  </property>
  <property fmtid="{D5CDD505-2E9C-101B-9397-08002B2CF9AE}" pid="49" name="x1ye=14">
    <vt:lpwstr>tpBXlaWe0nSCnnBSI1YZ3oBnrw4KCA5GQLyaQE0fjVcAnsP/GOxWLbr02RPIznYEk1fRbmIrcV5pLwDb2prKQ9k0hWacSrvbwP/ym8C0ePQ7UTMzcUU/o2SXYnuqooM7CD2K5/mwHmA+ssu4nb0QnG5OiIDYPestzwY3ggqj068gS0VubfV1+VBG35VH8AsUfi3xVC8JHj8RanzXSu94Z+7ZsSJfcLEFeQjrJuA/744OpbEC59wcYxObq9hOAN+</vt:lpwstr>
  </property>
  <property fmtid="{D5CDD505-2E9C-101B-9397-08002B2CF9AE}" pid="50" name="x1ye=140">
    <vt:lpwstr>kP+6vpi8HRDw1vY6szsatVmsj2FnEtev9xwwEL2uW3tOhAxqCBHQqhn6D09zyErrBQP1wgVAB5TuVa5IHBhY1S5rjQ+S8od5xU5Kskr0sqNiQegA6ygpqk9/5s1WmnHbgPmhvrrb3Zn3TfEv5HQnq80lzppLsYpqPh9lhUC1yAIZVsc0LiHQ4q3WRfhWEyOE5mc7BR9vJg+V8pQrfOElLKIW9Ym01ceoy9+qz21sL9epcEhWJW5tOrGqrZR8VUK</vt:lpwstr>
  </property>
  <property fmtid="{D5CDD505-2E9C-101B-9397-08002B2CF9AE}" pid="51" name="x1ye=141">
    <vt:lpwstr>H9Nv39bmmeTiDzW25BmKMuNt9rRxcBjC4Ff+Uw37ufle0cXOFlOwZB5qMWC2oVaRJ6l9RKXStqeav+7wdCR6FXpT7BPDVNKjKJwtcKYthiTzmWAc2SfmiqjMQPt6vRJjb6cOWk2HEm9Z9q9Rzsavf+J/JWPk7qHpNiCLdOXJzNVNmm7rT1LPUdsox3yV++zT8HPIuQTU0gX1tx519Pb26N4Viy8/D0/smaX5AgkPzlnKNyUAYN35qPTxpvMi22v</vt:lpwstr>
  </property>
  <property fmtid="{D5CDD505-2E9C-101B-9397-08002B2CF9AE}" pid="52" name="x1ye=142">
    <vt:lpwstr>Kr/A/F8PCJ7fL6UvXvmdyhkHxGCGgPcAATQR2lpIF5SXNIjnuqrixEJ2NS+7YoZpE7rV1pD3H8pLPE+vvphFlJleUv0ucb8WVi+OWwLkmrLuaAXHXc6zqCq0OKjZNOBXEAzm7yyPeruWZOxVkb+a8bsAB4uO8ozZVU8C/9UzIEfGjtPDtigeKVVMJ7dqQeEZz40eqgQ8+fG/dOOsadVNd+BbNnhv4ROA+MOA/RqjRuvRIj+kGweE6VqIBM8tdZ+</vt:lpwstr>
  </property>
  <property fmtid="{D5CDD505-2E9C-101B-9397-08002B2CF9AE}" pid="53" name="x1ye=143">
    <vt:lpwstr>SvXoJXTlocVLZGtRzItZbDkDLXPxNSbic7zqofobi1Ve9T1TTmzOLRjtc4jcgFIahEm9OibdNwH6u53DPUqNbPLN3alLSQZVUv7mzh9FVVYO0uScMMzTwUIEpg/3lt1UIs1OVK6zqu2LLV4FYI03E+UhMhBwi2NtQruEo2ueTwoRvkVnz4/UzyjewYukUtHh1ZyNEbbmV0MnredKcyLOsG719sQzRNrb9Trhd4bcDhrY+TkDrYyiCo8wOS7j0sV</vt:lpwstr>
  </property>
  <property fmtid="{D5CDD505-2E9C-101B-9397-08002B2CF9AE}" pid="54" name="x1ye=144">
    <vt:lpwstr>mnghJxaPhFG6YXQ3lLZIIMrXzZ6tDfjTRu1fKVeZNtvfY4W4Qk6lc28ehuT9vzfsaEGRfvl7ZYBuDzveA74Y1a97Oi8CbWpvdpF+PHgUV8TOeU2jCOzCzP1y4AMRGctRDvqzHi7xHIG7BbShROf8bHonLTADjr3iJWx66aeW1E1m054r3vtgmU0b8voeZYOwOkvDEA4158wjTU++mOwOkWkxRSMPTd7gLuF8bbVxCGmA1n4eDTq3LFd2hTmU6ww</vt:lpwstr>
  </property>
  <property fmtid="{D5CDD505-2E9C-101B-9397-08002B2CF9AE}" pid="55" name="x1ye=145">
    <vt:lpwstr>5SPOmu31HaGYg4T3B6B+zVj46XryCVjf2aX69IknhU2QJugtsvAIfjUBwnPClsRnPShQKbkV/6I/uwfEGOa6L/DakI7s+ETBnC4zJH0Hq0vbkUcoZsZVZp1mhB+vHN3ZQ8uWIp6EiOy0Of0/9l6ZMypGEt2UJOnNtCloo68N6u1Pf8Kx9LM/ypxEQCuL3KYR1j09BgNzJHDOcKmIlj5HLzRcUONsOr3IMxURqhV44DDY+N8rgWUO/0Ah6KRapOe</vt:lpwstr>
  </property>
  <property fmtid="{D5CDD505-2E9C-101B-9397-08002B2CF9AE}" pid="56" name="x1ye=146">
    <vt:lpwstr>coEYKPampLxjJbfV87IcDF32Pj+AjiKnK0d5Q0XRyxuIBCX3YQjEgKNpf9nP2sJqqopZp2K/jMIDQ3ytb+IO8IoIsWLvpfyo0YuCqTcPqAI7U77SJ7g3rrErnoygOVlVjVJSNM+mP/zoGV5gx8UYyMt2bnSPxGp+MaC+iTb20PzrRdcBHfG56eVtMxUraXU1cLOvNOCLAMhOJA7tdpAUrZsWe3SwM59Q0q+Qe6yTUElmLr6E5fx3U8x+wrcwjyd</vt:lpwstr>
  </property>
  <property fmtid="{D5CDD505-2E9C-101B-9397-08002B2CF9AE}" pid="57" name="x1ye=147">
    <vt:lpwstr>+j9Jr1GIoPG4K2skK9CoqQZxANWfJDgKzmfLKUhjJeiHa/q3WZBEHtmqO/zILQ+sK6FsNOW309FU75JlEQceYvSYDgGH7bjhMOz6M3Pl/30Z4Ph5dxBCcX27dBfUtzFlPQk1xpCbwqIA/AAILQTPaMvygTnr0/0DIZG6RCJ2WqTP+F8M28htVwY845esepHqb6YFZEiuv1pOQ5bUjxSV9DHYF3Ob/Hvesn9C9MNbaXbEYaO9SEw/+h/y/kdFvpd</vt:lpwstr>
  </property>
  <property fmtid="{D5CDD505-2E9C-101B-9397-08002B2CF9AE}" pid="58" name="x1ye=148">
    <vt:lpwstr>sTXrjv17Wb/+78l9G6SCaZCyv08w5Mm88CSuuR1ojPYvmgQHxD1huwKY/NRBrTadlGgj4l0XH9b0l3isMIza/ulBhuBvjJDpiIcSyuizjhoggJSNHPQ/y+Q7AWtZAkH+rPaI9F/wMEp8Xlhf65o54VrwORUy5T9sUFiia7HgHV4Vbkz0sps06XYdMf6ay7eAF0rBrKyNmO43ewWWrWR9L/ZGWH3BMSKfwIw56W1hp3UgZTNA8ZhLQRFSep4gPq1</vt:lpwstr>
  </property>
  <property fmtid="{D5CDD505-2E9C-101B-9397-08002B2CF9AE}" pid="59" name="x1ye=149">
    <vt:lpwstr>UUN9sVRJhygAg3Lgh5VKCVYnO5eMsexcKCOZZNXo981mCWNCtYjKoVTaa3WAH13gfz1vhs06NIrVmb/JPhVC3uKExmQYydtuzDIw6QtRj5xqpWaFax6wOyY8BTuxgZk+7wuq390EncQ6IQCWYKdNiUDzcWoWMj8cO0dz3AvUv89PM/OUqm3q7FaH8lJv4h38u4uFjofwSzkfNzgPW8W6bUv/06IpJv8/nnOwJfnJ4SGizx3T1Dc42gunZqgyEXE</vt:lpwstr>
  </property>
  <property fmtid="{D5CDD505-2E9C-101B-9397-08002B2CF9AE}" pid="60" name="x1ye=15">
    <vt:lpwstr>DfF09t7oLCi2mKoQTSlYTSUOI0mCvTwbEj44yfnf664NBt+aC3gYC2wFXyKzn6NBuQJfvcp/0mo6CTDMlOiCjsXAtaHBnx2SNIiVChtsS5bRo5GWO/7QHpztVycK/0AibmpJ3qWfGCCIGovi5Z4WBEIK5YB8YOgPz8WjohxS/kPlhkQb6fv5DHabI8mc3YhBkMcogHOnz47MtFdVnPRHMdsg6n/oD60yVqLkbZMlNxkCE/XOaS4HVQjHe+TM+f+</vt:lpwstr>
  </property>
  <property fmtid="{D5CDD505-2E9C-101B-9397-08002B2CF9AE}" pid="61" name="x1ye=150">
    <vt:lpwstr>2u2iPFG3VfsSR5NqHO8HhMgky0JYSq2Ctr/HEpCTvv4vtZWOq8Eauz/uxl9CPQYQYS7EojZbejOJmD4M2niyACwTLmGB/IuaAslcfCVYQVEpSe+Ebl27+d78/g2frId9EjR2tKyoxsCOaF4BwdhyL6ViQ4r7GRbm9kUQMxfXGD6Wz4UM16MdgaXS018G//Ie88bONM3D5ogbIX4o+X9FVDAL/LZkQTA+dF80lWV2F907paVb73nrO/ktCHp63Wo</vt:lpwstr>
  </property>
  <property fmtid="{D5CDD505-2E9C-101B-9397-08002B2CF9AE}" pid="62" name="x1ye=151">
    <vt:lpwstr>bOLW/2ipvTt93QM6L/sW9WPL6Gtw23CSbLRqA9noO4gnC7ObN+xv6P8u706ZX9dqkFACrSle+aHSLJZkcBIcFMWJg9ElrW1Ovsx2TP8ILoFyqEsaIPmQnNw8pQ6Jk/+nAjLXs4Lk/fdyyFPC+3lew+d+Gc0Sj8pPaBtGthp9T8YI2L5iOnT56r0Z2AR1cMkkFMSMZVRF/wiw9+7wY1TzngebgQlYGHCahmBnew3qzDlvsl+aArCgPQWjBUMpH4Z</vt:lpwstr>
  </property>
  <property fmtid="{D5CDD505-2E9C-101B-9397-08002B2CF9AE}" pid="63" name="x1ye=152">
    <vt:lpwstr>euNO6YLnQOo27/TVGEtV1qytJybBvo9fAJk0J2PbyjiMz7fwwTs/9zNXwT706DBZJ1LGxgD9qTfdBi8rt/OvUg7hKEJUKbP4bPiEIesUFQazfMQFip89fDppDt2mC5iKpYPHKJEILgAI4rhBLWUEIYvv+8XkQj8ApuQf8lriB0dzGPAlUvwOIH9kAg0XrJUz3XW9E2EwkOLnV2AeDkKvomPMZZxr1Q/tUR5Qp2kv+JyaXfGYSU0gzVS03xzpo8Q</vt:lpwstr>
  </property>
  <property fmtid="{D5CDD505-2E9C-101B-9397-08002B2CF9AE}" pid="64" name="x1ye=153">
    <vt:lpwstr>I3Yk4e77KTCKi/Ay6n58N1cIBNWtb+px8vbgB/mE33iuZs0vZB9TenX/m8IFgtwEcClPAQz943Ar8X0OwgQtQttskFoe7r2mjZ87GTCz1foC7sT/ZX+2TEl0OILTvLzjx3UUGL5voI2mZiUM8ZKPiZk+f+O/OqO5WePmOhvCr9MWeX/dAPXJ1AAABf20T11ByDkU+ZI2kqvIDl0NReTk2GWjmBuSM/gg+IwEFfe5HwXL5rI8+Oc9IyRePnveoVh</vt:lpwstr>
  </property>
  <property fmtid="{D5CDD505-2E9C-101B-9397-08002B2CF9AE}" pid="65" name="x1ye=154">
    <vt:lpwstr>Cb/HvCkedl6ue9zb/SUlXVBdhspDh2mLfXbrp/4lTZGBxjSaATImlkR8x2fFHa+ibp8xb8bcuZRhfUqJocJBXnqWRXfAh7pF/hNFXGPaifAW9ixabMzvkRJ7hXjgKvCQJh3IUFn7rIQavP6fzMbb/6tbufBZHPNiwGhjM8dUd+TSDHnwNZqLhUEch5OjvVVyg3m8H7kLOqrefIWD0waQ9cQIRtXSjVNzYrDW2ZQMkk/mqW+io0yHCsayIUzx9kf</vt:lpwstr>
  </property>
  <property fmtid="{D5CDD505-2E9C-101B-9397-08002B2CF9AE}" pid="66" name="x1ye=155">
    <vt:lpwstr>pYYu/+EJJHY8lvOofGBYQ3BRawyVf6qap3jvArAO5bz1sqLmn5tmjBkFBflbc9U05HVCLcgKsxh2wYd81hEMoIx792A3in9lMBrTaXDuwXWg4VfWWcY0hdhnccUpSi2s5S0QUX6Y0pHbpwtJamauhqpvOjwOJou8Qq7awYrHHDEYK15iv30jNYJM9jV/qH77n87243B4zWCGXt/nGszCpMauCgI3pt9jzaNhEj5HURM3KtSdsUaYD8xMvgB6BpK</vt:lpwstr>
  </property>
  <property fmtid="{D5CDD505-2E9C-101B-9397-08002B2CF9AE}" pid="67" name="x1ye=156">
    <vt:lpwstr>+F8zv0LRGMW3ZSkonAszCIF0seebolD2mA3S498yd5Jy1n+AY9iboEQohEfIrUWQ3FXegZzACGfl9HcKgZDdRYl3uhzVGTrJ+Bsop0zh33v8uTKo910UzFuXc+JamkeCvS1i1jLB5i2nj1DK2LSyONLwE4LjUkkt0jlbpHBHZ8UFHW3SNqH/THTxWoNHm5nLmPGy4ijWv+pcfm2OHGo1LoRztJcYA4CLXIPs8Y4+c25Z3Ek/JstUhxJcH6LRdTF</vt:lpwstr>
  </property>
  <property fmtid="{D5CDD505-2E9C-101B-9397-08002B2CF9AE}" pid="68" name="x1ye=157">
    <vt:lpwstr>IGdYAJPxHp95iu5AUAc/EY5l3A22ngrWACwxJsX9qqxqnGPIR19sBxNRxI8ReMHwQCKM5pBjeZJg/ZW5tru9k66g3KF80MSdw3xUdHFSaDK9D4+rggjE50HY02DD5PaVeLX2pxytKDZIwfvXHHhtuuz/WRi53C+vf5MM+grI7l09Wkvv4NGuiViQixbNu6++atsz7qiDVEhqOxaswZzP5vW49ymZxAPO9Oe+4mR53jTvORvlzgeXHBR5F/JvUTs</vt:lpwstr>
  </property>
  <property fmtid="{D5CDD505-2E9C-101B-9397-08002B2CF9AE}" pid="69" name="x1ye=158">
    <vt:lpwstr>0Ir4iuD6d8HcFCK+EbaAqK5fDL4VjUUKpdl13CjlCvz7qaWWY5+UXIRf2KORj10ABv84HxvSfEJcbXZfj6HE9+SOzJJjAn3A7nQrqvRUjRKgSBD2ae4UO/SwL2sZI+iUz0iw9NW0BWlxuo3DVTohxxEcXyW93QYQudncuo4ldys2B1hs22Ae83us9CSE4HyU7C+7eg/qIPhWGB/UNMtlQ7K3yzF6ImTThjzsN/JFfqcjqCioNAgvup4Rj9yUWvV</vt:lpwstr>
  </property>
  <property fmtid="{D5CDD505-2E9C-101B-9397-08002B2CF9AE}" pid="70" name="x1ye=159">
    <vt:lpwstr>U89vmTaWdgkH4sPVn3lrxcoTWdslYKP3zyxa7GlvYVkwlASxMwSCT/pPMoqqPQeJ38ba8AyXYnp6sXjcjepU3OMx8uTBn33b2a9418cf1MgIxL0VBTahKXmvtQ0PUJbkVdYrg9NZwO0sxXbIxYVrLX8Sz0gVpbPaaUnSuNP0r5RfIpNOzu04cNX3qwsGrGNA38Wjjr5vL8/n3IJky3s8T2JUqEKSNpmmZYVLwoyVuJ89SL8CFlhKWijkfRtio6n</vt:lpwstr>
  </property>
  <property fmtid="{D5CDD505-2E9C-101B-9397-08002B2CF9AE}" pid="71" name="x1ye=16">
    <vt:lpwstr>wro+6ApaizgF51RSbRWI8u8f7sBNzZ5gfyc1CXDFqx1Cwf7SmoUZObx7PrC0GkPoVCk4FcJDS0GSMkmiBvmYVqp2C3tdBBvZPzqjKEWOrIiEKfCTRnnK4gn70RW+KJK3DKi5yvnjk6AFBc0+MU94I7Zvw7jFRm34+yLbRqJRDxiObT7DalNPfcal/pWs/WqRz8KTUCMREEXDIDWX0/OLBZv6wvcVVXgGx9bPdXF49p8vRgBpAC+p+4lEtIfMX3v</vt:lpwstr>
  </property>
  <property fmtid="{D5CDD505-2E9C-101B-9397-08002B2CF9AE}" pid="72" name="x1ye=160">
    <vt:lpwstr>9ve3uOJYHzA8yyxSyH3B/uo8CgymTUeHrk6jmyP9VSI1WQ+Pz7EFiEQGN/jFtSm5l0+OuotVt8tnDwCPceHq2WW1ED4ycnendATtyTqv2jeLO5kUGP6A0TKw0vfPNgq9Fck/Y/6CzcHVtH406tEc7njoTo55OqTFQTRLzYc2AZ9OheIZo2tPoMNt9ZUuJyZwb/067zOvy/Xn6g+0o+4Mrst21GwmzOBwM1yTCPlELmg4kK7HVkrp3zAAv9Ip5ls</vt:lpwstr>
  </property>
  <property fmtid="{D5CDD505-2E9C-101B-9397-08002B2CF9AE}" pid="73" name="x1ye=161">
    <vt:lpwstr>I9NkbYM1xKQNxQqJnsFk/Q2z1dbobrwncvCrPcMitqfka9pmfLqA3R8CjkvprMnKYUU/Tq2dMTgvTlQf98DFs4XvfqPl51Fobwgr/psAulLJcfpzJneCvcUjagvuq8g6CVdaALJyju9nDpKjnUOGpvA0Tha9vaibWRMEBSzCzuVnrQLVmHtPiQtPJMOeQyc5+k86v6nOhG42Bn2bu/MBvQ42Z9r1HkrYFEg1soxu6h+4o8yVQAxF1vtCjOHYKUB</vt:lpwstr>
  </property>
  <property fmtid="{D5CDD505-2E9C-101B-9397-08002B2CF9AE}" pid="74" name="x1ye=162">
    <vt:lpwstr>Oqnzs1Jr6IH0xVhIENtwZSz9lhfmU0xtC6HuaWJDPjkc9NRzO8nhfa7cT5JerZt/nH5PrqWUKue2FTHX15nPZjmxUxfMCFcyCzUapflUkUrRMgi2X8bNP+ZFmd8yXgzPQ3jqhcUXhkif1wGHc/nkh6aPj3tzMKUFiyxtZ8EZ9y7b05NmhtKDHfjCpf0cvbcvIjBm2/fx6/MJNe1M77rUVGKqTfpOz8wqns7zCclWMtsK4lk2j3gXg/w4CgfsZ+w</vt:lpwstr>
  </property>
  <property fmtid="{D5CDD505-2E9C-101B-9397-08002B2CF9AE}" pid="75" name="x1ye=163">
    <vt:lpwstr>lb2jUJ9SS+8vGPSm8CKvETsitHxa4PiiD339zpH9SnxKNhPIzsxP4JH3KlOYXaFYr2yjTTZBqE6hoZxsSRfsTI/ruTi8tuApFs2qYtDMAOTBt0z06sDipACbzucdZO5i4WiDKjVxz/66za7auoE/UJ7FBNtzX72ysX1nZjIsIKpHVDNcicdIftK+mTNbbws/Sq5EzeUTEP5B/WYTy3Wc184jKBVA/Th+XvGvwfdTG3eGtQpKbVrLhmzHW1MpqcV</vt:lpwstr>
  </property>
  <property fmtid="{D5CDD505-2E9C-101B-9397-08002B2CF9AE}" pid="76" name="x1ye=164">
    <vt:lpwstr>rS/hfugsPzMvHfENmpsMTqS4Sni2giEglgwsYeEDk7KlsJNPhiAPkb5QmdFq0qKkGoJ0u4K4sYT8UGPHrfxh5tCNH8KlnEPb8M2DwAZ/xTY613fWMlUCiAHaNj/KWLpdjMDdczxACMvzLYy3IeekgMAHgUakJ/aLmUuyJRYIt1nSgo3tYnedF9OaXvWaW2zPiLJzQYnElH5Xfl1KSVW2s47S9mGlvkNNLiWe/fA092D34IfyHzfpW0JW7lJ/mNJ</vt:lpwstr>
  </property>
  <property fmtid="{D5CDD505-2E9C-101B-9397-08002B2CF9AE}" pid="77" name="x1ye=165">
    <vt:lpwstr>btFZtdL6SU7vgRXKFFeQTaE7tuAF1eFJW/cKxUs5bY36cytAgIieza1ILyuawyJR18S5KKVqNpUWEIUNpkPdZzjVUHRzyr4LAGqw6/+dQGSdECRVlXsvGGzf8vsJwfgoVg3sNUY0tu/r0ZyG0LDjJFL+6wuOCSbJWas6NaoFxW7VhUH5/Psb6WR2CftrOZgKusvRzk0EY7TEnxo+8+IvUGfEXVLK5bomhgQZ1U9ouLoJcvokfUApp9qGXvKZnRn</vt:lpwstr>
  </property>
  <property fmtid="{D5CDD505-2E9C-101B-9397-08002B2CF9AE}" pid="78" name="x1ye=166">
    <vt:lpwstr>rjAK+1r1nwxiuPn9zYqHff1A+p4C635WKI/UDwmJ8gID8dfx25Wl0YhXY3uY2m60DAoF4kEH+dfGCAxaqKCbffxUXLAiYrFO1lacUd+RrNgBYWPcHbvR0xUFfRvyNSybzShhK/DMH0d9TwG283skQffnIZEFKELCO9wgTc5ljxC7XhglpW2wxV/LEs5G9JvI1vym2btS8IMzAVNjj2q7N1iD2G5BsbuHf2pzqWZONhKpx7Bbv21HW8QW3a7wbsv</vt:lpwstr>
  </property>
  <property fmtid="{D5CDD505-2E9C-101B-9397-08002B2CF9AE}" pid="79" name="x1ye=167">
    <vt:lpwstr>i+WCnojugtkDO3zebHGwFtqV0IR+xwHEcddIatUHfUVnxZ+CHvNzfP0AygGBGOsMJnQ+airuY0cicPmYplPQ33BUbj2HLyIgtUsSxU44+IBFwQwMZ6LBnr8Pcff+Snw01vI5eOsXqG43cKA/TXOGxi7yBY3sn38hHnWUrIrS3ac/6TugznbFIi6BqMZYHFqPzW/m/I81x47S/au3wNJvJLGYvkzmiXVZq3uUhzh2Ai65oyDxiJS6RKaP5rqo4aL</vt:lpwstr>
  </property>
  <property fmtid="{D5CDD505-2E9C-101B-9397-08002B2CF9AE}" pid="80" name="x1ye=168">
    <vt:lpwstr>OOY65yR6q3yrBZngf89NFtLauk5O3h1nJdz6mynjsBbqgsqjMbz4W4wLXVxJYjtfdiFE82ge09mu7ZESJ7cEL9+3PBgnnK3G3i1fbRmzzvrmXIWcOGaZG3VBi+MqN5LxZCg7aEjd4faGBdP8ZkBNZzkX2bkU+WGQHQk9K0SZf9MJCkrGdvMlPbDyTfkoKsYD739nfUV+dFrwpqf4//umonxNffR+jefRo89A+/j2evWvNUazd228Y6p0lSThI7R</vt:lpwstr>
  </property>
  <property fmtid="{D5CDD505-2E9C-101B-9397-08002B2CF9AE}" pid="81" name="x1ye=169">
    <vt:lpwstr>evcJy42vCQUDkp/fJUZnJn5LtZhZS7LuXdwBd2QFjCxPD0PSlNYQHvvTpfGZfQkEEFMsyp2XdhptAp3eLVYHO1lYAZJrNbmGxEd/N8xf6kHYH64ZasfECBeCR/5Z2YpVz5QXcW6p/92vMewydS35Mg7XvDPlhLXUp2hTuZrr3LCeVv5mL3fJOH01e9PyXZVMhLxMKsZRuN19wc5YLBSMNC1EvWQqcWPJdiCwUm5ljJRtd/3ufDjzhOoZZdq+DuH</vt:lpwstr>
  </property>
  <property fmtid="{D5CDD505-2E9C-101B-9397-08002B2CF9AE}" pid="82" name="x1ye=17">
    <vt:lpwstr>WVy/fwZa8alP/KPsHbMvwxaniMgKpayzgVXuHzkwfpvxXEL+ZalqvXa1HuzUdQxRXDzka84q4vJPOAoiCSj70RkFfb9gZKw1Jy2fiErthlIfwARilZDdrYfQCGsun4MaXjB1ON7sv1Bzw8yr4z5yulKmGwryQxdHlOCI3ePDWDJb+iiwuWyI2CHfioJZPsI2CJdWumZesf0oG9VF4Ae9sJVKahVgD8muwEJNtYeJP+pup4Kyn0ZmYRfML5caFO7</vt:lpwstr>
  </property>
  <property fmtid="{D5CDD505-2E9C-101B-9397-08002B2CF9AE}" pid="83" name="x1ye=170">
    <vt:lpwstr>cG2HcjyyQBVY+fr018UCR9+Z+XQi3UCBua9+zSyR42Pq9csZ38IfQHWCnMaVKxE7DZ2sIqTiHo1csnd/eHc88JsLXn82kncuvn3OYnAyc1zq3iH/twlaTKXVLvshQXt0yFFDbq1oLuwlphvKW12diQveQbot4fDo335moSfmA6CGt+FEynulMkdwRLPq/qDmo7oqC3JDabJw9ioeZ5qwMgFFhMBsIGJ/iLCHx/CI3lsz7q1bNUZdu8NBV0nDKUP</vt:lpwstr>
  </property>
  <property fmtid="{D5CDD505-2E9C-101B-9397-08002B2CF9AE}" pid="84" name="x1ye=171">
    <vt:lpwstr>6gxAKErNt9C5zS3jfaVryXQLCk18mRCDyQ4Hhb9RTzNazYi6TWAg5lqbNaEvVL0InX5lPkMoUjCU+ZPCgvJGJ82TZkuAdWpa84BHBHLhHaYgtZmZfKPj/s9CMUxFG/uVzN0XeKp1PeQx6QxhDzkYsj5qTwnY1iDV/QMcl5j87KFDtgbX9zjvW3spYCe0dBqdltS9SRlIdnZzmZt6qNIXjicloxLYI/H1asFJtqHW8NopqLCSFqANM4AF2HbR/q6</vt:lpwstr>
  </property>
  <property fmtid="{D5CDD505-2E9C-101B-9397-08002B2CF9AE}" pid="85" name="x1ye=172">
    <vt:lpwstr>AQjQttZX/wATzGrsoKkAAA==</vt:lpwstr>
  </property>
  <property fmtid="{D5CDD505-2E9C-101B-9397-08002B2CF9AE}" pid="86" name="x1ye=18">
    <vt:lpwstr>X+dpkbhZnU6HFTYyEJFUNBZuuxIRjQpPBRCcKhRXLX7zN3thvlULpB+VsMYGFobcu4eM/Wi5nvwP5LffTNLInyU4/FX705ItVY6lOLQ3znMOsy7M/PMaFp60Lk2Uy2RqmQqv6iIPr4K4+e+Db3enBpyK78X8bBVkHlqYJJK7i/6XRaztaw4J25YKK6b+iU9QMhOETKus5wf8GHPaSKE/3fSr+5ov5s2hHkQj+OcZ5Vj/kCgtpa/tcEALajRkSqW</vt:lpwstr>
  </property>
  <property fmtid="{D5CDD505-2E9C-101B-9397-08002B2CF9AE}" pid="87" name="x1ye=19">
    <vt:lpwstr>AtpQkqaMLwkpiR+qifUUYFP5n0JisruW+4H4A96rVwrKM8/9iOAIc9b5kVrM1Jx+9Ga1OvLvfHJ/AXwxnTMePrvXuqxhcviSlMOSQHUW0f0tWhL6+9mA/l/9w2rJnPRfUJBhB+88H6GlYIACfnI19MQSNq97y0sUctLEj5k20Md1E7M7PC06sGY9gQSH30SzPzQ2j43YEaoxlLxEx0OMgm8tvFaJOHmfEOAFyxBlORq0PP3dltJkp9ls+12AFKu</vt:lpwstr>
  </property>
  <property fmtid="{D5CDD505-2E9C-101B-9397-08002B2CF9AE}" pid="88" name="x1ye=2">
    <vt:lpwstr>GNREdtzVkv+0dadm9yIaZUhbclX1csTubwuq9wL8+cLY5jZa+GWCp5vWqjlfCyvxUgWqcVz8IFurUernI9UBjOBdQhf6z69Bh8kGf5i7ACh5Jm43wuzEtV9LeXfiOFV3tGhBzIQxVSMN9iHyik33B9yskjf0iOMsnLgxMxEO9VY5en+F1PStPaJgc6Q2qqSomnyBAkV+OWsJwTXBZ+4Y142g2q1f7FD87OfMOazIykJF7rK1334TS2A8bfs6Qf0</vt:lpwstr>
  </property>
  <property fmtid="{D5CDD505-2E9C-101B-9397-08002B2CF9AE}" pid="89" name="x1ye=20">
    <vt:lpwstr>dYvst7Gz/Wl7xxIL1PuN4mN/sVcVWdKDNqVkWKltDa+I0CaYRUINcS9zcqfS218OYpzCp1HOHfAyMp9UFPEuAFMkBa1Obd5l+1dNVNuS/HgWgEGsKu4AzgGKktGXiM89nR3u5pfoodpuU9rrUjINBc85zYJ7uBFr5mDkdQ5Rzvn8oAkSLD/rYFjbZuBG++kHZOwGrRKlWVWrdi22pScHv5u7CiI1gcLQ/Jpuly7O3jGk4NyLVGTypnFpvFLCX7a</vt:lpwstr>
  </property>
  <property fmtid="{D5CDD505-2E9C-101B-9397-08002B2CF9AE}" pid="90" name="x1ye=21">
    <vt:lpwstr>lcFqEWXvmFfyTB7HSNke6xudzgO4nobSY/XJDg33CFvJBHfdQhQ18wNsdtuzU2a/7XWPuWtD9pbNNkWDipqtX7ybmtdJAkK/K5IvfVWk+tKyxYQSHx0F+xGzBEx1nxBpGgoU1sr/h17maaEXHoohdEXWMCdw9bkmlKTSZ8X9z+NdUtZsGYE6o1mldB98vJ/RI5hnG/V7cOFfKPvI5yoBBKmvh5Qnc8B6oNZmSeiyTpsu6M/kX83sKmsOk5dTGZq</vt:lpwstr>
  </property>
  <property fmtid="{D5CDD505-2E9C-101B-9397-08002B2CF9AE}" pid="91" name="x1ye=22">
    <vt:lpwstr>mCWqOG9InZR4hGH5zC1twVJPG9SwSXxS/7FBV953BM25rYktrnZ1bkx0WmBPq3knpOlwoOwhFqDM6MnxSUQfDKCwIEnmIYuZDqIa2NL/VS0X84UzIyEzS/P2rEQo9vqKdKVChkohKXaEdk5D3p5q4DyBpM+iQ+rqNpxwmkuEGorcXzL2fl/LEy7iEKKHu2x6HvX6E8x8iStZ2RxBKLtaaqsB6H1Pqtkr9F2Ic4fjFI2hRd4GrB4a60Qlqr+AlsE</vt:lpwstr>
  </property>
  <property fmtid="{D5CDD505-2E9C-101B-9397-08002B2CF9AE}" pid="92" name="x1ye=23">
    <vt:lpwstr>2l/5SA5Mr+sFKrWmbi49zCXf+u8GD/7eX6ZuCtolVCWIM35buuQACts5+5PO8d5P0swX7fO+UeOTLgpIbAoQ0Cd3KIQZ4gXCYo1AYem+5dPfIrggoxH/t4xukcZGYHjZLYeJQz/gNvDIAQisjg6+qyXtTymj3/saUWsRfph9K2owiSK3Zg0ZDC1TXaca5xNgEXEjH6uiqcufED4GiouwRDM33JhgXCi/gZvtmHSnq57GLK7f24ht8H2I2X8T9Or</vt:lpwstr>
  </property>
  <property fmtid="{D5CDD505-2E9C-101B-9397-08002B2CF9AE}" pid="93" name="x1ye=24">
    <vt:lpwstr>DK2gRE9PjvFvQxiPuvbwZ6NDhd/I9pogPcTOa5IUE0AmGlOyOhCJJ4x/4LddQD2KQBD9DPUQ8aNsshisBeGPTeZR9q6XFOj0sZ/ELJ/9oaG1icboFAO/T28AWB8/wrUOnFvClzDgz8H941TC3695YrsQDl2fEGPEPqOBWDbAuKejJdARbjfVavizW20udflSdyGM01/5xsuUVnnRAgp/uP5paOw7mnkwqPIe4CIOnmYPFbSBbESUCK4mbCR0xcA</vt:lpwstr>
  </property>
  <property fmtid="{D5CDD505-2E9C-101B-9397-08002B2CF9AE}" pid="94" name="x1ye=25">
    <vt:lpwstr>Lb3QwFKB2jEo571dyya+qTecvT3K9KJcCiPtIYy5MIegk2HPtEx4w5WdZBaoM6GWSNcsB+13z14xNj0BMMgwdZtiSqzGhEEgBUxXQD4ldYx/MxfqQLWSIi37yxGK+9wNRWl/r9n58RdfCpEVmczW7XvDvGEUT6098ib7H7Z1De27VwhpOeFf7aLgT0T/GsQ19BK7R/ibTEhCmX6KxP33XqBmIbwWzdzZAIBjzfcoTuzyELJ58jMHP9/9Q4Rc/sm</vt:lpwstr>
  </property>
  <property fmtid="{D5CDD505-2E9C-101B-9397-08002B2CF9AE}" pid="95" name="x1ye=26">
    <vt:lpwstr>aQpqqoxkSCdcaTufWh1fwb7iylJoklEfCpCsvoUgP9ttEGINjdrfXnI2GTcjLib328YWtws4nZ6LGJeoqwIp6+/1VDk01hZ6cg6tNyBtVE6K9mHTxdvlh5MvTc9qGfU1PVYDK0H+oaivBo4o02gIVtHnf38UC7g9y6ZevMQkKSyW68oKTuK1qyvkx9yfUkFtu8duDcn+kGywk2facufEnMzJOuTEptiLgWp5Q2qeQqGez2oFY+Qsagc2kUnr3Z7</vt:lpwstr>
  </property>
  <property fmtid="{D5CDD505-2E9C-101B-9397-08002B2CF9AE}" pid="96" name="x1ye=27">
    <vt:lpwstr>fP+NfWjBrf//QGV/9hvrjj53TQUWNwSkm/4GszQEZHUsuE5unf3C6I/akEOtkmMzegG96Eoxoen/E27a912lF4Ag77UxYn12cMsDkj3661dm5QieQm3RPKUZ2cCqUKkRW2h5CCu5OfnfkQtzBFH0k/jSjXyiDOfMSrhKN421o3ccdvq1ZVLIkxdl5xUEorgE2MdCCZJN+fuHObUUGLB8PCdL1kGhdq827RzJ14iAwauJd51H8dEU7ZAly4t1u1U</vt:lpwstr>
  </property>
  <property fmtid="{D5CDD505-2E9C-101B-9397-08002B2CF9AE}" pid="97" name="x1ye=28">
    <vt:lpwstr>I1NlFNe+ShzNh89CFdKncBBp8kCoL2HvL35YNL21WPXq3GOKxGdkEKUvXwX9RWqUHVAtrCCZFM8MCQpbxDQTvlgvtBm0VsZ8ivyTBg6O8SgHWGU05oYfomeNF/KrqX93zJdOdYt4pBl3z2Yje8EQMs0oCsF3pZdeKuSIJsnonCMq7eMnAIHipWCP9/y53+EkxQc9eB0M8J2QkJOsmVbzI0gnaoqsswdAZf7Ii7UfJYGiM4Re1W6r1k04kSPNZwF</vt:lpwstr>
  </property>
  <property fmtid="{D5CDD505-2E9C-101B-9397-08002B2CF9AE}" pid="98" name="x1ye=29">
    <vt:lpwstr>bswOaotvGtbMpjub/Vyj/q2+VnP1ASnlXrozDOpz921vpd7mjZ4cML2Z/tRWYyCXcvSJuaxrvM475a5AxyZIOvNFrqN/YSQE8QujwTa+OnV9jWG05n9TyJEACQl1WUI3+NLmIKIux4Cmo1RZLc1XlmqrrHo3XsRGRf1qFPaVeaxFCUyDzZz2Jo1RJ8UKHX5juBN81YMHExzjnVkD8OBZQ3FvYhScekj4m48uL5/zYTHAz3UlrfdBIDxRR6Q122p</vt:lpwstr>
  </property>
  <property fmtid="{D5CDD505-2E9C-101B-9397-08002B2CF9AE}" pid="99" name="x1ye=3">
    <vt:lpwstr>L3tfzUJjUu8QUbHXrh8EvuVMLzZus6f+BryCKfM5gUGjJPyLj2iRd6vzVqNmRqD5xm/NbCDnWAWRtb7P3TFQjZGjZ8E9v6TU17lKhGSrLwtqHyq7r1HoxbA3fOl1n3dk+b7UBWer66XZY6m/CoM4wnDpAAXBlSSkn/A3wiPARLv2oqxXKiq1uUx+VEP2SS93MSOYmZ3DbkDV4JlmBTrt0rP84EYU50woVEES/cO+V3tD2DgIyZLEdSzkBreAmN+</vt:lpwstr>
  </property>
  <property fmtid="{D5CDD505-2E9C-101B-9397-08002B2CF9AE}" pid="100" name="x1ye=30">
    <vt:lpwstr>Fkf+VvEIkOKWY09qbzAm1RKyX0vDKYLKH+RpY072hU1/OGQsTjATC7B21QEVXX6lwFqzjLh2a/uqq9Dka1iCHyHUhVKeRluuDXpyP/d9YEqLglzK6YpOJgHkA+ThVZu2yGAVL2lw1l54/MpZD0W8RfMWDFsAm7xlqydLRD4Je/usIo0XLh7p/7yRNMjMoj59NtkPzr4/mFe19hVE5yXvYn6129G4qSyZk6WX+mpmYom1xIQNwSgFN1kUv/MIqtg</vt:lpwstr>
  </property>
  <property fmtid="{D5CDD505-2E9C-101B-9397-08002B2CF9AE}" pid="101" name="x1ye=31">
    <vt:lpwstr>e23e8wIFNCbvYK+I0SQIqArCM/NjDZIusSrL2JKw0NUc9mynkze7hEQbcpjUW5xMaT0lGwAq3/RQOIQrH0gh/8mYJ4vQxoD/txsrx03sAwg02rx+FFkavoTjFf8MlbqIVRGHiiplJeoQr/HIzT9TiqHMm4FdA+EivMYhXujzkl6uj5yJhfS498TKIa1iHhNGQ98zT5817pPXCBlOwer5svN4Ej+ATHPt1FVjqYDC4wSNPpQ4Bua2u+pMYJvEw7P</vt:lpwstr>
  </property>
  <property fmtid="{D5CDD505-2E9C-101B-9397-08002B2CF9AE}" pid="102" name="x1ye=32">
    <vt:lpwstr>CwX56MyuGE6TGOjaf2Jr+qHU7pcaYTGQ7Uq8oVGKL7376KzT15FA2G+Bzi3Vp+R4+5NdPed70+/wyzSwiRSWWO7nm0fSIS2aX3J5D+XYlGcw5nSEP6TkPU7jjePd4I5wJUOtZUfzjavMhpO3GObLU2R0Mt39kONPNnh9ZzLaCq8Jpcw4A2cYOw8oAidUlrz+rhxaSkagq12Svj+1Js1WXQbCI7hpXGHEFjwDVttz5+neD2GscQMF+ey/kHXOEOC</vt:lpwstr>
  </property>
  <property fmtid="{D5CDD505-2E9C-101B-9397-08002B2CF9AE}" pid="103" name="x1ye=33">
    <vt:lpwstr>eEFyV789RvWwkOM0i/FVT+GW07s53Zcs3JP5R/p+2zkGf0hU5901AMRvV8o82r6zxy0YK+gh8l8OQQrllpQXuzlbUxH1W0U8o0YR7tyR1lbJzbLArqM4BfgY5AAo8hX51PGgNLT+OZjtmOYJAuxnQVr2S00sTODff1FPkZafi3zjl0g03Ww8RvyMkXCLIkLWvsBWd/orWnPO41iUWEWPBkJ8RfOzr5ErM70rlCwdvMxeaKA9daOmVv76cMy+Lux</vt:lpwstr>
  </property>
  <property fmtid="{D5CDD505-2E9C-101B-9397-08002B2CF9AE}" pid="104" name="x1ye=34">
    <vt:lpwstr>+57KsmeuQopFLtKq8UAM7KaTfpyL3UVVERfVSsCtLySOJIDqlNhJwBERnB4OD4qNRIvqQ1GvGmSV6nDK5ZKe0NOjjGWWoKMrmHAloDyLeKlnincCvVKA5O4dMKStD4CfK2vycl5jaN8sJPgVGKiN+f3HrrdPVbB0geRPUdFGdQXn7taY9Nz1vjehUpkPZBmW+jFDjjwEP5wGgGElPT9xWENUq+6ZAzVeKBm7yHjrMySv2+h9UZO0AGRbecOD5tV</vt:lpwstr>
  </property>
  <property fmtid="{D5CDD505-2E9C-101B-9397-08002B2CF9AE}" pid="105" name="x1ye=35">
    <vt:lpwstr>s95ylekBVdDZySL7o651Ggno9oiZg+rPs/h6Mi2ldfUuTLqF8ZMTBysyrjpJ/dC1eA3A1JGlRIHHw1x9EzksCagneZ/8mvdwWr/GGKxRHWnUmGwy/HFUM/gxiKreMBv4SpSAZvamo9xfEkqLpANBVL8VMadv4uXlob9m4c+u5lX6lW4mOGqjSOOmU0Vma3hxw74c0a6QzHN7ufSVRx6cUUJ3aACm+8lZ30grQgnMYCo28+iJmSkwUPEWN1ZIxdf</vt:lpwstr>
  </property>
  <property fmtid="{D5CDD505-2E9C-101B-9397-08002B2CF9AE}" pid="106" name="x1ye=36">
    <vt:lpwstr>+5o1MBrX/LLnlQiKdXwYkOnXDgT5C/5+M5hWc+PYC6nKni6ctEa+Wz1cCMic3InXssIhpERrbTB1oq62DcmcSw9vHglnhSo7YKQYQ/cKoNo58UAnxgVqTG3NOqSLBGBi5l0iKYFtrIsLmiC1lIeceecQGVEEAL/VEfCHc0pKdT8d9aLyDKURjZJpHQaUtrBIDpTsUZtgvorll9oDfcEiWdR0hB324OX5Sf3+TjZKVDFKt7+9wEZbNEMuwzjc6qV</vt:lpwstr>
  </property>
  <property fmtid="{D5CDD505-2E9C-101B-9397-08002B2CF9AE}" pid="107" name="x1ye=37">
    <vt:lpwstr>mK3HLSOjfpubs6NWpPjvKlQeWyE0hVlw3Tb5AZ2K9V9QKwLfvwnuOBFJ+LvAjtVj+fa4p7yCK5V+AULC1QaLFSjypBpjPr2N3LNEoZlLJCFIJ5zDu4hIcP9brt1yULd4q6oUmsh3hz8Gke++YKJBZv9kxsuZy5iPysfNA69lSJ9tPGPchR6SJm//ggRkYXl7mV2Kx4IN0+3iLTpdbhm8zNfh0zojvHNHz019vi1uMAuWKhAZJYMtFs6HmT3B57o</vt:lpwstr>
  </property>
  <property fmtid="{D5CDD505-2E9C-101B-9397-08002B2CF9AE}" pid="108" name="x1ye=38">
    <vt:lpwstr>8e4MNfwhbu9VelK/j42+mX1aadZKNqUtNgPzB3wHWBEn2j74C64bftJIizJ0G/MPQg/ChCYmRrsmIimueXMrNWU37QmouTpG2/ZYG5uRhN2bduJ/ibklnVOftxrEUqUZ7l32M/tWUwlibhZsEfwNlf4t22NA/fw0Z6wL938+Ma03HfxG329/FAVK+GljN3DC9Bgv77bVYSQNCZd0KpQ3XP5lPW25rKBZQVOS0YPo/PXw4eLmy+ibnjg4RbABrO4</vt:lpwstr>
  </property>
  <property fmtid="{D5CDD505-2E9C-101B-9397-08002B2CF9AE}" pid="109" name="x1ye=39">
    <vt:lpwstr>gUzKzm04yYo32BJStXlAeBQeipqfvkqRF7HyUvJ3HlT+BhDkIGWcM/MGscmccLcm5TPlAcJjNTQY1e5i9ZOcLqNGyqKOSCsPOnvcP8yPQ2M8PPkSlSKgNek21WREsEffyU0VPV0r1SnPxHzf39FADU2TbqdEP2WidNQydVwv5sirPsr9o1h/7A+LfoonWtwNr1c1ll/2n6yLeO/n4h6pXb/jB9QgYykFifZRtifXoBpa8+a3RDRniEAef99Cowe</vt:lpwstr>
  </property>
  <property fmtid="{D5CDD505-2E9C-101B-9397-08002B2CF9AE}" pid="110" name="x1ye=4">
    <vt:lpwstr>w0BFMs4IayqexNFyR8czM1GKPNxt+Te3k8LpDosxbPVnC8fRM3DvSqDKwHLN59R2DjrbOIahFVUA7k3JaXE1HETS/RL+671F4y2Fmt4+XaNiivxpS87vr9jzi6Lztf75iWjUmIHZrbWbPoURk9T9Ef5OoZWvhh7y2yhhGdjdU/AuooyNDH8hoJOKs08znCKZSSR2aJn6pM1d/7c9imgqO6i3Ch4e4AvU9Nswda/n3HUkt07sta57ejZRSbAnOlX</vt:lpwstr>
  </property>
  <property fmtid="{D5CDD505-2E9C-101B-9397-08002B2CF9AE}" pid="111" name="x1ye=40">
    <vt:lpwstr>jwFzRgcB0HaOvI11LmCB7EkmZm4a7j26fxX1E7Hv9v+IL8U/vzWmt/ev/DRpEf9oaek+U7DAt2IZoo497S2mtKfoWa+ty8DGPpOjALSCeyB71XJYsjQMxLvIJR3dU/pyEM3govnHsMTpEtxnz38RSdARKSc+7W/UvqxBQz6E4PAv+lXEzukk+wZ2ttTjX/67Ph6fPFMWYP7gTTCZ91qAHLFDgU/xIM9kFXUqoWyWq5mO9vkt6gYhwOU8aLRKN+o</vt:lpwstr>
  </property>
  <property fmtid="{D5CDD505-2E9C-101B-9397-08002B2CF9AE}" pid="112" name="x1ye=41">
    <vt:lpwstr>q79UP+1u7hUh0l13f7i/X9ngDtyrla9VGYbUZbsd8xhRwB2LSgOEvO7DkW4fy0HJMHnd753/tGDAIMXjm2cg5HAnWt7NSVReGi7sRgJXi0hYq6sNzufJrLHPKBd1ljj+gYv3B7KXVDlT8mWO3w+ypidG5IhQNBnHG0cZ6QcIh/Anh7BHxbBF89y7b/GBDWec0OLE5aeyoCFIpo2e7F8VA+YZClTwX93ccqPubCKGtH5BWIKlABfJP0KOkLm/8Cg</vt:lpwstr>
  </property>
  <property fmtid="{D5CDD505-2E9C-101B-9397-08002B2CF9AE}" pid="113" name="x1ye=42">
    <vt:lpwstr>TUYDRamRZr6oPHsn7epayTVDab5P6lm5Hwkg5M5Y/zgkqqUK45Hj6+aPnVK5coHDxYTVUVd9Ae2rpTbfgcZd1DuVCUI9nRZ3Ttsu/a6/Nv1G7lAI8/JHSmR2En2FBxBU6fvJnPuDNMhLm+g4E3XA3Ar8f9WiViBo1ywVyUsV2OSUKS1TsXXCe4k5v07cq3Q2dJSuG6Sdl9tFpaBLPdNA/ct/Tl7ZK4v9dGabOgtudaMd3uhPKnPj7H+tBo88sDV</vt:lpwstr>
  </property>
  <property fmtid="{D5CDD505-2E9C-101B-9397-08002B2CF9AE}" pid="114" name="x1ye=43">
    <vt:lpwstr>RPk3wEkxO4ZSCr97OYECKoBKJDj5QE90XRt0w91rW7GlGKSVtLyJRp72vlHerX7C77CKBfZ8DP+XhYEh8Whpr4hhVJ6UrYq0V/jSgz1uGzPbijhXmCilm/B/o2tc3PJSopP6DpvrXF/Y2+cHhmG5IDa9VzTQ4m7Y68zJ/Fn63t9k+rohqFW5AuPd51pR5+JetD49rsQ4rIjvAiRu0XfyAqIAu8t1QIqtIDp8qn60FnbGkONxd/27vwEZokkH97f</vt:lpwstr>
  </property>
  <property fmtid="{D5CDD505-2E9C-101B-9397-08002B2CF9AE}" pid="115" name="x1ye=44">
    <vt:lpwstr>RNpgoPodGNninKZp4LPoX95VLNwBovoKj1+dqOEz473P4l0rzs0iGCviXLubpOa9Ai/afu/SPoiTwvFtU4uejHa5tCYmjYpG35ucMig4mpLeMH7ZXt7BO3oTWXVmoRZxNCjZtP7SBTxSXWDDa3kotqnSHb9P9mTzYfQYwYGtiO+pZQd84paAUaGwqzmRlhNJNfXh9ro52BDaf1ZcRQ6vm4BiCKOoQO1la3+g89vLLt6FzXQLCF/dHKTz6rWZYhq</vt:lpwstr>
  </property>
  <property fmtid="{D5CDD505-2E9C-101B-9397-08002B2CF9AE}" pid="116" name="x1ye=45">
    <vt:lpwstr>cA0RLkr0s4Ok+pkCLNCPiHz/s7LrEiUgzngSACY77724N4lXD0pc8ATeTRcUndR6FSOAohD+x2ANLe6JpLjpWuepom4MWnYXZ1UuJpwcEo0ccroOYyyPpz1aSxnS0Lh+xuEZFZVGlAvFEHf3qhPYuEKagQj0UyrnwKwY2BqknbVgZfNHwydJxvpSVVrqilbzUyIfNHKIpVAa2aJOcPWMYnJKGmqT5fQ+LoqoI8HlehGO8IwJ2IqC3z586pB57hF</vt:lpwstr>
  </property>
  <property fmtid="{D5CDD505-2E9C-101B-9397-08002B2CF9AE}" pid="117" name="x1ye=46">
    <vt:lpwstr>QdYb/Q8QKUx3JlHzVb3ELhwumixCVzV5i4Hp32dJMOPQiq+BOUjTKr1uItYI3H8gLYIfoUx6yqA3N6fM4DBmS08F4NxRoEN4KrEjxu80T4Wz0ZFuefYWoXek8eusDhkrcHhbOm3KUyQ9uS7Ie3uetNdIHd6wD46nR+gbGw7DcoFgLwQTZYcKReBfm3L4WAbZQOrQmpr0nv62nqyz7VjS5QESoBJkfKcHXUJuhrAl0mOzHcwxxDb5znGn/s/hvHv</vt:lpwstr>
  </property>
  <property fmtid="{D5CDD505-2E9C-101B-9397-08002B2CF9AE}" pid="118" name="x1ye=47">
    <vt:lpwstr>BoXhy2oYs/WSMGYEFH1m8RRg3WEqzYEPHnGGp7XG/fAvvRF5DG4PL2rJAjkjXhYArFuu3RyN02xdwEDfTwFsfY46feVp2tiuad8MNd6EaaLnbG2ujKVWVE39iL8xnb4rxVkNptcLReGajfAZpSniT0NOXUiH5i6T3A/rv9SqjgzWv/+IKh63j8LHG7YXhTZenZLKU2PReL6LsRcnVCc23DbETbcAYf6hrumeoyFmA4i3ubLkHG+qO+X0e13XCa/</vt:lpwstr>
  </property>
  <property fmtid="{D5CDD505-2E9C-101B-9397-08002B2CF9AE}" pid="119" name="x1ye=48">
    <vt:lpwstr>r1tv1tPfEs/4wlOhoDedGF/XHQjgjgn+LCWaNceV/B02Z2V7m4+Z84x9SUU8npyzUhsBtLS6Xv2ZkNNYGUay7ywluPVI+6iucOk0YsA2k6Aw21zO3awNrdI58p7wDH1/UkM5j2elVoWyncRmIjt8qeXH/pvFX9TkeXWAW9TdqfROP7BzsPQOwQi0fkTIX4f+G286mtK/dRL7WqTm1Jr9q5ZdMc11RxzvUhxbjeJWcuUmGt8A+xWuWwJB9MenWgN</vt:lpwstr>
  </property>
  <property fmtid="{D5CDD505-2E9C-101B-9397-08002B2CF9AE}" pid="120" name="x1ye=49">
    <vt:lpwstr>D7+cYv7h4qFB5dRGFoSm8aYm4vbwTfsu6uYxvZLiq8Kyxr+PTalbRQM4vUvZV4vh7IUeZU0GBqCNtfD9unHgZfYZfiED9rW0ViAQBCb6tGz+LeMw3BIGGZN6HgzEZteediB+/pj14Wryhln7Gvsk8RQ3Hz0JEgUdr1sQuQSNIiwFLjpfl39PNY0L/QbxQaALNF192HbejdrhFsFkF7BPxLypJUW1B/BdNEZCNhChRglUa11gvf7zH0eQhYrdAYX</vt:lpwstr>
  </property>
  <property fmtid="{D5CDD505-2E9C-101B-9397-08002B2CF9AE}" pid="121" name="x1ye=5">
    <vt:lpwstr>dC+QdTBOHtGwRGUVYYzrmv4LS23LgvJAmnbOlyhcSa6A7nOyavAx7PMYKvu/7KWUBeHyjax3uaVbLVFnHvI8EYAbxx+WBuArHCOt20ZdAWOK1RiIgN+KAf8OdzXkcxd1WXXGuzV77xZNDngqrIHABinjq/lWmFDU/7d/MeXVwGPQaMr/am/jJehfgR12L4MeK9IJ8x6UL09bY+Mg8F0yWlYVuEZafgqi/1rmMs/yDgmzyqJsi16hST5ARCqQUCd</vt:lpwstr>
  </property>
  <property fmtid="{D5CDD505-2E9C-101B-9397-08002B2CF9AE}" pid="122" name="x1ye=50">
    <vt:lpwstr>LHRZBbBwCnmLBhFuGLSTtln8SrWhPKfmh4Iw9LzYPV9MbGC5rt8c0ef4+0gbbEUWDvHWcNwl2Q/SwLqPu/KRMYBFyJEL2awtmROwtVcjadtRny8oOCpCaWgE1xpFnRhzMxy5wz7lIfNmbYSJiH5fbbpT4MCjuaRDP4RLLZTOPYpXTqH/bYptB/zYFtuOXPjzTYfJpMVbmbxR2xmV1Pgxx26ayQfPuSApzOFs7oAFn517XTVKuGwJ8hbkm0sdxT6</vt:lpwstr>
  </property>
  <property fmtid="{D5CDD505-2E9C-101B-9397-08002B2CF9AE}" pid="123" name="x1ye=51">
    <vt:lpwstr>V05z8fJKELpkWpc5PJyNt3d0EVDBcUftvxl3rJfBVic8zWLyDL9ZH6C7FN6E/0KTsduNoWMk6PwNk0ES+aLxw65iKPo48zjKoLt82zbXmtTp568ENSkGOZdQVrhi7IhKHT627WWrtMC0pBHIYEcN6sXTURmW/Na1Nr0p4lG2d/q1nkHy2C9n4xDn6sBrqHYkgxD15DWH3IAwHOFNYa7PPNvxyBRn5IGehwHmrBXDLVtIR965b9xeel9U3JJHLCL</vt:lpwstr>
  </property>
  <property fmtid="{D5CDD505-2E9C-101B-9397-08002B2CF9AE}" pid="124" name="x1ye=52">
    <vt:lpwstr>I7DIntyCf6O0ELZ756a8J3HY+T6foml7Dl71SPaXwNH8nIYF6SjCyB/Fz9bL/vknUKSTGXAMEaBOr0wXsGeVZOTslCHhrxuX9k+BYKpFn9gg6iT6xVzExMU6JhUR1kfzixXWOg7y7w8vLKdw/5xfvHSv11jnc66hDXuHg+pku5e8n+bpd2RmbKjni29O4PmL9MFunPdVLXQgXz6VExcj4/2Fz1yWJVRfiDzmVK+k0rWL9cGU+AgyCdYhSPZlFwK</vt:lpwstr>
  </property>
  <property fmtid="{D5CDD505-2E9C-101B-9397-08002B2CF9AE}" pid="125" name="x1ye=53">
    <vt:lpwstr>WX/jZH6IGXc4n0DRwDZG09LjVthMRLGJaXLTCv5ADfhxpmnrTBJK/03EaQhvZj2bwDSI7Hvpix4kdd7PcQ71At4jz718+gBNV/GZzoAF33RFqf8qkMjMMOo0w2hQ1t1YDSEJRaxjt6FUtDlw6s1XKLjbeiQAt1miyhgPlLvAqlroYbE9h9qPk7okJMN+Ji78ApSxmj6VvCAojcq7bh0gmgi/NV5NH/wvftEkNriCO6/eoDsDq1rsiNkcq8yzRXc</vt:lpwstr>
  </property>
  <property fmtid="{D5CDD505-2E9C-101B-9397-08002B2CF9AE}" pid="126" name="x1ye=54">
    <vt:lpwstr>kMuigBX3CMYFEFA9N6XbcF+RuI/T8WxpDVG9RojXvtaOF8VhCBMT4VeVccDyXYb/lsaw7Hb4PbgGxVDhhBiIK7riO7iK6Y2G8y/p2EsThpBql/4adeF8NH+recZU+YziF6uGetRnFYoQ9+BtDS10du9/bzzEHiomfdTq+qsUi5oZLeSwYAXB91LFL7wcOxGLALRnjHw3WuLKcPzOREAoWulfRf/3PNOoM/Dir7uHX9JE9SV/7YIkv7QgTDH6gUU</vt:lpwstr>
  </property>
  <property fmtid="{D5CDD505-2E9C-101B-9397-08002B2CF9AE}" pid="127" name="x1ye=55">
    <vt:lpwstr>A8H0I6Yr7FXiGShsQiaLf87ct384i4SkZSM/Cn9a17DXw+Ca0DRF9hFuj1wZSSXGbtUsjm49JgfML7zaL+42ynOQ8se29FoCU0/us4PmdGhuRsfeZ+J/CNwqV106bNoeQ1tTOnD6+MkL1xR3y3b+6sYqPd7WMWhbw/coRiQVKuI7/pvaIRWf5B69qTzyGrTwDhTkT3QT0XJC0hjHHCvQgAMhW/Yl0h5NdM+e9ABOVnZp4NDdfHPvdpK3vybZbYX</vt:lpwstr>
  </property>
  <property fmtid="{D5CDD505-2E9C-101B-9397-08002B2CF9AE}" pid="128" name="x1ye=56">
    <vt:lpwstr>V8p4V2+LsKEVPDI9DrlmaGfw/VNoN9Ug6/CRk3DLx2tubab3/nO49qAPkZbM9YR1D/vb/F8qR20JH7logj66+vI+fR0aAjWp6040Pb5EO5dUOxVIAXxvXgSUNEwm5B9gQlaBpiP627zV7Qie86rDqbb6oYCiNVZ1Y8ZYVu0nRPGHctproprO67yIXvdVPqHjrbEPMSPjB90p3Zx/Rjuuz3FSFabXR/XmpXPKL1pSDcLRa6vqhZl4e0ZKEB4Z1ea</vt:lpwstr>
  </property>
  <property fmtid="{D5CDD505-2E9C-101B-9397-08002B2CF9AE}" pid="129" name="x1ye=57">
    <vt:lpwstr>BFiJG99icke+rH5lQ8hZcQ0Y2NqaTeJEaxu/LXsooWWvTe2Rf/Bm1yOeU7WMU3iJWOCXuYHLRT3xHn0KyfNO45q3Bmq09ChWfD64VG0o0lro0l6RJgGGZ9LGmTf574lUlygDL1PcSSaJtQEe/GrUhojpYp696VFqItTeV2Ifd4jrbBBlQfWDaprN1O8udVJYnVip/2S/DrpWM75xPyOz1Z85EC9r+W9DWdg8e0GTDtLHOV6B0GC2//bNn3iYemI</vt:lpwstr>
  </property>
  <property fmtid="{D5CDD505-2E9C-101B-9397-08002B2CF9AE}" pid="130" name="x1ye=58">
    <vt:lpwstr>A4msNPVySrcYN6+nK75ytRLzyT34oMCOhRPBrmxLBft+HKGTMzaGViRJcS5adIpf7IJZ+leM9SD4+pFFK8slhpyIBWPjgq+Tz/EP/SQ9vgxzWbKxPaTJzpTzFipOBcpO2ad8pcxq3cuYYeLO6LlEXZLdpD/MkEyQg67S+BEiBqk5YioUribZ1Y20xsjaa4IN0ZAC4gkPiJq3aZvw1GrGskgwcH/9u5VbXlO44zKicAV4dqQzQfUVcPydXmD8OPk</vt:lpwstr>
  </property>
  <property fmtid="{D5CDD505-2E9C-101B-9397-08002B2CF9AE}" pid="131" name="x1ye=59">
    <vt:lpwstr>FC2j03etrYL3iIzx6cG5opnvlROWgYTCuPawzpPQXoExiL9yFLJwWrdq+M5gBCuFy5Oh97++ja/FX+Nrkamq0q1amOhvyDtsEfVsXd2IsapUAbjKVa20/r1lHOeMid+8vQ6KMvChpf5J09/+TsCw2bs0byhmccr9SLS6k8ck7RK4XqKcUwEOkWvdwCs6NXD4c+aEpn4QKMLAcuL75Wqgj+MbkQri69Kgy4SLhTHUcywzmV7gWAilyUMK6YpfF47</vt:lpwstr>
  </property>
  <property fmtid="{D5CDD505-2E9C-101B-9397-08002B2CF9AE}" pid="132" name="x1ye=6">
    <vt:lpwstr>QZoeDk3Rc7KvsXYH8dsFjbRvxiVuem9TzdMSavItPGui5Sg4xoycyVnJIkU7G18U9V1lmM1cuuBwpYdtf3o94cW69jZTq4Vjkr4Rhu5B2sjArTn7TjRePPusEwF8JTLgvCsBDA7Fm1xDl8y1rnt9L4amoZFwcX+E686MlJPaaNj3NEXpuROda37jaQtupY+WdzFZ8rCho7sWfZC0BpgvpS9gKbouSyHozL1jd1oK94WsGWyKuALUnCPRyvP1XWh</vt:lpwstr>
  </property>
  <property fmtid="{D5CDD505-2E9C-101B-9397-08002B2CF9AE}" pid="133" name="x1ye=60">
    <vt:lpwstr>SNXvpaTpC+AALDZ6FGcuBk6O3F8ldCOckrkbpl6tUWOkVcVwY6HE3LNvwoWpTHsECjJ7p0QnvLGda4mwuh+VqeI1NBQwuRjAUVHIFwMQ+Ki8ssNsqGLZyeZ6YNf4KMjtvz5ymwm12K4AdeJKhgqppILPclL69RA4Wg1fGnLNibrnA0+RBaMxmOr8q0/5lwm2cnN/la0ptVvW5wLwzSzGOAQmduXfBPoHmifPr+ROfHbkoZQfGjXYUb+WeSS8lJw</vt:lpwstr>
  </property>
  <property fmtid="{D5CDD505-2E9C-101B-9397-08002B2CF9AE}" pid="134" name="x1ye=61">
    <vt:lpwstr>tvNKRTmyFo4jegVpShkR1t/zk+OnrNMxqFv72YpH7Vew/BhxGvbENOT9Z8lF9i26d1k2fHl2do5Z6VrRDe1YnbTl/3GAcmfBtdkitRcgRNUpRlrej2pWbr+0AUxn1pbp3D9WEZ8QL4bLN2cUiUiPYP8S5OoUHPtqaI5mq6uxnpiJVa2FyArGAV4pmrhca8zPPOKyLMlAj1jXoc7HwcAXKxrtiulM6AjH45VKyTb5aRQKwxAwhzRHEijUnT1Fu52</vt:lpwstr>
  </property>
  <property fmtid="{D5CDD505-2E9C-101B-9397-08002B2CF9AE}" pid="135" name="x1ye=62">
    <vt:lpwstr>IlETZpWMLHgoJld5ZwtYVDkFhK6kGPlCuJM0UT1ZFjIP4coZnpsexvt9YQL22H4NmclmBsq1NSCYrM3kdv3Gm/7tpOdXqVHw1QrmT1vJPFQFUavVSiYYESwop9JTYVZRjSJaUVzLr6oJKEuAQrayXts/VjLzJX9hs/h7JtmEpeGKcv4dH65lHaVTKNzqHGl/t9FRoTghvrsvpz45qOUFak3jBfoM4fKKuT2tWPdww9U+WRfK3T1X46f9/CVg25a</vt:lpwstr>
  </property>
  <property fmtid="{D5CDD505-2E9C-101B-9397-08002B2CF9AE}" pid="136" name="x1ye=63">
    <vt:lpwstr>/oN/GkiCl3NR7SS1pbUIGIMvUJoYIeLheKz8yV22bLUWNh9uSVa7ZMq7H4fOfodV59xu88WyKbKkaL4GHKipBblVnov27mSspwJ0VmXiVQAjR+YM4Xn950p3JU71aiSzRSvGapT6O7FY8TIRSJOSXJGs/brJcyUOD/lFhrttDPGbV/cI7pIdVxrA20MrcR/Pea3p12zHeefDu0kcoqYWEoc3e7CH15W5svvKVu3LO5fjZKwGGUpt1WIv2rp0VjV</vt:lpwstr>
  </property>
  <property fmtid="{D5CDD505-2E9C-101B-9397-08002B2CF9AE}" pid="137" name="x1ye=64">
    <vt:lpwstr>jPN+lUJZleTNYMJPdOENR2dE8G5inv6XzM+hX3Y4Y130+oi+xMz5FDgAbSDOyu6Im0COjRA6HB4p1O5g20ehkFymUOmP6lGJXmc5fTgj3NIGFkiZ9n258OveKLyZi1IfgwqxieaaJsKyDZarzLFdpJlJZuePAAulTWTPNLKaL0vwJZGyLdJjmcNzWXIRv8vUmzDC50l6Q4WY2Uy0/MtCkzWiO+7cBAS9+NFWlKaYSpDrKIB76wmMP7mZFgwKH6L</vt:lpwstr>
  </property>
  <property fmtid="{D5CDD505-2E9C-101B-9397-08002B2CF9AE}" pid="138" name="x1ye=65">
    <vt:lpwstr>o62KLOV8fVUIV8hPNGjAhrT27p2a6+jurJkCRKxJ6EJ/0WgFEFHTON4H+A8hOP0FsoAMWgCKKERuTYdqZ6BiR49+SkeS39/8+v0/YMpBryaKlpxgadn6mKCcp/692FmK8Za8i61omX9RINFA+lQte3tBBiQb+qxnb3vDtfSRxw8eQhxOgR8CRxq6Zyvb5nt9oV2MLHeCRoE4qdNL1j11NB3LRqYMifnk1rk201QKFbk8eoQx0XEnF2IwtcF3RAA</vt:lpwstr>
  </property>
  <property fmtid="{D5CDD505-2E9C-101B-9397-08002B2CF9AE}" pid="139" name="x1ye=66">
    <vt:lpwstr>ie7VevHW2i6l9Uct6AgOwUqUKov7FbYRy5l97kUQKgddVfGKxRxocmrqNFouTcfF03B2dllMUKpCqlJbTkJA/MYTeah4WMM/g8l/4yCMf9LONE5LnvOnRxkHdHJfRP0Xt8DpFfhHOIQQW9ccHInDQ1YSQaFJ16ICChpJ+efZfmmN8wf9U5ddE5Hw/CQc39/yg6b+QIgSCKHogA70K8X7zN8B4Wb06vVaJAVaplZ7r7v1eCgQmvSt6wkUZQhIA0z</vt:lpwstr>
  </property>
  <property fmtid="{D5CDD505-2E9C-101B-9397-08002B2CF9AE}" pid="140" name="x1ye=67">
    <vt:lpwstr>TZfIi9r9aa+pUAxGV+VpzUpCdt6aEbTPBuMhxyWT0ifB3DcimYU8FCUw8n28tc7uerrKYy18m25BKjll+dCxZvHtqPcxPlX/w2hfgbRK6AWV3/UVeULwM/Hr8+a0tTzjo2kL+kFTDTLDzPhSux690THD3e/YoGBGL/1RbQlWulK/lFlY29TORRfbDh2ItJXJkkDEsGYCHBBEOJ8daQFfQme2IsAytmSuv0zvhBaZ4jRE27zzQPYn6n71pNvnSK2</vt:lpwstr>
  </property>
  <property fmtid="{D5CDD505-2E9C-101B-9397-08002B2CF9AE}" pid="141" name="x1ye=68">
    <vt:lpwstr>lYtYSrU3pNVxIRFy2ePSVIvu7HzDYnc7asys4Kd3nu7Qn+EDS6E2OmRGsMNq1rqxjKBTATD+zLoNiRgdDqU57HaZVlWQM5ZIlKM+GtLubkSeIXBVzKhUsxpPSUU4kp2fTH4oJDykYTUMmFYlR0XjgRA3FCJ+ofJvlSbh9AeVqF6j7UTGoS55CMkM3NyfJ3uksuHhWxUp8DUc2mHq3+IlAbP7TZGiuCkCI2lI3kmpdU3Y9RzvzciMnQ/htbVCw1i</vt:lpwstr>
  </property>
  <property fmtid="{D5CDD505-2E9C-101B-9397-08002B2CF9AE}" pid="142" name="x1ye=69">
    <vt:lpwstr>qcYTloL8G1UAweA4iT8BgqHVw3Ttd0uKBKq94+nPRIjUBQ3b29okiVR3sHkSDpPEJQ3K6UKQRGo5vyDifg7d7i/QIX2jZ/PBclXlzut76pD6sn6kBK22IVPsvH+8GKXY2ymNIKzLjvm7AabosUrgJOd4E7qpsA9pfC2wUg5e6zEGj/topAQYbDEHHLV8XhuQmTcsP/Oy6bZyvP9iOqplR2o0fDi/dTkd77z7AI9RAO1UNOkuOgA4r6TrZC7lIBY</vt:lpwstr>
  </property>
  <property fmtid="{D5CDD505-2E9C-101B-9397-08002B2CF9AE}" pid="143" name="x1ye=7">
    <vt:lpwstr>sjt6t6/XHsGeJkX+ULWpGALEQsDhdJI78uea6BHv87hgisEyQZI0L1gLrRmYIfv4VxuoevISIqBP0PVjtJo10y9NHcGTUw4Td1BFCdkIWCmqetB4hyKH3DKqRmDWOfNZdEmztJVsEo0EjpjTviKSSO793rXgrB/1TgF/SuuvZ68Q2leWEcPaZPeEQtJ+TmVY+H3TcAfA4/C8fAnNIUPn4xQJ+1deIsU9CzqrowZLkMpBbSGhRU54fy17nirUD3M</vt:lpwstr>
  </property>
  <property fmtid="{D5CDD505-2E9C-101B-9397-08002B2CF9AE}" pid="144" name="x1ye=70">
    <vt:lpwstr>1kKZgdsrO+8UEGSVKfpLY1GejimviJwYftR/Lg8ehT5R0jP4vFWB5L2rCZrQG5l0EYpNe0IFdG1aY1GrSDtCke1sdnrcEx7uUjwiOc7fNi8b+YEKP2RBk7hYxXKnpy0k6qHXf3EqiZ46sfQE2j50eB6UQsZlzYj8WVKXgvfkOC7YkuhS724zZN7B2dlVNfLL9aGtGW9EPSWEEXvHceNOW7WRHBz7dd8Uyoxj6aexl+5re3thMsXx+ffSpwCzfEi</vt:lpwstr>
  </property>
  <property fmtid="{D5CDD505-2E9C-101B-9397-08002B2CF9AE}" pid="145" name="x1ye=71">
    <vt:lpwstr>BWWmJ0hoetD3oMwbNyIqw+uLkCo/tKULmlm4Aw1yODvMRROfirIN1yCp3Zf08xpSHhJh8Uq/Kwr4YFlxq2QecqQnnji50dCZVWy3BytmQ5odURe32+zpJe+uJVlZSb+YObWQGmltqE5w7fUwe5T0xaCD6I6Wa4PFvZOt/VhC4hp785YYZLlAGA7KkiFQHeH6IFWWzdj3p3IQTPmxlQXg9EeHHdR5QpWLl8XuEe/D0ALzff4hYvxtCA5kX5UdaGA</vt:lpwstr>
  </property>
  <property fmtid="{D5CDD505-2E9C-101B-9397-08002B2CF9AE}" pid="146" name="x1ye=72">
    <vt:lpwstr>McUIZonXRbi28xkQcd+VsmGPap+feqvwbXt1ixg+2knsHbWNd8+Jz29Zo8dwvsUVKNSZvYd6j9PJG7kxeSRrPC4/c3OWn86gY+/yXNTQTAM64PDKyIf4gLVkFBfQc09Z9k17aHFRh89PqviJmm+nrGAUTtORIKdnye9bPdribcckIMQUvvbCmIus8ZS9uAkA+PYhVedsuiUfZkU4ZKyb9TODCuhRsblGbeG1vVUPXgV7TW1gclbBvOqsufkrRiZ</vt:lpwstr>
  </property>
  <property fmtid="{D5CDD505-2E9C-101B-9397-08002B2CF9AE}" pid="147" name="x1ye=73">
    <vt:lpwstr>eZpmPp+hsmeh2+hKXLh3jyRfGy0Ifkkmeipo1nEuH4+/tY5j37aCsS/R5yW00A5ib655A1bf8jD9RX2jv0aHfT5STVb1txoSSWTuj1XFlTYEPc92A+zPoM0wqBTDjuyCHWl7QaCCzDFdfgQS4XkW4XzAgbWbwCiAV+JafJhJM+iYTRMmshx8JWUvWy1r/ZDuZNTq8Nqcr/zAjSiNs6svyUWMFgn70Te1M7CoHbeiYCEKqTj/M2hjACwyXO8AVll</vt:lpwstr>
  </property>
  <property fmtid="{D5CDD505-2E9C-101B-9397-08002B2CF9AE}" pid="148" name="x1ye=74">
    <vt:lpwstr>R5YMGegc7yRbmnMuTOWCC60htJ8wp74l/VFtsYNcNW3xVIF/YOKXRdLd+vD5XX213bcj5QNM9SbdUYvq9CdJI9X3FYxmr665CVKGyOD4/lptdEv5YAwaSYhGN1kIjqR7y7nu0M1OvWClhVgwQnobMB0VnwWpxbSaGdMwhEr1jwvYZEEZNUemRCb8sM8cQjxNSfYzHY/3+qk97ACiA9BmpZCADtJxz1Qc9mDJr+Qlyc4si2+MyXmTbxZgDyeSuXT</vt:lpwstr>
  </property>
  <property fmtid="{D5CDD505-2E9C-101B-9397-08002B2CF9AE}" pid="149" name="x1ye=75">
    <vt:lpwstr>QOX/BS8udJr0mQpvFHQm7o9QaVCX5ANfROXt4oS8CMrBNwlwgZWa/pNmWBKKHW6gIfk2lcpmhMBLClpJhFyQeXI9opXifvyS6rKGFuEvxLMlbH44wVqtfIT1XiyX4zsbvmelLQqTTsraGqKcZol94HBHRNw/L9LXtlnRdJlmIk0eMIiO18ShMUZ3PCCabOezkUgfaCaERQsT899cyYT7+u2NRpyuXJ82hRd6S6OmIweODVf0RSXL10FKSgtm/JG</vt:lpwstr>
  </property>
  <property fmtid="{D5CDD505-2E9C-101B-9397-08002B2CF9AE}" pid="150" name="x1ye=76">
    <vt:lpwstr>VMlQM+hx99VE+Ox12zn0hSArAp+GirGhZtHquXTPT3NWpuWUJkTusoOovXGJoRFeX+P7DPZB/FDhpeZDq6YHXz5VsOOCnD9NOxWkwdVpdErWFsTxcJOqpY6MyqBO3QpejoiC6WhfqTp2wlWkT3qZgMN2iVsP/TTUB0H+1mw/y5RAPPWLtRRO6jCJbVZVto7dmCIEqGiXTZVfJi+HkHB46ZDn+YKtbwEeEdvK6KFFvlH3RjFPfUn4W+O8zXKRdvb</vt:lpwstr>
  </property>
  <property fmtid="{D5CDD505-2E9C-101B-9397-08002B2CF9AE}" pid="151" name="x1ye=77">
    <vt:lpwstr>4O0Vh6YDXVfUJ0Z63OrDesRkXjsIFTXccv/gZPN2UG7Hy/iWpLcBA+j6I5tRb6hJLvOV4xKL3cG0Nors7NlIm5OW40tystfGn5QsQLUR8AlyYEJ6PYESBRkM00xyZ2og2T0KTYPnGrqThTAwxpCrgXveBMAzDOxRLINs0097r+MOnG5evqA5yl4M5Ovup8rtbRWaDP+oe9GnfELQKWoGGnuKqbKDaZA7omVyfGs69iTeCqLqqvO4n6KZCVwm62B</vt:lpwstr>
  </property>
  <property fmtid="{D5CDD505-2E9C-101B-9397-08002B2CF9AE}" pid="152" name="x1ye=78">
    <vt:lpwstr>aNzqXATW81J2L4AXpBY3YNSu31UfaMON71/f58/sw7aLZVBOnW+sjH+fy1cYoc0Gd5tnTDEkRWTDIQ7EublM1ZwG5HCSZ6p0zvg96ajIv8kIbW672688UC/JQx+/ibU//4aQ1aGnJ7YzH3UK9Xz4FF/7MDgLdNdTjCJ5/Ao8qlURJm6uR2ZL6tvQipoAmhzUF9cM4vGLQ44Ui3eulWhOgKBZZRiHHYHqOcjqI3tvDjT/2V12pX9DA07j4bZUzL1</vt:lpwstr>
  </property>
  <property fmtid="{D5CDD505-2E9C-101B-9397-08002B2CF9AE}" pid="153" name="x1ye=79">
    <vt:lpwstr>STADqIpHl8P+Cn9QvOfI2/e3aBi/TzlRPeoXaJgPGc6rapYwJ6T9OUEsPUKZ9s/JURito6t44lPif+IgBV/e+jp6CRwYimJkHm2Z/Vj1Aeu2NTPiDqG/7xfWBD5aC5v4FXn7d3ArxFvQKJX79Vs++H1uQ196G9o2mc034HNFN9iDgCwiMaLiLwJfKHQ4EWdWyPsQ46AigRso2ucBJmAb/z6q1kWq1MNyoi4Flr4yWInkf51avjESIj/qPOoQutK</vt:lpwstr>
  </property>
  <property fmtid="{D5CDD505-2E9C-101B-9397-08002B2CF9AE}" pid="154" name="x1ye=8">
    <vt:lpwstr>oc6VbreA8oXmJ9I7hxcv1rB7ACjhuR697+Qr0cbKea3Q1GOSFkYg+BlnKnKMXXkyB6y5SLHtLDn5b23Hzh8GszNFrSZt4de++MynbWA8lh2SbE0AtGW4N0TG/hjB+NHmrwnLdYq3OucjBiA1FBfEFSb/kLxcBv+IfOYPmJ05yeRF1Gc8kv8AO0q0yJTzsI9r4ToCudZoOX5tPrOjJWNEtakajZAN4Z0MGKV5ADeZxrJqN0wL7YkQydIczbaR88g</vt:lpwstr>
  </property>
  <property fmtid="{D5CDD505-2E9C-101B-9397-08002B2CF9AE}" pid="155" name="x1ye=80">
    <vt:lpwstr>pFDe4fp4Hn6NbAh9f04IGwlzpc6I5i0XWEFXSJ5gm85A788v5SD6W9/4PC4ZzZ3xXhCfL9aIlUKDNc1iyucqmsAmSjpyGV6kp/kF1Snp1KB5puwXSB9F70kRFCo4YtbbOXGN3j/n0V61tzEIfx0fbc8ZoH782HomEsObCGXvLynGrPnt80fFdSugjluKf/VOEzusVmjNvPzI/UQafwuPgDh0u4EVQJJtrrokrDVf9ja5V+5HYa330kfZxyC9c6V</vt:lpwstr>
  </property>
  <property fmtid="{D5CDD505-2E9C-101B-9397-08002B2CF9AE}" pid="156" name="x1ye=81">
    <vt:lpwstr>gtLrzkX0vhrxBIk6ShRx1+T8eww5y6otA36h7tB9O/pjCuR73JB4t5H8QFg5cNGertRoOSkj26YJ2Iaiq+XKetJPyyIDecdfex08e4/gQP0t4PQrm/m/qitHOemPDqKafX/6ulz3IqfzuySOC2NhqMZn3+4WNXPRQZRMzy+k8RYvu2afcPQafqKoqHMt32d7ngz6GLSK8pE26YchAbIH8UcN237QKGIQyRVNUAW24M7mSoHUMxLQI+Fo6RPe8w6</vt:lpwstr>
  </property>
  <property fmtid="{D5CDD505-2E9C-101B-9397-08002B2CF9AE}" pid="157" name="x1ye=82">
    <vt:lpwstr>b0AbctLBJjOczGC1buGVPb/pG5Chs5SWSEA4pcSeiDrWqdRne//qlwMzn7dGdcNEKlfKzRL+Z+mVH5WsAWkConRVSYUKe02df7pB7r9REazG4Vrx+0+mS20iqzhWCKNZr9yejEKdtCFkn4hiCWPCpRHcF+PtRyJ2/alJiqtE4ysOkZ+NtOK+AySXlwHhJiebu1xHRcXmFJhcvBE8eZhi4p6RAEvRCrjZFA36YvRGUM1dc09IVck7fQ7XG2xImhg</vt:lpwstr>
  </property>
  <property fmtid="{D5CDD505-2E9C-101B-9397-08002B2CF9AE}" pid="158" name="x1ye=83">
    <vt:lpwstr>gRWXMBf7+WszvxcxCrtWUuwvwG+Aw+tthZz16O7se8v2CqbahC7IC8gDR0PQzFVXBzU/+DNzJHBwFa3tKacNQriBU8fZuvbshno7YBZoHUJZOs2evEkrh6jFCtRFKUkNpLU7ww6bpNjSj5VNmEOv+GUK4OJrncoKlmpWYKXZk7M6DRcfO9x14OWT3T++IlkptA7hydyYO45uAe5Zteq4xKtgnjCKaPUhQ3qVuLmN4yMbCu83e4Hpk/EaI0x6o6J</vt:lpwstr>
  </property>
  <property fmtid="{D5CDD505-2E9C-101B-9397-08002B2CF9AE}" pid="159" name="x1ye=84">
    <vt:lpwstr>hWFNnzs8q1YLcz+ykncg5NPj7bJVEWs2yzGxra89m1Rtq7pWtH4ps6fhoMToq/Ct7Vb7QVfV9de8GYV9P3406vJ8wOvT9+Z9K1BZvl1Q333dIMZefw37CHcuElrhY9XC+hCqKZuSLe4aMh6bQlUYs5lwjqlUEhNZQM4dSrhJTdSaFL+EjJNbdMQhQ6/9ZdT8RPcs1NP8o5qHtZ9L9GHxqjLQGv0Fv4aGSr3k+yEy7z6nrSFJelynGTMZX9bkvtT</vt:lpwstr>
  </property>
  <property fmtid="{D5CDD505-2E9C-101B-9397-08002B2CF9AE}" pid="160" name="x1ye=85">
    <vt:lpwstr>VKWY3Je0gfopYVGIorSdWiv1dHTuLMvlYgM9ynuTz5RUTBogDqFhptCM4blJIOD2kDAwuTKJloy9igQ/IzeUo6AXA2xe868fAPfjvEaa59qB+KHzB1B/Ur0/jJjYiiVRd8smP8N5Eflo37ZX+OhGb+DUhpfEm5F22t3Ppl1NzpytVHs3H/KvkqRMm5mJpy+vXYShZ/fQbmrb6O98RIvBwDOJU9ChemK2qH2p6Q7lcB+SHEf+QFjPH68tQzXIfNK</vt:lpwstr>
  </property>
  <property fmtid="{D5CDD505-2E9C-101B-9397-08002B2CF9AE}" pid="161" name="x1ye=86">
    <vt:lpwstr>Niwd2YH8iyfOsLP3SQoleSw62fHgwN6j7KMhibWG+bcXAO2P0RyHNtK2mFLPfcpSvpcW+vzD1bIjY+ZHTk0JkmzL7C3oQg69b98faV8XRGmgsTTJAu6dGohwO+YcMF+in0zpi/ASUd+EO/UCDL9dRkYcITTK2y7MpUZ+FDcKp6dAgVNJDaITvfm3KptxKKE/rbO9cwrMNSa78EbfDbOZX9EXhy4RpkR/hBZl9z+mbiilxjxTBrWRwwOPOrRXQ4M</vt:lpwstr>
  </property>
  <property fmtid="{D5CDD505-2E9C-101B-9397-08002B2CF9AE}" pid="162" name="x1ye=87">
    <vt:lpwstr>glnjTJr4q73WyrfAbwwJbg8sZVqw7tTg1eg9Tno1tr8nfH3/DNlWF9Eh1itTCp5xh3Ow6pdLjZtzMZYMmfyA+wdpNixJ+Y1Ba0WcM2vqQ7V4idLncvz1l/ehp/6x8AR+LKnTXVOG+iL3nFVNwXGqNVq4ib9EYsZUi+PFRsfY+R1R90tnBJjKFz7gBQC+kZQHP2aF3evGbh8Z3aMagf43ErkD5vGb924EmH0/pT3/Rntlw037zr0mi2dz5ZnpisG</vt:lpwstr>
  </property>
  <property fmtid="{D5CDD505-2E9C-101B-9397-08002B2CF9AE}" pid="163" name="x1ye=88">
    <vt:lpwstr>oSZUtRzGRqxkKkuWPw0xx320PAbVokONpeB4sWHMK2zcpjY7jZYYPxiF8EKkqpauFrIy2SxjEdHGHfouYXmzU1a9E+NhDsCpdEGo6tABOGjOPe9SJ+6t2Gdvd7l5iwXuaNKUEx984SR77kslnqnGuHqxOfDvVkkFQSRTn7GteWpXVaykHCkEOfLemIcgNAeotKtEnV73GZb9zN1o6WiwHaiKUEXpblaYtM37oSzfSU+yLDOdk88gwp9ZxealeuU</vt:lpwstr>
  </property>
  <property fmtid="{D5CDD505-2E9C-101B-9397-08002B2CF9AE}" pid="164" name="x1ye=89">
    <vt:lpwstr>zhrgDwdIie6wsSY3LPk89LIe0Xy8btw7B7Je7Ymo1MbWlglaAILZcPbMmxbprfUhebopDKGWq6JWHk2JoRQMfwyfneQ3XDDMvWctzxqlNVMcjMMzogynmh9o4yfkl7Scury86iQ0BXJ75mceSBcohcq+fSj9dEYMVzE+4Ptvw1kyenF23XtD4Vi6kgE6Ly8hMiDa6RKZuYzdzRHxHft2CebJdbh5Nvj6vCRtzJf0mdFvav0HEPObM+chjE6l2Pl</vt:lpwstr>
  </property>
  <property fmtid="{D5CDD505-2E9C-101B-9397-08002B2CF9AE}" pid="165" name="x1ye=9">
    <vt:lpwstr>asvpu1FL5TOjfmbjXyRHUEFelPxgPrMKq2Zx6lqs/b4x/U7bTpNl8ZFE4Fc3PGl2dlGaDwu7HeMI2UTAr1AtJDIZM2ChHeOVWN88Z33fyE8JezgVuiHFmftGtHs2qq5cymooPM/iMJa0ea6ZH3OCoeMZo4GT99ZFQ+4UzVPGAESkJHtubZrkWktsq0x2E3myRh7zDsNOee0mGSCRG/SC7lzG5hCUd8D7nD3E5ZehhLUD3q+Vzfs4qvS4ua17Vh0</vt:lpwstr>
  </property>
  <property fmtid="{D5CDD505-2E9C-101B-9397-08002B2CF9AE}" pid="166" name="x1ye=90">
    <vt:lpwstr>YNTqMQlgWRqXja7uwKtHN2pYD5iB+a/lLqvE4KavMfbKz57fuZ5PZqDeWqzV5AivKmsZo9T/JRvoF7J03qCwpnANzPuVJLDdtk7jooCbtrCW21wRcEQSPvtd1lZ1IIxUkT/vERNz+TZAkBR258Vg1QzKpgyqhfzrxKWh75qqQwwqflrCuYTQgLV7OWsxbsTm4xzW0p1YriTKsy5JfwEujqdzT2mtTP06nLbrqVKexMQDUVr5QIBiRDZ4lsb+mbu</vt:lpwstr>
  </property>
  <property fmtid="{D5CDD505-2E9C-101B-9397-08002B2CF9AE}" pid="167" name="x1ye=91">
    <vt:lpwstr>HGlFyJFLVuJa3YIWZX5ICN9NEFp2eaJYiJJFj/mJhXEV1YUOEQhbaYLGknLO6FiwLGwfgwhurCMQZ6bi/W79Dw1xkoF1bUase6spY+CSWX+ytvV1eLNww8rzfCQLG+l0rlXaZ9ecWk2/2DAK8Bhtwa7ZYcqbSX98/YY5A5Syfy+UxMjGxwp5VsgCF46RhSv2syc5fJhuLVBe9GDFx/hST4ASSXfVQsYUqB7yN3sAHj0rB6Z+HCmMl4p9aZj7nOK</vt:lpwstr>
  </property>
  <property fmtid="{D5CDD505-2E9C-101B-9397-08002B2CF9AE}" pid="168" name="x1ye=92">
    <vt:lpwstr>P1vc6TWpQxDoSKBNG7/k4oi5Pr3tqdAoFoxfYlfrm0cOfnIpm3OiGMXjsmwhrgXK9N4yTzrs0k6XHO8oijH7VzWy25SBS4n7swxrZrXmfHfiu+qIr2HV3kMIll7MYvBIi+BsUjF/kVfbZG7/NTPzgSPffcfdq/OxQlXz1m31tULwl2XabLgNgMNw6r80EqolpZgRwkMWt2Cp1+QwmLyj0RzVuVPSWdDFDK3T75efua2spQSaYv3mBniWxPv78d2</vt:lpwstr>
  </property>
  <property fmtid="{D5CDD505-2E9C-101B-9397-08002B2CF9AE}" pid="169" name="x1ye=93">
    <vt:lpwstr>RplGUlFPW7GV93hG/028Ej4l0/DhQpaphq1+uI+ru/M1OiQWPzAaFdxFOcKJMA+a0D6RWAIj8AnNAN316hUEO9LLWK+kGiJs+GxFxkIee+50G5ofDi/dUGexLZhc4oKUcE090jpWaPFwYXBKYHMF9KhrAYOhOpGywezgLMD7tISCMAoRy0/UkTv4D/zziROw7b0pl8KIIC6c4CKD87JOtPa+wQAC1+BA7Cp392bzXXVLjYW8r9Xn7UPIP3nAT5r</vt:lpwstr>
  </property>
  <property fmtid="{D5CDD505-2E9C-101B-9397-08002B2CF9AE}" pid="170" name="x1ye=94">
    <vt:lpwstr>EcNy7WLcqtIdUXX4OO/hC7/cB4PZVYz9HPIElpyki0JLMhy7fnkAIMsd5drUhTmR2+N7V8AxziqWww9KDyyZWutCNiQFEcg/zJWoYbqYlu0a6nQaj2xVx0zkzRu+IjyKZfjwIXnEOY+UtYqHek9Fe/+uVuD6jnXzpCO5AKHKekRW3z+VRXCjG1MXaHJLKvCstvvUM3ME5qeoxpesq3DofZ5EYQnk8022g35rKwLEoDDzG2Gn5t3KRWmFD3bREnD</vt:lpwstr>
  </property>
  <property fmtid="{D5CDD505-2E9C-101B-9397-08002B2CF9AE}" pid="171" name="x1ye=95">
    <vt:lpwstr>w51HQT5+5p/Qe19K+Km5t5u8BRykqj5+UZrh1VQtJ93YJ4wbSAWauhkf5mVaytCA8FPg3kcuDwqp8oHgTo4HhVg9CEm8awpTf6O7qdEd5ISoEg3JOL2HS5GPFS4IxLd6oiAswlLaKiA3kxpqwH3G20cRWAoBZ8ril98127fNiWggzRmK+z+QqREntgT6vWG7wl0xdIZnpvCc7wm6nUS+Rxf5KCRAxZt65VNJsmnzCpe7z4xxRpA1vfVNu0Not/0</vt:lpwstr>
  </property>
  <property fmtid="{D5CDD505-2E9C-101B-9397-08002B2CF9AE}" pid="172" name="x1ye=96">
    <vt:lpwstr>HoOj12DDJqAAddA1IufHrBCwQTPuSmLo8SsJAnl32ixJQK2+aRDdNJfwejbEwueWGvXVJDmzJJz+lbDVjMY4mgT+FRevTvTdpjnkzUb/9z1P7rtzoPupY7GpWB22Oa6HTSrySDLLJjURRMZ0pR+r4fCnC4r6sQBF3ZxcSnBFcY5JLNmXW7+0v+Xa3rsesjH3ogQ61LQBnvKCiHqaIwy9CGTjxre+Ia3G89iDxcGap9ozTG3eOy8rqQGG93zc/h5</vt:lpwstr>
  </property>
  <property fmtid="{D5CDD505-2E9C-101B-9397-08002B2CF9AE}" pid="173" name="x1ye=97">
    <vt:lpwstr>R/mrlsXPQg4M2Kn43G5nutp2kMOYG/jcF2V921B1rnK8lPdE9Ykbs0xi5b5+eePjHzWrgxRB8eHYOQyKU4cJPsXwsflrl9RV4nf+tg8ZP1SDouiYlDcL9ai6zTtCqVBzv8qmxweoMx1KRFwLIaBCzHwVEZHmiy9WfVdiKL3PuNW8D/Iosj1A2qiXDsOJ41kGbsGIwINQ6VX56Q136+qH80XbxyJ3d5vkufCZri7Tab+7fXvVQyxExw5AHnfggLj</vt:lpwstr>
  </property>
  <property fmtid="{D5CDD505-2E9C-101B-9397-08002B2CF9AE}" pid="174" name="x1ye=98">
    <vt:lpwstr>k+AEAjIqdsP8UuqJzP0N9WIWA8uM64hQEnGJVTdIpv9iyKXo2aJeP2jpAmE8lzgsjmkQbNljAjN8V+xc4SC6UjMHyD0tSHrakuhwzl52VMBXCb9CBe9jZRRE+gX+MWd9bsv+0Ys6Hg6U45R5sWFSnmqC1QfNQqbsJ12z0LY/ZA+3X/LruKq5MktgeIbkzFKVkrMd0+PCB3MIH0sU+1ckCxHyNrUi0lFwaLwjfeWeGm2sX02B8bok+3Zk4C8yU+Y</vt:lpwstr>
  </property>
  <property fmtid="{D5CDD505-2E9C-101B-9397-08002B2CF9AE}" pid="175" name="x1ye=99">
    <vt:lpwstr>qTIdsAidtldZpRbBdhmlkyzjfrrCr83tNCo5dHY8Dp3Zwzcz5pUwtICCqfFVnasulzqMkC/rNR8JOchbgSMCpQGO5ACFQBSZ6lHlGRWw/qUVeF77URTVU6FRJCOVAAhZH2oXqrVwiDLlUa+mWXekwLX0XAjx7xl62z3WvzlTmVGdfYir5OmfDwuYqrZ9lDWdgyGQTfjVBIAeONvPE2/CZdyjEnU3tRBghygW5y73IO7iacDqJP/Wv0bQtkKTCST</vt:lpwstr>
  </property>
</Properties>
</file>