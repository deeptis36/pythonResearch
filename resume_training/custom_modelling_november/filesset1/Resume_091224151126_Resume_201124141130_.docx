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CAA58" w14:textId="14C9D04A" w:rsidR="008C2741" w:rsidRPr="004420AC" w:rsidRDefault="003129BD" w:rsidP="004420AC">
      <w:pPr>
        <w:jc w:val="center"/>
        <w:rPr>
          <w:rFonts w:ascii="Times New Roman" w:eastAsia="Times New Roman" w:hAnsi="Times New Roman" w:cs="Times New Roman"/>
          <w:b/>
          <w:sz w:val="32"/>
          <w:szCs w:val="24"/>
          <w:highlight w:val="white"/>
        </w:rPr>
      </w:pPr>
      <w:r>
        <w:rPr>
          <w:rFonts w:ascii="Times New Roman" w:eastAsia="Times New Roman" w:hAnsi="Times New Roman" w:cs="Times New Roman"/>
          <w:b/>
          <w:sz w:val="32"/>
          <w:szCs w:val="24"/>
          <w:highlight w:val="white"/>
        </w:rPr>
        <w:t>Tahmina Hoque</w:t>
      </w:r>
    </w:p>
    <w:p w14:paraId="52DFB674" w14:textId="20FD57AE" w:rsidR="008C2741" w:rsidRPr="00A850F0" w:rsidRDefault="00BE2040" w:rsidP="004420AC">
      <w:pPr>
        <w:contextualSpacing/>
        <w:jc w:val="center"/>
        <w:rPr>
          <w:rFonts w:ascii="Times New Roman" w:hAnsi="Times New Roman" w:cs="Times New Roman"/>
          <w:b/>
          <w:bCs/>
          <w:szCs w:val="24"/>
        </w:rPr>
      </w:pPr>
      <w:r>
        <w:rPr>
          <w:rFonts w:ascii="Times New Roman" w:hAnsi="Times New Roman" w:cs="Times New Roman"/>
          <w:b/>
          <w:bCs/>
          <w:szCs w:val="24"/>
        </w:rPr>
        <w:t>Sr. SQL/BI Developer</w:t>
      </w:r>
    </w:p>
    <w:p w14:paraId="6B675ABA" w14:textId="3F5A0404" w:rsidR="008C2741" w:rsidRDefault="008C2741" w:rsidP="004420AC">
      <w:pPr>
        <w:contextualSpacing/>
        <w:jc w:val="center"/>
        <w:rPr>
          <w:rFonts w:ascii="Times New Roman" w:hAnsi="Times New Roman" w:cs="Times New Roman"/>
          <w:b/>
          <w:bCs/>
          <w:szCs w:val="24"/>
        </w:rPr>
      </w:pPr>
      <w:bookmarkStart w:id="0" w:name="_GoBack"/>
      <w:bookmarkEnd w:id="0"/>
      <w:r w:rsidRPr="00A850F0">
        <w:rPr>
          <w:rFonts w:ascii="Times New Roman" w:hAnsi="Times New Roman" w:cs="Times New Roman"/>
          <w:b/>
          <w:bCs/>
          <w:szCs w:val="24"/>
        </w:rPr>
        <w:t xml:space="preserve">Email: </w:t>
      </w:r>
      <w:r w:rsidR="003129BD">
        <w:rPr>
          <w:rFonts w:ascii="Times New Roman" w:hAnsi="Times New Roman" w:cs="Times New Roman"/>
          <w:b/>
          <w:bCs/>
          <w:szCs w:val="24"/>
        </w:rPr>
        <w:t>hoqueth12@gmail.com</w:t>
      </w:r>
    </w:p>
    <w:p w14:paraId="7710828F" w14:textId="2EAF2772" w:rsidR="008C2741" w:rsidRDefault="008C2741" w:rsidP="004420AC">
      <w:pPr>
        <w:contextualSpacing/>
        <w:jc w:val="center"/>
        <w:rPr>
          <w:rFonts w:ascii="Times New Roman" w:hAnsi="Times New Roman" w:cs="Times New Roman"/>
          <w:b/>
          <w:bCs/>
          <w:szCs w:val="24"/>
        </w:rPr>
      </w:pPr>
      <w:r w:rsidRPr="00A850F0">
        <w:rPr>
          <w:rFonts w:ascii="Times New Roman" w:hAnsi="Times New Roman" w:cs="Times New Roman"/>
          <w:b/>
          <w:bCs/>
          <w:szCs w:val="24"/>
        </w:rPr>
        <w:t xml:space="preserve">Phone: </w:t>
      </w:r>
      <w:r>
        <w:rPr>
          <w:rFonts w:ascii="Times New Roman" w:hAnsi="Times New Roman" w:cs="Times New Roman"/>
          <w:b/>
          <w:bCs/>
          <w:szCs w:val="24"/>
        </w:rPr>
        <w:t>(</w:t>
      </w:r>
      <w:r w:rsidR="003129BD">
        <w:rPr>
          <w:rFonts w:ascii="Times New Roman" w:hAnsi="Times New Roman" w:cs="Times New Roman"/>
          <w:b/>
          <w:bCs/>
          <w:szCs w:val="24"/>
        </w:rPr>
        <w:t>646</w:t>
      </w:r>
      <w:r>
        <w:rPr>
          <w:rFonts w:ascii="Times New Roman" w:hAnsi="Times New Roman" w:cs="Times New Roman"/>
          <w:b/>
          <w:bCs/>
          <w:szCs w:val="24"/>
        </w:rPr>
        <w:t xml:space="preserve">) </w:t>
      </w:r>
      <w:r w:rsidR="003129BD">
        <w:rPr>
          <w:rFonts w:ascii="Times New Roman" w:hAnsi="Times New Roman" w:cs="Times New Roman"/>
          <w:b/>
          <w:bCs/>
          <w:szCs w:val="24"/>
        </w:rPr>
        <w:t>844</w:t>
      </w:r>
      <w:r w:rsidRPr="00A850F0">
        <w:rPr>
          <w:rFonts w:ascii="Times New Roman" w:hAnsi="Times New Roman" w:cs="Times New Roman"/>
          <w:b/>
          <w:bCs/>
          <w:szCs w:val="24"/>
        </w:rPr>
        <w:t>-</w:t>
      </w:r>
      <w:r w:rsidR="003129BD">
        <w:rPr>
          <w:rFonts w:ascii="Times New Roman" w:hAnsi="Times New Roman" w:cs="Times New Roman"/>
          <w:b/>
          <w:bCs/>
          <w:szCs w:val="24"/>
        </w:rPr>
        <w:t>4890</w:t>
      </w:r>
    </w:p>
    <w:p w14:paraId="4F6DA4DB" w14:textId="77777777" w:rsidR="00A61963" w:rsidRDefault="00A61963" w:rsidP="004420AC">
      <w:pPr>
        <w:contextualSpacing/>
        <w:jc w:val="center"/>
        <w:rPr>
          <w:rFonts w:ascii="Times New Roman" w:hAnsi="Times New Roman" w:cs="Times New Roman"/>
          <w:b/>
          <w:bCs/>
          <w:szCs w:val="24"/>
        </w:rPr>
      </w:pPr>
    </w:p>
    <w:p w14:paraId="3C5A379B" w14:textId="77777777" w:rsidR="004420AC" w:rsidRDefault="00AC7ADA" w:rsidP="004420AC">
      <w:pPr>
        <w:contextualSpacing/>
        <w:jc w:val="center"/>
        <w:rPr>
          <w:rFonts w:ascii="Times New Roman" w:hAnsi="Times New Roman" w:cs="Times New Roman"/>
          <w:b/>
          <w:bCs/>
          <w:szCs w:val="24"/>
        </w:rPr>
      </w:pPr>
      <w:r>
        <w:rPr>
          <w:b/>
          <w:noProof/>
          <w:sz w:val="21"/>
          <w:szCs w:val="21"/>
        </w:rPr>
        <w:pict w14:anchorId="712F8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pt;mso-width-percent:0;mso-height-percent:0;mso-width-percent:0;mso-height-percent:0" o:hr="t">
            <v:imagedata r:id="rId7" o:title="BD15155_"/>
          </v:shape>
        </w:pict>
      </w:r>
    </w:p>
    <w:p w14:paraId="6C140B2D" w14:textId="77777777" w:rsidR="007C5824" w:rsidRDefault="007C5824" w:rsidP="003E72C6">
      <w:pPr>
        <w:pBdr>
          <w:top w:val="nil"/>
          <w:left w:val="nil"/>
          <w:bottom w:val="nil"/>
          <w:right w:val="nil"/>
          <w:between w:val="nil"/>
        </w:pBdr>
        <w:jc w:val="both"/>
        <w:rPr>
          <w:rStyle w:val="apple-style-span"/>
          <w:rFonts w:ascii="Times New Roman" w:hAnsi="Times New Roman" w:cs="Times New Roman"/>
          <w:bCs/>
          <w:sz w:val="21"/>
          <w:szCs w:val="21"/>
        </w:rPr>
      </w:pPr>
    </w:p>
    <w:p w14:paraId="37899395" w14:textId="7999B41D" w:rsidR="00006EE9" w:rsidRPr="003129BD" w:rsidRDefault="003129BD" w:rsidP="003E72C6">
      <w:pPr>
        <w:pBdr>
          <w:top w:val="nil"/>
          <w:left w:val="nil"/>
          <w:bottom w:val="nil"/>
          <w:right w:val="nil"/>
          <w:between w:val="nil"/>
        </w:pBdr>
        <w:jc w:val="both"/>
        <w:rPr>
          <w:rFonts w:ascii="Times New Roman" w:eastAsia="Times New Roman" w:hAnsi="Times New Roman" w:cs="Times New Roman"/>
          <w:color w:val="auto"/>
          <w:sz w:val="22"/>
        </w:rPr>
      </w:pPr>
      <w:r w:rsidRPr="003129BD">
        <w:rPr>
          <w:rFonts w:ascii="Times New Roman" w:hAnsi="Times New Roman" w:cs="Times New Roman"/>
          <w:sz w:val="22"/>
        </w:rPr>
        <w:t>Experienced Senior SQL/ BI Developer around 8 years of expertise in designing and implementing strong Business Intelligence solutions across diverse sectors, including Healthcare, Finance, Banking, and Insurance. Proficient in Microsoft SQL Server Integration Services (SSIS), SQL Server Reporting Services (SSRS), and SQL Server Analysis Services (SSAS). Skilled in data modeling, ETL development, and advanced SQL querying. Expertise in Power BI and other BI tools for data visualization and interactive dashboards. Experience in database administration activities like database refreshing, job monitoring, release deployment, installation, configuration, process monitoring, database backup, restore, and database server upgrades. Possesses strong analytical and problem-solving skills for data-driven decision-making insights. Additionally, a collaborative team player with excellent communication skills, and committed to staying updated with emerging technologies. Overall, a results-driven professional focused on exceeding organizational success.</w:t>
      </w:r>
    </w:p>
    <w:p w14:paraId="4FBFAF1E" w14:textId="77777777" w:rsidR="001B2AD6" w:rsidRDefault="001B2AD6" w:rsidP="003E72C6">
      <w:pPr>
        <w:pBdr>
          <w:top w:val="nil"/>
          <w:left w:val="nil"/>
          <w:bottom w:val="nil"/>
          <w:right w:val="nil"/>
          <w:between w:val="nil"/>
        </w:pBdr>
        <w:jc w:val="both"/>
        <w:rPr>
          <w:rFonts w:ascii="Times New Roman" w:eastAsia="Times New Roman" w:hAnsi="Times New Roman" w:cs="Times New Roman"/>
          <w:b/>
          <w:color w:val="auto"/>
          <w:szCs w:val="24"/>
          <w:u w:val="single"/>
        </w:rPr>
      </w:pPr>
    </w:p>
    <w:p w14:paraId="33EF7C78" w14:textId="70F7D42E" w:rsidR="00AF759C" w:rsidRDefault="00AF759C" w:rsidP="003E72C6">
      <w:pPr>
        <w:pBdr>
          <w:top w:val="nil"/>
          <w:left w:val="nil"/>
          <w:bottom w:val="nil"/>
          <w:right w:val="nil"/>
          <w:between w:val="nil"/>
        </w:pBdr>
        <w:jc w:val="both"/>
        <w:rPr>
          <w:rFonts w:ascii="Times New Roman" w:eastAsia="Times New Roman" w:hAnsi="Times New Roman" w:cs="Times New Roman"/>
          <w:b/>
          <w:color w:val="auto"/>
          <w:sz w:val="28"/>
          <w:szCs w:val="28"/>
          <w:u w:val="single"/>
        </w:rPr>
      </w:pPr>
      <w:r w:rsidRPr="00722AC2">
        <w:rPr>
          <w:rFonts w:ascii="Times New Roman" w:eastAsia="Times New Roman" w:hAnsi="Times New Roman" w:cs="Times New Roman"/>
          <w:b/>
          <w:color w:val="auto"/>
          <w:sz w:val="28"/>
          <w:szCs w:val="28"/>
          <w:u w:val="single"/>
        </w:rPr>
        <w:t>Professional Summary:</w:t>
      </w:r>
    </w:p>
    <w:p w14:paraId="6E93DFEB" w14:textId="3A023A46" w:rsidR="005B14FD" w:rsidRDefault="005B14FD" w:rsidP="003E72C6">
      <w:pPr>
        <w:pBdr>
          <w:top w:val="nil"/>
          <w:left w:val="nil"/>
          <w:bottom w:val="nil"/>
          <w:right w:val="nil"/>
          <w:between w:val="nil"/>
        </w:pBdr>
        <w:jc w:val="both"/>
        <w:rPr>
          <w:rFonts w:ascii="Times New Roman" w:eastAsia="Times New Roman" w:hAnsi="Times New Roman" w:cs="Times New Roman"/>
          <w:b/>
          <w:color w:val="auto"/>
          <w:sz w:val="28"/>
          <w:szCs w:val="28"/>
          <w:u w:val="single"/>
        </w:rPr>
      </w:pPr>
    </w:p>
    <w:p w14:paraId="078F1092" w14:textId="77777777"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1B2AD6">
        <w:rPr>
          <w:rStyle w:val="Strong"/>
          <w:rFonts w:ascii="Times New Roman" w:hAnsi="Times New Roman"/>
          <w:sz w:val="22"/>
        </w:rPr>
        <w:t>Expert in T-SQL query writing</w:t>
      </w:r>
      <w:r w:rsidRPr="001B2AD6">
        <w:rPr>
          <w:rFonts w:ascii="Times New Roman" w:hAnsi="Times New Roman"/>
          <w:sz w:val="22"/>
        </w:rPr>
        <w:t>, SQL database development, and performance tuning, ensuring efficient data management and retrieval</w:t>
      </w:r>
    </w:p>
    <w:p w14:paraId="190AD3C3" w14:textId="4F1FE5CC"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Proficient in </w:t>
      </w:r>
      <w:r w:rsidRPr="005B14FD">
        <w:rPr>
          <w:rStyle w:val="Strong"/>
          <w:rFonts w:ascii="Times New Roman" w:hAnsi="Times New Roman"/>
          <w:sz w:val="22"/>
        </w:rPr>
        <w:t>SQL Server</w:t>
      </w:r>
      <w:r w:rsidRPr="005B14FD">
        <w:rPr>
          <w:rFonts w:ascii="Times New Roman" w:hAnsi="Times New Roman"/>
          <w:sz w:val="22"/>
        </w:rPr>
        <w:t xml:space="preserve">, with in-depth knowledge of </w:t>
      </w:r>
      <w:r w:rsidRPr="005B14FD">
        <w:rPr>
          <w:rStyle w:val="Strong"/>
          <w:rFonts w:ascii="Times New Roman" w:hAnsi="Times New Roman"/>
          <w:sz w:val="22"/>
        </w:rPr>
        <w:t>triggers, tables, functions, views, indexes</w:t>
      </w:r>
      <w:r w:rsidRPr="005B14FD">
        <w:rPr>
          <w:rFonts w:ascii="Times New Roman" w:hAnsi="Times New Roman"/>
          <w:sz w:val="22"/>
        </w:rPr>
        <w:t xml:space="preserve">, and </w:t>
      </w:r>
      <w:r w:rsidRPr="005B14FD">
        <w:rPr>
          <w:rStyle w:val="Strong"/>
          <w:rFonts w:ascii="Times New Roman" w:hAnsi="Times New Roman"/>
          <w:sz w:val="22"/>
        </w:rPr>
        <w:t>data integrity</w:t>
      </w:r>
      <w:r w:rsidRPr="005B14FD">
        <w:rPr>
          <w:rFonts w:ascii="Times New Roman" w:hAnsi="Times New Roman"/>
          <w:sz w:val="22"/>
        </w:rPr>
        <w:t xml:space="preserve"> maintenance.</w:t>
      </w:r>
    </w:p>
    <w:p w14:paraId="4987FABB" w14:textId="63C58FD7"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Skilled in </w:t>
      </w:r>
      <w:r w:rsidRPr="005B14FD">
        <w:rPr>
          <w:rStyle w:val="Strong"/>
          <w:rFonts w:ascii="Times New Roman" w:hAnsi="Times New Roman"/>
          <w:sz w:val="22"/>
        </w:rPr>
        <w:t>SQL query optimization</w:t>
      </w:r>
      <w:r w:rsidRPr="005B14FD">
        <w:rPr>
          <w:rFonts w:ascii="Times New Roman" w:hAnsi="Times New Roman"/>
          <w:sz w:val="22"/>
        </w:rPr>
        <w:t>, performance tuning, and regular database maintenance for robust and efficient database solutions.</w:t>
      </w:r>
    </w:p>
    <w:p w14:paraId="3105387F" w14:textId="51CBF083"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Well-versed in </w:t>
      </w:r>
      <w:r w:rsidRPr="005B14FD">
        <w:rPr>
          <w:rStyle w:val="Strong"/>
          <w:rFonts w:ascii="Times New Roman" w:hAnsi="Times New Roman"/>
          <w:sz w:val="22"/>
        </w:rPr>
        <w:t>RDBMS principles</w:t>
      </w:r>
      <w:r w:rsidRPr="005B14FD">
        <w:rPr>
          <w:rFonts w:ascii="Times New Roman" w:hAnsi="Times New Roman"/>
          <w:sz w:val="22"/>
        </w:rPr>
        <w:t xml:space="preserve"> and database design, utilizing </w:t>
      </w:r>
      <w:r w:rsidRPr="005B14FD">
        <w:rPr>
          <w:rStyle w:val="Strong"/>
          <w:rFonts w:ascii="Times New Roman" w:hAnsi="Times New Roman"/>
          <w:sz w:val="22"/>
        </w:rPr>
        <w:t>SQL Server</w:t>
      </w:r>
      <w:r w:rsidRPr="005B14FD">
        <w:rPr>
          <w:rFonts w:ascii="Times New Roman" w:hAnsi="Times New Roman"/>
          <w:sz w:val="22"/>
        </w:rPr>
        <w:t xml:space="preserve"> and </w:t>
      </w:r>
      <w:r w:rsidRPr="005B14FD">
        <w:rPr>
          <w:rStyle w:val="Strong"/>
          <w:rFonts w:ascii="Times New Roman" w:hAnsi="Times New Roman"/>
          <w:sz w:val="22"/>
        </w:rPr>
        <w:t>SQL Azure</w:t>
      </w:r>
      <w:r w:rsidRPr="005B14FD">
        <w:rPr>
          <w:rFonts w:ascii="Times New Roman" w:hAnsi="Times New Roman"/>
          <w:sz w:val="22"/>
        </w:rPr>
        <w:t xml:space="preserve"> for scalable database structures.</w:t>
      </w:r>
    </w:p>
    <w:p w14:paraId="50534C5B" w14:textId="20962792"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Extensive experience with the </w:t>
      </w:r>
      <w:r w:rsidRPr="005B14FD">
        <w:rPr>
          <w:rStyle w:val="Strong"/>
          <w:rFonts w:ascii="Times New Roman" w:hAnsi="Times New Roman"/>
          <w:sz w:val="22"/>
        </w:rPr>
        <w:t>Microsoft BI suite</w:t>
      </w:r>
      <w:r w:rsidRPr="005B14FD">
        <w:rPr>
          <w:rFonts w:ascii="Times New Roman" w:hAnsi="Times New Roman"/>
          <w:sz w:val="22"/>
        </w:rPr>
        <w:t xml:space="preserve"> (T-SQL, SSRS, SSIS) and </w:t>
      </w:r>
      <w:r w:rsidRPr="005B14FD">
        <w:rPr>
          <w:rStyle w:val="Strong"/>
          <w:rFonts w:ascii="Times New Roman" w:hAnsi="Times New Roman"/>
          <w:sz w:val="22"/>
        </w:rPr>
        <w:t>data warehousing</w:t>
      </w:r>
      <w:r w:rsidRPr="005B14FD">
        <w:rPr>
          <w:rFonts w:ascii="Times New Roman" w:hAnsi="Times New Roman"/>
          <w:sz w:val="22"/>
        </w:rPr>
        <w:t xml:space="preserve"> concepts for comprehensive data solutions.</w:t>
      </w:r>
    </w:p>
    <w:p w14:paraId="27A90678" w14:textId="5378476D"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Hands-on experience in </w:t>
      </w:r>
      <w:r w:rsidRPr="005B14FD">
        <w:rPr>
          <w:rStyle w:val="Strong"/>
          <w:rFonts w:ascii="Times New Roman" w:hAnsi="Times New Roman"/>
          <w:sz w:val="22"/>
        </w:rPr>
        <w:t>SQL Server installation, configuration,</w:t>
      </w:r>
      <w:r w:rsidRPr="005B14FD">
        <w:rPr>
          <w:rFonts w:ascii="Times New Roman" w:hAnsi="Times New Roman"/>
          <w:sz w:val="22"/>
        </w:rPr>
        <w:t xml:space="preserve"> and troubleshooting, providing reliable system performance.</w:t>
      </w:r>
    </w:p>
    <w:p w14:paraId="6AF3C5F7" w14:textId="67BDFEA0"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Proficient in </w:t>
      </w:r>
      <w:r w:rsidRPr="005B14FD">
        <w:rPr>
          <w:rStyle w:val="Strong"/>
          <w:rFonts w:ascii="Times New Roman" w:hAnsi="Times New Roman"/>
          <w:sz w:val="22"/>
        </w:rPr>
        <w:t>ETL development</w:t>
      </w:r>
      <w:r w:rsidRPr="005B14FD">
        <w:rPr>
          <w:rFonts w:ascii="Times New Roman" w:hAnsi="Times New Roman"/>
          <w:sz w:val="22"/>
        </w:rPr>
        <w:t xml:space="preserve"> using </w:t>
      </w:r>
      <w:r w:rsidRPr="005B14FD">
        <w:rPr>
          <w:rStyle w:val="Strong"/>
          <w:rFonts w:ascii="Times New Roman" w:hAnsi="Times New Roman"/>
          <w:sz w:val="22"/>
        </w:rPr>
        <w:t>SSIS</w:t>
      </w:r>
      <w:r w:rsidRPr="005B14FD">
        <w:rPr>
          <w:rFonts w:ascii="Times New Roman" w:hAnsi="Times New Roman"/>
          <w:sz w:val="22"/>
        </w:rPr>
        <w:t xml:space="preserve">, covering </w:t>
      </w:r>
      <w:r w:rsidRPr="005B14FD">
        <w:rPr>
          <w:rStyle w:val="Strong"/>
          <w:rFonts w:ascii="Times New Roman" w:hAnsi="Times New Roman"/>
          <w:sz w:val="22"/>
        </w:rPr>
        <w:t>data extraction, transformation, and loading</w:t>
      </w:r>
      <w:r w:rsidRPr="005B14FD">
        <w:rPr>
          <w:rFonts w:ascii="Times New Roman" w:hAnsi="Times New Roman"/>
          <w:sz w:val="22"/>
        </w:rPr>
        <w:t xml:space="preserve"> (ETL) processes.</w:t>
      </w:r>
    </w:p>
    <w:p w14:paraId="557C2861" w14:textId="21AD31B4"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Familiar with </w:t>
      </w:r>
      <w:r w:rsidRPr="005B14FD">
        <w:rPr>
          <w:rStyle w:val="Strong"/>
          <w:rFonts w:ascii="Times New Roman" w:hAnsi="Times New Roman"/>
          <w:sz w:val="22"/>
        </w:rPr>
        <w:t>Azure Data Factory</w:t>
      </w:r>
      <w:r w:rsidRPr="005B14FD">
        <w:rPr>
          <w:rFonts w:ascii="Times New Roman" w:hAnsi="Times New Roman"/>
          <w:sz w:val="22"/>
        </w:rPr>
        <w:t xml:space="preserve"> for designing ETL workflows, dependency visualization, and data orchestration in cloud environments.</w:t>
      </w:r>
    </w:p>
    <w:p w14:paraId="2897E352" w14:textId="557AB8BC"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Strong skills in </w:t>
      </w:r>
      <w:r w:rsidRPr="005B14FD">
        <w:rPr>
          <w:rStyle w:val="Strong"/>
          <w:rFonts w:ascii="Times New Roman" w:hAnsi="Times New Roman"/>
          <w:sz w:val="22"/>
        </w:rPr>
        <w:t>Power BI</w:t>
      </w:r>
      <w:r w:rsidRPr="005B14FD">
        <w:rPr>
          <w:rFonts w:ascii="Times New Roman" w:hAnsi="Times New Roman"/>
          <w:sz w:val="22"/>
        </w:rPr>
        <w:t xml:space="preserve"> for interactive </w:t>
      </w:r>
      <w:r w:rsidRPr="005B14FD">
        <w:rPr>
          <w:rStyle w:val="Strong"/>
          <w:rFonts w:ascii="Times New Roman" w:hAnsi="Times New Roman"/>
          <w:sz w:val="22"/>
        </w:rPr>
        <w:t>report</w:t>
      </w:r>
      <w:r w:rsidRPr="005B14FD">
        <w:rPr>
          <w:rFonts w:ascii="Times New Roman" w:hAnsi="Times New Roman"/>
          <w:sz w:val="22"/>
        </w:rPr>
        <w:t xml:space="preserve"> and </w:t>
      </w:r>
      <w:r w:rsidRPr="005B14FD">
        <w:rPr>
          <w:rStyle w:val="Strong"/>
          <w:rFonts w:ascii="Times New Roman" w:hAnsi="Times New Roman"/>
          <w:sz w:val="22"/>
        </w:rPr>
        <w:t>dashboard development</w:t>
      </w:r>
      <w:r w:rsidRPr="005B14FD">
        <w:rPr>
          <w:rFonts w:ascii="Times New Roman" w:hAnsi="Times New Roman"/>
          <w:sz w:val="22"/>
        </w:rPr>
        <w:t>, enhancing data-driven decision-making.</w:t>
      </w:r>
    </w:p>
    <w:p w14:paraId="0CE688F3" w14:textId="7D079601"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Proficient in </w:t>
      </w:r>
      <w:r w:rsidRPr="005B14FD">
        <w:rPr>
          <w:rStyle w:val="Strong"/>
          <w:rFonts w:ascii="Times New Roman" w:hAnsi="Times New Roman"/>
          <w:sz w:val="22"/>
        </w:rPr>
        <w:t>Tableau</w:t>
      </w:r>
      <w:r w:rsidRPr="005B14FD">
        <w:rPr>
          <w:rFonts w:ascii="Times New Roman" w:hAnsi="Times New Roman"/>
          <w:sz w:val="22"/>
        </w:rPr>
        <w:t xml:space="preserve"> for advanced </w:t>
      </w:r>
      <w:r w:rsidRPr="005B14FD">
        <w:rPr>
          <w:rStyle w:val="Strong"/>
          <w:rFonts w:ascii="Times New Roman" w:hAnsi="Times New Roman"/>
          <w:sz w:val="22"/>
        </w:rPr>
        <w:t>visualization</w:t>
      </w:r>
      <w:r w:rsidRPr="005B14FD">
        <w:rPr>
          <w:rFonts w:ascii="Times New Roman" w:hAnsi="Times New Roman"/>
          <w:sz w:val="22"/>
        </w:rPr>
        <w:t xml:space="preserve"> and </w:t>
      </w:r>
      <w:r w:rsidRPr="005B14FD">
        <w:rPr>
          <w:rStyle w:val="Strong"/>
          <w:rFonts w:ascii="Times New Roman" w:hAnsi="Times New Roman"/>
          <w:sz w:val="22"/>
        </w:rPr>
        <w:t>dashboard solutions</w:t>
      </w:r>
      <w:r w:rsidRPr="005B14FD">
        <w:rPr>
          <w:rFonts w:ascii="Times New Roman" w:hAnsi="Times New Roman"/>
          <w:sz w:val="22"/>
        </w:rPr>
        <w:t>, delivering actionable insights.</w:t>
      </w:r>
    </w:p>
    <w:p w14:paraId="1181713F" w14:textId="76A96AA4"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Experienced in </w:t>
      </w:r>
      <w:r w:rsidRPr="005B14FD">
        <w:rPr>
          <w:rStyle w:val="Strong"/>
          <w:rFonts w:ascii="Times New Roman" w:hAnsi="Times New Roman"/>
          <w:sz w:val="22"/>
        </w:rPr>
        <w:t>SSRS report development</w:t>
      </w:r>
      <w:r w:rsidRPr="005B14FD">
        <w:rPr>
          <w:rFonts w:ascii="Times New Roman" w:hAnsi="Times New Roman"/>
          <w:sz w:val="22"/>
        </w:rPr>
        <w:t>, including drill-down reports for dynamic and in-depth data analysis.</w:t>
      </w:r>
    </w:p>
    <w:p w14:paraId="59B7C385" w14:textId="549131B0"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Knowledgeable in </w:t>
      </w:r>
      <w:r w:rsidRPr="005B14FD">
        <w:rPr>
          <w:rStyle w:val="Strong"/>
          <w:rFonts w:ascii="Times New Roman" w:hAnsi="Times New Roman"/>
          <w:sz w:val="22"/>
        </w:rPr>
        <w:t>source control tools</w:t>
      </w:r>
      <w:r w:rsidRPr="005B14FD">
        <w:rPr>
          <w:rFonts w:ascii="Times New Roman" w:hAnsi="Times New Roman"/>
          <w:sz w:val="22"/>
        </w:rPr>
        <w:t xml:space="preserve"> such as </w:t>
      </w:r>
      <w:r w:rsidRPr="005B14FD">
        <w:rPr>
          <w:rStyle w:val="Strong"/>
          <w:rFonts w:ascii="Times New Roman" w:hAnsi="Times New Roman"/>
          <w:sz w:val="22"/>
        </w:rPr>
        <w:t>Team Foundation Server (TFS)</w:t>
      </w:r>
      <w:r w:rsidRPr="005B14FD">
        <w:rPr>
          <w:rFonts w:ascii="Times New Roman" w:hAnsi="Times New Roman"/>
          <w:sz w:val="22"/>
        </w:rPr>
        <w:t xml:space="preserve"> and skilled in </w:t>
      </w:r>
      <w:r w:rsidRPr="005B14FD">
        <w:rPr>
          <w:rStyle w:val="Strong"/>
          <w:rFonts w:ascii="Times New Roman" w:hAnsi="Times New Roman"/>
          <w:sz w:val="22"/>
        </w:rPr>
        <w:t>project management methodologies</w:t>
      </w:r>
      <w:r w:rsidRPr="005B14FD">
        <w:rPr>
          <w:rFonts w:ascii="Times New Roman" w:hAnsi="Times New Roman"/>
          <w:sz w:val="22"/>
        </w:rPr>
        <w:t xml:space="preserve"> to streamline development processes.</w:t>
      </w:r>
    </w:p>
    <w:p w14:paraId="102C2CD7" w14:textId="3E12F87F"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Familiar with creating </w:t>
      </w:r>
      <w:r w:rsidRPr="005B14FD">
        <w:rPr>
          <w:rStyle w:val="Strong"/>
          <w:rFonts w:ascii="Times New Roman" w:hAnsi="Times New Roman"/>
          <w:sz w:val="22"/>
        </w:rPr>
        <w:t>groups, measures, and KPIs</w:t>
      </w:r>
      <w:r w:rsidRPr="005B14FD">
        <w:rPr>
          <w:rFonts w:ascii="Times New Roman" w:hAnsi="Times New Roman"/>
          <w:sz w:val="22"/>
        </w:rPr>
        <w:t xml:space="preserve"> in </w:t>
      </w:r>
      <w:r w:rsidRPr="005B14FD">
        <w:rPr>
          <w:rStyle w:val="Strong"/>
          <w:rFonts w:ascii="Times New Roman" w:hAnsi="Times New Roman"/>
          <w:sz w:val="22"/>
        </w:rPr>
        <w:t>Azure Data Factory</w:t>
      </w:r>
      <w:r w:rsidRPr="005B14FD">
        <w:rPr>
          <w:rFonts w:ascii="Times New Roman" w:hAnsi="Times New Roman"/>
          <w:sz w:val="22"/>
        </w:rPr>
        <w:t xml:space="preserve"> to support advanced data analytics and reporting.</w:t>
      </w:r>
    </w:p>
    <w:p w14:paraId="4B4710DB" w14:textId="7D1A8542"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Experienced in </w:t>
      </w:r>
      <w:r w:rsidRPr="005B14FD">
        <w:rPr>
          <w:rStyle w:val="Strong"/>
          <w:rFonts w:ascii="Times New Roman" w:hAnsi="Times New Roman"/>
          <w:sz w:val="22"/>
        </w:rPr>
        <w:t>SQL Server performance tuning</w:t>
      </w:r>
      <w:r w:rsidRPr="005B14FD">
        <w:rPr>
          <w:rFonts w:ascii="Times New Roman" w:hAnsi="Times New Roman"/>
          <w:sz w:val="22"/>
        </w:rPr>
        <w:t xml:space="preserve">, focusing on </w:t>
      </w:r>
      <w:r w:rsidRPr="005B14FD">
        <w:rPr>
          <w:rStyle w:val="Strong"/>
          <w:rFonts w:ascii="Times New Roman" w:hAnsi="Times New Roman"/>
          <w:sz w:val="22"/>
        </w:rPr>
        <w:t>query optimization, index management,</w:t>
      </w:r>
      <w:r w:rsidRPr="005B14FD">
        <w:rPr>
          <w:rFonts w:ascii="Times New Roman" w:hAnsi="Times New Roman"/>
          <w:sz w:val="22"/>
        </w:rPr>
        <w:t xml:space="preserve"> and </w:t>
      </w:r>
      <w:r w:rsidRPr="005B14FD">
        <w:rPr>
          <w:rStyle w:val="Strong"/>
          <w:rFonts w:ascii="Times New Roman" w:hAnsi="Times New Roman"/>
          <w:sz w:val="22"/>
        </w:rPr>
        <w:t>system tuning</w:t>
      </w:r>
      <w:r w:rsidRPr="005B14FD">
        <w:rPr>
          <w:rFonts w:ascii="Times New Roman" w:hAnsi="Times New Roman"/>
          <w:sz w:val="22"/>
        </w:rPr>
        <w:t xml:space="preserve"> to boost database efficiency.</w:t>
      </w:r>
    </w:p>
    <w:p w14:paraId="464E8B98" w14:textId="4B8BB35C"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Skilled in </w:t>
      </w:r>
      <w:r w:rsidRPr="005B14FD">
        <w:rPr>
          <w:rStyle w:val="Strong"/>
          <w:rFonts w:ascii="Times New Roman" w:hAnsi="Times New Roman"/>
          <w:sz w:val="22"/>
        </w:rPr>
        <w:t>data modeling</w:t>
      </w:r>
      <w:r w:rsidRPr="005B14FD">
        <w:rPr>
          <w:rFonts w:ascii="Times New Roman" w:hAnsi="Times New Roman"/>
          <w:sz w:val="22"/>
        </w:rPr>
        <w:t xml:space="preserve"> and </w:t>
      </w:r>
      <w:r w:rsidRPr="005B14FD">
        <w:rPr>
          <w:rStyle w:val="Strong"/>
          <w:rFonts w:ascii="Times New Roman" w:hAnsi="Times New Roman"/>
          <w:sz w:val="22"/>
        </w:rPr>
        <w:t>warehouse optimization</w:t>
      </w:r>
      <w:r w:rsidRPr="005B14FD">
        <w:rPr>
          <w:rFonts w:ascii="Times New Roman" w:hAnsi="Times New Roman"/>
          <w:sz w:val="22"/>
        </w:rPr>
        <w:t xml:space="preserve">, employing </w:t>
      </w:r>
      <w:r w:rsidRPr="005B14FD">
        <w:rPr>
          <w:rStyle w:val="Strong"/>
          <w:rFonts w:ascii="Times New Roman" w:hAnsi="Times New Roman"/>
          <w:sz w:val="22"/>
        </w:rPr>
        <w:t>dimensional modeling</w:t>
      </w:r>
      <w:r w:rsidRPr="005B14FD">
        <w:rPr>
          <w:rFonts w:ascii="Times New Roman" w:hAnsi="Times New Roman"/>
          <w:sz w:val="22"/>
        </w:rPr>
        <w:t xml:space="preserve"> and </w:t>
      </w:r>
      <w:r w:rsidRPr="005B14FD">
        <w:rPr>
          <w:rStyle w:val="Strong"/>
          <w:rFonts w:ascii="Times New Roman" w:hAnsi="Times New Roman"/>
          <w:sz w:val="22"/>
        </w:rPr>
        <w:t>star schema design</w:t>
      </w:r>
      <w:r w:rsidRPr="005B14FD">
        <w:rPr>
          <w:rFonts w:ascii="Times New Roman" w:hAnsi="Times New Roman"/>
          <w:sz w:val="22"/>
        </w:rPr>
        <w:t xml:space="preserve"> to support business intelligence.</w:t>
      </w:r>
    </w:p>
    <w:p w14:paraId="17AE65DE" w14:textId="77777777"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lastRenderedPageBreak/>
        <w:t xml:space="preserve">Proficient in using </w:t>
      </w:r>
      <w:r w:rsidRPr="005B14FD">
        <w:rPr>
          <w:rStyle w:val="Strong"/>
          <w:rFonts w:ascii="Times New Roman" w:hAnsi="Times New Roman"/>
          <w:sz w:val="22"/>
        </w:rPr>
        <w:t>PowerShell</w:t>
      </w:r>
      <w:r w:rsidRPr="005B14FD">
        <w:rPr>
          <w:rFonts w:ascii="Times New Roman" w:hAnsi="Times New Roman"/>
          <w:sz w:val="22"/>
        </w:rPr>
        <w:t xml:space="preserve"> and </w:t>
      </w:r>
      <w:r w:rsidRPr="005B14FD">
        <w:rPr>
          <w:rStyle w:val="Strong"/>
          <w:rFonts w:ascii="Times New Roman" w:hAnsi="Times New Roman"/>
          <w:sz w:val="22"/>
        </w:rPr>
        <w:t>Python</w:t>
      </w:r>
      <w:r w:rsidRPr="005B14FD">
        <w:rPr>
          <w:rFonts w:ascii="Times New Roman" w:hAnsi="Times New Roman"/>
          <w:sz w:val="22"/>
        </w:rPr>
        <w:t xml:space="preserve"> for </w:t>
      </w:r>
      <w:r w:rsidRPr="005B14FD">
        <w:rPr>
          <w:rStyle w:val="Strong"/>
          <w:rFonts w:ascii="Times New Roman" w:hAnsi="Times New Roman"/>
          <w:sz w:val="22"/>
        </w:rPr>
        <w:t>custom scripting</w:t>
      </w:r>
      <w:r w:rsidRPr="005B14FD">
        <w:rPr>
          <w:rFonts w:ascii="Times New Roman" w:hAnsi="Times New Roman"/>
          <w:sz w:val="22"/>
        </w:rPr>
        <w:t xml:space="preserve">, enhancing workflow automation across </w:t>
      </w:r>
      <w:r w:rsidRPr="005B14FD">
        <w:rPr>
          <w:rStyle w:val="Strong"/>
          <w:rFonts w:ascii="Times New Roman" w:hAnsi="Times New Roman"/>
          <w:sz w:val="22"/>
        </w:rPr>
        <w:t>sFTP, AWS S3,</w:t>
      </w:r>
      <w:r w:rsidRPr="005B14FD">
        <w:rPr>
          <w:rFonts w:ascii="Times New Roman" w:hAnsi="Times New Roman"/>
          <w:sz w:val="22"/>
        </w:rPr>
        <w:t xml:space="preserve"> and </w:t>
      </w:r>
      <w:r w:rsidRPr="005B14FD">
        <w:rPr>
          <w:rStyle w:val="Strong"/>
          <w:rFonts w:ascii="Times New Roman" w:hAnsi="Times New Roman"/>
          <w:sz w:val="22"/>
        </w:rPr>
        <w:t>Azure Blob storage</w:t>
      </w:r>
      <w:r w:rsidRPr="005B14FD">
        <w:rPr>
          <w:rFonts w:ascii="Times New Roman" w:hAnsi="Times New Roman"/>
          <w:sz w:val="22"/>
        </w:rPr>
        <w:t>.</w:t>
      </w:r>
      <w:r w:rsidRPr="005B14FD">
        <w:rPr>
          <w:rFonts w:ascii="Times New Roman" w:hAnsi="Times New Roman"/>
          <w:sz w:val="22"/>
        </w:rPr>
        <w:br/>
      </w:r>
    </w:p>
    <w:p w14:paraId="00E5045F" w14:textId="79EA9F5A"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Active participant in </w:t>
      </w:r>
      <w:r w:rsidRPr="005B14FD">
        <w:rPr>
          <w:rStyle w:val="Strong"/>
          <w:rFonts w:ascii="Times New Roman" w:hAnsi="Times New Roman"/>
          <w:sz w:val="22"/>
        </w:rPr>
        <w:t>Agile methodologies</w:t>
      </w:r>
      <w:r w:rsidRPr="005B14FD">
        <w:rPr>
          <w:rFonts w:ascii="Times New Roman" w:hAnsi="Times New Roman"/>
          <w:sz w:val="22"/>
        </w:rPr>
        <w:t xml:space="preserve"> and experienced with </w:t>
      </w:r>
      <w:r w:rsidRPr="005B14FD">
        <w:rPr>
          <w:rStyle w:val="Strong"/>
          <w:rFonts w:ascii="Times New Roman" w:hAnsi="Times New Roman"/>
          <w:sz w:val="22"/>
        </w:rPr>
        <w:t>Jira</w:t>
      </w:r>
      <w:r w:rsidRPr="005B14FD">
        <w:rPr>
          <w:rFonts w:ascii="Times New Roman" w:hAnsi="Times New Roman"/>
          <w:sz w:val="22"/>
        </w:rPr>
        <w:t xml:space="preserve"> and </w:t>
      </w:r>
      <w:r w:rsidRPr="005B14FD">
        <w:rPr>
          <w:rStyle w:val="Strong"/>
          <w:rFonts w:ascii="Times New Roman" w:hAnsi="Times New Roman"/>
          <w:sz w:val="22"/>
        </w:rPr>
        <w:t>Azure DevOps</w:t>
      </w:r>
      <w:r w:rsidRPr="005B14FD">
        <w:rPr>
          <w:rFonts w:ascii="Times New Roman" w:hAnsi="Times New Roman"/>
          <w:sz w:val="22"/>
        </w:rPr>
        <w:t xml:space="preserve"> for collaborative project management, sprint planning, and code reviews.</w:t>
      </w:r>
    </w:p>
    <w:p w14:paraId="358A85FC" w14:textId="3811F143"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Strong foundation in </w:t>
      </w:r>
      <w:r w:rsidRPr="005B14FD">
        <w:rPr>
          <w:rStyle w:val="Strong"/>
          <w:rFonts w:ascii="Times New Roman" w:hAnsi="Times New Roman"/>
          <w:sz w:val="22"/>
        </w:rPr>
        <w:t>Data Science</w:t>
      </w:r>
      <w:r w:rsidRPr="005B14FD">
        <w:rPr>
          <w:rFonts w:ascii="Times New Roman" w:hAnsi="Times New Roman"/>
          <w:sz w:val="22"/>
        </w:rPr>
        <w:t xml:space="preserve"> and </w:t>
      </w:r>
      <w:r w:rsidRPr="005B14FD">
        <w:rPr>
          <w:rStyle w:val="Strong"/>
          <w:rFonts w:ascii="Times New Roman" w:hAnsi="Times New Roman"/>
          <w:sz w:val="22"/>
        </w:rPr>
        <w:t>Big Data</w:t>
      </w:r>
      <w:r w:rsidRPr="005B14FD">
        <w:rPr>
          <w:rFonts w:ascii="Times New Roman" w:hAnsi="Times New Roman"/>
          <w:sz w:val="22"/>
        </w:rPr>
        <w:t xml:space="preserve"> tools, including </w:t>
      </w:r>
      <w:r w:rsidRPr="005B14FD">
        <w:rPr>
          <w:rStyle w:val="Strong"/>
          <w:rFonts w:ascii="Times New Roman" w:hAnsi="Times New Roman"/>
          <w:sz w:val="22"/>
        </w:rPr>
        <w:t>Python, R, SQL, Tableau, Sci-kit Learn, Hadoop</w:t>
      </w:r>
      <w:r w:rsidRPr="005B14FD">
        <w:rPr>
          <w:rFonts w:ascii="Times New Roman" w:hAnsi="Times New Roman"/>
          <w:sz w:val="22"/>
        </w:rPr>
        <w:t xml:space="preserve">, and </w:t>
      </w:r>
      <w:r w:rsidRPr="005B14FD">
        <w:rPr>
          <w:rStyle w:val="Strong"/>
          <w:rFonts w:ascii="Times New Roman" w:hAnsi="Times New Roman"/>
          <w:sz w:val="22"/>
        </w:rPr>
        <w:t>PySpark</w:t>
      </w:r>
      <w:r w:rsidRPr="005B14FD">
        <w:rPr>
          <w:rFonts w:ascii="Times New Roman" w:hAnsi="Times New Roman"/>
          <w:sz w:val="22"/>
        </w:rPr>
        <w:t>.</w:t>
      </w:r>
    </w:p>
    <w:p w14:paraId="05508537" w14:textId="7EFE891C"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Highly competent in </w:t>
      </w:r>
      <w:r w:rsidRPr="005B14FD">
        <w:rPr>
          <w:rStyle w:val="Strong"/>
          <w:rFonts w:ascii="Times New Roman" w:hAnsi="Times New Roman"/>
          <w:sz w:val="22"/>
        </w:rPr>
        <w:t>Data Integration, Validation, and Data Quality controls</w:t>
      </w:r>
      <w:r w:rsidRPr="005B14FD">
        <w:rPr>
          <w:rFonts w:ascii="Times New Roman" w:hAnsi="Times New Roman"/>
          <w:sz w:val="22"/>
        </w:rPr>
        <w:t xml:space="preserve"> for ELT processes using </w:t>
      </w:r>
      <w:r w:rsidRPr="005B14FD">
        <w:rPr>
          <w:rStyle w:val="Strong"/>
          <w:rFonts w:ascii="Times New Roman" w:hAnsi="Times New Roman"/>
          <w:sz w:val="22"/>
        </w:rPr>
        <w:t>MS Visual Studio, SSAS, SSIS,</w:t>
      </w:r>
      <w:r w:rsidRPr="005B14FD">
        <w:rPr>
          <w:rFonts w:ascii="Times New Roman" w:hAnsi="Times New Roman"/>
          <w:sz w:val="22"/>
        </w:rPr>
        <w:t xml:space="preserve"> and </w:t>
      </w:r>
      <w:r w:rsidRPr="005B14FD">
        <w:rPr>
          <w:rStyle w:val="Strong"/>
          <w:rFonts w:ascii="Times New Roman" w:hAnsi="Times New Roman"/>
          <w:sz w:val="22"/>
        </w:rPr>
        <w:t>SSRS</w:t>
      </w:r>
      <w:r w:rsidRPr="005B14FD">
        <w:rPr>
          <w:rFonts w:ascii="Times New Roman" w:hAnsi="Times New Roman"/>
          <w:sz w:val="22"/>
        </w:rPr>
        <w:t>.</w:t>
      </w:r>
    </w:p>
    <w:p w14:paraId="28772107" w14:textId="601F4379" w:rsidR="005B14FD" w:rsidRPr="00C512CC" w:rsidRDefault="005B14FD" w:rsidP="00C512CC">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Excellent </w:t>
      </w:r>
      <w:r w:rsidRPr="005B14FD">
        <w:rPr>
          <w:rStyle w:val="Strong"/>
          <w:rFonts w:ascii="Times New Roman" w:hAnsi="Times New Roman"/>
          <w:sz w:val="22"/>
        </w:rPr>
        <w:t>communication and analytical skills</w:t>
      </w:r>
      <w:r w:rsidRPr="005B14FD">
        <w:rPr>
          <w:rFonts w:ascii="Times New Roman" w:hAnsi="Times New Roman"/>
          <w:sz w:val="22"/>
        </w:rPr>
        <w:t>, highly motivated, and committed to delivering effective and optimized database solutions.</w:t>
      </w:r>
    </w:p>
    <w:p w14:paraId="4400428F" w14:textId="77777777" w:rsidR="00BB7E8A" w:rsidRPr="00F722CB" w:rsidRDefault="00BB7E8A" w:rsidP="002947B2">
      <w:pPr>
        <w:shd w:val="clear" w:color="auto" w:fill="FFFFFF"/>
        <w:textAlignment w:val="baseline"/>
        <w:rPr>
          <w:rFonts w:ascii="Times New Roman" w:hAnsi="Times New Roman" w:cs="Times New Roman"/>
          <w:color w:val="auto"/>
          <w:szCs w:val="21"/>
        </w:rPr>
      </w:pPr>
    </w:p>
    <w:p w14:paraId="590646A8" w14:textId="77777777" w:rsidR="004259DF" w:rsidRPr="00722AC2" w:rsidRDefault="004259DF" w:rsidP="004259DF">
      <w:pPr>
        <w:jc w:val="both"/>
        <w:rPr>
          <w:rFonts w:ascii="Times New Roman" w:eastAsia="Cambria" w:hAnsi="Times New Roman" w:cs="Times New Roman"/>
          <w:b/>
          <w:color w:val="auto"/>
          <w:sz w:val="28"/>
          <w:szCs w:val="28"/>
          <w:u w:val="single"/>
        </w:rPr>
      </w:pPr>
      <w:r w:rsidRPr="00722AC2">
        <w:rPr>
          <w:rFonts w:ascii="Times New Roman" w:eastAsia="Cambria" w:hAnsi="Times New Roman" w:cs="Times New Roman"/>
          <w:b/>
          <w:color w:val="auto"/>
          <w:sz w:val="28"/>
          <w:szCs w:val="28"/>
          <w:u w:val="single"/>
        </w:rPr>
        <w:t>Work Experience</w:t>
      </w:r>
      <w:r w:rsidR="00F722CB" w:rsidRPr="00722AC2">
        <w:rPr>
          <w:rFonts w:ascii="Times New Roman" w:eastAsia="Cambria" w:hAnsi="Times New Roman" w:cs="Times New Roman"/>
          <w:b/>
          <w:color w:val="auto"/>
          <w:sz w:val="28"/>
          <w:szCs w:val="28"/>
          <w:u w:val="single"/>
        </w:rPr>
        <w:t>:</w:t>
      </w:r>
    </w:p>
    <w:p w14:paraId="60D18BA6" w14:textId="77777777" w:rsidR="004259DF" w:rsidRPr="00F722CB" w:rsidRDefault="004259DF" w:rsidP="004259DF">
      <w:pPr>
        <w:jc w:val="both"/>
        <w:rPr>
          <w:rFonts w:ascii="Times New Roman" w:eastAsia="Cambria" w:hAnsi="Times New Roman" w:cs="Times New Roman"/>
          <w:b/>
          <w:color w:val="auto"/>
          <w:sz w:val="22"/>
          <w:szCs w:val="21"/>
          <w:u w:val="single"/>
        </w:rPr>
      </w:pPr>
    </w:p>
    <w:p w14:paraId="61E7395E" w14:textId="5BB793E3" w:rsidR="004259DF" w:rsidRPr="00722AC2" w:rsidRDefault="004259DF" w:rsidP="004259DF">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Client: </w:t>
      </w:r>
      <w:r w:rsidR="001B2AD6" w:rsidRPr="00722AC2">
        <w:rPr>
          <w:rFonts w:ascii="Times New Roman" w:hAnsi="Times New Roman" w:cs="Times New Roman"/>
          <w:b/>
          <w:sz w:val="22"/>
        </w:rPr>
        <w:t>Ciox Healthcare</w:t>
      </w:r>
      <w:r w:rsidR="00EB594D" w:rsidRPr="00722AC2">
        <w:rPr>
          <w:rFonts w:ascii="Times New Roman" w:hAnsi="Times New Roman" w:cs="Times New Roman"/>
          <w:b/>
          <w:sz w:val="22"/>
        </w:rPr>
        <w:t xml:space="preserve"> -</w:t>
      </w:r>
      <w:r w:rsidR="001B2AD6" w:rsidRPr="00722AC2">
        <w:rPr>
          <w:rFonts w:ascii="Times New Roman" w:hAnsi="Times New Roman" w:cs="Times New Roman"/>
          <w:b/>
          <w:sz w:val="22"/>
        </w:rPr>
        <w:t xml:space="preserve"> NY</w:t>
      </w:r>
    </w:p>
    <w:p w14:paraId="7E90B1B9" w14:textId="7A013D85" w:rsidR="004259DF" w:rsidRPr="00722AC2" w:rsidRDefault="004259DF" w:rsidP="004259DF">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Duration: </w:t>
      </w:r>
      <w:r w:rsidR="001B2AD6" w:rsidRPr="00722AC2">
        <w:rPr>
          <w:rFonts w:ascii="Times New Roman" w:eastAsia="Cambria" w:hAnsi="Times New Roman" w:cs="Times New Roman"/>
          <w:b/>
          <w:color w:val="auto"/>
          <w:sz w:val="22"/>
        </w:rPr>
        <w:t>09</w:t>
      </w:r>
      <w:r w:rsidR="004420AC" w:rsidRPr="00722AC2">
        <w:rPr>
          <w:rFonts w:ascii="Times New Roman" w:eastAsia="Cambria" w:hAnsi="Times New Roman" w:cs="Times New Roman"/>
          <w:b/>
          <w:color w:val="auto"/>
          <w:sz w:val="22"/>
        </w:rPr>
        <w:t>/20</w:t>
      </w:r>
      <w:r w:rsidR="001B2AD6" w:rsidRPr="00722AC2">
        <w:rPr>
          <w:rFonts w:ascii="Times New Roman" w:eastAsia="Cambria" w:hAnsi="Times New Roman" w:cs="Times New Roman"/>
          <w:b/>
          <w:color w:val="auto"/>
          <w:sz w:val="22"/>
        </w:rPr>
        <w:t>22</w:t>
      </w:r>
      <w:r w:rsidRPr="00722AC2">
        <w:rPr>
          <w:rFonts w:ascii="Times New Roman" w:eastAsia="Cambria" w:hAnsi="Times New Roman" w:cs="Times New Roman"/>
          <w:b/>
          <w:color w:val="auto"/>
          <w:sz w:val="22"/>
        </w:rPr>
        <w:t xml:space="preserve"> - Present                                                  </w:t>
      </w:r>
      <w:r w:rsidRPr="00722AC2">
        <w:rPr>
          <w:rFonts w:ascii="Times New Roman" w:eastAsia="Cambria" w:hAnsi="Times New Roman" w:cs="Times New Roman"/>
          <w:b/>
          <w:color w:val="auto"/>
          <w:sz w:val="22"/>
        </w:rPr>
        <w:tab/>
      </w:r>
    </w:p>
    <w:p w14:paraId="43BA31EE" w14:textId="2CF2862F" w:rsidR="0020303C" w:rsidRPr="00722AC2" w:rsidRDefault="004259DF" w:rsidP="004259DF">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Position: </w:t>
      </w:r>
      <w:r w:rsidR="00BE2040">
        <w:rPr>
          <w:rFonts w:ascii="Times New Roman" w:hAnsi="Times New Roman" w:cs="Times New Roman"/>
          <w:b/>
          <w:sz w:val="22"/>
        </w:rPr>
        <w:t>Sr. SQL/BI Developer</w:t>
      </w:r>
      <w:r w:rsidR="00615FC8" w:rsidRPr="00722AC2">
        <w:rPr>
          <w:rFonts w:ascii="Times New Roman" w:eastAsia="Times New Roman" w:hAnsi="Times New Roman" w:cs="Times New Roman"/>
          <w:b/>
          <w:spacing w:val="4"/>
          <w:sz w:val="22"/>
        </w:rPr>
        <w:t xml:space="preserve"> </w:t>
      </w:r>
    </w:p>
    <w:p w14:paraId="591A5F03" w14:textId="77777777" w:rsidR="004259DF" w:rsidRPr="00722AC2" w:rsidRDefault="004259DF" w:rsidP="004259DF">
      <w:pPr>
        <w:jc w:val="both"/>
        <w:rPr>
          <w:rFonts w:ascii="Times New Roman" w:eastAsia="Cambria" w:hAnsi="Times New Roman" w:cs="Times New Roman"/>
          <w:color w:val="auto"/>
          <w:sz w:val="22"/>
          <w:u w:val="single"/>
        </w:rPr>
      </w:pPr>
    </w:p>
    <w:p w14:paraId="63BBD0FA" w14:textId="77777777" w:rsidR="0020303C" w:rsidRPr="00722AC2" w:rsidRDefault="0020303C" w:rsidP="0020303C">
      <w:pPr>
        <w:jc w:val="both"/>
        <w:rPr>
          <w:rFonts w:ascii="Times New Roman" w:eastAsia="Cambria" w:hAnsi="Times New Roman" w:cs="Times New Roman"/>
          <w:b/>
          <w:bCs/>
          <w:color w:val="auto"/>
          <w:sz w:val="22"/>
          <w:u w:val="single"/>
        </w:rPr>
      </w:pPr>
      <w:r w:rsidRPr="00722AC2">
        <w:rPr>
          <w:rFonts w:ascii="Times New Roman" w:eastAsia="Cambria" w:hAnsi="Times New Roman" w:cs="Times New Roman"/>
          <w:b/>
          <w:bCs/>
          <w:color w:val="auto"/>
          <w:sz w:val="22"/>
          <w:u w:val="single"/>
        </w:rPr>
        <w:t>Responsibilities:</w:t>
      </w:r>
    </w:p>
    <w:p w14:paraId="374CED53" w14:textId="77777777" w:rsidR="00E57B0B" w:rsidRPr="00722AC2" w:rsidRDefault="00E57B0B" w:rsidP="0020303C">
      <w:pPr>
        <w:jc w:val="both"/>
        <w:rPr>
          <w:rFonts w:ascii="Times New Roman" w:eastAsia="Cambria" w:hAnsi="Times New Roman" w:cs="Times New Roman"/>
          <w:b/>
          <w:bCs/>
          <w:color w:val="auto"/>
          <w:sz w:val="22"/>
          <w:u w:val="single"/>
        </w:rPr>
      </w:pPr>
    </w:p>
    <w:p w14:paraId="05163DCA"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Creating and managing schema objects like Tables, Views,</w:t>
      </w:r>
      <w:r w:rsidRPr="00722AC2">
        <w:rPr>
          <w:rFonts w:ascii="Times New Roman" w:hAnsi="Times New Roman" w:cs="Times New Roman"/>
          <w:b/>
          <w:sz w:val="22"/>
        </w:rPr>
        <w:t xml:space="preserve"> </w:t>
      </w:r>
      <w:r w:rsidRPr="00722AC2">
        <w:rPr>
          <w:rFonts w:ascii="Times New Roman" w:hAnsi="Times New Roman" w:cs="Times New Roman"/>
          <w:sz w:val="22"/>
        </w:rPr>
        <w:t xml:space="preserve">Triggers &amp; </w:t>
      </w:r>
      <w:r w:rsidRPr="00722AC2">
        <w:rPr>
          <w:rFonts w:ascii="Times New Roman" w:hAnsi="Times New Roman" w:cs="Times New Roman"/>
          <w:b/>
          <w:sz w:val="22"/>
        </w:rPr>
        <w:t>I</w:t>
      </w:r>
      <w:r w:rsidRPr="00722AC2">
        <w:rPr>
          <w:rFonts w:ascii="Times New Roman" w:hAnsi="Times New Roman" w:cs="Times New Roman"/>
          <w:sz w:val="22"/>
        </w:rPr>
        <w:t>ndexes, and SQL joins for applications.</w:t>
      </w:r>
    </w:p>
    <w:p w14:paraId="414D2C59"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Working with DDL, DML scripts, and establishing relationships between tables.</w:t>
      </w:r>
    </w:p>
    <w:p w14:paraId="48AB347D"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Database tuning, SQL tuning, and performance planning.</w:t>
      </w:r>
    </w:p>
    <w:p w14:paraId="6B09774C"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Utilizing joins and sub-queries to simplify complex queries. </w:t>
      </w:r>
    </w:p>
    <w:p w14:paraId="6532A148"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Writing complex T-SQL queries, triggers, functions, and stored procedures.</w:t>
      </w:r>
    </w:p>
    <w:p w14:paraId="62623EF7"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Constructing tables, user-defined functions, views, and indexes.</w:t>
      </w:r>
    </w:p>
    <w:p w14:paraId="6E167493"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Ensuring data integrity and relational database models.</w:t>
      </w:r>
    </w:p>
    <w:p w14:paraId="6E832C5A"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Utilizing SQL joins and query writing. </w:t>
      </w:r>
    </w:p>
    <w:p w14:paraId="394969C3"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Implemented CI/CD pipelines using Git, Jenkins, and Azure DevOps to automate the deployment of data engineering solutions.</w:t>
      </w:r>
    </w:p>
    <w:p w14:paraId="506B3B6D"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Developing SSIS packages for data extraction, transformation, and loading.</w:t>
      </w:r>
    </w:p>
    <w:p w14:paraId="3CD3996B"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Mapping data and migrating SQL server objects between environments.</w:t>
      </w:r>
    </w:p>
    <w:p w14:paraId="1CB16907"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Utilizing SQL Server profiler to capture execution plans and creating indexes.</w:t>
      </w:r>
    </w:p>
    <w:p w14:paraId="5D16EC23"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Implementing intelligent systems and event handling in SSIS.</w:t>
      </w:r>
    </w:p>
    <w:p w14:paraId="536DD634"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Creating interactive reports and visualizations using Power BI and Tableau.</w:t>
      </w:r>
    </w:p>
    <w:p w14:paraId="37BF5A6A"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Designing and developing dashboard reports in Power BI / Tableau.</w:t>
      </w:r>
    </w:p>
    <w:p w14:paraId="42FC5FF6"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Developing matrix and tabular reports with drill-down functionality using SSRS.</w:t>
      </w:r>
    </w:p>
    <w:p w14:paraId="66FA36D5"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Creating ad-hoc reports, summaries, and drill-down reports using SSRS. </w:t>
      </w:r>
    </w:p>
    <w:p w14:paraId="28167ABF"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Implementing Data Warehousing concepts and modeling techniques.</w:t>
      </w:r>
    </w:p>
    <w:p w14:paraId="016FC469"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Understanding normalization/de-normalization and database design methodologies.</w:t>
      </w:r>
    </w:p>
    <w:p w14:paraId="37CEAD83"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 and implement data pipelines for processing time-series data using Seeq for real-time analytics.</w:t>
      </w:r>
    </w:p>
    <w:p w14:paraId="0EE34B5E"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Building tabular models and cubes using SSAS.</w:t>
      </w:r>
    </w:p>
    <w:p w14:paraId="40CF0CBF"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Creating business critical KPIs using SSAS. </w:t>
      </w:r>
    </w:p>
    <w:p w14:paraId="6228CCAF"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Migrated data from on-premises SQL Server to cloud databases (Azure Synapse Analytics, Azure SQL DB). </w:t>
      </w:r>
    </w:p>
    <w:p w14:paraId="5241327C"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Implementing Azure DevOps solutions for source control, work item tracking, build, and release management.</w:t>
      </w:r>
    </w:p>
    <w:p w14:paraId="2A3AA1E1"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Scheduling jobs in Flows and ADF pipelines.</w:t>
      </w:r>
    </w:p>
    <w:p w14:paraId="2660FE9F"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Implementing backup methodologies using PowerShell scripts for Azure services.</w:t>
      </w:r>
    </w:p>
    <w:p w14:paraId="7214D0FB"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Setting up Power BI environment, creating app workspaces, publishing apps, and configuring Power BI Gateway.</w:t>
      </w:r>
    </w:p>
    <w:p w14:paraId="23A2285E"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Gathering report requirements and determining the best reporting solution (SSRS or Power BI).</w:t>
      </w:r>
    </w:p>
    <w:p w14:paraId="1EF3694E"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lastRenderedPageBreak/>
        <w:t>Developed real-time data processing pipelines using Spark Streaming, Spark SQL, and other Spark components to ingest, process, and analyze streaming data.</w:t>
      </w:r>
    </w:p>
    <w:p w14:paraId="7B1B8FED"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Creating calculated columns and measures using DAX in Power BI.</w:t>
      </w:r>
    </w:p>
    <w:p w14:paraId="6B6D78F2"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Building tabular model cubes and fetching data to SSRS and Power BI reports using MDX and DAX queries.</w:t>
      </w:r>
    </w:p>
    <w:p w14:paraId="61C5D3DF"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Implementing event handlers and error handling in SSIS packages.</w:t>
      </w:r>
    </w:p>
    <w:p w14:paraId="7D5E0ADE"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Building data pipelines using Azure Data Factory. </w:t>
      </w:r>
    </w:p>
    <w:p w14:paraId="1BD3E654"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Working with logical and physical models in Erwin.</w:t>
      </w:r>
    </w:p>
    <w:p w14:paraId="2B37EBC6"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Managing code repositories using Git (GitHub) as a distributed version control system. </w:t>
      </w:r>
    </w:p>
    <w:p w14:paraId="739E1519" w14:textId="41E9521C" w:rsidR="00DD02D6" w:rsidRDefault="00EB594D" w:rsidP="00C512CC">
      <w:pPr>
        <w:ind w:left="720" w:right="1651"/>
        <w:jc w:val="both"/>
        <w:rPr>
          <w:rFonts w:ascii="Times New Roman" w:hAnsi="Times New Roman" w:cs="Times New Roman"/>
          <w:sz w:val="22"/>
        </w:rPr>
      </w:pPr>
      <w:r w:rsidRPr="00722AC2">
        <w:rPr>
          <w:rFonts w:ascii="Times New Roman" w:hAnsi="Times New Roman" w:cs="Times New Roman"/>
          <w:sz w:val="22"/>
        </w:rPr>
        <w:t>Utilizing Agile teams (Scrum), JIRA for project management and the build/release process</w:t>
      </w:r>
    </w:p>
    <w:p w14:paraId="2EFFCCB9" w14:textId="77777777" w:rsidR="00C512CC" w:rsidRPr="00C512CC" w:rsidRDefault="00C512CC" w:rsidP="00C512CC">
      <w:pPr>
        <w:ind w:left="720" w:right="1651"/>
        <w:jc w:val="both"/>
        <w:rPr>
          <w:rFonts w:ascii="Times New Roman" w:hAnsi="Times New Roman" w:cs="Times New Roman"/>
          <w:sz w:val="22"/>
        </w:rPr>
      </w:pPr>
    </w:p>
    <w:p w14:paraId="129C501A" w14:textId="3AFAAB76" w:rsidR="00DD02D6" w:rsidRPr="00722AC2" w:rsidRDefault="00DD02D6" w:rsidP="007820D6">
      <w:pPr>
        <w:rPr>
          <w:rFonts w:ascii="Times New Roman" w:hAnsi="Times New Roman" w:cs="Times New Roman"/>
          <w:b/>
          <w:color w:val="auto"/>
          <w:sz w:val="22"/>
          <w:u w:val="single"/>
        </w:rPr>
      </w:pPr>
      <w:r w:rsidRPr="00722AC2">
        <w:rPr>
          <w:rFonts w:ascii="Times New Roman" w:hAnsi="Times New Roman" w:cs="Times New Roman"/>
          <w:b/>
          <w:color w:val="auto"/>
          <w:sz w:val="22"/>
          <w:u w:val="single"/>
        </w:rPr>
        <w:t>Environment:</w:t>
      </w:r>
      <w:r w:rsidR="00F722CB" w:rsidRPr="00722AC2">
        <w:rPr>
          <w:rFonts w:ascii="Times New Roman" w:hAnsi="Times New Roman" w:cs="Times New Roman"/>
          <w:b/>
          <w:color w:val="auto"/>
          <w:sz w:val="22"/>
        </w:rPr>
        <w:t xml:space="preserve"> </w:t>
      </w:r>
      <w:r w:rsidR="00EB594D" w:rsidRPr="00722AC2">
        <w:rPr>
          <w:rFonts w:ascii="Times New Roman" w:hAnsi="Times New Roman" w:cs="Times New Roman"/>
          <w:sz w:val="22"/>
        </w:rPr>
        <w:t>MS SQL Server 2019/2016, Visual Studio, SSIS, SSRS, Power BI, Erwin, Tableau Server, SharePoint Server, JIRA, Azure Data Factory, Azure Data Lake, Azure DevOps, XML, JSON, Azure SQL, GitHub, MS Word, MS Excel, VBA, DTS, Microsoft Visio, Crystal Reports, PerformancePoint Server, FTP/SFTP server, Agile</w:t>
      </w:r>
    </w:p>
    <w:p w14:paraId="20AFB2EE" w14:textId="77777777" w:rsidR="00FD4F02" w:rsidRPr="00722AC2" w:rsidRDefault="00FD4F02" w:rsidP="00DD02D6">
      <w:pPr>
        <w:shd w:val="clear" w:color="auto" w:fill="FFFFFF"/>
        <w:textAlignment w:val="baseline"/>
        <w:rPr>
          <w:rFonts w:ascii="Times New Roman" w:hAnsi="Times New Roman" w:cs="Times New Roman"/>
          <w:color w:val="auto"/>
          <w:sz w:val="22"/>
        </w:rPr>
      </w:pPr>
    </w:p>
    <w:p w14:paraId="0F700F6F" w14:textId="34B692CE" w:rsidR="007E46D5" w:rsidRPr="00722AC2" w:rsidRDefault="007E46D5" w:rsidP="007E46D5">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Client: </w:t>
      </w:r>
      <w:r w:rsidR="00EB594D" w:rsidRPr="00722AC2">
        <w:rPr>
          <w:rFonts w:ascii="Times New Roman" w:hAnsi="Times New Roman" w:cs="Times New Roman"/>
          <w:b/>
          <w:sz w:val="22"/>
        </w:rPr>
        <w:t>FNB Bank - Philadelpia,PA</w:t>
      </w:r>
    </w:p>
    <w:p w14:paraId="590CC6ED" w14:textId="739A50A7" w:rsidR="007E46D5" w:rsidRPr="00722AC2" w:rsidRDefault="007E46D5" w:rsidP="007E46D5">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Duration: </w:t>
      </w:r>
      <w:r w:rsidR="00EB594D" w:rsidRPr="00722AC2">
        <w:rPr>
          <w:rFonts w:ascii="Times New Roman" w:eastAsia="Cambria" w:hAnsi="Times New Roman" w:cs="Times New Roman"/>
          <w:b/>
          <w:color w:val="auto"/>
          <w:sz w:val="22"/>
        </w:rPr>
        <w:t>10</w:t>
      </w:r>
      <w:r w:rsidRPr="00722AC2">
        <w:rPr>
          <w:rFonts w:ascii="Times New Roman" w:eastAsia="Cambria" w:hAnsi="Times New Roman" w:cs="Times New Roman"/>
          <w:b/>
          <w:color w:val="auto"/>
          <w:sz w:val="22"/>
        </w:rPr>
        <w:t>/</w:t>
      </w:r>
      <w:r w:rsidR="004420AC" w:rsidRPr="00722AC2">
        <w:rPr>
          <w:rFonts w:ascii="Times New Roman" w:eastAsia="Cambria" w:hAnsi="Times New Roman" w:cs="Times New Roman"/>
          <w:b/>
          <w:color w:val="auto"/>
          <w:sz w:val="22"/>
        </w:rPr>
        <w:t>202</w:t>
      </w:r>
      <w:r w:rsidR="00EB594D" w:rsidRPr="00722AC2">
        <w:rPr>
          <w:rFonts w:ascii="Times New Roman" w:eastAsia="Cambria" w:hAnsi="Times New Roman" w:cs="Times New Roman"/>
          <w:b/>
          <w:color w:val="auto"/>
          <w:sz w:val="22"/>
        </w:rPr>
        <w:t>0</w:t>
      </w:r>
      <w:r w:rsidRPr="00722AC2">
        <w:rPr>
          <w:rFonts w:ascii="Times New Roman" w:eastAsia="Cambria" w:hAnsi="Times New Roman" w:cs="Times New Roman"/>
          <w:b/>
          <w:color w:val="auto"/>
          <w:sz w:val="22"/>
        </w:rPr>
        <w:t xml:space="preserve"> – </w:t>
      </w:r>
      <w:r w:rsidR="00EB594D" w:rsidRPr="00722AC2">
        <w:rPr>
          <w:rFonts w:ascii="Times New Roman" w:eastAsia="Cambria" w:hAnsi="Times New Roman" w:cs="Times New Roman"/>
          <w:b/>
          <w:color w:val="auto"/>
          <w:sz w:val="22"/>
        </w:rPr>
        <w:t>08</w:t>
      </w:r>
      <w:r w:rsidR="004700D5" w:rsidRPr="00722AC2">
        <w:rPr>
          <w:rFonts w:ascii="Times New Roman" w:eastAsia="Cambria" w:hAnsi="Times New Roman" w:cs="Times New Roman"/>
          <w:b/>
          <w:color w:val="auto"/>
          <w:sz w:val="22"/>
        </w:rPr>
        <w:t>/202</w:t>
      </w:r>
      <w:r w:rsidR="00EB594D" w:rsidRPr="00722AC2">
        <w:rPr>
          <w:rFonts w:ascii="Times New Roman" w:eastAsia="Cambria" w:hAnsi="Times New Roman" w:cs="Times New Roman"/>
          <w:b/>
          <w:color w:val="auto"/>
          <w:sz w:val="22"/>
        </w:rPr>
        <w:t>2</w:t>
      </w:r>
      <w:r w:rsidRPr="00722AC2">
        <w:rPr>
          <w:rFonts w:ascii="Times New Roman" w:eastAsia="Cambria" w:hAnsi="Times New Roman" w:cs="Times New Roman"/>
          <w:b/>
          <w:color w:val="auto"/>
          <w:sz w:val="22"/>
        </w:rPr>
        <w:t xml:space="preserve">                                                  </w:t>
      </w:r>
      <w:r w:rsidRPr="00722AC2">
        <w:rPr>
          <w:rFonts w:ascii="Times New Roman" w:eastAsia="Cambria" w:hAnsi="Times New Roman" w:cs="Times New Roman"/>
          <w:b/>
          <w:color w:val="auto"/>
          <w:sz w:val="22"/>
        </w:rPr>
        <w:tab/>
      </w:r>
    </w:p>
    <w:p w14:paraId="3E303791" w14:textId="3CE95EEE" w:rsidR="00B50E79" w:rsidRPr="00722AC2" w:rsidRDefault="007E46D5" w:rsidP="00EA407F">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Position: </w:t>
      </w:r>
      <w:r w:rsidR="00BE2040">
        <w:rPr>
          <w:rFonts w:ascii="Times New Roman" w:hAnsi="Times New Roman" w:cs="Times New Roman"/>
          <w:b/>
          <w:sz w:val="22"/>
        </w:rPr>
        <w:t>ETL/BI Developer</w:t>
      </w:r>
    </w:p>
    <w:p w14:paraId="5AD07A89" w14:textId="77777777" w:rsidR="00B50E79" w:rsidRPr="00722AC2" w:rsidRDefault="00B50E79" w:rsidP="00B50E79">
      <w:pPr>
        <w:pBdr>
          <w:top w:val="nil"/>
          <w:left w:val="nil"/>
          <w:bottom w:val="nil"/>
          <w:right w:val="nil"/>
          <w:between w:val="nil"/>
        </w:pBdr>
        <w:jc w:val="both"/>
        <w:rPr>
          <w:rFonts w:ascii="Times New Roman" w:eastAsia="Times New Roman" w:hAnsi="Times New Roman" w:cs="Times New Roman"/>
          <w:color w:val="auto"/>
          <w:sz w:val="22"/>
        </w:rPr>
      </w:pPr>
    </w:p>
    <w:p w14:paraId="0AF9B0D7" w14:textId="77777777" w:rsidR="00F21C47" w:rsidRPr="00722AC2" w:rsidRDefault="00F21C47" w:rsidP="00C512CC">
      <w:pPr>
        <w:jc w:val="both"/>
        <w:rPr>
          <w:rFonts w:ascii="Times New Roman" w:eastAsia="Cambria" w:hAnsi="Times New Roman" w:cs="Times New Roman"/>
          <w:b/>
          <w:bCs/>
          <w:color w:val="auto"/>
          <w:sz w:val="22"/>
          <w:u w:val="single"/>
        </w:rPr>
      </w:pPr>
      <w:r w:rsidRPr="00722AC2">
        <w:rPr>
          <w:rFonts w:ascii="Times New Roman" w:eastAsia="Cambria" w:hAnsi="Times New Roman" w:cs="Times New Roman"/>
          <w:b/>
          <w:bCs/>
          <w:color w:val="auto"/>
          <w:sz w:val="22"/>
          <w:u w:val="single"/>
        </w:rPr>
        <w:t>Responsibilities:</w:t>
      </w:r>
    </w:p>
    <w:p w14:paraId="2801DE21" w14:textId="77777777" w:rsidR="00F21C47" w:rsidRPr="00722AC2" w:rsidRDefault="00F21C47" w:rsidP="00E24161">
      <w:pPr>
        <w:ind w:left="360"/>
        <w:jc w:val="both"/>
        <w:rPr>
          <w:rFonts w:ascii="Times New Roman" w:eastAsia="Cambria" w:hAnsi="Times New Roman" w:cs="Times New Roman"/>
          <w:color w:val="auto"/>
          <w:sz w:val="22"/>
          <w:u w:val="single"/>
        </w:rPr>
      </w:pPr>
    </w:p>
    <w:p w14:paraId="62F6D1EA"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Wrote and optimized SQL statements to assist business intelligence practices.</w:t>
      </w:r>
    </w:p>
    <w:p w14:paraId="31DFECFA"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Assessed platform statistics to create customized, data-intensive BI analytics.</w:t>
      </w:r>
    </w:p>
    <w:p w14:paraId="76930D08"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Monitored and optimized SQL server performance.</w:t>
      </w:r>
    </w:p>
    <w:p w14:paraId="0267E06D"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Automated BI reports for secure virtual server environment. </w:t>
      </w:r>
    </w:p>
    <w:p w14:paraId="66195417"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Improved data gathering, analysis, and visualization procedures with strategic optimizations.</w:t>
      </w:r>
    </w:p>
    <w:p w14:paraId="74BBF3C9"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Liaised with DevOps team to integrate business intelligence assets into future development lifecycles.</w:t>
      </w:r>
    </w:p>
    <w:p w14:paraId="69845968"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Performed database creation (DDL, DML, DCL) and worked on tuning and optimizing SQL performance. </w:t>
      </w:r>
    </w:p>
    <w:p w14:paraId="1566E07F"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Created databases, schema objects (tables, stored procedures, views, indexes), and applied constraints.</w:t>
      </w:r>
    </w:p>
    <w:p w14:paraId="26BF2954"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Ensure data integrity and accuracy within Seeq by managing data cleansing, validation, and transformation processes.</w:t>
      </w:r>
    </w:p>
    <w:p w14:paraId="0EA1300B"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Designed and developed Data Warehouses based on business needs.</w:t>
      </w:r>
    </w:p>
    <w:p w14:paraId="58BCD622"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Migrated data from on-premises SQL Server to cloud databases.</w:t>
      </w:r>
    </w:p>
    <w:p w14:paraId="5F6FC2C5"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Extensively worked on dimensional modeling, data cleansing, and data staging for operational sources.</w:t>
      </w:r>
    </w:p>
    <w:p w14:paraId="5D8FF966"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Implemented data quality checks using Spark Streaming and arranged passable and bad flags on the data.</w:t>
      </w:r>
    </w:p>
    <w:p w14:paraId="775FA53A"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Created and modified database objects like tables, stored procedures, views, and indexes.</w:t>
      </w:r>
    </w:p>
    <w:p w14:paraId="2B52A6D8"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Developed DAX queries and manipulated multidimensional data in Tabular Model cubes. </w:t>
      </w:r>
    </w:p>
    <w:p w14:paraId="1CD78137"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Transferred data between SQL Server databases using tools like SSIS, BCP, DTS, and BULK INSERT.</w:t>
      </w:r>
    </w:p>
    <w:p w14:paraId="1284DF2B"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Migrated ETL logic from SSIS and MS Access to Azure Data Factory without altering business logic.</w:t>
      </w:r>
    </w:p>
    <w:p w14:paraId="0E723357"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Staying up to date with the latest trends and best practices in data engineering, data streaming, and Kafka.</w:t>
      </w:r>
    </w:p>
    <w:p w14:paraId="4E28455B"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Loaded and transformed data from multiple sources into Power BI Dashboards.</w:t>
      </w:r>
    </w:p>
    <w:p w14:paraId="79F98919"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Utilized SSIS packages to extract and load data into a data mart.</w:t>
      </w:r>
    </w:p>
    <w:p w14:paraId="750D8A80"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Used metadata driven SSIS packages to extract data from different sources and load into a data mart.</w:t>
      </w:r>
    </w:p>
    <w:p w14:paraId="23874B9C"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Migrating and converting reports from Crystal Reports to SSRS.</w:t>
      </w:r>
    </w:p>
    <w:p w14:paraId="186C63EF"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Upgraded DTS to SSIS and monitored the deployment of SSIS packages.</w:t>
      </w:r>
    </w:p>
    <w:p w14:paraId="11428D83"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lastRenderedPageBreak/>
        <w:t>Integrated BI assets into CRM and customer relationship management tasks for improved intelligence.</w:t>
      </w:r>
    </w:p>
    <w:p w14:paraId="413B8B38"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Developed reports for business end users using SSRS, Tableau, and Power BI.</w:t>
      </w:r>
    </w:p>
    <w:p w14:paraId="2458B8C4"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Liaised with DevOps teams to integrate business intelligence assets into future development lifecycles.</w:t>
      </w:r>
    </w:p>
    <w:p w14:paraId="7AB4ED5F"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Designed data ingestion and integration pipelines using Azure Data Factory to streamline data flow from various sources.</w:t>
      </w:r>
    </w:p>
    <w:p w14:paraId="0A03623B"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Designed and implemented Power BI and Tableau visualizations based on business requirements.</w:t>
      </w:r>
    </w:p>
    <w:p w14:paraId="3EDC29B5"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Developed interactive visualizations and automated processes for standardized dashboards. </w:t>
      </w:r>
    </w:p>
    <w:p w14:paraId="1F38C80B"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Developed reports for business end users using SSRS, Tableau, and Power BI.</w:t>
      </w:r>
    </w:p>
    <w:p w14:paraId="605F05D1"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Developed data deduplication and cleansing processes using Python and Azure Data Factory, maintaining data integrity and performing data validation.</w:t>
      </w:r>
    </w:p>
    <w:p w14:paraId="386F0921"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Built and published Tableau reports with calculated fields, table calculations, and filters.</w:t>
      </w:r>
    </w:p>
    <w:p w14:paraId="16BE078A"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Utilized data blending, grouping, calculated fields, and aggregation to analyze data. </w:t>
      </w:r>
    </w:p>
    <w:p w14:paraId="1333F6BA"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Created various types of reports using SQL Server Reporting Services (SSRS), such as tabular, matrix, gauges, charts, and parameterized reports.</w:t>
      </w:r>
    </w:p>
    <w:p w14:paraId="4B8CFCE2"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Formatted dashboards, charts, and KPIs using Power View.</w:t>
      </w:r>
    </w:p>
    <w:p w14:paraId="7ACE5698"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Added interactivity and comparison features to worksheets and dashboards.</w:t>
      </w:r>
    </w:p>
    <w:p w14:paraId="5DD0996B" w14:textId="3163C6B4" w:rsidR="006E2DB2" w:rsidRPr="00C512CC" w:rsidRDefault="00EB594D" w:rsidP="00C512CC">
      <w:pPr>
        <w:numPr>
          <w:ilvl w:val="0"/>
          <w:numId w:val="2"/>
        </w:numPr>
        <w:spacing w:before="1"/>
        <w:ind w:right="747"/>
        <w:jc w:val="both"/>
        <w:rPr>
          <w:rFonts w:ascii="Times New Roman" w:hAnsi="Times New Roman" w:cs="Times New Roman"/>
          <w:sz w:val="22"/>
        </w:rPr>
      </w:pPr>
      <w:r w:rsidRPr="00722AC2">
        <w:rPr>
          <w:rFonts w:ascii="Times New Roman" w:hAnsi="Times New Roman" w:cs="Times New Roman"/>
          <w:sz w:val="22"/>
        </w:rPr>
        <w:t>Created various visualizations, including side-by-side bars, scatter plots, stacked bars, heat maps, filled maps, and symbol maps, based on project specifications</w:t>
      </w:r>
      <w:r w:rsidR="005C10CF" w:rsidRPr="00722AC2">
        <w:rPr>
          <w:rFonts w:ascii="Times New Roman" w:eastAsia="Times New Roman" w:hAnsi="Times New Roman" w:cs="Times New Roman"/>
          <w:sz w:val="22"/>
        </w:rPr>
        <w:t>.</w:t>
      </w:r>
    </w:p>
    <w:p w14:paraId="269A7C82" w14:textId="77777777" w:rsidR="00A30DD4" w:rsidRPr="00722AC2" w:rsidRDefault="00A30DD4" w:rsidP="00A30DD4">
      <w:pPr>
        <w:shd w:val="clear" w:color="auto" w:fill="FFFFFF"/>
        <w:textAlignment w:val="baseline"/>
        <w:rPr>
          <w:rFonts w:ascii="Times New Roman" w:hAnsi="Times New Roman" w:cs="Times New Roman"/>
          <w:color w:val="auto"/>
          <w:sz w:val="22"/>
        </w:rPr>
      </w:pPr>
    </w:p>
    <w:p w14:paraId="0FA76185" w14:textId="7DAA88E6" w:rsidR="009658CF" w:rsidRPr="00722AC2" w:rsidRDefault="00A30DD4" w:rsidP="007820D6">
      <w:pPr>
        <w:rPr>
          <w:rFonts w:ascii="Times New Roman" w:hAnsi="Times New Roman" w:cs="Times New Roman"/>
          <w:b/>
          <w:color w:val="auto"/>
          <w:sz w:val="22"/>
          <w:u w:val="single"/>
        </w:rPr>
      </w:pPr>
      <w:r w:rsidRPr="00722AC2">
        <w:rPr>
          <w:rFonts w:ascii="Times New Roman" w:hAnsi="Times New Roman" w:cs="Times New Roman"/>
          <w:b/>
          <w:color w:val="auto"/>
          <w:sz w:val="22"/>
          <w:u w:val="single"/>
        </w:rPr>
        <w:t>Environment:</w:t>
      </w:r>
      <w:r w:rsidR="00E57B0B" w:rsidRPr="00722AC2">
        <w:rPr>
          <w:rFonts w:ascii="Times New Roman" w:hAnsi="Times New Roman" w:cs="Times New Roman"/>
          <w:b/>
          <w:color w:val="auto"/>
          <w:sz w:val="22"/>
        </w:rPr>
        <w:t xml:space="preserve"> </w:t>
      </w:r>
      <w:r w:rsidR="00EB594D" w:rsidRPr="00722AC2">
        <w:rPr>
          <w:rFonts w:ascii="Times New Roman" w:hAnsi="Times New Roman" w:cs="Times New Roman"/>
          <w:sz w:val="22"/>
        </w:rPr>
        <w:t>MS SQL Server (2017/2019), Visual Studio, SSAS, SSIS, SSRS, Power BI, Tableau, ETL server, Erwin, SharePoint, JIRA, Agile, Data Warehouse, ADF, Azure Data Lake, Azure DevOps, XML, Azure pipelines, Azure SQL, GitHub, Git.</w:t>
      </w:r>
    </w:p>
    <w:p w14:paraId="4D7D7057" w14:textId="77777777" w:rsidR="000F3D64" w:rsidRPr="00722AC2" w:rsidRDefault="000F3D64" w:rsidP="00A028CD">
      <w:pPr>
        <w:jc w:val="both"/>
        <w:rPr>
          <w:rFonts w:ascii="Times New Roman" w:eastAsia="Cambria" w:hAnsi="Times New Roman" w:cs="Times New Roman"/>
          <w:b/>
          <w:color w:val="auto"/>
          <w:sz w:val="22"/>
        </w:rPr>
      </w:pPr>
    </w:p>
    <w:p w14:paraId="5DB953D8" w14:textId="656732D0" w:rsidR="00A028CD" w:rsidRPr="00722AC2" w:rsidRDefault="00A028CD" w:rsidP="00A028CD">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Client: </w:t>
      </w:r>
      <w:r w:rsidR="00A05144" w:rsidRPr="00722AC2">
        <w:rPr>
          <w:rFonts w:ascii="Times New Roman" w:hAnsi="Times New Roman" w:cs="Times New Roman"/>
          <w:b/>
          <w:sz w:val="22"/>
        </w:rPr>
        <w:t>Care Source - Dayton, Ohio</w:t>
      </w:r>
    </w:p>
    <w:p w14:paraId="29D275B7" w14:textId="17F4AEA2" w:rsidR="00A028CD" w:rsidRPr="00722AC2" w:rsidRDefault="00A028CD" w:rsidP="00A028CD">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Duration: </w:t>
      </w:r>
      <w:r w:rsidR="00A05144" w:rsidRPr="00722AC2">
        <w:rPr>
          <w:rFonts w:ascii="Times New Roman" w:eastAsia="Cambria" w:hAnsi="Times New Roman" w:cs="Times New Roman"/>
          <w:b/>
          <w:color w:val="auto"/>
          <w:sz w:val="22"/>
        </w:rPr>
        <w:t>10</w:t>
      </w:r>
      <w:r w:rsidRPr="00722AC2">
        <w:rPr>
          <w:rFonts w:ascii="Times New Roman" w:eastAsia="Cambria" w:hAnsi="Times New Roman" w:cs="Times New Roman"/>
          <w:b/>
          <w:color w:val="auto"/>
          <w:sz w:val="22"/>
        </w:rPr>
        <w:t>/</w:t>
      </w:r>
      <w:r w:rsidR="00530742" w:rsidRPr="00722AC2">
        <w:rPr>
          <w:rFonts w:ascii="Times New Roman" w:eastAsia="Cambria" w:hAnsi="Times New Roman" w:cs="Times New Roman"/>
          <w:b/>
          <w:color w:val="auto"/>
          <w:sz w:val="22"/>
        </w:rPr>
        <w:t>20</w:t>
      </w:r>
      <w:r w:rsidR="00A05144" w:rsidRPr="00722AC2">
        <w:rPr>
          <w:rFonts w:ascii="Times New Roman" w:eastAsia="Cambria" w:hAnsi="Times New Roman" w:cs="Times New Roman"/>
          <w:b/>
          <w:color w:val="auto"/>
          <w:sz w:val="22"/>
        </w:rPr>
        <w:t>18</w:t>
      </w:r>
      <w:r w:rsidRPr="00722AC2">
        <w:rPr>
          <w:rFonts w:ascii="Times New Roman" w:eastAsia="Cambria" w:hAnsi="Times New Roman" w:cs="Times New Roman"/>
          <w:b/>
          <w:color w:val="auto"/>
          <w:sz w:val="22"/>
        </w:rPr>
        <w:t xml:space="preserve"> </w:t>
      </w:r>
      <w:r w:rsidR="00A05144" w:rsidRPr="00722AC2">
        <w:rPr>
          <w:rFonts w:ascii="Times New Roman" w:eastAsia="Cambria" w:hAnsi="Times New Roman" w:cs="Times New Roman"/>
          <w:b/>
          <w:color w:val="auto"/>
          <w:sz w:val="22"/>
        </w:rPr>
        <w:t>–</w:t>
      </w:r>
      <w:r w:rsidRPr="00722AC2">
        <w:rPr>
          <w:rFonts w:ascii="Times New Roman" w:eastAsia="Cambria" w:hAnsi="Times New Roman" w:cs="Times New Roman"/>
          <w:b/>
          <w:color w:val="auto"/>
          <w:sz w:val="22"/>
        </w:rPr>
        <w:t xml:space="preserve"> </w:t>
      </w:r>
      <w:r w:rsidR="00530742" w:rsidRPr="00722AC2">
        <w:rPr>
          <w:rFonts w:ascii="Times New Roman" w:eastAsia="Cambria" w:hAnsi="Times New Roman" w:cs="Times New Roman"/>
          <w:b/>
          <w:color w:val="auto"/>
          <w:sz w:val="22"/>
        </w:rPr>
        <w:t>0</w:t>
      </w:r>
      <w:r w:rsidR="00A05144" w:rsidRPr="00722AC2">
        <w:rPr>
          <w:rFonts w:ascii="Times New Roman" w:eastAsia="Cambria" w:hAnsi="Times New Roman" w:cs="Times New Roman"/>
          <w:b/>
          <w:color w:val="auto"/>
          <w:sz w:val="22"/>
        </w:rPr>
        <w:t>8/2020</w:t>
      </w:r>
      <w:r w:rsidRPr="00722AC2">
        <w:rPr>
          <w:rFonts w:ascii="Times New Roman" w:eastAsia="Cambria" w:hAnsi="Times New Roman" w:cs="Times New Roman"/>
          <w:b/>
          <w:color w:val="auto"/>
          <w:sz w:val="22"/>
        </w:rPr>
        <w:t xml:space="preserve">                                                 </w:t>
      </w:r>
      <w:r w:rsidRPr="00722AC2">
        <w:rPr>
          <w:rFonts w:ascii="Times New Roman" w:eastAsia="Cambria" w:hAnsi="Times New Roman" w:cs="Times New Roman"/>
          <w:b/>
          <w:color w:val="auto"/>
          <w:sz w:val="22"/>
        </w:rPr>
        <w:tab/>
      </w:r>
    </w:p>
    <w:p w14:paraId="09FAA4B5" w14:textId="46C8F283" w:rsidR="00A028CD" w:rsidRPr="00722AC2" w:rsidRDefault="00A028CD" w:rsidP="00A028CD">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Position: </w:t>
      </w:r>
      <w:r w:rsidR="00A05144" w:rsidRPr="00722AC2">
        <w:rPr>
          <w:rFonts w:ascii="Times New Roman" w:hAnsi="Times New Roman" w:cs="Times New Roman"/>
          <w:b/>
          <w:sz w:val="22"/>
        </w:rPr>
        <w:t>SQL</w:t>
      </w:r>
      <w:r w:rsidR="00BE2040">
        <w:rPr>
          <w:rFonts w:ascii="Times New Roman" w:hAnsi="Times New Roman" w:cs="Times New Roman"/>
          <w:b/>
          <w:sz w:val="22"/>
        </w:rPr>
        <w:t>/SSIS/SSRS Developer</w:t>
      </w:r>
    </w:p>
    <w:p w14:paraId="1DFD7CC6" w14:textId="77777777" w:rsidR="00A028CD" w:rsidRPr="00722AC2" w:rsidRDefault="00A028CD" w:rsidP="00A30DD4">
      <w:pPr>
        <w:shd w:val="clear" w:color="auto" w:fill="FFFFFF"/>
        <w:textAlignment w:val="baseline"/>
        <w:rPr>
          <w:rFonts w:ascii="Times New Roman" w:hAnsi="Times New Roman" w:cs="Times New Roman"/>
          <w:color w:val="auto"/>
          <w:sz w:val="22"/>
        </w:rPr>
      </w:pPr>
    </w:p>
    <w:p w14:paraId="20A8729A" w14:textId="77777777" w:rsidR="000F3D64" w:rsidRPr="00722AC2" w:rsidRDefault="002C7AA0" w:rsidP="000F3D64">
      <w:pPr>
        <w:shd w:val="clear" w:color="auto" w:fill="FFFFFF"/>
        <w:textAlignment w:val="baseline"/>
        <w:rPr>
          <w:rFonts w:ascii="Times New Roman" w:eastAsia="Cambria" w:hAnsi="Times New Roman" w:cs="Times New Roman"/>
          <w:b/>
          <w:bCs/>
          <w:color w:val="auto"/>
          <w:sz w:val="22"/>
          <w:u w:val="single"/>
        </w:rPr>
      </w:pPr>
      <w:r w:rsidRPr="00722AC2">
        <w:rPr>
          <w:rFonts w:ascii="Times New Roman" w:eastAsia="Cambria" w:hAnsi="Times New Roman" w:cs="Times New Roman"/>
          <w:b/>
          <w:bCs/>
          <w:color w:val="auto"/>
          <w:sz w:val="22"/>
          <w:u w:val="single"/>
        </w:rPr>
        <w:t>Responsibilities:</w:t>
      </w:r>
    </w:p>
    <w:p w14:paraId="79413A09" w14:textId="77777777" w:rsidR="000F3D64" w:rsidRPr="00722AC2" w:rsidRDefault="000F3D64" w:rsidP="000F3D64">
      <w:pPr>
        <w:shd w:val="clear" w:color="auto" w:fill="FFFFFF"/>
        <w:textAlignment w:val="baseline"/>
        <w:rPr>
          <w:rFonts w:ascii="Times New Roman" w:eastAsia="Cambria" w:hAnsi="Times New Roman" w:cs="Times New Roman"/>
          <w:b/>
          <w:bCs/>
          <w:color w:val="auto"/>
          <w:sz w:val="22"/>
          <w:u w:val="single"/>
        </w:rPr>
      </w:pPr>
    </w:p>
    <w:p w14:paraId="77A4D4A3"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Wrote complex SQL scripts for data transformation, loading, and mapping.</w:t>
      </w:r>
    </w:p>
    <w:p w14:paraId="097E5ACB"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Optimized queries, normalized tables, and ensured data integrity.</w:t>
      </w:r>
    </w:p>
    <w:p w14:paraId="4F6DCEAC"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Created stored procedures, triggers, functions, indexes, and views.</w:t>
      </w:r>
    </w:p>
    <w:p w14:paraId="429E8DC7"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Tuned databases, performed partitioning, and optimized ETL/queries.</w:t>
      </w:r>
    </w:p>
    <w:p w14:paraId="57B1D758"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Converted DTS packages to SSIS and migrated SSIS packages.</w:t>
      </w:r>
    </w:p>
    <w:p w14:paraId="5C9F32D1"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Used SSIS for data extraction, transfer, and loading.</w:t>
      </w:r>
    </w:p>
    <w:p w14:paraId="626D72AF"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Leveraged Spark Core for the foundation of Apache Spark applications to ensure high performance and scalability.</w:t>
      </w:r>
    </w:p>
    <w:p w14:paraId="1BD59FF5"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Implemented MS Analysis Services, tuned cube partitioning, and designed dimensions.</w:t>
      </w:r>
    </w:p>
    <w:p w14:paraId="6D66418F"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Optimized query performance with SQL Server Profiler traces.</w:t>
      </w:r>
    </w:p>
    <w:p w14:paraId="06EDF6B3"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Utilized DAX for custom calculations in PowerPivot and Analysis Services.</w:t>
      </w:r>
    </w:p>
    <w:p w14:paraId="721DEC4B"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Standardized Power BI dashboards gathered report requirements.</w:t>
      </w:r>
    </w:p>
    <w:p w14:paraId="00FEED17"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Developed Tableau dashboards with various visual elements.</w:t>
      </w:r>
    </w:p>
    <w:p w14:paraId="4EDA37F0"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Created user interface reports in Tableau with different objects.</w:t>
      </w:r>
    </w:p>
    <w:p w14:paraId="24A0CEF4"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Developed MDX scripts for interactive drill-down reports and models.</w:t>
      </w:r>
    </w:p>
    <w:p w14:paraId="483020A3"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Created various report types using SSRS (crosstab, conditional, drill-down, OLAP, sub-reports).</w:t>
      </w:r>
    </w:p>
    <w:p w14:paraId="7960D751"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Designed and developed tabular reports, matrix reports, and charts using SSRS.</w:t>
      </w:r>
    </w:p>
    <w:p w14:paraId="133130EB"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Gathered user requirements, drafted specifications, and wrote test scripts.</w:t>
      </w:r>
    </w:p>
    <w:p w14:paraId="612E6FD3"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Integrated Tableau views/workbooks/dashboards on external websites with AngularJS.</w:t>
      </w:r>
    </w:p>
    <w:p w14:paraId="4D84E44B"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Developed database applications using agile methodology.</w:t>
      </w:r>
    </w:p>
    <w:p w14:paraId="7E36E7A3"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Managed BI environment, including models, ETL tools, data warehouse, and reporting tools.</w:t>
      </w:r>
    </w:p>
    <w:p w14:paraId="1B61429E"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Managed database access and migrated databases to Azure Data Lake store using Azure Data Factory.</w:t>
      </w:r>
    </w:p>
    <w:p w14:paraId="4168F021" w14:textId="7D45582C" w:rsidR="00027B7D" w:rsidRPr="00722AC2" w:rsidRDefault="00A05144" w:rsidP="00A05144">
      <w:pPr>
        <w:numPr>
          <w:ilvl w:val="0"/>
          <w:numId w:val="2"/>
        </w:numPr>
        <w:ind w:right="742"/>
        <w:rPr>
          <w:rFonts w:ascii="Times New Roman" w:hAnsi="Times New Roman" w:cs="Times New Roman"/>
          <w:sz w:val="22"/>
        </w:rPr>
      </w:pPr>
      <w:r w:rsidRPr="00722AC2">
        <w:rPr>
          <w:rFonts w:ascii="Times New Roman" w:hAnsi="Times New Roman" w:cs="Times New Roman"/>
          <w:sz w:val="22"/>
        </w:rPr>
        <w:t>Used Azure tasks for downloading/uploading blobs</w:t>
      </w:r>
      <w:r w:rsidR="00027B7D" w:rsidRPr="00722AC2">
        <w:rPr>
          <w:rFonts w:ascii="Times New Roman" w:eastAsia="Times New Roman" w:hAnsi="Times New Roman" w:cs="Times New Roman"/>
          <w:sz w:val="22"/>
        </w:rPr>
        <w:t>.</w:t>
      </w:r>
    </w:p>
    <w:p w14:paraId="71D0F5C1" w14:textId="5A5E68B1" w:rsidR="0001565B" w:rsidRPr="00722AC2" w:rsidRDefault="00696A15" w:rsidP="007820D6">
      <w:pPr>
        <w:shd w:val="clear" w:color="auto" w:fill="FFFFFF"/>
        <w:spacing w:before="100" w:beforeAutospacing="1" w:after="100" w:afterAutospacing="1"/>
        <w:rPr>
          <w:rFonts w:ascii="Times New Roman" w:eastAsia="Times New Roman" w:hAnsi="Times New Roman" w:cs="Times New Roman"/>
          <w:sz w:val="22"/>
        </w:rPr>
      </w:pPr>
      <w:r w:rsidRPr="00722AC2">
        <w:rPr>
          <w:rFonts w:ascii="Times New Roman" w:hAnsi="Times New Roman" w:cs="Times New Roman"/>
          <w:b/>
          <w:color w:val="auto"/>
          <w:sz w:val="22"/>
          <w:u w:val="single"/>
        </w:rPr>
        <w:lastRenderedPageBreak/>
        <w:t>Environment:</w:t>
      </w:r>
      <w:r w:rsidR="00EC5B37" w:rsidRPr="00722AC2">
        <w:rPr>
          <w:rFonts w:ascii="Times New Roman" w:hAnsi="Times New Roman" w:cs="Times New Roman"/>
          <w:b/>
          <w:color w:val="auto"/>
          <w:sz w:val="22"/>
        </w:rPr>
        <w:t xml:space="preserve"> </w:t>
      </w:r>
      <w:r w:rsidR="00A05144" w:rsidRPr="00722AC2">
        <w:rPr>
          <w:rFonts w:ascii="Times New Roman" w:hAnsi="Times New Roman" w:cs="Times New Roman"/>
          <w:sz w:val="22"/>
        </w:rPr>
        <w:t>SQL Server 2017/2019, SSIS, SSRS, Visual Studio, SQL Server Profiler, Tableau, Power BI, Azure DevOps, Azure SQL Database, Azure Data Factory, Azure Data Warehouse, JIRA, Agile, Git.</w:t>
      </w:r>
    </w:p>
    <w:p w14:paraId="48994643" w14:textId="3401AFEB" w:rsidR="0001565B" w:rsidRPr="00722AC2" w:rsidRDefault="0001565B" w:rsidP="0001565B">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Client: </w:t>
      </w:r>
      <w:r w:rsidR="00A05144" w:rsidRPr="00722AC2">
        <w:rPr>
          <w:rFonts w:ascii="Times New Roman" w:hAnsi="Times New Roman" w:cs="Times New Roman"/>
          <w:b/>
          <w:sz w:val="22"/>
        </w:rPr>
        <w:t>Best Buy - Richfield, MN</w:t>
      </w:r>
    </w:p>
    <w:p w14:paraId="3B2957A6" w14:textId="7A3C286C" w:rsidR="0001565B" w:rsidRPr="00722AC2" w:rsidRDefault="0001565B" w:rsidP="0001565B">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Duration: </w:t>
      </w:r>
      <w:r w:rsidR="007E0D2B" w:rsidRPr="00722AC2">
        <w:rPr>
          <w:rFonts w:ascii="Times New Roman" w:eastAsia="Cambria" w:hAnsi="Times New Roman" w:cs="Times New Roman"/>
          <w:b/>
          <w:color w:val="auto"/>
          <w:sz w:val="22"/>
        </w:rPr>
        <w:t>10</w:t>
      </w:r>
      <w:r w:rsidR="00291179" w:rsidRPr="00722AC2">
        <w:rPr>
          <w:rFonts w:ascii="Times New Roman" w:eastAsia="Cambria" w:hAnsi="Times New Roman" w:cs="Times New Roman"/>
          <w:b/>
          <w:color w:val="auto"/>
          <w:sz w:val="22"/>
        </w:rPr>
        <w:t>/</w:t>
      </w:r>
      <w:r w:rsidR="00530742" w:rsidRPr="00722AC2">
        <w:rPr>
          <w:rFonts w:ascii="Times New Roman" w:eastAsia="Cambria" w:hAnsi="Times New Roman" w:cs="Times New Roman"/>
          <w:b/>
          <w:color w:val="auto"/>
          <w:sz w:val="22"/>
        </w:rPr>
        <w:t>201</w:t>
      </w:r>
      <w:r w:rsidR="007E0D2B" w:rsidRPr="00722AC2">
        <w:rPr>
          <w:rFonts w:ascii="Times New Roman" w:eastAsia="Cambria" w:hAnsi="Times New Roman" w:cs="Times New Roman"/>
          <w:b/>
          <w:color w:val="auto"/>
          <w:sz w:val="22"/>
        </w:rPr>
        <w:t>6</w:t>
      </w:r>
      <w:r w:rsidR="00291179" w:rsidRPr="00722AC2">
        <w:rPr>
          <w:rFonts w:ascii="Times New Roman" w:eastAsia="Cambria" w:hAnsi="Times New Roman" w:cs="Times New Roman"/>
          <w:b/>
          <w:color w:val="auto"/>
          <w:sz w:val="22"/>
        </w:rPr>
        <w:t>–</w:t>
      </w:r>
      <w:r w:rsidR="004700D5" w:rsidRPr="00722AC2">
        <w:rPr>
          <w:rFonts w:ascii="Times New Roman" w:eastAsia="Cambria" w:hAnsi="Times New Roman" w:cs="Times New Roman"/>
          <w:b/>
          <w:color w:val="auto"/>
          <w:sz w:val="22"/>
        </w:rPr>
        <w:t>0</w:t>
      </w:r>
      <w:r w:rsidR="007E0D2B" w:rsidRPr="00722AC2">
        <w:rPr>
          <w:rFonts w:ascii="Times New Roman" w:eastAsia="Cambria" w:hAnsi="Times New Roman" w:cs="Times New Roman"/>
          <w:b/>
          <w:color w:val="auto"/>
          <w:sz w:val="22"/>
        </w:rPr>
        <w:t>9</w:t>
      </w:r>
      <w:r w:rsidR="00291179" w:rsidRPr="00722AC2">
        <w:rPr>
          <w:rFonts w:ascii="Times New Roman" w:eastAsia="Cambria" w:hAnsi="Times New Roman" w:cs="Times New Roman"/>
          <w:b/>
          <w:color w:val="auto"/>
          <w:sz w:val="22"/>
        </w:rPr>
        <w:t>/</w:t>
      </w:r>
      <w:r w:rsidR="00530742" w:rsidRPr="00722AC2">
        <w:rPr>
          <w:rFonts w:ascii="Times New Roman" w:eastAsia="Cambria" w:hAnsi="Times New Roman" w:cs="Times New Roman"/>
          <w:b/>
          <w:color w:val="auto"/>
          <w:sz w:val="22"/>
        </w:rPr>
        <w:t>20</w:t>
      </w:r>
      <w:r w:rsidR="007E0D2B" w:rsidRPr="00722AC2">
        <w:rPr>
          <w:rFonts w:ascii="Times New Roman" w:eastAsia="Cambria" w:hAnsi="Times New Roman" w:cs="Times New Roman"/>
          <w:b/>
          <w:color w:val="auto"/>
          <w:sz w:val="22"/>
        </w:rPr>
        <w:t>18</w:t>
      </w:r>
      <w:r w:rsidRPr="00722AC2">
        <w:rPr>
          <w:rFonts w:ascii="Times New Roman" w:eastAsia="Cambria" w:hAnsi="Times New Roman" w:cs="Times New Roman"/>
          <w:b/>
          <w:color w:val="auto"/>
          <w:sz w:val="22"/>
        </w:rPr>
        <w:tab/>
      </w:r>
    </w:p>
    <w:p w14:paraId="3C1456F1" w14:textId="045D1C6A" w:rsidR="0001565B" w:rsidRPr="00722AC2" w:rsidRDefault="0001565B" w:rsidP="0001565B">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Position: </w:t>
      </w:r>
      <w:r w:rsidR="00A05144" w:rsidRPr="00722AC2">
        <w:rPr>
          <w:rFonts w:ascii="Times New Roman" w:hAnsi="Times New Roman" w:cs="Times New Roman"/>
          <w:b/>
          <w:sz w:val="22"/>
        </w:rPr>
        <w:t>Jr. SQL Developer</w:t>
      </w:r>
    </w:p>
    <w:p w14:paraId="73583B02" w14:textId="77777777" w:rsidR="00EB2EDE" w:rsidRPr="00722AC2" w:rsidRDefault="00EB2EDE" w:rsidP="00577E35">
      <w:pPr>
        <w:pBdr>
          <w:top w:val="nil"/>
          <w:left w:val="nil"/>
          <w:bottom w:val="nil"/>
          <w:right w:val="nil"/>
          <w:between w:val="nil"/>
        </w:pBdr>
        <w:jc w:val="both"/>
        <w:rPr>
          <w:rFonts w:ascii="Times New Roman" w:eastAsia="Times New Roman" w:hAnsi="Times New Roman" w:cs="Times New Roman"/>
          <w:color w:val="auto"/>
          <w:sz w:val="22"/>
        </w:rPr>
      </w:pPr>
    </w:p>
    <w:p w14:paraId="1DBE5244" w14:textId="2A6C689A" w:rsidR="003C3118" w:rsidRPr="00722AC2" w:rsidRDefault="003C3118" w:rsidP="003C3118">
      <w:pPr>
        <w:shd w:val="clear" w:color="auto" w:fill="FFFFFF"/>
        <w:textAlignment w:val="baseline"/>
        <w:rPr>
          <w:rFonts w:ascii="Times New Roman" w:eastAsia="Cambria" w:hAnsi="Times New Roman" w:cs="Times New Roman"/>
          <w:b/>
          <w:bCs/>
          <w:color w:val="auto"/>
          <w:sz w:val="22"/>
          <w:u w:val="single"/>
        </w:rPr>
      </w:pPr>
      <w:r w:rsidRPr="00722AC2">
        <w:rPr>
          <w:rFonts w:ascii="Times New Roman" w:eastAsia="Cambria" w:hAnsi="Times New Roman" w:cs="Times New Roman"/>
          <w:b/>
          <w:bCs/>
          <w:color w:val="auto"/>
          <w:sz w:val="22"/>
          <w:u w:val="single"/>
        </w:rPr>
        <w:t>Responsibilities:</w:t>
      </w:r>
    </w:p>
    <w:p w14:paraId="20432CB5" w14:textId="77777777" w:rsidR="007E0D2B" w:rsidRPr="00722AC2" w:rsidRDefault="007E0D2B" w:rsidP="007E0D2B">
      <w:pPr>
        <w:numPr>
          <w:ilvl w:val="0"/>
          <w:numId w:val="2"/>
        </w:numPr>
        <w:pBdr>
          <w:top w:val="nil"/>
          <w:left w:val="none" w:sz="0" w:space="2" w:color="000000"/>
          <w:bottom w:val="nil"/>
          <w:right w:val="nil"/>
          <w:between w:val="nil"/>
        </w:pBdr>
        <w:spacing w:before="120"/>
        <w:ind w:right="360"/>
        <w:textAlignment w:val="baseline"/>
        <w:rPr>
          <w:rFonts w:ascii="Times New Roman" w:hAnsi="Times New Roman" w:cs="Times New Roman"/>
          <w:sz w:val="22"/>
        </w:rPr>
      </w:pPr>
      <w:r w:rsidRPr="00722AC2">
        <w:rPr>
          <w:rFonts w:ascii="Times New Roman" w:hAnsi="Times New Roman" w:cs="Times New Roman"/>
          <w:sz w:val="22"/>
        </w:rPr>
        <w:t xml:space="preserve">Analyzed existing SQL queries to identify opportunities for improvements. </w:t>
      </w:r>
    </w:p>
    <w:p w14:paraId="4C16D30D"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Oversaw authentication and authorizations for databases. </w:t>
      </w:r>
    </w:p>
    <w:p w14:paraId="22AB7583"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Write SQL queries for data retrieval, manipulation, and analysis.</w:t>
      </w:r>
    </w:p>
    <w:p w14:paraId="26C7E9A0"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 and maintain SQL scripts, stored procedures, and functions for database operations.</w:t>
      </w:r>
    </w:p>
    <w:p w14:paraId="5E5A5A18"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Implemented Spark streaming jobs to continuously retrieve data from Apache Kafka, subsequently storing the streaming information into Hadoop HDFS.</w:t>
      </w:r>
    </w:p>
    <w:p w14:paraId="4B3F22AF"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Assist in database design, normalization, and data modeling activities.</w:t>
      </w:r>
    </w:p>
    <w:p w14:paraId="502276DB"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Support data migration and integration using SQL Server Integration Services (SSIS).</w:t>
      </w:r>
    </w:p>
    <w:p w14:paraId="55367CE2"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Experienced in utilizing Jira Service Management for handling data engineering-related incidents, problems, and service requests, ensuring prompt resolution and minimal downtime.</w:t>
      </w:r>
    </w:p>
    <w:p w14:paraId="2661D553"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Collaborate with business analysts to translate reporting requirements into SQL queries and procedures.</w:t>
      </w:r>
    </w:p>
    <w:p w14:paraId="1241A839"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 reports using SQL Server Reporting Services (SSRS) and design interactive dashboards with Power BI or Tableau.</w:t>
      </w:r>
    </w:p>
    <w:p w14:paraId="7BDF48BA"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Perform data validation, quality checks, and implement data integrity constraints.</w:t>
      </w:r>
    </w:p>
    <w:p w14:paraId="3FF60659"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Optimize SQL queries for improved database performance and efficiency.</w:t>
      </w:r>
    </w:p>
    <w:p w14:paraId="5C5E6B0F"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Troubleshoot and resolve database-related issues in collaboration with senior developers.</w:t>
      </w:r>
    </w:p>
    <w:p w14:paraId="2D3DF96A"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Document database processes, procedures, and technical specifications.</w:t>
      </w:r>
    </w:p>
    <w:p w14:paraId="3D961E9E"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Stay updated with advancements in SQL development and reporting tools.</w:t>
      </w:r>
    </w:p>
    <w:p w14:paraId="43215556"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Collaborate with team members to deliver projects on time and meet technical standards.</w:t>
      </w:r>
    </w:p>
    <w:p w14:paraId="70D39816"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Designed and developed customized extract, transform and load (ETL) applications per client specifications.</w:t>
      </w:r>
    </w:p>
    <w:p w14:paraId="007E67A7"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Performed regular database backup.</w:t>
      </w:r>
    </w:p>
    <w:p w14:paraId="04281614" w14:textId="522956AA" w:rsidR="005A2D66"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Maintained data delivery pipelines to support consistent and reliable availability</w:t>
      </w:r>
      <w:r w:rsidR="005A2D66" w:rsidRPr="00722AC2">
        <w:rPr>
          <w:rFonts w:ascii="Times New Roman" w:eastAsia="Times New Roman" w:hAnsi="Times New Roman" w:cs="Times New Roman"/>
          <w:sz w:val="22"/>
        </w:rPr>
        <w:t>.</w:t>
      </w:r>
    </w:p>
    <w:p w14:paraId="0A2E38A1" w14:textId="77777777" w:rsidR="0097098B" w:rsidRPr="00722AC2" w:rsidRDefault="0097098B" w:rsidP="0097098B">
      <w:pPr>
        <w:shd w:val="clear" w:color="auto" w:fill="FFFFFF"/>
        <w:textAlignment w:val="baseline"/>
        <w:rPr>
          <w:rFonts w:ascii="Times New Roman" w:eastAsia="Times New Roman" w:hAnsi="Times New Roman" w:cs="Times New Roman"/>
          <w:color w:val="auto"/>
          <w:sz w:val="22"/>
        </w:rPr>
      </w:pPr>
    </w:p>
    <w:p w14:paraId="2A3F364E" w14:textId="3B5E68B7" w:rsidR="0097098B" w:rsidRPr="00722AC2" w:rsidRDefault="0097098B" w:rsidP="007820D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color w:val="auto"/>
          <w:sz w:val="22"/>
        </w:rPr>
      </w:pPr>
      <w:r w:rsidRPr="00722AC2">
        <w:rPr>
          <w:rFonts w:ascii="Times New Roman" w:hAnsi="Times New Roman" w:cs="Times New Roman"/>
          <w:b/>
          <w:bCs/>
          <w:color w:val="auto"/>
          <w:sz w:val="22"/>
          <w:u w:val="single"/>
        </w:rPr>
        <w:t>Environment</w:t>
      </w:r>
      <w:r w:rsidRPr="00722AC2">
        <w:rPr>
          <w:rFonts w:ascii="Times New Roman" w:hAnsi="Times New Roman" w:cs="Times New Roman"/>
          <w:b/>
          <w:bCs/>
          <w:color w:val="auto"/>
          <w:sz w:val="22"/>
        </w:rPr>
        <w:t>:</w:t>
      </w:r>
      <w:r w:rsidR="00F722CB" w:rsidRPr="00722AC2">
        <w:rPr>
          <w:rFonts w:ascii="Times New Roman" w:hAnsi="Times New Roman" w:cs="Times New Roman"/>
          <w:color w:val="auto"/>
          <w:sz w:val="22"/>
        </w:rPr>
        <w:t xml:space="preserve"> </w:t>
      </w:r>
      <w:r w:rsidR="007E0D2B" w:rsidRPr="00722AC2">
        <w:rPr>
          <w:rFonts w:ascii="Times New Roman" w:hAnsi="Times New Roman" w:cs="Times New Roman"/>
          <w:sz w:val="22"/>
        </w:rPr>
        <w:t>My SQL Server (2017/2016/2014/2012), SSIS, SSRS, SSAS, Visual Studio, SQL, T-SQL, XML, HTML MS Excel, Data warehouse, Report Builder, Query Analyzer, Agile</w:t>
      </w:r>
      <w:r w:rsidR="0015757E" w:rsidRPr="00722AC2">
        <w:rPr>
          <w:rFonts w:ascii="Times New Roman" w:eastAsia="Times New Roman" w:hAnsi="Times New Roman" w:cs="Times New Roman"/>
          <w:sz w:val="22"/>
        </w:rPr>
        <w:t>.</w:t>
      </w:r>
    </w:p>
    <w:p w14:paraId="1B7A4B69" w14:textId="77777777" w:rsidR="00F722CB" w:rsidRPr="00722AC2" w:rsidRDefault="00F722CB" w:rsidP="0097098B">
      <w:pPr>
        <w:shd w:val="clear" w:color="auto" w:fill="FFFFFF"/>
        <w:textAlignment w:val="baseline"/>
        <w:rPr>
          <w:rFonts w:ascii="Times New Roman" w:eastAsia="Times New Roman" w:hAnsi="Times New Roman" w:cs="Times New Roman"/>
          <w:color w:val="auto"/>
          <w:sz w:val="22"/>
        </w:rPr>
      </w:pPr>
    </w:p>
    <w:p w14:paraId="27317CC4" w14:textId="77777777" w:rsidR="00C512CC" w:rsidRDefault="00C512CC" w:rsidP="007E0D2B">
      <w:pPr>
        <w:pBdr>
          <w:top w:val="nil"/>
          <w:left w:val="none" w:sz="0" w:space="2" w:color="000000"/>
          <w:bottom w:val="nil"/>
          <w:right w:val="nil"/>
          <w:between w:val="nil"/>
        </w:pBdr>
        <w:ind w:right="300"/>
        <w:rPr>
          <w:rFonts w:ascii="Times New Roman" w:hAnsi="Times New Roman" w:cs="Times New Roman"/>
          <w:b/>
          <w:smallCaps/>
          <w:sz w:val="22"/>
          <w:u w:val="single"/>
        </w:rPr>
      </w:pPr>
    </w:p>
    <w:p w14:paraId="78F08625" w14:textId="503F4B1D" w:rsidR="007E0D2B" w:rsidRPr="00722AC2" w:rsidRDefault="007E0D2B" w:rsidP="007E0D2B">
      <w:pPr>
        <w:pBdr>
          <w:top w:val="nil"/>
          <w:left w:val="none" w:sz="0" w:space="2" w:color="000000"/>
          <w:bottom w:val="nil"/>
          <w:right w:val="nil"/>
          <w:between w:val="nil"/>
        </w:pBdr>
        <w:ind w:right="300"/>
        <w:rPr>
          <w:rFonts w:ascii="Times New Roman" w:hAnsi="Times New Roman" w:cs="Times New Roman"/>
          <w:sz w:val="22"/>
          <w:u w:val="single"/>
        </w:rPr>
      </w:pPr>
      <w:r w:rsidRPr="00722AC2">
        <w:rPr>
          <w:rFonts w:ascii="Times New Roman" w:hAnsi="Times New Roman" w:cs="Times New Roman"/>
          <w:b/>
          <w:smallCaps/>
          <w:sz w:val="22"/>
          <w:u w:val="single"/>
        </w:rPr>
        <w:t>EDUCATION</w:t>
      </w:r>
      <w:r w:rsidR="00722AC2" w:rsidRPr="00722AC2">
        <w:rPr>
          <w:rFonts w:ascii="Times New Roman" w:hAnsi="Times New Roman" w:cs="Times New Roman"/>
          <w:b/>
          <w:smallCaps/>
          <w:sz w:val="22"/>
          <w:u w:val="single"/>
        </w:rPr>
        <w:t>:</w:t>
      </w:r>
    </w:p>
    <w:p w14:paraId="32488C54" w14:textId="77777777" w:rsidR="007E0D2B" w:rsidRPr="00722AC2" w:rsidRDefault="007E0D2B" w:rsidP="007E0D2B">
      <w:pPr>
        <w:pBdr>
          <w:top w:val="nil"/>
          <w:left w:val="none" w:sz="0" w:space="2" w:color="000000"/>
          <w:bottom w:val="nil"/>
          <w:right w:val="nil"/>
          <w:between w:val="nil"/>
        </w:pBdr>
        <w:ind w:right="300"/>
        <w:rPr>
          <w:rFonts w:ascii="Times New Roman" w:hAnsi="Times New Roman" w:cs="Times New Roman"/>
          <w:sz w:val="22"/>
        </w:rPr>
      </w:pPr>
    </w:p>
    <w:p w14:paraId="58DD6497" w14:textId="35973681" w:rsidR="00C512CC" w:rsidRPr="001F3973" w:rsidRDefault="007E0D2B" w:rsidP="001F3973">
      <w:pPr>
        <w:pStyle w:val="ListParagraph"/>
        <w:numPr>
          <w:ilvl w:val="0"/>
          <w:numId w:val="33"/>
        </w:numPr>
        <w:pBdr>
          <w:top w:val="nil"/>
          <w:left w:val="none" w:sz="0" w:space="2" w:color="000000"/>
          <w:bottom w:val="nil"/>
          <w:right w:val="nil"/>
          <w:between w:val="nil"/>
        </w:pBdr>
        <w:ind w:right="300"/>
        <w:rPr>
          <w:rFonts w:ascii="Times New Roman" w:hAnsi="Times New Roman"/>
          <w:sz w:val="22"/>
        </w:rPr>
      </w:pPr>
      <w:r w:rsidRPr="001F3973">
        <w:rPr>
          <w:rFonts w:ascii="Times New Roman" w:hAnsi="Times New Roman"/>
          <w:sz w:val="22"/>
        </w:rPr>
        <w:t>Bachelor of</w:t>
      </w:r>
      <w:r w:rsidRPr="001F3973">
        <w:rPr>
          <w:rFonts w:ascii="Times New Roman" w:hAnsi="Times New Roman"/>
          <w:b/>
          <w:sz w:val="22"/>
        </w:rPr>
        <w:t xml:space="preserve"> </w:t>
      </w:r>
      <w:r w:rsidRPr="001F3973">
        <w:rPr>
          <w:rFonts w:ascii="Times New Roman" w:hAnsi="Times New Roman"/>
          <w:b/>
          <w:bCs/>
          <w:sz w:val="22"/>
        </w:rPr>
        <w:t>Science</w:t>
      </w:r>
      <w:r w:rsidRPr="001F3973">
        <w:rPr>
          <w:rFonts w:ascii="Times New Roman" w:hAnsi="Times New Roman"/>
          <w:sz w:val="22"/>
        </w:rPr>
        <w:t xml:space="preserve">. </w:t>
      </w:r>
    </w:p>
    <w:p w14:paraId="0512C12B" w14:textId="422266C5" w:rsidR="001F3973" w:rsidRPr="001F3973" w:rsidRDefault="001F3973" w:rsidP="001F3973">
      <w:pPr>
        <w:pStyle w:val="ListParagraph"/>
        <w:numPr>
          <w:ilvl w:val="0"/>
          <w:numId w:val="33"/>
        </w:numPr>
        <w:pBdr>
          <w:top w:val="nil"/>
          <w:left w:val="none" w:sz="0" w:space="2" w:color="000000"/>
          <w:bottom w:val="nil"/>
          <w:right w:val="nil"/>
          <w:between w:val="nil"/>
        </w:pBdr>
        <w:ind w:right="300"/>
        <w:rPr>
          <w:rFonts w:ascii="Times New Roman" w:hAnsi="Times New Roman"/>
          <w:sz w:val="22"/>
        </w:rPr>
      </w:pPr>
      <w:r w:rsidRPr="001F3973">
        <w:rPr>
          <w:rFonts w:ascii="Times New Roman" w:hAnsi="Times New Roman"/>
          <w:sz w:val="22"/>
        </w:rPr>
        <w:t xml:space="preserve">Masters of </w:t>
      </w:r>
      <w:r w:rsidRPr="001F3973">
        <w:rPr>
          <w:rFonts w:ascii="Times New Roman" w:hAnsi="Times New Roman"/>
          <w:b/>
          <w:bCs/>
          <w:sz w:val="22"/>
        </w:rPr>
        <w:t>Science</w:t>
      </w:r>
      <w:r w:rsidRPr="001F3973">
        <w:rPr>
          <w:rFonts w:ascii="Times New Roman" w:hAnsi="Times New Roman"/>
          <w:sz w:val="22"/>
        </w:rPr>
        <w:t>.</w:t>
      </w:r>
    </w:p>
    <w:p w14:paraId="0300D260" w14:textId="77777777" w:rsidR="001F3973" w:rsidRPr="001F3973" w:rsidRDefault="001F3973" w:rsidP="001F3973">
      <w:pPr>
        <w:pStyle w:val="ListParagraph"/>
        <w:numPr>
          <w:ilvl w:val="0"/>
          <w:numId w:val="33"/>
        </w:numPr>
        <w:spacing w:before="240"/>
        <w:rPr>
          <w:rFonts w:ascii="Times New Roman" w:hAnsi="Times New Roman"/>
          <w:bCs/>
          <w:sz w:val="22"/>
        </w:rPr>
      </w:pPr>
      <w:r w:rsidRPr="001F3973">
        <w:rPr>
          <w:rFonts w:ascii="Times New Roman" w:hAnsi="Times New Roman"/>
          <w:bCs/>
          <w:sz w:val="22"/>
        </w:rPr>
        <w:t xml:space="preserve">Associate Degree (in </w:t>
      </w:r>
      <w:r w:rsidRPr="001F3973">
        <w:rPr>
          <w:rFonts w:ascii="Times New Roman" w:hAnsi="Times New Roman"/>
          <w:b/>
          <w:sz w:val="22"/>
        </w:rPr>
        <w:t>Computer Information system</w:t>
      </w:r>
      <w:r w:rsidRPr="001F3973">
        <w:rPr>
          <w:rFonts w:ascii="Times New Roman" w:hAnsi="Times New Roman"/>
          <w:bCs/>
          <w:sz w:val="22"/>
        </w:rPr>
        <w:t>): City University of New York, BMCC, NY</w:t>
      </w:r>
    </w:p>
    <w:p w14:paraId="6466BF2C" w14:textId="51936B4A" w:rsidR="001F3973" w:rsidRDefault="001F3973" w:rsidP="00C512CC">
      <w:pPr>
        <w:pBdr>
          <w:top w:val="nil"/>
          <w:left w:val="none" w:sz="0" w:space="2" w:color="000000"/>
          <w:bottom w:val="nil"/>
          <w:right w:val="nil"/>
          <w:between w:val="nil"/>
        </w:pBdr>
        <w:ind w:right="300"/>
        <w:rPr>
          <w:rFonts w:ascii="Times New Roman" w:hAnsi="Times New Roman" w:cs="Times New Roman"/>
          <w:sz w:val="22"/>
        </w:rPr>
      </w:pPr>
    </w:p>
    <w:p w14:paraId="0F5879A4" w14:textId="77777777" w:rsidR="00C512CC" w:rsidRDefault="00C512CC" w:rsidP="00C512CC">
      <w:pPr>
        <w:pBdr>
          <w:top w:val="nil"/>
          <w:left w:val="none" w:sz="0" w:space="2" w:color="000000"/>
          <w:bottom w:val="nil"/>
          <w:right w:val="nil"/>
          <w:between w:val="nil"/>
        </w:pBdr>
        <w:ind w:right="300"/>
        <w:rPr>
          <w:rFonts w:ascii="Times New Roman" w:hAnsi="Times New Roman" w:cs="Times New Roman"/>
          <w:sz w:val="22"/>
        </w:rPr>
      </w:pPr>
    </w:p>
    <w:p w14:paraId="1ADED9DA" w14:textId="4068CB9F" w:rsidR="007E0D2B" w:rsidRPr="00C512CC" w:rsidRDefault="007E0D2B" w:rsidP="00C512CC">
      <w:pPr>
        <w:pBdr>
          <w:top w:val="nil"/>
          <w:left w:val="none" w:sz="0" w:space="2" w:color="000000"/>
          <w:bottom w:val="nil"/>
          <w:right w:val="nil"/>
          <w:between w:val="nil"/>
        </w:pBdr>
        <w:ind w:right="300"/>
        <w:rPr>
          <w:rFonts w:ascii="Times New Roman" w:hAnsi="Times New Roman" w:cs="Times New Roman"/>
          <w:sz w:val="22"/>
        </w:rPr>
      </w:pPr>
      <w:r w:rsidRPr="00722AC2">
        <w:rPr>
          <w:rFonts w:ascii="Times New Roman" w:hAnsi="Times New Roman" w:cs="Times New Roman"/>
          <w:b/>
          <w:smallCaps/>
          <w:sz w:val="22"/>
          <w:u w:val="single"/>
        </w:rPr>
        <w:t>CERTIFICATIONS</w:t>
      </w:r>
      <w:r w:rsidR="00722AC2" w:rsidRPr="00722AC2">
        <w:rPr>
          <w:rFonts w:ascii="Times New Roman" w:hAnsi="Times New Roman" w:cs="Times New Roman"/>
          <w:b/>
          <w:smallCaps/>
          <w:sz w:val="22"/>
          <w:u w:val="single"/>
        </w:rPr>
        <w:t>:</w:t>
      </w:r>
    </w:p>
    <w:p w14:paraId="72584A5F" w14:textId="77777777" w:rsidR="007E0D2B" w:rsidRPr="00722AC2" w:rsidRDefault="007E0D2B" w:rsidP="007E0D2B">
      <w:pPr>
        <w:pStyle w:val="ListParagraph"/>
        <w:numPr>
          <w:ilvl w:val="0"/>
          <w:numId w:val="29"/>
        </w:numPr>
        <w:spacing w:before="240" w:after="100" w:afterAutospacing="1"/>
        <w:rPr>
          <w:rFonts w:ascii="Times New Roman" w:hAnsi="Times New Roman"/>
          <w:color w:val="000000"/>
          <w:sz w:val="22"/>
          <w:szCs w:val="22"/>
        </w:rPr>
      </w:pPr>
      <w:r w:rsidRPr="00722AC2">
        <w:rPr>
          <w:rFonts w:ascii="Times New Roman" w:hAnsi="Times New Roman"/>
          <w:color w:val="000000"/>
          <w:sz w:val="22"/>
          <w:szCs w:val="22"/>
        </w:rPr>
        <w:t>MCSA- Administering Microsoft SQL Server 2012/2014 Databases</w:t>
      </w:r>
    </w:p>
    <w:p w14:paraId="402A17F9" w14:textId="77777777" w:rsidR="007E0D2B" w:rsidRPr="00722AC2" w:rsidRDefault="007E0D2B" w:rsidP="007E0D2B">
      <w:pPr>
        <w:pStyle w:val="ListParagraph"/>
        <w:numPr>
          <w:ilvl w:val="0"/>
          <w:numId w:val="29"/>
        </w:numPr>
        <w:spacing w:before="240" w:after="100" w:afterAutospacing="1"/>
        <w:rPr>
          <w:rFonts w:ascii="Times New Roman" w:hAnsi="Times New Roman"/>
          <w:color w:val="000000"/>
          <w:sz w:val="22"/>
          <w:szCs w:val="22"/>
        </w:rPr>
      </w:pPr>
      <w:r w:rsidRPr="00722AC2">
        <w:rPr>
          <w:rFonts w:ascii="Times New Roman" w:hAnsi="Times New Roman"/>
          <w:color w:val="000000"/>
          <w:sz w:val="22"/>
          <w:szCs w:val="22"/>
        </w:rPr>
        <w:t>CompTIA Security+ Certification and 've earned a badge from CompTIA.</w:t>
      </w:r>
    </w:p>
    <w:p w14:paraId="29E66FDE" w14:textId="77777777" w:rsidR="007E0D2B" w:rsidRPr="00722AC2" w:rsidRDefault="007E0D2B" w:rsidP="007E0D2B">
      <w:pPr>
        <w:pStyle w:val="ListParagraph"/>
        <w:numPr>
          <w:ilvl w:val="0"/>
          <w:numId w:val="29"/>
        </w:numPr>
        <w:spacing w:before="240" w:after="100" w:afterAutospacing="1"/>
        <w:rPr>
          <w:rFonts w:ascii="Times New Roman" w:hAnsi="Times New Roman"/>
          <w:color w:val="000000"/>
          <w:sz w:val="22"/>
          <w:szCs w:val="22"/>
        </w:rPr>
      </w:pPr>
      <w:r w:rsidRPr="00722AC2">
        <w:rPr>
          <w:rFonts w:ascii="Times New Roman" w:hAnsi="Times New Roman"/>
          <w:color w:val="000000"/>
          <w:sz w:val="22"/>
          <w:szCs w:val="22"/>
        </w:rPr>
        <w:t xml:space="preserve">AWS Certified Cloud Practitioner </w:t>
      </w:r>
    </w:p>
    <w:p w14:paraId="085E6B46" w14:textId="77777777" w:rsidR="007E0D2B" w:rsidRPr="00722AC2" w:rsidRDefault="007E0D2B" w:rsidP="007E0D2B">
      <w:pPr>
        <w:pStyle w:val="ListParagraph"/>
        <w:numPr>
          <w:ilvl w:val="0"/>
          <w:numId w:val="29"/>
        </w:numPr>
        <w:spacing w:before="240" w:after="100" w:afterAutospacing="1"/>
        <w:rPr>
          <w:rFonts w:ascii="Times New Roman" w:hAnsi="Times New Roman"/>
          <w:color w:val="000000"/>
          <w:sz w:val="22"/>
          <w:szCs w:val="22"/>
        </w:rPr>
      </w:pPr>
      <w:r w:rsidRPr="00722AC2">
        <w:rPr>
          <w:rFonts w:ascii="Times New Roman" w:hAnsi="Times New Roman"/>
          <w:color w:val="000000"/>
          <w:sz w:val="22"/>
          <w:szCs w:val="22"/>
        </w:rPr>
        <w:t xml:space="preserve">Microsoft Certified: Azure Fundamentals (AZ-900)  </w:t>
      </w:r>
    </w:p>
    <w:p w14:paraId="294604D1" w14:textId="43E26A77" w:rsidR="007E0D2B" w:rsidRPr="00722AC2" w:rsidRDefault="007E0D2B" w:rsidP="007E0D2B">
      <w:pPr>
        <w:pStyle w:val="ListParagraph"/>
        <w:numPr>
          <w:ilvl w:val="0"/>
          <w:numId w:val="29"/>
        </w:numPr>
        <w:spacing w:before="240" w:after="100" w:afterAutospacing="1"/>
        <w:rPr>
          <w:rFonts w:ascii="Times New Roman" w:hAnsi="Times New Roman"/>
          <w:color w:val="000000"/>
          <w:sz w:val="22"/>
          <w:szCs w:val="22"/>
        </w:rPr>
      </w:pPr>
      <w:r w:rsidRPr="00722AC2">
        <w:rPr>
          <w:rFonts w:ascii="Times New Roman" w:hAnsi="Times New Roman"/>
          <w:color w:val="000000"/>
          <w:sz w:val="22"/>
          <w:szCs w:val="22"/>
        </w:rPr>
        <w:t>Microsoft Certified: Azure Data Fundamentals (DP-900)</w:t>
      </w:r>
    </w:p>
    <w:p w14:paraId="5696C5CF" w14:textId="5D3D7C85" w:rsidR="00696A15" w:rsidRPr="00A426AE" w:rsidRDefault="00696A15" w:rsidP="007E0D2B">
      <w:pPr>
        <w:jc w:val="both"/>
        <w:rPr>
          <w:rFonts w:ascii="Times New Roman" w:eastAsia="Cambria" w:hAnsi="Times New Roman"/>
          <w:bCs/>
          <w:sz w:val="22"/>
        </w:rPr>
      </w:pPr>
    </w:p>
    <w:sectPr w:rsidR="00696A15" w:rsidRPr="00A426AE" w:rsidSect="004023CA">
      <w:pgSz w:w="12240" w:h="15840"/>
      <w:pgMar w:top="864"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80592" w14:textId="77777777" w:rsidR="00AC7ADA" w:rsidRDefault="00AC7ADA" w:rsidP="00E4527D">
      <w:r>
        <w:separator/>
      </w:r>
    </w:p>
  </w:endnote>
  <w:endnote w:type="continuationSeparator" w:id="0">
    <w:p w14:paraId="307CCA39" w14:textId="77777777" w:rsidR="00AC7ADA" w:rsidRDefault="00AC7ADA" w:rsidP="00E4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62B4C" w14:textId="77777777" w:rsidR="00AC7ADA" w:rsidRDefault="00AC7ADA" w:rsidP="00E4527D">
      <w:r>
        <w:separator/>
      </w:r>
    </w:p>
  </w:footnote>
  <w:footnote w:type="continuationSeparator" w:id="0">
    <w:p w14:paraId="15C10E42" w14:textId="77777777" w:rsidR="00AC7ADA" w:rsidRDefault="00AC7ADA" w:rsidP="00E45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2E8AC26C">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22CE87E2">
      <w:start w:val="1"/>
      <w:numFmt w:val="bullet"/>
      <w:lvlText w:val="o"/>
      <w:lvlJc w:val="left"/>
      <w:pPr>
        <w:tabs>
          <w:tab w:val="num" w:pos="1440"/>
        </w:tabs>
        <w:ind w:left="1440" w:hanging="360"/>
      </w:pPr>
      <w:rPr>
        <w:rFonts w:ascii="Courier New" w:hAnsi="Courier New"/>
      </w:rPr>
    </w:lvl>
    <w:lvl w:ilvl="2" w:tplc="574A2160">
      <w:start w:val="1"/>
      <w:numFmt w:val="bullet"/>
      <w:lvlText w:val=""/>
      <w:lvlJc w:val="left"/>
      <w:pPr>
        <w:tabs>
          <w:tab w:val="num" w:pos="2160"/>
        </w:tabs>
        <w:ind w:left="2160" w:hanging="360"/>
      </w:pPr>
      <w:rPr>
        <w:rFonts w:ascii="Wingdings" w:hAnsi="Wingdings"/>
      </w:rPr>
    </w:lvl>
    <w:lvl w:ilvl="3" w:tplc="BE5C4258">
      <w:start w:val="1"/>
      <w:numFmt w:val="bullet"/>
      <w:lvlText w:val=""/>
      <w:lvlJc w:val="left"/>
      <w:pPr>
        <w:tabs>
          <w:tab w:val="num" w:pos="2880"/>
        </w:tabs>
        <w:ind w:left="2880" w:hanging="360"/>
      </w:pPr>
      <w:rPr>
        <w:rFonts w:ascii="Symbol" w:hAnsi="Symbol"/>
      </w:rPr>
    </w:lvl>
    <w:lvl w:ilvl="4" w:tplc="8294E7BC">
      <w:start w:val="1"/>
      <w:numFmt w:val="bullet"/>
      <w:lvlText w:val="o"/>
      <w:lvlJc w:val="left"/>
      <w:pPr>
        <w:tabs>
          <w:tab w:val="num" w:pos="3600"/>
        </w:tabs>
        <w:ind w:left="3600" w:hanging="360"/>
      </w:pPr>
      <w:rPr>
        <w:rFonts w:ascii="Courier New" w:hAnsi="Courier New"/>
      </w:rPr>
    </w:lvl>
    <w:lvl w:ilvl="5" w:tplc="DBB06842">
      <w:start w:val="1"/>
      <w:numFmt w:val="bullet"/>
      <w:lvlText w:val=""/>
      <w:lvlJc w:val="left"/>
      <w:pPr>
        <w:tabs>
          <w:tab w:val="num" w:pos="4320"/>
        </w:tabs>
        <w:ind w:left="4320" w:hanging="360"/>
      </w:pPr>
      <w:rPr>
        <w:rFonts w:ascii="Wingdings" w:hAnsi="Wingdings"/>
      </w:rPr>
    </w:lvl>
    <w:lvl w:ilvl="6" w:tplc="28E2ED42">
      <w:start w:val="1"/>
      <w:numFmt w:val="bullet"/>
      <w:lvlText w:val=""/>
      <w:lvlJc w:val="left"/>
      <w:pPr>
        <w:tabs>
          <w:tab w:val="num" w:pos="5040"/>
        </w:tabs>
        <w:ind w:left="5040" w:hanging="360"/>
      </w:pPr>
      <w:rPr>
        <w:rFonts w:ascii="Symbol" w:hAnsi="Symbol"/>
      </w:rPr>
    </w:lvl>
    <w:lvl w:ilvl="7" w:tplc="86FE4C80">
      <w:start w:val="1"/>
      <w:numFmt w:val="bullet"/>
      <w:lvlText w:val="o"/>
      <w:lvlJc w:val="left"/>
      <w:pPr>
        <w:tabs>
          <w:tab w:val="num" w:pos="5760"/>
        </w:tabs>
        <w:ind w:left="5760" w:hanging="360"/>
      </w:pPr>
      <w:rPr>
        <w:rFonts w:ascii="Courier New" w:hAnsi="Courier New"/>
      </w:rPr>
    </w:lvl>
    <w:lvl w:ilvl="8" w:tplc="244607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E0019FA">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DD966A28">
      <w:start w:val="1"/>
      <w:numFmt w:val="bullet"/>
      <w:lvlText w:val="o"/>
      <w:lvlJc w:val="left"/>
      <w:pPr>
        <w:tabs>
          <w:tab w:val="num" w:pos="1440"/>
        </w:tabs>
        <w:ind w:left="1440" w:hanging="360"/>
      </w:pPr>
      <w:rPr>
        <w:rFonts w:ascii="Courier New" w:hAnsi="Courier New"/>
      </w:rPr>
    </w:lvl>
    <w:lvl w:ilvl="2" w:tplc="1CC2B1FC">
      <w:start w:val="1"/>
      <w:numFmt w:val="bullet"/>
      <w:lvlText w:val=""/>
      <w:lvlJc w:val="left"/>
      <w:pPr>
        <w:tabs>
          <w:tab w:val="num" w:pos="2160"/>
        </w:tabs>
        <w:ind w:left="2160" w:hanging="360"/>
      </w:pPr>
      <w:rPr>
        <w:rFonts w:ascii="Wingdings" w:hAnsi="Wingdings"/>
      </w:rPr>
    </w:lvl>
    <w:lvl w:ilvl="3" w:tplc="BB4E1212">
      <w:start w:val="1"/>
      <w:numFmt w:val="bullet"/>
      <w:lvlText w:val=""/>
      <w:lvlJc w:val="left"/>
      <w:pPr>
        <w:tabs>
          <w:tab w:val="num" w:pos="2880"/>
        </w:tabs>
        <w:ind w:left="2880" w:hanging="360"/>
      </w:pPr>
      <w:rPr>
        <w:rFonts w:ascii="Symbol" w:hAnsi="Symbol"/>
      </w:rPr>
    </w:lvl>
    <w:lvl w:ilvl="4" w:tplc="BA8063AA">
      <w:start w:val="1"/>
      <w:numFmt w:val="bullet"/>
      <w:lvlText w:val="o"/>
      <w:lvlJc w:val="left"/>
      <w:pPr>
        <w:tabs>
          <w:tab w:val="num" w:pos="3600"/>
        </w:tabs>
        <w:ind w:left="3600" w:hanging="360"/>
      </w:pPr>
      <w:rPr>
        <w:rFonts w:ascii="Courier New" w:hAnsi="Courier New"/>
      </w:rPr>
    </w:lvl>
    <w:lvl w:ilvl="5" w:tplc="C9B8458C">
      <w:start w:val="1"/>
      <w:numFmt w:val="bullet"/>
      <w:lvlText w:val=""/>
      <w:lvlJc w:val="left"/>
      <w:pPr>
        <w:tabs>
          <w:tab w:val="num" w:pos="4320"/>
        </w:tabs>
        <w:ind w:left="4320" w:hanging="360"/>
      </w:pPr>
      <w:rPr>
        <w:rFonts w:ascii="Wingdings" w:hAnsi="Wingdings"/>
      </w:rPr>
    </w:lvl>
    <w:lvl w:ilvl="6" w:tplc="578891A6">
      <w:start w:val="1"/>
      <w:numFmt w:val="bullet"/>
      <w:lvlText w:val=""/>
      <w:lvlJc w:val="left"/>
      <w:pPr>
        <w:tabs>
          <w:tab w:val="num" w:pos="5040"/>
        </w:tabs>
        <w:ind w:left="5040" w:hanging="360"/>
      </w:pPr>
      <w:rPr>
        <w:rFonts w:ascii="Symbol" w:hAnsi="Symbol"/>
      </w:rPr>
    </w:lvl>
    <w:lvl w:ilvl="7" w:tplc="3670E7E6">
      <w:start w:val="1"/>
      <w:numFmt w:val="bullet"/>
      <w:lvlText w:val="o"/>
      <w:lvlJc w:val="left"/>
      <w:pPr>
        <w:tabs>
          <w:tab w:val="num" w:pos="5760"/>
        </w:tabs>
        <w:ind w:left="5760" w:hanging="360"/>
      </w:pPr>
      <w:rPr>
        <w:rFonts w:ascii="Courier New" w:hAnsi="Courier New"/>
      </w:rPr>
    </w:lvl>
    <w:lvl w:ilvl="8" w:tplc="14CA0A6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1009C74">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B2B09DC2">
      <w:start w:val="1"/>
      <w:numFmt w:val="bullet"/>
      <w:lvlText w:val="o"/>
      <w:lvlJc w:val="left"/>
      <w:pPr>
        <w:tabs>
          <w:tab w:val="num" w:pos="1440"/>
        </w:tabs>
        <w:ind w:left="1440" w:hanging="360"/>
      </w:pPr>
      <w:rPr>
        <w:rFonts w:ascii="Courier New" w:hAnsi="Courier New"/>
      </w:rPr>
    </w:lvl>
    <w:lvl w:ilvl="2" w:tplc="93746FB6">
      <w:start w:val="1"/>
      <w:numFmt w:val="bullet"/>
      <w:lvlText w:val=""/>
      <w:lvlJc w:val="left"/>
      <w:pPr>
        <w:tabs>
          <w:tab w:val="num" w:pos="2160"/>
        </w:tabs>
        <w:ind w:left="2160" w:hanging="360"/>
      </w:pPr>
      <w:rPr>
        <w:rFonts w:ascii="Wingdings" w:hAnsi="Wingdings"/>
      </w:rPr>
    </w:lvl>
    <w:lvl w:ilvl="3" w:tplc="1B306496">
      <w:start w:val="1"/>
      <w:numFmt w:val="bullet"/>
      <w:lvlText w:val=""/>
      <w:lvlJc w:val="left"/>
      <w:pPr>
        <w:tabs>
          <w:tab w:val="num" w:pos="2880"/>
        </w:tabs>
        <w:ind w:left="2880" w:hanging="360"/>
      </w:pPr>
      <w:rPr>
        <w:rFonts w:ascii="Symbol" w:hAnsi="Symbol"/>
      </w:rPr>
    </w:lvl>
    <w:lvl w:ilvl="4" w:tplc="645E0548">
      <w:start w:val="1"/>
      <w:numFmt w:val="bullet"/>
      <w:lvlText w:val="o"/>
      <w:lvlJc w:val="left"/>
      <w:pPr>
        <w:tabs>
          <w:tab w:val="num" w:pos="3600"/>
        </w:tabs>
        <w:ind w:left="3600" w:hanging="360"/>
      </w:pPr>
      <w:rPr>
        <w:rFonts w:ascii="Courier New" w:hAnsi="Courier New"/>
      </w:rPr>
    </w:lvl>
    <w:lvl w:ilvl="5" w:tplc="ED2403E6">
      <w:start w:val="1"/>
      <w:numFmt w:val="bullet"/>
      <w:lvlText w:val=""/>
      <w:lvlJc w:val="left"/>
      <w:pPr>
        <w:tabs>
          <w:tab w:val="num" w:pos="4320"/>
        </w:tabs>
        <w:ind w:left="4320" w:hanging="360"/>
      </w:pPr>
      <w:rPr>
        <w:rFonts w:ascii="Wingdings" w:hAnsi="Wingdings"/>
      </w:rPr>
    </w:lvl>
    <w:lvl w:ilvl="6" w:tplc="EA6A748C">
      <w:start w:val="1"/>
      <w:numFmt w:val="bullet"/>
      <w:lvlText w:val=""/>
      <w:lvlJc w:val="left"/>
      <w:pPr>
        <w:tabs>
          <w:tab w:val="num" w:pos="5040"/>
        </w:tabs>
        <w:ind w:left="5040" w:hanging="360"/>
      </w:pPr>
      <w:rPr>
        <w:rFonts w:ascii="Symbol" w:hAnsi="Symbol"/>
      </w:rPr>
    </w:lvl>
    <w:lvl w:ilvl="7" w:tplc="967EF19A">
      <w:start w:val="1"/>
      <w:numFmt w:val="bullet"/>
      <w:lvlText w:val="o"/>
      <w:lvlJc w:val="left"/>
      <w:pPr>
        <w:tabs>
          <w:tab w:val="num" w:pos="5760"/>
        </w:tabs>
        <w:ind w:left="5760" w:hanging="360"/>
      </w:pPr>
      <w:rPr>
        <w:rFonts w:ascii="Courier New" w:hAnsi="Courier New"/>
      </w:rPr>
    </w:lvl>
    <w:lvl w:ilvl="8" w:tplc="2F52C03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97C03DE8">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80907D3C">
      <w:start w:val="1"/>
      <w:numFmt w:val="bullet"/>
      <w:lvlText w:val="o"/>
      <w:lvlJc w:val="left"/>
      <w:pPr>
        <w:tabs>
          <w:tab w:val="num" w:pos="1440"/>
        </w:tabs>
        <w:ind w:left="1440" w:hanging="360"/>
      </w:pPr>
      <w:rPr>
        <w:rFonts w:ascii="Courier New" w:hAnsi="Courier New"/>
      </w:rPr>
    </w:lvl>
    <w:lvl w:ilvl="2" w:tplc="E1D2B540">
      <w:start w:val="1"/>
      <w:numFmt w:val="bullet"/>
      <w:lvlText w:val=""/>
      <w:lvlJc w:val="left"/>
      <w:pPr>
        <w:tabs>
          <w:tab w:val="num" w:pos="2160"/>
        </w:tabs>
        <w:ind w:left="2160" w:hanging="360"/>
      </w:pPr>
      <w:rPr>
        <w:rFonts w:ascii="Wingdings" w:hAnsi="Wingdings"/>
      </w:rPr>
    </w:lvl>
    <w:lvl w:ilvl="3" w:tplc="F594B024">
      <w:start w:val="1"/>
      <w:numFmt w:val="bullet"/>
      <w:lvlText w:val=""/>
      <w:lvlJc w:val="left"/>
      <w:pPr>
        <w:tabs>
          <w:tab w:val="num" w:pos="2880"/>
        </w:tabs>
        <w:ind w:left="2880" w:hanging="360"/>
      </w:pPr>
      <w:rPr>
        <w:rFonts w:ascii="Symbol" w:hAnsi="Symbol"/>
      </w:rPr>
    </w:lvl>
    <w:lvl w:ilvl="4" w:tplc="DF0EA958">
      <w:start w:val="1"/>
      <w:numFmt w:val="bullet"/>
      <w:lvlText w:val="o"/>
      <w:lvlJc w:val="left"/>
      <w:pPr>
        <w:tabs>
          <w:tab w:val="num" w:pos="3600"/>
        </w:tabs>
        <w:ind w:left="3600" w:hanging="360"/>
      </w:pPr>
      <w:rPr>
        <w:rFonts w:ascii="Courier New" w:hAnsi="Courier New"/>
      </w:rPr>
    </w:lvl>
    <w:lvl w:ilvl="5" w:tplc="0D8AECF8">
      <w:start w:val="1"/>
      <w:numFmt w:val="bullet"/>
      <w:lvlText w:val=""/>
      <w:lvlJc w:val="left"/>
      <w:pPr>
        <w:tabs>
          <w:tab w:val="num" w:pos="4320"/>
        </w:tabs>
        <w:ind w:left="4320" w:hanging="360"/>
      </w:pPr>
      <w:rPr>
        <w:rFonts w:ascii="Wingdings" w:hAnsi="Wingdings"/>
      </w:rPr>
    </w:lvl>
    <w:lvl w:ilvl="6" w:tplc="6CD230A8">
      <w:start w:val="1"/>
      <w:numFmt w:val="bullet"/>
      <w:lvlText w:val=""/>
      <w:lvlJc w:val="left"/>
      <w:pPr>
        <w:tabs>
          <w:tab w:val="num" w:pos="5040"/>
        </w:tabs>
        <w:ind w:left="5040" w:hanging="360"/>
      </w:pPr>
      <w:rPr>
        <w:rFonts w:ascii="Symbol" w:hAnsi="Symbol"/>
      </w:rPr>
    </w:lvl>
    <w:lvl w:ilvl="7" w:tplc="FA506EFE">
      <w:start w:val="1"/>
      <w:numFmt w:val="bullet"/>
      <w:lvlText w:val="o"/>
      <w:lvlJc w:val="left"/>
      <w:pPr>
        <w:tabs>
          <w:tab w:val="num" w:pos="5760"/>
        </w:tabs>
        <w:ind w:left="5760" w:hanging="360"/>
      </w:pPr>
      <w:rPr>
        <w:rFonts w:ascii="Courier New" w:hAnsi="Courier New"/>
      </w:rPr>
    </w:lvl>
    <w:lvl w:ilvl="8" w:tplc="9B8CD76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6"/>
    <w:multiLevelType w:val="hybridMultilevel"/>
    <w:tmpl w:val="00000006"/>
    <w:lvl w:ilvl="0" w:tplc="634CD7BC">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FC60BD18">
      <w:start w:val="1"/>
      <w:numFmt w:val="bullet"/>
      <w:lvlText w:val="o"/>
      <w:lvlJc w:val="left"/>
      <w:pPr>
        <w:tabs>
          <w:tab w:val="num" w:pos="1440"/>
        </w:tabs>
        <w:ind w:left="1440" w:hanging="360"/>
      </w:pPr>
      <w:rPr>
        <w:rFonts w:ascii="Courier New" w:hAnsi="Courier New"/>
      </w:rPr>
    </w:lvl>
    <w:lvl w:ilvl="2" w:tplc="E820A83C">
      <w:start w:val="1"/>
      <w:numFmt w:val="bullet"/>
      <w:lvlText w:val=""/>
      <w:lvlJc w:val="left"/>
      <w:pPr>
        <w:tabs>
          <w:tab w:val="num" w:pos="2160"/>
        </w:tabs>
        <w:ind w:left="2160" w:hanging="360"/>
      </w:pPr>
      <w:rPr>
        <w:rFonts w:ascii="Wingdings" w:hAnsi="Wingdings"/>
      </w:rPr>
    </w:lvl>
    <w:lvl w:ilvl="3" w:tplc="7996F12E">
      <w:start w:val="1"/>
      <w:numFmt w:val="bullet"/>
      <w:lvlText w:val=""/>
      <w:lvlJc w:val="left"/>
      <w:pPr>
        <w:tabs>
          <w:tab w:val="num" w:pos="2880"/>
        </w:tabs>
        <w:ind w:left="2880" w:hanging="360"/>
      </w:pPr>
      <w:rPr>
        <w:rFonts w:ascii="Symbol" w:hAnsi="Symbol"/>
      </w:rPr>
    </w:lvl>
    <w:lvl w:ilvl="4" w:tplc="1750C5C4">
      <w:start w:val="1"/>
      <w:numFmt w:val="bullet"/>
      <w:lvlText w:val="o"/>
      <w:lvlJc w:val="left"/>
      <w:pPr>
        <w:tabs>
          <w:tab w:val="num" w:pos="3600"/>
        </w:tabs>
        <w:ind w:left="3600" w:hanging="360"/>
      </w:pPr>
      <w:rPr>
        <w:rFonts w:ascii="Courier New" w:hAnsi="Courier New"/>
      </w:rPr>
    </w:lvl>
    <w:lvl w:ilvl="5" w:tplc="A9441924">
      <w:start w:val="1"/>
      <w:numFmt w:val="bullet"/>
      <w:lvlText w:val=""/>
      <w:lvlJc w:val="left"/>
      <w:pPr>
        <w:tabs>
          <w:tab w:val="num" w:pos="4320"/>
        </w:tabs>
        <w:ind w:left="4320" w:hanging="360"/>
      </w:pPr>
      <w:rPr>
        <w:rFonts w:ascii="Wingdings" w:hAnsi="Wingdings"/>
      </w:rPr>
    </w:lvl>
    <w:lvl w:ilvl="6" w:tplc="F4587970">
      <w:start w:val="1"/>
      <w:numFmt w:val="bullet"/>
      <w:lvlText w:val=""/>
      <w:lvlJc w:val="left"/>
      <w:pPr>
        <w:tabs>
          <w:tab w:val="num" w:pos="5040"/>
        </w:tabs>
        <w:ind w:left="5040" w:hanging="360"/>
      </w:pPr>
      <w:rPr>
        <w:rFonts w:ascii="Symbol" w:hAnsi="Symbol"/>
      </w:rPr>
    </w:lvl>
    <w:lvl w:ilvl="7" w:tplc="60FC1A5C">
      <w:start w:val="1"/>
      <w:numFmt w:val="bullet"/>
      <w:lvlText w:val="o"/>
      <w:lvlJc w:val="left"/>
      <w:pPr>
        <w:tabs>
          <w:tab w:val="num" w:pos="5760"/>
        </w:tabs>
        <w:ind w:left="5760" w:hanging="360"/>
      </w:pPr>
      <w:rPr>
        <w:rFonts w:ascii="Courier New" w:hAnsi="Courier New"/>
      </w:rPr>
    </w:lvl>
    <w:lvl w:ilvl="8" w:tplc="7E9C982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7"/>
    <w:multiLevelType w:val="hybridMultilevel"/>
    <w:tmpl w:val="00000007"/>
    <w:lvl w:ilvl="0" w:tplc="C3E4B3C6">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4A0ACDA6">
      <w:start w:val="1"/>
      <w:numFmt w:val="bullet"/>
      <w:lvlText w:val="o"/>
      <w:lvlJc w:val="left"/>
      <w:pPr>
        <w:tabs>
          <w:tab w:val="num" w:pos="1440"/>
        </w:tabs>
        <w:ind w:left="1440" w:hanging="360"/>
      </w:pPr>
      <w:rPr>
        <w:rFonts w:ascii="Courier New" w:hAnsi="Courier New"/>
      </w:rPr>
    </w:lvl>
    <w:lvl w:ilvl="2" w:tplc="E31C3670">
      <w:start w:val="1"/>
      <w:numFmt w:val="bullet"/>
      <w:lvlText w:val=""/>
      <w:lvlJc w:val="left"/>
      <w:pPr>
        <w:tabs>
          <w:tab w:val="num" w:pos="2160"/>
        </w:tabs>
        <w:ind w:left="2160" w:hanging="360"/>
      </w:pPr>
      <w:rPr>
        <w:rFonts w:ascii="Wingdings" w:hAnsi="Wingdings"/>
      </w:rPr>
    </w:lvl>
    <w:lvl w:ilvl="3" w:tplc="C05296E2">
      <w:start w:val="1"/>
      <w:numFmt w:val="bullet"/>
      <w:lvlText w:val=""/>
      <w:lvlJc w:val="left"/>
      <w:pPr>
        <w:tabs>
          <w:tab w:val="num" w:pos="2880"/>
        </w:tabs>
        <w:ind w:left="2880" w:hanging="360"/>
      </w:pPr>
      <w:rPr>
        <w:rFonts w:ascii="Symbol" w:hAnsi="Symbol"/>
      </w:rPr>
    </w:lvl>
    <w:lvl w:ilvl="4" w:tplc="0B5AC92A">
      <w:start w:val="1"/>
      <w:numFmt w:val="bullet"/>
      <w:lvlText w:val="o"/>
      <w:lvlJc w:val="left"/>
      <w:pPr>
        <w:tabs>
          <w:tab w:val="num" w:pos="3600"/>
        </w:tabs>
        <w:ind w:left="3600" w:hanging="360"/>
      </w:pPr>
      <w:rPr>
        <w:rFonts w:ascii="Courier New" w:hAnsi="Courier New"/>
      </w:rPr>
    </w:lvl>
    <w:lvl w:ilvl="5" w:tplc="FF644D58">
      <w:start w:val="1"/>
      <w:numFmt w:val="bullet"/>
      <w:lvlText w:val=""/>
      <w:lvlJc w:val="left"/>
      <w:pPr>
        <w:tabs>
          <w:tab w:val="num" w:pos="4320"/>
        </w:tabs>
        <w:ind w:left="4320" w:hanging="360"/>
      </w:pPr>
      <w:rPr>
        <w:rFonts w:ascii="Wingdings" w:hAnsi="Wingdings"/>
      </w:rPr>
    </w:lvl>
    <w:lvl w:ilvl="6" w:tplc="AF4C96A6">
      <w:start w:val="1"/>
      <w:numFmt w:val="bullet"/>
      <w:lvlText w:val=""/>
      <w:lvlJc w:val="left"/>
      <w:pPr>
        <w:tabs>
          <w:tab w:val="num" w:pos="5040"/>
        </w:tabs>
        <w:ind w:left="5040" w:hanging="360"/>
      </w:pPr>
      <w:rPr>
        <w:rFonts w:ascii="Symbol" w:hAnsi="Symbol"/>
      </w:rPr>
    </w:lvl>
    <w:lvl w:ilvl="7" w:tplc="DFE01A8A">
      <w:start w:val="1"/>
      <w:numFmt w:val="bullet"/>
      <w:lvlText w:val="o"/>
      <w:lvlJc w:val="left"/>
      <w:pPr>
        <w:tabs>
          <w:tab w:val="num" w:pos="5760"/>
        </w:tabs>
        <w:ind w:left="5760" w:hanging="360"/>
      </w:pPr>
      <w:rPr>
        <w:rFonts w:ascii="Courier New" w:hAnsi="Courier New"/>
      </w:rPr>
    </w:lvl>
    <w:lvl w:ilvl="8" w:tplc="7886401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8"/>
    <w:multiLevelType w:val="hybridMultilevel"/>
    <w:tmpl w:val="00000008"/>
    <w:lvl w:ilvl="0" w:tplc="E24AC9D0">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C9427E56">
      <w:start w:val="1"/>
      <w:numFmt w:val="bullet"/>
      <w:lvlText w:val="o"/>
      <w:lvlJc w:val="left"/>
      <w:pPr>
        <w:tabs>
          <w:tab w:val="num" w:pos="1440"/>
        </w:tabs>
        <w:ind w:left="1440" w:hanging="360"/>
      </w:pPr>
      <w:rPr>
        <w:rFonts w:ascii="Courier New" w:hAnsi="Courier New"/>
      </w:rPr>
    </w:lvl>
    <w:lvl w:ilvl="2" w:tplc="4B7076F6">
      <w:start w:val="1"/>
      <w:numFmt w:val="bullet"/>
      <w:lvlText w:val=""/>
      <w:lvlJc w:val="left"/>
      <w:pPr>
        <w:tabs>
          <w:tab w:val="num" w:pos="2160"/>
        </w:tabs>
        <w:ind w:left="2160" w:hanging="360"/>
      </w:pPr>
      <w:rPr>
        <w:rFonts w:ascii="Wingdings" w:hAnsi="Wingdings"/>
      </w:rPr>
    </w:lvl>
    <w:lvl w:ilvl="3" w:tplc="4DF2C562">
      <w:start w:val="1"/>
      <w:numFmt w:val="bullet"/>
      <w:lvlText w:val=""/>
      <w:lvlJc w:val="left"/>
      <w:pPr>
        <w:tabs>
          <w:tab w:val="num" w:pos="2880"/>
        </w:tabs>
        <w:ind w:left="2880" w:hanging="360"/>
      </w:pPr>
      <w:rPr>
        <w:rFonts w:ascii="Symbol" w:hAnsi="Symbol"/>
      </w:rPr>
    </w:lvl>
    <w:lvl w:ilvl="4" w:tplc="F5881C28">
      <w:start w:val="1"/>
      <w:numFmt w:val="bullet"/>
      <w:lvlText w:val="o"/>
      <w:lvlJc w:val="left"/>
      <w:pPr>
        <w:tabs>
          <w:tab w:val="num" w:pos="3600"/>
        </w:tabs>
        <w:ind w:left="3600" w:hanging="360"/>
      </w:pPr>
      <w:rPr>
        <w:rFonts w:ascii="Courier New" w:hAnsi="Courier New"/>
      </w:rPr>
    </w:lvl>
    <w:lvl w:ilvl="5" w:tplc="B48256D6">
      <w:start w:val="1"/>
      <w:numFmt w:val="bullet"/>
      <w:lvlText w:val=""/>
      <w:lvlJc w:val="left"/>
      <w:pPr>
        <w:tabs>
          <w:tab w:val="num" w:pos="4320"/>
        </w:tabs>
        <w:ind w:left="4320" w:hanging="360"/>
      </w:pPr>
      <w:rPr>
        <w:rFonts w:ascii="Wingdings" w:hAnsi="Wingdings"/>
      </w:rPr>
    </w:lvl>
    <w:lvl w:ilvl="6" w:tplc="C750E174">
      <w:start w:val="1"/>
      <w:numFmt w:val="bullet"/>
      <w:lvlText w:val=""/>
      <w:lvlJc w:val="left"/>
      <w:pPr>
        <w:tabs>
          <w:tab w:val="num" w:pos="5040"/>
        </w:tabs>
        <w:ind w:left="5040" w:hanging="360"/>
      </w:pPr>
      <w:rPr>
        <w:rFonts w:ascii="Symbol" w:hAnsi="Symbol"/>
      </w:rPr>
    </w:lvl>
    <w:lvl w:ilvl="7" w:tplc="B816ADB2">
      <w:start w:val="1"/>
      <w:numFmt w:val="bullet"/>
      <w:lvlText w:val="o"/>
      <w:lvlJc w:val="left"/>
      <w:pPr>
        <w:tabs>
          <w:tab w:val="num" w:pos="5760"/>
        </w:tabs>
        <w:ind w:left="5760" w:hanging="360"/>
      </w:pPr>
      <w:rPr>
        <w:rFonts w:ascii="Courier New" w:hAnsi="Courier New"/>
      </w:rPr>
    </w:lvl>
    <w:lvl w:ilvl="8" w:tplc="03DC4DD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9"/>
    <w:multiLevelType w:val="hybridMultilevel"/>
    <w:tmpl w:val="00000009"/>
    <w:lvl w:ilvl="0" w:tplc="DA72F51E">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355ED8DC">
      <w:start w:val="1"/>
      <w:numFmt w:val="bullet"/>
      <w:lvlText w:val="o"/>
      <w:lvlJc w:val="left"/>
      <w:pPr>
        <w:tabs>
          <w:tab w:val="num" w:pos="1440"/>
        </w:tabs>
        <w:ind w:left="1440" w:hanging="360"/>
      </w:pPr>
      <w:rPr>
        <w:rFonts w:ascii="Courier New" w:hAnsi="Courier New"/>
      </w:rPr>
    </w:lvl>
    <w:lvl w:ilvl="2" w:tplc="F38CD2F4">
      <w:start w:val="1"/>
      <w:numFmt w:val="bullet"/>
      <w:lvlText w:val=""/>
      <w:lvlJc w:val="left"/>
      <w:pPr>
        <w:tabs>
          <w:tab w:val="num" w:pos="2160"/>
        </w:tabs>
        <w:ind w:left="2160" w:hanging="360"/>
      </w:pPr>
      <w:rPr>
        <w:rFonts w:ascii="Wingdings" w:hAnsi="Wingdings"/>
      </w:rPr>
    </w:lvl>
    <w:lvl w:ilvl="3" w:tplc="8E8C1C8C">
      <w:start w:val="1"/>
      <w:numFmt w:val="bullet"/>
      <w:lvlText w:val=""/>
      <w:lvlJc w:val="left"/>
      <w:pPr>
        <w:tabs>
          <w:tab w:val="num" w:pos="2880"/>
        </w:tabs>
        <w:ind w:left="2880" w:hanging="360"/>
      </w:pPr>
      <w:rPr>
        <w:rFonts w:ascii="Symbol" w:hAnsi="Symbol"/>
      </w:rPr>
    </w:lvl>
    <w:lvl w:ilvl="4" w:tplc="822AEB16">
      <w:start w:val="1"/>
      <w:numFmt w:val="bullet"/>
      <w:lvlText w:val="o"/>
      <w:lvlJc w:val="left"/>
      <w:pPr>
        <w:tabs>
          <w:tab w:val="num" w:pos="3600"/>
        </w:tabs>
        <w:ind w:left="3600" w:hanging="360"/>
      </w:pPr>
      <w:rPr>
        <w:rFonts w:ascii="Courier New" w:hAnsi="Courier New"/>
      </w:rPr>
    </w:lvl>
    <w:lvl w:ilvl="5" w:tplc="5BCC06F2">
      <w:start w:val="1"/>
      <w:numFmt w:val="bullet"/>
      <w:lvlText w:val=""/>
      <w:lvlJc w:val="left"/>
      <w:pPr>
        <w:tabs>
          <w:tab w:val="num" w:pos="4320"/>
        </w:tabs>
        <w:ind w:left="4320" w:hanging="360"/>
      </w:pPr>
      <w:rPr>
        <w:rFonts w:ascii="Wingdings" w:hAnsi="Wingdings"/>
      </w:rPr>
    </w:lvl>
    <w:lvl w:ilvl="6" w:tplc="AC606FC2">
      <w:start w:val="1"/>
      <w:numFmt w:val="bullet"/>
      <w:lvlText w:val=""/>
      <w:lvlJc w:val="left"/>
      <w:pPr>
        <w:tabs>
          <w:tab w:val="num" w:pos="5040"/>
        </w:tabs>
        <w:ind w:left="5040" w:hanging="360"/>
      </w:pPr>
      <w:rPr>
        <w:rFonts w:ascii="Symbol" w:hAnsi="Symbol"/>
      </w:rPr>
    </w:lvl>
    <w:lvl w:ilvl="7" w:tplc="C8DA11C2">
      <w:start w:val="1"/>
      <w:numFmt w:val="bullet"/>
      <w:lvlText w:val="o"/>
      <w:lvlJc w:val="left"/>
      <w:pPr>
        <w:tabs>
          <w:tab w:val="num" w:pos="5760"/>
        </w:tabs>
        <w:ind w:left="5760" w:hanging="360"/>
      </w:pPr>
      <w:rPr>
        <w:rFonts w:ascii="Courier New" w:hAnsi="Courier New"/>
      </w:rPr>
    </w:lvl>
    <w:lvl w:ilvl="8" w:tplc="8AB0126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A"/>
    <w:multiLevelType w:val="hybridMultilevel"/>
    <w:tmpl w:val="0000000A"/>
    <w:lvl w:ilvl="0" w:tplc="09123A66">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CC88FE70">
      <w:start w:val="1"/>
      <w:numFmt w:val="bullet"/>
      <w:lvlText w:val="o"/>
      <w:lvlJc w:val="left"/>
      <w:pPr>
        <w:tabs>
          <w:tab w:val="num" w:pos="1440"/>
        </w:tabs>
        <w:ind w:left="1440" w:hanging="360"/>
      </w:pPr>
      <w:rPr>
        <w:rFonts w:ascii="Courier New" w:hAnsi="Courier New"/>
      </w:rPr>
    </w:lvl>
    <w:lvl w:ilvl="2" w:tplc="A3BE55CC">
      <w:start w:val="1"/>
      <w:numFmt w:val="bullet"/>
      <w:lvlText w:val=""/>
      <w:lvlJc w:val="left"/>
      <w:pPr>
        <w:tabs>
          <w:tab w:val="num" w:pos="2160"/>
        </w:tabs>
        <w:ind w:left="2160" w:hanging="360"/>
      </w:pPr>
      <w:rPr>
        <w:rFonts w:ascii="Wingdings" w:hAnsi="Wingdings"/>
      </w:rPr>
    </w:lvl>
    <w:lvl w:ilvl="3" w:tplc="F454C0DA">
      <w:start w:val="1"/>
      <w:numFmt w:val="bullet"/>
      <w:lvlText w:val=""/>
      <w:lvlJc w:val="left"/>
      <w:pPr>
        <w:tabs>
          <w:tab w:val="num" w:pos="2880"/>
        </w:tabs>
        <w:ind w:left="2880" w:hanging="360"/>
      </w:pPr>
      <w:rPr>
        <w:rFonts w:ascii="Symbol" w:hAnsi="Symbol"/>
      </w:rPr>
    </w:lvl>
    <w:lvl w:ilvl="4" w:tplc="13724B52">
      <w:start w:val="1"/>
      <w:numFmt w:val="bullet"/>
      <w:lvlText w:val="o"/>
      <w:lvlJc w:val="left"/>
      <w:pPr>
        <w:tabs>
          <w:tab w:val="num" w:pos="3600"/>
        </w:tabs>
        <w:ind w:left="3600" w:hanging="360"/>
      </w:pPr>
      <w:rPr>
        <w:rFonts w:ascii="Courier New" w:hAnsi="Courier New"/>
      </w:rPr>
    </w:lvl>
    <w:lvl w:ilvl="5" w:tplc="21A4FEC6">
      <w:start w:val="1"/>
      <w:numFmt w:val="bullet"/>
      <w:lvlText w:val=""/>
      <w:lvlJc w:val="left"/>
      <w:pPr>
        <w:tabs>
          <w:tab w:val="num" w:pos="4320"/>
        </w:tabs>
        <w:ind w:left="4320" w:hanging="360"/>
      </w:pPr>
      <w:rPr>
        <w:rFonts w:ascii="Wingdings" w:hAnsi="Wingdings"/>
      </w:rPr>
    </w:lvl>
    <w:lvl w:ilvl="6" w:tplc="89783BB4">
      <w:start w:val="1"/>
      <w:numFmt w:val="bullet"/>
      <w:lvlText w:val=""/>
      <w:lvlJc w:val="left"/>
      <w:pPr>
        <w:tabs>
          <w:tab w:val="num" w:pos="5040"/>
        </w:tabs>
        <w:ind w:left="5040" w:hanging="360"/>
      </w:pPr>
      <w:rPr>
        <w:rFonts w:ascii="Symbol" w:hAnsi="Symbol"/>
      </w:rPr>
    </w:lvl>
    <w:lvl w:ilvl="7" w:tplc="D3F875E8">
      <w:start w:val="1"/>
      <w:numFmt w:val="bullet"/>
      <w:lvlText w:val="o"/>
      <w:lvlJc w:val="left"/>
      <w:pPr>
        <w:tabs>
          <w:tab w:val="num" w:pos="5760"/>
        </w:tabs>
        <w:ind w:left="5760" w:hanging="360"/>
      </w:pPr>
      <w:rPr>
        <w:rFonts w:ascii="Courier New" w:hAnsi="Courier New"/>
      </w:rPr>
    </w:lvl>
    <w:lvl w:ilvl="8" w:tplc="CCA68EDA">
      <w:start w:val="1"/>
      <w:numFmt w:val="bullet"/>
      <w:lvlText w:val=""/>
      <w:lvlJc w:val="left"/>
      <w:pPr>
        <w:tabs>
          <w:tab w:val="num" w:pos="6480"/>
        </w:tabs>
        <w:ind w:left="6480" w:hanging="360"/>
      </w:pPr>
      <w:rPr>
        <w:rFonts w:ascii="Wingdings" w:hAnsi="Wingdings"/>
      </w:rPr>
    </w:lvl>
  </w:abstractNum>
  <w:abstractNum w:abstractNumId="9" w15:restartNumberingAfterBreak="0">
    <w:nsid w:val="0000000B"/>
    <w:multiLevelType w:val="hybridMultilevel"/>
    <w:tmpl w:val="0000000B"/>
    <w:lvl w:ilvl="0" w:tplc="D96E0A0C">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ABF091E6">
      <w:start w:val="1"/>
      <w:numFmt w:val="bullet"/>
      <w:lvlText w:val="o"/>
      <w:lvlJc w:val="left"/>
      <w:pPr>
        <w:tabs>
          <w:tab w:val="num" w:pos="1440"/>
        </w:tabs>
        <w:ind w:left="1440" w:hanging="360"/>
      </w:pPr>
      <w:rPr>
        <w:rFonts w:ascii="Courier New" w:hAnsi="Courier New"/>
      </w:rPr>
    </w:lvl>
    <w:lvl w:ilvl="2" w:tplc="BC0822A2">
      <w:start w:val="1"/>
      <w:numFmt w:val="bullet"/>
      <w:lvlText w:val=""/>
      <w:lvlJc w:val="left"/>
      <w:pPr>
        <w:tabs>
          <w:tab w:val="num" w:pos="2160"/>
        </w:tabs>
        <w:ind w:left="2160" w:hanging="360"/>
      </w:pPr>
      <w:rPr>
        <w:rFonts w:ascii="Wingdings" w:hAnsi="Wingdings"/>
      </w:rPr>
    </w:lvl>
    <w:lvl w:ilvl="3" w:tplc="2AA8ED22">
      <w:start w:val="1"/>
      <w:numFmt w:val="bullet"/>
      <w:lvlText w:val=""/>
      <w:lvlJc w:val="left"/>
      <w:pPr>
        <w:tabs>
          <w:tab w:val="num" w:pos="2880"/>
        </w:tabs>
        <w:ind w:left="2880" w:hanging="360"/>
      </w:pPr>
      <w:rPr>
        <w:rFonts w:ascii="Symbol" w:hAnsi="Symbol"/>
      </w:rPr>
    </w:lvl>
    <w:lvl w:ilvl="4" w:tplc="C1ECF82A">
      <w:start w:val="1"/>
      <w:numFmt w:val="bullet"/>
      <w:lvlText w:val="o"/>
      <w:lvlJc w:val="left"/>
      <w:pPr>
        <w:tabs>
          <w:tab w:val="num" w:pos="3600"/>
        </w:tabs>
        <w:ind w:left="3600" w:hanging="360"/>
      </w:pPr>
      <w:rPr>
        <w:rFonts w:ascii="Courier New" w:hAnsi="Courier New"/>
      </w:rPr>
    </w:lvl>
    <w:lvl w:ilvl="5" w:tplc="F7ECE076">
      <w:start w:val="1"/>
      <w:numFmt w:val="bullet"/>
      <w:lvlText w:val=""/>
      <w:lvlJc w:val="left"/>
      <w:pPr>
        <w:tabs>
          <w:tab w:val="num" w:pos="4320"/>
        </w:tabs>
        <w:ind w:left="4320" w:hanging="360"/>
      </w:pPr>
      <w:rPr>
        <w:rFonts w:ascii="Wingdings" w:hAnsi="Wingdings"/>
      </w:rPr>
    </w:lvl>
    <w:lvl w:ilvl="6" w:tplc="A5FA07A6">
      <w:start w:val="1"/>
      <w:numFmt w:val="bullet"/>
      <w:lvlText w:val=""/>
      <w:lvlJc w:val="left"/>
      <w:pPr>
        <w:tabs>
          <w:tab w:val="num" w:pos="5040"/>
        </w:tabs>
        <w:ind w:left="5040" w:hanging="360"/>
      </w:pPr>
      <w:rPr>
        <w:rFonts w:ascii="Symbol" w:hAnsi="Symbol"/>
      </w:rPr>
    </w:lvl>
    <w:lvl w:ilvl="7" w:tplc="CBAAD018">
      <w:start w:val="1"/>
      <w:numFmt w:val="bullet"/>
      <w:lvlText w:val="o"/>
      <w:lvlJc w:val="left"/>
      <w:pPr>
        <w:tabs>
          <w:tab w:val="num" w:pos="5760"/>
        </w:tabs>
        <w:ind w:left="5760" w:hanging="360"/>
      </w:pPr>
      <w:rPr>
        <w:rFonts w:ascii="Courier New" w:hAnsi="Courier New"/>
      </w:rPr>
    </w:lvl>
    <w:lvl w:ilvl="8" w:tplc="DCC4E46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C"/>
    <w:multiLevelType w:val="hybridMultilevel"/>
    <w:tmpl w:val="0000000C"/>
    <w:lvl w:ilvl="0" w:tplc="51EE6936">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D52A23A2">
      <w:start w:val="1"/>
      <w:numFmt w:val="bullet"/>
      <w:lvlText w:val="o"/>
      <w:lvlJc w:val="left"/>
      <w:pPr>
        <w:tabs>
          <w:tab w:val="num" w:pos="1440"/>
        </w:tabs>
        <w:ind w:left="1440" w:hanging="360"/>
      </w:pPr>
      <w:rPr>
        <w:rFonts w:ascii="Courier New" w:hAnsi="Courier New"/>
      </w:rPr>
    </w:lvl>
    <w:lvl w:ilvl="2" w:tplc="4752968C">
      <w:start w:val="1"/>
      <w:numFmt w:val="bullet"/>
      <w:lvlText w:val=""/>
      <w:lvlJc w:val="left"/>
      <w:pPr>
        <w:tabs>
          <w:tab w:val="num" w:pos="2160"/>
        </w:tabs>
        <w:ind w:left="2160" w:hanging="360"/>
      </w:pPr>
      <w:rPr>
        <w:rFonts w:ascii="Wingdings" w:hAnsi="Wingdings"/>
      </w:rPr>
    </w:lvl>
    <w:lvl w:ilvl="3" w:tplc="12324550">
      <w:start w:val="1"/>
      <w:numFmt w:val="bullet"/>
      <w:lvlText w:val=""/>
      <w:lvlJc w:val="left"/>
      <w:pPr>
        <w:tabs>
          <w:tab w:val="num" w:pos="2880"/>
        </w:tabs>
        <w:ind w:left="2880" w:hanging="360"/>
      </w:pPr>
      <w:rPr>
        <w:rFonts w:ascii="Symbol" w:hAnsi="Symbol"/>
      </w:rPr>
    </w:lvl>
    <w:lvl w:ilvl="4" w:tplc="7CB0C7E6">
      <w:start w:val="1"/>
      <w:numFmt w:val="bullet"/>
      <w:lvlText w:val="o"/>
      <w:lvlJc w:val="left"/>
      <w:pPr>
        <w:tabs>
          <w:tab w:val="num" w:pos="3600"/>
        </w:tabs>
        <w:ind w:left="3600" w:hanging="360"/>
      </w:pPr>
      <w:rPr>
        <w:rFonts w:ascii="Courier New" w:hAnsi="Courier New"/>
      </w:rPr>
    </w:lvl>
    <w:lvl w:ilvl="5" w:tplc="36CCA2F0">
      <w:start w:val="1"/>
      <w:numFmt w:val="bullet"/>
      <w:lvlText w:val=""/>
      <w:lvlJc w:val="left"/>
      <w:pPr>
        <w:tabs>
          <w:tab w:val="num" w:pos="4320"/>
        </w:tabs>
        <w:ind w:left="4320" w:hanging="360"/>
      </w:pPr>
      <w:rPr>
        <w:rFonts w:ascii="Wingdings" w:hAnsi="Wingdings"/>
      </w:rPr>
    </w:lvl>
    <w:lvl w:ilvl="6" w:tplc="5838E92E">
      <w:start w:val="1"/>
      <w:numFmt w:val="bullet"/>
      <w:lvlText w:val=""/>
      <w:lvlJc w:val="left"/>
      <w:pPr>
        <w:tabs>
          <w:tab w:val="num" w:pos="5040"/>
        </w:tabs>
        <w:ind w:left="5040" w:hanging="360"/>
      </w:pPr>
      <w:rPr>
        <w:rFonts w:ascii="Symbol" w:hAnsi="Symbol"/>
      </w:rPr>
    </w:lvl>
    <w:lvl w:ilvl="7" w:tplc="1BF61F10">
      <w:start w:val="1"/>
      <w:numFmt w:val="bullet"/>
      <w:lvlText w:val="o"/>
      <w:lvlJc w:val="left"/>
      <w:pPr>
        <w:tabs>
          <w:tab w:val="num" w:pos="5760"/>
        </w:tabs>
        <w:ind w:left="5760" w:hanging="360"/>
      </w:pPr>
      <w:rPr>
        <w:rFonts w:ascii="Courier New" w:hAnsi="Courier New"/>
      </w:rPr>
    </w:lvl>
    <w:lvl w:ilvl="8" w:tplc="2C647F00">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D"/>
    <w:multiLevelType w:val="hybridMultilevel"/>
    <w:tmpl w:val="0000000D"/>
    <w:lvl w:ilvl="0" w:tplc="9CA4F12A">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8272CC0C">
      <w:start w:val="1"/>
      <w:numFmt w:val="bullet"/>
      <w:lvlText w:val="o"/>
      <w:lvlJc w:val="left"/>
      <w:pPr>
        <w:tabs>
          <w:tab w:val="num" w:pos="1440"/>
        </w:tabs>
        <w:ind w:left="1440" w:hanging="360"/>
      </w:pPr>
      <w:rPr>
        <w:rFonts w:ascii="Courier New" w:hAnsi="Courier New"/>
      </w:rPr>
    </w:lvl>
    <w:lvl w:ilvl="2" w:tplc="71E01D68">
      <w:start w:val="1"/>
      <w:numFmt w:val="bullet"/>
      <w:lvlText w:val=""/>
      <w:lvlJc w:val="left"/>
      <w:pPr>
        <w:tabs>
          <w:tab w:val="num" w:pos="2160"/>
        </w:tabs>
        <w:ind w:left="2160" w:hanging="360"/>
      </w:pPr>
      <w:rPr>
        <w:rFonts w:ascii="Wingdings" w:hAnsi="Wingdings"/>
      </w:rPr>
    </w:lvl>
    <w:lvl w:ilvl="3" w:tplc="8662C06C">
      <w:start w:val="1"/>
      <w:numFmt w:val="bullet"/>
      <w:lvlText w:val=""/>
      <w:lvlJc w:val="left"/>
      <w:pPr>
        <w:tabs>
          <w:tab w:val="num" w:pos="2880"/>
        </w:tabs>
        <w:ind w:left="2880" w:hanging="360"/>
      </w:pPr>
      <w:rPr>
        <w:rFonts w:ascii="Symbol" w:hAnsi="Symbol"/>
      </w:rPr>
    </w:lvl>
    <w:lvl w:ilvl="4" w:tplc="9E327DC0">
      <w:start w:val="1"/>
      <w:numFmt w:val="bullet"/>
      <w:lvlText w:val="o"/>
      <w:lvlJc w:val="left"/>
      <w:pPr>
        <w:tabs>
          <w:tab w:val="num" w:pos="3600"/>
        </w:tabs>
        <w:ind w:left="3600" w:hanging="360"/>
      </w:pPr>
      <w:rPr>
        <w:rFonts w:ascii="Courier New" w:hAnsi="Courier New"/>
      </w:rPr>
    </w:lvl>
    <w:lvl w:ilvl="5" w:tplc="A63CD3CC">
      <w:start w:val="1"/>
      <w:numFmt w:val="bullet"/>
      <w:lvlText w:val=""/>
      <w:lvlJc w:val="left"/>
      <w:pPr>
        <w:tabs>
          <w:tab w:val="num" w:pos="4320"/>
        </w:tabs>
        <w:ind w:left="4320" w:hanging="360"/>
      </w:pPr>
      <w:rPr>
        <w:rFonts w:ascii="Wingdings" w:hAnsi="Wingdings"/>
      </w:rPr>
    </w:lvl>
    <w:lvl w:ilvl="6" w:tplc="D2384662">
      <w:start w:val="1"/>
      <w:numFmt w:val="bullet"/>
      <w:lvlText w:val=""/>
      <w:lvlJc w:val="left"/>
      <w:pPr>
        <w:tabs>
          <w:tab w:val="num" w:pos="5040"/>
        </w:tabs>
        <w:ind w:left="5040" w:hanging="360"/>
      </w:pPr>
      <w:rPr>
        <w:rFonts w:ascii="Symbol" w:hAnsi="Symbol"/>
      </w:rPr>
    </w:lvl>
    <w:lvl w:ilvl="7" w:tplc="A01CDA1A">
      <w:start w:val="1"/>
      <w:numFmt w:val="bullet"/>
      <w:lvlText w:val="o"/>
      <w:lvlJc w:val="left"/>
      <w:pPr>
        <w:tabs>
          <w:tab w:val="num" w:pos="5760"/>
        </w:tabs>
        <w:ind w:left="5760" w:hanging="360"/>
      </w:pPr>
      <w:rPr>
        <w:rFonts w:ascii="Courier New" w:hAnsi="Courier New"/>
      </w:rPr>
    </w:lvl>
    <w:lvl w:ilvl="8" w:tplc="B9EE69EE">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E"/>
    <w:multiLevelType w:val="hybridMultilevel"/>
    <w:tmpl w:val="0000000E"/>
    <w:lvl w:ilvl="0" w:tplc="4A3A12F2">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0C9400CE">
      <w:start w:val="1"/>
      <w:numFmt w:val="bullet"/>
      <w:lvlText w:val="o"/>
      <w:lvlJc w:val="left"/>
      <w:pPr>
        <w:tabs>
          <w:tab w:val="num" w:pos="1440"/>
        </w:tabs>
        <w:ind w:left="1440" w:hanging="360"/>
      </w:pPr>
      <w:rPr>
        <w:rFonts w:ascii="Courier New" w:hAnsi="Courier New"/>
      </w:rPr>
    </w:lvl>
    <w:lvl w:ilvl="2" w:tplc="1B8C38D0">
      <w:start w:val="1"/>
      <w:numFmt w:val="bullet"/>
      <w:lvlText w:val=""/>
      <w:lvlJc w:val="left"/>
      <w:pPr>
        <w:tabs>
          <w:tab w:val="num" w:pos="2160"/>
        </w:tabs>
        <w:ind w:left="2160" w:hanging="360"/>
      </w:pPr>
      <w:rPr>
        <w:rFonts w:ascii="Wingdings" w:hAnsi="Wingdings"/>
      </w:rPr>
    </w:lvl>
    <w:lvl w:ilvl="3" w:tplc="E1504CEC">
      <w:start w:val="1"/>
      <w:numFmt w:val="bullet"/>
      <w:lvlText w:val=""/>
      <w:lvlJc w:val="left"/>
      <w:pPr>
        <w:tabs>
          <w:tab w:val="num" w:pos="2880"/>
        </w:tabs>
        <w:ind w:left="2880" w:hanging="360"/>
      </w:pPr>
      <w:rPr>
        <w:rFonts w:ascii="Symbol" w:hAnsi="Symbol"/>
      </w:rPr>
    </w:lvl>
    <w:lvl w:ilvl="4" w:tplc="56AC90B0">
      <w:start w:val="1"/>
      <w:numFmt w:val="bullet"/>
      <w:lvlText w:val="o"/>
      <w:lvlJc w:val="left"/>
      <w:pPr>
        <w:tabs>
          <w:tab w:val="num" w:pos="3600"/>
        </w:tabs>
        <w:ind w:left="3600" w:hanging="360"/>
      </w:pPr>
      <w:rPr>
        <w:rFonts w:ascii="Courier New" w:hAnsi="Courier New"/>
      </w:rPr>
    </w:lvl>
    <w:lvl w:ilvl="5" w:tplc="1FD22A70">
      <w:start w:val="1"/>
      <w:numFmt w:val="bullet"/>
      <w:lvlText w:val=""/>
      <w:lvlJc w:val="left"/>
      <w:pPr>
        <w:tabs>
          <w:tab w:val="num" w:pos="4320"/>
        </w:tabs>
        <w:ind w:left="4320" w:hanging="360"/>
      </w:pPr>
      <w:rPr>
        <w:rFonts w:ascii="Wingdings" w:hAnsi="Wingdings"/>
      </w:rPr>
    </w:lvl>
    <w:lvl w:ilvl="6" w:tplc="703633AA">
      <w:start w:val="1"/>
      <w:numFmt w:val="bullet"/>
      <w:lvlText w:val=""/>
      <w:lvlJc w:val="left"/>
      <w:pPr>
        <w:tabs>
          <w:tab w:val="num" w:pos="5040"/>
        </w:tabs>
        <w:ind w:left="5040" w:hanging="360"/>
      </w:pPr>
      <w:rPr>
        <w:rFonts w:ascii="Symbol" w:hAnsi="Symbol"/>
      </w:rPr>
    </w:lvl>
    <w:lvl w:ilvl="7" w:tplc="8BD60668">
      <w:start w:val="1"/>
      <w:numFmt w:val="bullet"/>
      <w:lvlText w:val="o"/>
      <w:lvlJc w:val="left"/>
      <w:pPr>
        <w:tabs>
          <w:tab w:val="num" w:pos="5760"/>
        </w:tabs>
        <w:ind w:left="5760" w:hanging="360"/>
      </w:pPr>
      <w:rPr>
        <w:rFonts w:ascii="Courier New" w:hAnsi="Courier New"/>
      </w:rPr>
    </w:lvl>
    <w:lvl w:ilvl="8" w:tplc="35DEDD8A">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F"/>
    <w:multiLevelType w:val="hybridMultilevel"/>
    <w:tmpl w:val="0000000F"/>
    <w:lvl w:ilvl="0" w:tplc="79C86936">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A35EC03E">
      <w:start w:val="1"/>
      <w:numFmt w:val="bullet"/>
      <w:lvlText w:val="o"/>
      <w:lvlJc w:val="left"/>
      <w:pPr>
        <w:tabs>
          <w:tab w:val="num" w:pos="1440"/>
        </w:tabs>
        <w:ind w:left="1440" w:hanging="360"/>
      </w:pPr>
      <w:rPr>
        <w:rFonts w:ascii="Courier New" w:hAnsi="Courier New"/>
      </w:rPr>
    </w:lvl>
    <w:lvl w:ilvl="2" w:tplc="8AE0473A">
      <w:start w:val="1"/>
      <w:numFmt w:val="bullet"/>
      <w:lvlText w:val=""/>
      <w:lvlJc w:val="left"/>
      <w:pPr>
        <w:tabs>
          <w:tab w:val="num" w:pos="2160"/>
        </w:tabs>
        <w:ind w:left="2160" w:hanging="360"/>
      </w:pPr>
      <w:rPr>
        <w:rFonts w:ascii="Wingdings" w:hAnsi="Wingdings"/>
      </w:rPr>
    </w:lvl>
    <w:lvl w:ilvl="3" w:tplc="F6C8D984">
      <w:start w:val="1"/>
      <w:numFmt w:val="bullet"/>
      <w:lvlText w:val=""/>
      <w:lvlJc w:val="left"/>
      <w:pPr>
        <w:tabs>
          <w:tab w:val="num" w:pos="2880"/>
        </w:tabs>
        <w:ind w:left="2880" w:hanging="360"/>
      </w:pPr>
      <w:rPr>
        <w:rFonts w:ascii="Symbol" w:hAnsi="Symbol"/>
      </w:rPr>
    </w:lvl>
    <w:lvl w:ilvl="4" w:tplc="2EC0C6B0">
      <w:start w:val="1"/>
      <w:numFmt w:val="bullet"/>
      <w:lvlText w:val="o"/>
      <w:lvlJc w:val="left"/>
      <w:pPr>
        <w:tabs>
          <w:tab w:val="num" w:pos="3600"/>
        </w:tabs>
        <w:ind w:left="3600" w:hanging="360"/>
      </w:pPr>
      <w:rPr>
        <w:rFonts w:ascii="Courier New" w:hAnsi="Courier New"/>
      </w:rPr>
    </w:lvl>
    <w:lvl w:ilvl="5" w:tplc="01A69E30">
      <w:start w:val="1"/>
      <w:numFmt w:val="bullet"/>
      <w:lvlText w:val=""/>
      <w:lvlJc w:val="left"/>
      <w:pPr>
        <w:tabs>
          <w:tab w:val="num" w:pos="4320"/>
        </w:tabs>
        <w:ind w:left="4320" w:hanging="360"/>
      </w:pPr>
      <w:rPr>
        <w:rFonts w:ascii="Wingdings" w:hAnsi="Wingdings"/>
      </w:rPr>
    </w:lvl>
    <w:lvl w:ilvl="6" w:tplc="04FC9902">
      <w:start w:val="1"/>
      <w:numFmt w:val="bullet"/>
      <w:lvlText w:val=""/>
      <w:lvlJc w:val="left"/>
      <w:pPr>
        <w:tabs>
          <w:tab w:val="num" w:pos="5040"/>
        </w:tabs>
        <w:ind w:left="5040" w:hanging="360"/>
      </w:pPr>
      <w:rPr>
        <w:rFonts w:ascii="Symbol" w:hAnsi="Symbol"/>
      </w:rPr>
    </w:lvl>
    <w:lvl w:ilvl="7" w:tplc="4B1CD23E">
      <w:start w:val="1"/>
      <w:numFmt w:val="bullet"/>
      <w:lvlText w:val="o"/>
      <w:lvlJc w:val="left"/>
      <w:pPr>
        <w:tabs>
          <w:tab w:val="num" w:pos="5760"/>
        </w:tabs>
        <w:ind w:left="5760" w:hanging="360"/>
      </w:pPr>
      <w:rPr>
        <w:rFonts w:ascii="Courier New" w:hAnsi="Courier New"/>
      </w:rPr>
    </w:lvl>
    <w:lvl w:ilvl="8" w:tplc="54EC79D6">
      <w:start w:val="1"/>
      <w:numFmt w:val="bullet"/>
      <w:lvlText w:val=""/>
      <w:lvlJc w:val="left"/>
      <w:pPr>
        <w:tabs>
          <w:tab w:val="num" w:pos="6480"/>
        </w:tabs>
        <w:ind w:left="6480" w:hanging="360"/>
      </w:pPr>
      <w:rPr>
        <w:rFonts w:ascii="Wingdings" w:hAnsi="Wingdings"/>
      </w:rPr>
    </w:lvl>
  </w:abstractNum>
  <w:abstractNum w:abstractNumId="14" w15:restartNumberingAfterBreak="0">
    <w:nsid w:val="00000012"/>
    <w:multiLevelType w:val="hybridMultilevel"/>
    <w:tmpl w:val="00000012"/>
    <w:lvl w:ilvl="0" w:tplc="3A506424">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4A84FBCC">
      <w:start w:val="1"/>
      <w:numFmt w:val="bullet"/>
      <w:lvlText w:val="o"/>
      <w:lvlJc w:val="left"/>
      <w:pPr>
        <w:tabs>
          <w:tab w:val="num" w:pos="1440"/>
        </w:tabs>
        <w:ind w:left="1440" w:hanging="360"/>
      </w:pPr>
      <w:rPr>
        <w:rFonts w:ascii="Courier New" w:hAnsi="Courier New"/>
      </w:rPr>
    </w:lvl>
    <w:lvl w:ilvl="2" w:tplc="873CB116">
      <w:start w:val="1"/>
      <w:numFmt w:val="bullet"/>
      <w:lvlText w:val=""/>
      <w:lvlJc w:val="left"/>
      <w:pPr>
        <w:tabs>
          <w:tab w:val="num" w:pos="2160"/>
        </w:tabs>
        <w:ind w:left="2160" w:hanging="360"/>
      </w:pPr>
      <w:rPr>
        <w:rFonts w:ascii="Wingdings" w:hAnsi="Wingdings"/>
      </w:rPr>
    </w:lvl>
    <w:lvl w:ilvl="3" w:tplc="4798EF06">
      <w:start w:val="1"/>
      <w:numFmt w:val="bullet"/>
      <w:lvlText w:val=""/>
      <w:lvlJc w:val="left"/>
      <w:pPr>
        <w:tabs>
          <w:tab w:val="num" w:pos="2880"/>
        </w:tabs>
        <w:ind w:left="2880" w:hanging="360"/>
      </w:pPr>
      <w:rPr>
        <w:rFonts w:ascii="Symbol" w:hAnsi="Symbol"/>
      </w:rPr>
    </w:lvl>
    <w:lvl w:ilvl="4" w:tplc="58066E7A">
      <w:start w:val="1"/>
      <w:numFmt w:val="bullet"/>
      <w:lvlText w:val="o"/>
      <w:lvlJc w:val="left"/>
      <w:pPr>
        <w:tabs>
          <w:tab w:val="num" w:pos="3600"/>
        </w:tabs>
        <w:ind w:left="3600" w:hanging="360"/>
      </w:pPr>
      <w:rPr>
        <w:rFonts w:ascii="Courier New" w:hAnsi="Courier New"/>
      </w:rPr>
    </w:lvl>
    <w:lvl w:ilvl="5" w:tplc="D764D540">
      <w:start w:val="1"/>
      <w:numFmt w:val="bullet"/>
      <w:lvlText w:val=""/>
      <w:lvlJc w:val="left"/>
      <w:pPr>
        <w:tabs>
          <w:tab w:val="num" w:pos="4320"/>
        </w:tabs>
        <w:ind w:left="4320" w:hanging="360"/>
      </w:pPr>
      <w:rPr>
        <w:rFonts w:ascii="Wingdings" w:hAnsi="Wingdings"/>
      </w:rPr>
    </w:lvl>
    <w:lvl w:ilvl="6" w:tplc="90127120">
      <w:start w:val="1"/>
      <w:numFmt w:val="bullet"/>
      <w:lvlText w:val=""/>
      <w:lvlJc w:val="left"/>
      <w:pPr>
        <w:tabs>
          <w:tab w:val="num" w:pos="5040"/>
        </w:tabs>
        <w:ind w:left="5040" w:hanging="360"/>
      </w:pPr>
      <w:rPr>
        <w:rFonts w:ascii="Symbol" w:hAnsi="Symbol"/>
      </w:rPr>
    </w:lvl>
    <w:lvl w:ilvl="7" w:tplc="4F609F64">
      <w:start w:val="1"/>
      <w:numFmt w:val="bullet"/>
      <w:lvlText w:val="o"/>
      <w:lvlJc w:val="left"/>
      <w:pPr>
        <w:tabs>
          <w:tab w:val="num" w:pos="5760"/>
        </w:tabs>
        <w:ind w:left="5760" w:hanging="360"/>
      </w:pPr>
      <w:rPr>
        <w:rFonts w:ascii="Courier New" w:hAnsi="Courier New"/>
      </w:rPr>
    </w:lvl>
    <w:lvl w:ilvl="8" w:tplc="4BBE2EE2">
      <w:start w:val="1"/>
      <w:numFmt w:val="bullet"/>
      <w:lvlText w:val=""/>
      <w:lvlJc w:val="left"/>
      <w:pPr>
        <w:tabs>
          <w:tab w:val="num" w:pos="6480"/>
        </w:tabs>
        <w:ind w:left="6480" w:hanging="360"/>
      </w:pPr>
      <w:rPr>
        <w:rFonts w:ascii="Wingdings" w:hAnsi="Wingdings"/>
      </w:rPr>
    </w:lvl>
  </w:abstractNum>
  <w:abstractNum w:abstractNumId="15" w15:restartNumberingAfterBreak="0">
    <w:nsid w:val="051652B7"/>
    <w:multiLevelType w:val="multilevel"/>
    <w:tmpl w:val="FD68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C2C44"/>
    <w:multiLevelType w:val="hybridMultilevel"/>
    <w:tmpl w:val="E27C6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C264B0E"/>
    <w:multiLevelType w:val="multilevel"/>
    <w:tmpl w:val="3BBAE2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0D4370D9"/>
    <w:multiLevelType w:val="hybridMultilevel"/>
    <w:tmpl w:val="1EBC6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59938FB"/>
    <w:multiLevelType w:val="hybridMultilevel"/>
    <w:tmpl w:val="D59E9A4E"/>
    <w:lvl w:ilvl="0" w:tplc="08090001">
      <w:start w:val="1"/>
      <w:numFmt w:val="bullet"/>
      <w:lvlText w:val=""/>
      <w:lvlJc w:val="left"/>
      <w:pPr>
        <w:ind w:left="720" w:hanging="360"/>
      </w:pPr>
      <w:rPr>
        <w:rFonts w:ascii="Symbol" w:hAnsi="Symbol" w:hint="default"/>
      </w:rPr>
    </w:lvl>
    <w:lvl w:ilvl="1" w:tplc="2B2A5B7E">
      <w:numFmt w:val="bullet"/>
      <w:lvlText w:val="-"/>
      <w:lvlJc w:val="left"/>
      <w:pPr>
        <w:ind w:left="1440" w:hanging="360"/>
      </w:pPr>
      <w:rPr>
        <w:rFonts w:ascii="Times New Roman" w:eastAsia="Cambria"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16C19CC"/>
    <w:multiLevelType w:val="hybridMultilevel"/>
    <w:tmpl w:val="C71C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B70185"/>
    <w:multiLevelType w:val="hybridMultilevel"/>
    <w:tmpl w:val="958C8368"/>
    <w:lvl w:ilvl="0" w:tplc="04090001">
      <w:start w:val="1"/>
      <w:numFmt w:val="bullet"/>
      <w:lvlText w:val=""/>
      <w:lvlJc w:val="left"/>
      <w:pPr>
        <w:ind w:left="508" w:hanging="360"/>
      </w:pPr>
      <w:rPr>
        <w:rFonts w:ascii="Symbol" w:hAnsi="Symbol" w:hint="default"/>
      </w:rPr>
    </w:lvl>
    <w:lvl w:ilvl="1" w:tplc="04090003" w:tentative="1">
      <w:start w:val="1"/>
      <w:numFmt w:val="bullet"/>
      <w:lvlText w:val="o"/>
      <w:lvlJc w:val="left"/>
      <w:pPr>
        <w:ind w:left="1228" w:hanging="360"/>
      </w:pPr>
      <w:rPr>
        <w:rFonts w:ascii="Courier New" w:hAnsi="Courier New" w:cs="Courier New" w:hint="default"/>
      </w:rPr>
    </w:lvl>
    <w:lvl w:ilvl="2" w:tplc="04090005" w:tentative="1">
      <w:start w:val="1"/>
      <w:numFmt w:val="bullet"/>
      <w:lvlText w:val=""/>
      <w:lvlJc w:val="left"/>
      <w:pPr>
        <w:ind w:left="1948" w:hanging="360"/>
      </w:pPr>
      <w:rPr>
        <w:rFonts w:ascii="Wingdings" w:hAnsi="Wingdings" w:hint="default"/>
      </w:rPr>
    </w:lvl>
    <w:lvl w:ilvl="3" w:tplc="04090001" w:tentative="1">
      <w:start w:val="1"/>
      <w:numFmt w:val="bullet"/>
      <w:lvlText w:val=""/>
      <w:lvlJc w:val="left"/>
      <w:pPr>
        <w:ind w:left="2668" w:hanging="360"/>
      </w:pPr>
      <w:rPr>
        <w:rFonts w:ascii="Symbol" w:hAnsi="Symbol" w:hint="default"/>
      </w:rPr>
    </w:lvl>
    <w:lvl w:ilvl="4" w:tplc="04090003" w:tentative="1">
      <w:start w:val="1"/>
      <w:numFmt w:val="bullet"/>
      <w:lvlText w:val="o"/>
      <w:lvlJc w:val="left"/>
      <w:pPr>
        <w:ind w:left="3388" w:hanging="360"/>
      </w:pPr>
      <w:rPr>
        <w:rFonts w:ascii="Courier New" w:hAnsi="Courier New" w:cs="Courier New" w:hint="default"/>
      </w:rPr>
    </w:lvl>
    <w:lvl w:ilvl="5" w:tplc="04090005" w:tentative="1">
      <w:start w:val="1"/>
      <w:numFmt w:val="bullet"/>
      <w:lvlText w:val=""/>
      <w:lvlJc w:val="left"/>
      <w:pPr>
        <w:ind w:left="4108" w:hanging="360"/>
      </w:pPr>
      <w:rPr>
        <w:rFonts w:ascii="Wingdings" w:hAnsi="Wingdings" w:hint="default"/>
      </w:rPr>
    </w:lvl>
    <w:lvl w:ilvl="6" w:tplc="04090001" w:tentative="1">
      <w:start w:val="1"/>
      <w:numFmt w:val="bullet"/>
      <w:lvlText w:val=""/>
      <w:lvlJc w:val="left"/>
      <w:pPr>
        <w:ind w:left="4828" w:hanging="360"/>
      </w:pPr>
      <w:rPr>
        <w:rFonts w:ascii="Symbol" w:hAnsi="Symbol" w:hint="default"/>
      </w:rPr>
    </w:lvl>
    <w:lvl w:ilvl="7" w:tplc="04090003" w:tentative="1">
      <w:start w:val="1"/>
      <w:numFmt w:val="bullet"/>
      <w:lvlText w:val="o"/>
      <w:lvlJc w:val="left"/>
      <w:pPr>
        <w:ind w:left="5548" w:hanging="360"/>
      </w:pPr>
      <w:rPr>
        <w:rFonts w:ascii="Courier New" w:hAnsi="Courier New" w:cs="Courier New" w:hint="default"/>
      </w:rPr>
    </w:lvl>
    <w:lvl w:ilvl="8" w:tplc="04090005" w:tentative="1">
      <w:start w:val="1"/>
      <w:numFmt w:val="bullet"/>
      <w:lvlText w:val=""/>
      <w:lvlJc w:val="left"/>
      <w:pPr>
        <w:ind w:left="6268" w:hanging="360"/>
      </w:pPr>
      <w:rPr>
        <w:rFonts w:ascii="Wingdings" w:hAnsi="Wingdings" w:hint="default"/>
      </w:rPr>
    </w:lvl>
  </w:abstractNum>
  <w:abstractNum w:abstractNumId="22" w15:restartNumberingAfterBreak="0">
    <w:nsid w:val="4A601021"/>
    <w:multiLevelType w:val="hybridMultilevel"/>
    <w:tmpl w:val="ACBC3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722EEB"/>
    <w:multiLevelType w:val="hybridMultilevel"/>
    <w:tmpl w:val="54FC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FB6FC7"/>
    <w:multiLevelType w:val="multilevel"/>
    <w:tmpl w:val="ED907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0684238"/>
    <w:multiLevelType w:val="hybridMultilevel"/>
    <w:tmpl w:val="5CB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D56F7"/>
    <w:multiLevelType w:val="multilevel"/>
    <w:tmpl w:val="2A02F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34F1CE9"/>
    <w:multiLevelType w:val="hybridMultilevel"/>
    <w:tmpl w:val="0DE8C0CE"/>
    <w:lvl w:ilvl="0" w:tplc="6918414A">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2202CB"/>
    <w:multiLevelType w:val="hybridMultilevel"/>
    <w:tmpl w:val="C966F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68287A"/>
    <w:multiLevelType w:val="hybridMultilevel"/>
    <w:tmpl w:val="C9B0F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982D44"/>
    <w:multiLevelType w:val="multilevel"/>
    <w:tmpl w:val="9A02D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4A4787B"/>
    <w:multiLevelType w:val="multilevel"/>
    <w:tmpl w:val="BE94A910"/>
    <w:lvl w:ilvl="0">
      <w:start w:val="1"/>
      <w:numFmt w:val="bullet"/>
      <w:lvlText w:val="●"/>
      <w:lvlJc w:val="left"/>
      <w:pPr>
        <w:ind w:left="721" w:hanging="360"/>
      </w:pPr>
      <w:rPr>
        <w:rFonts w:ascii="Noto Sans Symbols" w:eastAsia="Noto Sans Symbols" w:hAnsi="Noto Sans Symbols" w:cs="Noto Sans Symbols"/>
      </w:rPr>
    </w:lvl>
    <w:lvl w:ilvl="1">
      <w:start w:val="1"/>
      <w:numFmt w:val="bullet"/>
      <w:lvlText w:val="o"/>
      <w:lvlJc w:val="left"/>
      <w:pPr>
        <w:ind w:left="1441" w:hanging="360"/>
      </w:pPr>
      <w:rPr>
        <w:rFonts w:ascii="Courier New" w:eastAsia="Courier New" w:hAnsi="Courier New" w:cs="Courier New"/>
      </w:rPr>
    </w:lvl>
    <w:lvl w:ilvl="2">
      <w:start w:val="1"/>
      <w:numFmt w:val="bullet"/>
      <w:lvlText w:val="▪"/>
      <w:lvlJc w:val="left"/>
      <w:pPr>
        <w:ind w:left="2161" w:hanging="360"/>
      </w:pPr>
      <w:rPr>
        <w:rFonts w:ascii="Noto Sans Symbols" w:eastAsia="Noto Sans Symbols" w:hAnsi="Noto Sans Symbols" w:cs="Noto Sans Symbols"/>
      </w:rPr>
    </w:lvl>
    <w:lvl w:ilvl="3">
      <w:start w:val="1"/>
      <w:numFmt w:val="bullet"/>
      <w:lvlText w:val="●"/>
      <w:lvlJc w:val="left"/>
      <w:pPr>
        <w:ind w:left="2881" w:hanging="360"/>
      </w:pPr>
      <w:rPr>
        <w:rFonts w:ascii="Noto Sans Symbols" w:eastAsia="Noto Sans Symbols" w:hAnsi="Noto Sans Symbols" w:cs="Noto Sans Symbols"/>
      </w:rPr>
    </w:lvl>
    <w:lvl w:ilvl="4">
      <w:start w:val="1"/>
      <w:numFmt w:val="bullet"/>
      <w:lvlText w:val="o"/>
      <w:lvlJc w:val="left"/>
      <w:pPr>
        <w:ind w:left="3601" w:hanging="360"/>
      </w:pPr>
      <w:rPr>
        <w:rFonts w:ascii="Courier New" w:eastAsia="Courier New" w:hAnsi="Courier New" w:cs="Courier New"/>
      </w:rPr>
    </w:lvl>
    <w:lvl w:ilvl="5">
      <w:start w:val="1"/>
      <w:numFmt w:val="bullet"/>
      <w:lvlText w:val="▪"/>
      <w:lvlJc w:val="left"/>
      <w:pPr>
        <w:ind w:left="4321" w:hanging="360"/>
      </w:pPr>
      <w:rPr>
        <w:rFonts w:ascii="Noto Sans Symbols" w:eastAsia="Noto Sans Symbols" w:hAnsi="Noto Sans Symbols" w:cs="Noto Sans Symbols"/>
      </w:rPr>
    </w:lvl>
    <w:lvl w:ilvl="6">
      <w:start w:val="1"/>
      <w:numFmt w:val="bullet"/>
      <w:lvlText w:val="●"/>
      <w:lvlJc w:val="left"/>
      <w:pPr>
        <w:ind w:left="5041" w:hanging="360"/>
      </w:pPr>
      <w:rPr>
        <w:rFonts w:ascii="Noto Sans Symbols" w:eastAsia="Noto Sans Symbols" w:hAnsi="Noto Sans Symbols" w:cs="Noto Sans Symbols"/>
      </w:rPr>
    </w:lvl>
    <w:lvl w:ilvl="7">
      <w:start w:val="1"/>
      <w:numFmt w:val="bullet"/>
      <w:lvlText w:val="o"/>
      <w:lvlJc w:val="left"/>
      <w:pPr>
        <w:ind w:left="5761" w:hanging="360"/>
      </w:pPr>
      <w:rPr>
        <w:rFonts w:ascii="Courier New" w:eastAsia="Courier New" w:hAnsi="Courier New" w:cs="Courier New"/>
      </w:rPr>
    </w:lvl>
    <w:lvl w:ilvl="8">
      <w:start w:val="1"/>
      <w:numFmt w:val="bullet"/>
      <w:lvlText w:val="▪"/>
      <w:lvlJc w:val="left"/>
      <w:pPr>
        <w:ind w:left="6481" w:hanging="360"/>
      </w:pPr>
      <w:rPr>
        <w:rFonts w:ascii="Noto Sans Symbols" w:eastAsia="Noto Sans Symbols" w:hAnsi="Noto Sans Symbols" w:cs="Noto Sans Symbols"/>
      </w:rPr>
    </w:lvl>
  </w:abstractNum>
  <w:abstractNum w:abstractNumId="32" w15:restartNumberingAfterBreak="0">
    <w:nsid w:val="7EC1144A"/>
    <w:multiLevelType w:val="hybridMultilevel"/>
    <w:tmpl w:val="19C61044"/>
    <w:lvl w:ilvl="0" w:tplc="CA20A2E8">
      <w:start w:val="1"/>
      <w:numFmt w:val="bullet"/>
      <w:lvlText w:val=""/>
      <w:lvlJc w:val="left"/>
      <w:pPr>
        <w:ind w:left="648"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8"/>
  </w:num>
  <w:num w:numId="2">
    <w:abstractNumId w:val="30"/>
  </w:num>
  <w:num w:numId="3">
    <w:abstractNumId w:val="21"/>
  </w:num>
  <w:num w:numId="4">
    <w:abstractNumId w:val="15"/>
  </w:num>
  <w:num w:numId="5">
    <w:abstractNumId w:val="28"/>
  </w:num>
  <w:num w:numId="6">
    <w:abstractNumId w:val="20"/>
  </w:num>
  <w:num w:numId="7">
    <w:abstractNumId w:val="32"/>
  </w:num>
  <w:num w:numId="8">
    <w:abstractNumId w:val="31"/>
  </w:num>
  <w:num w:numId="9">
    <w:abstractNumId w:val="22"/>
  </w:num>
  <w:num w:numId="10">
    <w:abstractNumId w:val="2"/>
  </w:num>
  <w:num w:numId="11">
    <w:abstractNumId w:val="5"/>
  </w:num>
  <w:num w:numId="12">
    <w:abstractNumId w:val="1"/>
  </w:num>
  <w:num w:numId="13">
    <w:abstractNumId w:val="16"/>
  </w:num>
  <w:num w:numId="14">
    <w:abstractNumId w:val="27"/>
  </w:num>
  <w:num w:numId="15">
    <w:abstractNumId w:val="19"/>
  </w:num>
  <w:num w:numId="16">
    <w:abstractNumId w:val="3"/>
  </w:num>
  <w:num w:numId="17">
    <w:abstractNumId w:val="4"/>
  </w:num>
  <w:num w:numId="18">
    <w:abstractNumId w:val="0"/>
  </w:num>
  <w:num w:numId="19">
    <w:abstractNumId w:val="8"/>
  </w:num>
  <w:num w:numId="20">
    <w:abstractNumId w:val="9"/>
  </w:num>
  <w:num w:numId="21">
    <w:abstractNumId w:val="6"/>
  </w:num>
  <w:num w:numId="22">
    <w:abstractNumId w:val="7"/>
  </w:num>
  <w:num w:numId="23">
    <w:abstractNumId w:val="10"/>
  </w:num>
  <w:num w:numId="24">
    <w:abstractNumId w:val="11"/>
  </w:num>
  <w:num w:numId="25">
    <w:abstractNumId w:val="12"/>
  </w:num>
  <w:num w:numId="26">
    <w:abstractNumId w:val="13"/>
  </w:num>
  <w:num w:numId="27">
    <w:abstractNumId w:val="14"/>
  </w:num>
  <w:num w:numId="28">
    <w:abstractNumId w:val="29"/>
  </w:num>
  <w:num w:numId="29">
    <w:abstractNumId w:val="17"/>
  </w:num>
  <w:num w:numId="30">
    <w:abstractNumId w:val="26"/>
  </w:num>
  <w:num w:numId="31">
    <w:abstractNumId w:val="24"/>
  </w:num>
  <w:num w:numId="32">
    <w:abstractNumId w:val="2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7D"/>
    <w:rsid w:val="000063B5"/>
    <w:rsid w:val="00006EE9"/>
    <w:rsid w:val="0001565B"/>
    <w:rsid w:val="000264D4"/>
    <w:rsid w:val="00027B7D"/>
    <w:rsid w:val="000401B5"/>
    <w:rsid w:val="00051CB3"/>
    <w:rsid w:val="000602F8"/>
    <w:rsid w:val="00065025"/>
    <w:rsid w:val="00071D18"/>
    <w:rsid w:val="00071F58"/>
    <w:rsid w:val="00092866"/>
    <w:rsid w:val="000B328D"/>
    <w:rsid w:val="000B461D"/>
    <w:rsid w:val="000C5E5B"/>
    <w:rsid w:val="000F3A9A"/>
    <w:rsid w:val="000F3D64"/>
    <w:rsid w:val="00114B4D"/>
    <w:rsid w:val="00117400"/>
    <w:rsid w:val="0015090A"/>
    <w:rsid w:val="0015757E"/>
    <w:rsid w:val="001700D0"/>
    <w:rsid w:val="00171F1C"/>
    <w:rsid w:val="001771CD"/>
    <w:rsid w:val="00184F21"/>
    <w:rsid w:val="00185B71"/>
    <w:rsid w:val="001974FA"/>
    <w:rsid w:val="001A4184"/>
    <w:rsid w:val="001A7707"/>
    <w:rsid w:val="001B2AD6"/>
    <w:rsid w:val="001B32CF"/>
    <w:rsid w:val="001B7E09"/>
    <w:rsid w:val="001C2090"/>
    <w:rsid w:val="001D439D"/>
    <w:rsid w:val="001E1FE3"/>
    <w:rsid w:val="001E6D69"/>
    <w:rsid w:val="001F27D0"/>
    <w:rsid w:val="001F3973"/>
    <w:rsid w:val="0020303C"/>
    <w:rsid w:val="00212706"/>
    <w:rsid w:val="002347E8"/>
    <w:rsid w:val="0026153E"/>
    <w:rsid w:val="002616B9"/>
    <w:rsid w:val="00261A4E"/>
    <w:rsid w:val="002719D9"/>
    <w:rsid w:val="0027516D"/>
    <w:rsid w:val="00283D15"/>
    <w:rsid w:val="00286335"/>
    <w:rsid w:val="0029066F"/>
    <w:rsid w:val="00291179"/>
    <w:rsid w:val="00294390"/>
    <w:rsid w:val="002947B2"/>
    <w:rsid w:val="002A3B84"/>
    <w:rsid w:val="002A6402"/>
    <w:rsid w:val="002C517C"/>
    <w:rsid w:val="002C55EC"/>
    <w:rsid w:val="002C7AA0"/>
    <w:rsid w:val="002D0203"/>
    <w:rsid w:val="002D0BE7"/>
    <w:rsid w:val="002D1DF1"/>
    <w:rsid w:val="002D3F8B"/>
    <w:rsid w:val="002F3316"/>
    <w:rsid w:val="002F3E3F"/>
    <w:rsid w:val="003003F6"/>
    <w:rsid w:val="00310D47"/>
    <w:rsid w:val="003129BD"/>
    <w:rsid w:val="0031662D"/>
    <w:rsid w:val="00317E1B"/>
    <w:rsid w:val="00322BD8"/>
    <w:rsid w:val="003231F2"/>
    <w:rsid w:val="0033109A"/>
    <w:rsid w:val="00345265"/>
    <w:rsid w:val="00377C29"/>
    <w:rsid w:val="003A1348"/>
    <w:rsid w:val="003A7F4E"/>
    <w:rsid w:val="003B4FC9"/>
    <w:rsid w:val="003C3118"/>
    <w:rsid w:val="003D1057"/>
    <w:rsid w:val="003E0EA0"/>
    <w:rsid w:val="003E4335"/>
    <w:rsid w:val="003E511A"/>
    <w:rsid w:val="003E72C6"/>
    <w:rsid w:val="004023CA"/>
    <w:rsid w:val="00405D35"/>
    <w:rsid w:val="00406D78"/>
    <w:rsid w:val="00407AFA"/>
    <w:rsid w:val="004118A3"/>
    <w:rsid w:val="004164F2"/>
    <w:rsid w:val="00417408"/>
    <w:rsid w:val="004259DF"/>
    <w:rsid w:val="00433037"/>
    <w:rsid w:val="004420AC"/>
    <w:rsid w:val="004470EA"/>
    <w:rsid w:val="004534C2"/>
    <w:rsid w:val="00453FF2"/>
    <w:rsid w:val="00463FCB"/>
    <w:rsid w:val="00464886"/>
    <w:rsid w:val="004700D5"/>
    <w:rsid w:val="00471154"/>
    <w:rsid w:val="00474FF5"/>
    <w:rsid w:val="00497835"/>
    <w:rsid w:val="004E7DD1"/>
    <w:rsid w:val="004F0816"/>
    <w:rsid w:val="00501D93"/>
    <w:rsid w:val="00512C8D"/>
    <w:rsid w:val="00520E60"/>
    <w:rsid w:val="00523AFA"/>
    <w:rsid w:val="00530742"/>
    <w:rsid w:val="00533860"/>
    <w:rsid w:val="00545ECF"/>
    <w:rsid w:val="005533E7"/>
    <w:rsid w:val="00571768"/>
    <w:rsid w:val="00577E35"/>
    <w:rsid w:val="00584C6F"/>
    <w:rsid w:val="00585FBD"/>
    <w:rsid w:val="00590C24"/>
    <w:rsid w:val="0059496A"/>
    <w:rsid w:val="0059772A"/>
    <w:rsid w:val="005A2D66"/>
    <w:rsid w:val="005B14FD"/>
    <w:rsid w:val="005B1B9F"/>
    <w:rsid w:val="005B321C"/>
    <w:rsid w:val="005B3BF7"/>
    <w:rsid w:val="005B62A6"/>
    <w:rsid w:val="005C10CF"/>
    <w:rsid w:val="005C2F44"/>
    <w:rsid w:val="005C32F0"/>
    <w:rsid w:val="005C5247"/>
    <w:rsid w:val="005D0378"/>
    <w:rsid w:val="005E1AE3"/>
    <w:rsid w:val="005E2D55"/>
    <w:rsid w:val="005F10B2"/>
    <w:rsid w:val="005F5FB8"/>
    <w:rsid w:val="00603D5F"/>
    <w:rsid w:val="00604464"/>
    <w:rsid w:val="00615FC8"/>
    <w:rsid w:val="00620636"/>
    <w:rsid w:val="00621357"/>
    <w:rsid w:val="00621F10"/>
    <w:rsid w:val="00635A65"/>
    <w:rsid w:val="0063788B"/>
    <w:rsid w:val="00650A24"/>
    <w:rsid w:val="00654763"/>
    <w:rsid w:val="0066525D"/>
    <w:rsid w:val="00676EE0"/>
    <w:rsid w:val="0068130B"/>
    <w:rsid w:val="006865D4"/>
    <w:rsid w:val="00691DF4"/>
    <w:rsid w:val="00696A15"/>
    <w:rsid w:val="006B3CD8"/>
    <w:rsid w:val="006B4924"/>
    <w:rsid w:val="006D2BA3"/>
    <w:rsid w:val="006D3297"/>
    <w:rsid w:val="006D353F"/>
    <w:rsid w:val="006E2DB2"/>
    <w:rsid w:val="006E32DB"/>
    <w:rsid w:val="006F0346"/>
    <w:rsid w:val="006F3C42"/>
    <w:rsid w:val="006F6CFE"/>
    <w:rsid w:val="0070420A"/>
    <w:rsid w:val="0070772A"/>
    <w:rsid w:val="00722AC2"/>
    <w:rsid w:val="00733033"/>
    <w:rsid w:val="007355EB"/>
    <w:rsid w:val="007365D9"/>
    <w:rsid w:val="00746EFE"/>
    <w:rsid w:val="00751130"/>
    <w:rsid w:val="007626AE"/>
    <w:rsid w:val="00765446"/>
    <w:rsid w:val="007712AD"/>
    <w:rsid w:val="007820D6"/>
    <w:rsid w:val="00784E54"/>
    <w:rsid w:val="007A2A0F"/>
    <w:rsid w:val="007A4D1B"/>
    <w:rsid w:val="007C5824"/>
    <w:rsid w:val="007C6790"/>
    <w:rsid w:val="007C752E"/>
    <w:rsid w:val="007D1C40"/>
    <w:rsid w:val="007E0D2B"/>
    <w:rsid w:val="007E46D5"/>
    <w:rsid w:val="007F0A59"/>
    <w:rsid w:val="008144A4"/>
    <w:rsid w:val="00834E45"/>
    <w:rsid w:val="008472D5"/>
    <w:rsid w:val="0085161B"/>
    <w:rsid w:val="00851F0D"/>
    <w:rsid w:val="00866EBD"/>
    <w:rsid w:val="00877147"/>
    <w:rsid w:val="008A49D0"/>
    <w:rsid w:val="008C2741"/>
    <w:rsid w:val="008D72F5"/>
    <w:rsid w:val="008F40D0"/>
    <w:rsid w:val="009024E5"/>
    <w:rsid w:val="0090387D"/>
    <w:rsid w:val="00910417"/>
    <w:rsid w:val="009335D6"/>
    <w:rsid w:val="00940D21"/>
    <w:rsid w:val="009546EE"/>
    <w:rsid w:val="00956E40"/>
    <w:rsid w:val="00960EBF"/>
    <w:rsid w:val="009658CF"/>
    <w:rsid w:val="0097098B"/>
    <w:rsid w:val="00975E4B"/>
    <w:rsid w:val="0098562B"/>
    <w:rsid w:val="009A102F"/>
    <w:rsid w:val="009A23B0"/>
    <w:rsid w:val="009B039B"/>
    <w:rsid w:val="009D16E7"/>
    <w:rsid w:val="009E1A7A"/>
    <w:rsid w:val="009E1A80"/>
    <w:rsid w:val="009E4327"/>
    <w:rsid w:val="009E6AFD"/>
    <w:rsid w:val="009F36F4"/>
    <w:rsid w:val="00A028CD"/>
    <w:rsid w:val="00A05144"/>
    <w:rsid w:val="00A167DB"/>
    <w:rsid w:val="00A23DE8"/>
    <w:rsid w:val="00A26F80"/>
    <w:rsid w:val="00A30917"/>
    <w:rsid w:val="00A30DD4"/>
    <w:rsid w:val="00A34E44"/>
    <w:rsid w:val="00A426AE"/>
    <w:rsid w:val="00A60AC7"/>
    <w:rsid w:val="00A61963"/>
    <w:rsid w:val="00A66AE2"/>
    <w:rsid w:val="00A71632"/>
    <w:rsid w:val="00A84B8B"/>
    <w:rsid w:val="00A9105C"/>
    <w:rsid w:val="00AA2B62"/>
    <w:rsid w:val="00AB3EE1"/>
    <w:rsid w:val="00AC7ADA"/>
    <w:rsid w:val="00AF65AB"/>
    <w:rsid w:val="00AF759C"/>
    <w:rsid w:val="00B0356B"/>
    <w:rsid w:val="00B24C74"/>
    <w:rsid w:val="00B50E79"/>
    <w:rsid w:val="00B666BE"/>
    <w:rsid w:val="00B701FF"/>
    <w:rsid w:val="00B73B2F"/>
    <w:rsid w:val="00B818AA"/>
    <w:rsid w:val="00B96237"/>
    <w:rsid w:val="00B96499"/>
    <w:rsid w:val="00BB107B"/>
    <w:rsid w:val="00BB5F96"/>
    <w:rsid w:val="00BB7E8A"/>
    <w:rsid w:val="00BC0352"/>
    <w:rsid w:val="00BE2040"/>
    <w:rsid w:val="00BE3BE1"/>
    <w:rsid w:val="00BF322B"/>
    <w:rsid w:val="00C05659"/>
    <w:rsid w:val="00C11A6D"/>
    <w:rsid w:val="00C165B3"/>
    <w:rsid w:val="00C406A7"/>
    <w:rsid w:val="00C416D1"/>
    <w:rsid w:val="00C4337A"/>
    <w:rsid w:val="00C47422"/>
    <w:rsid w:val="00C50831"/>
    <w:rsid w:val="00C512CC"/>
    <w:rsid w:val="00C53D7A"/>
    <w:rsid w:val="00C6194E"/>
    <w:rsid w:val="00C64D52"/>
    <w:rsid w:val="00C7162A"/>
    <w:rsid w:val="00C72543"/>
    <w:rsid w:val="00C726EA"/>
    <w:rsid w:val="00C90789"/>
    <w:rsid w:val="00CB6589"/>
    <w:rsid w:val="00CB6ABC"/>
    <w:rsid w:val="00CC3455"/>
    <w:rsid w:val="00CC3DC3"/>
    <w:rsid w:val="00CF0F4E"/>
    <w:rsid w:val="00D31B70"/>
    <w:rsid w:val="00D35407"/>
    <w:rsid w:val="00D447A6"/>
    <w:rsid w:val="00D51409"/>
    <w:rsid w:val="00D522BB"/>
    <w:rsid w:val="00D53C2C"/>
    <w:rsid w:val="00D63339"/>
    <w:rsid w:val="00D64A29"/>
    <w:rsid w:val="00D82167"/>
    <w:rsid w:val="00D8387A"/>
    <w:rsid w:val="00D84BC7"/>
    <w:rsid w:val="00DA3C51"/>
    <w:rsid w:val="00DC73EC"/>
    <w:rsid w:val="00DD02D6"/>
    <w:rsid w:val="00DE64A5"/>
    <w:rsid w:val="00E00C7E"/>
    <w:rsid w:val="00E03ABE"/>
    <w:rsid w:val="00E24161"/>
    <w:rsid w:val="00E43114"/>
    <w:rsid w:val="00E4527D"/>
    <w:rsid w:val="00E57B0B"/>
    <w:rsid w:val="00E8073A"/>
    <w:rsid w:val="00EA02F6"/>
    <w:rsid w:val="00EA407F"/>
    <w:rsid w:val="00EA7959"/>
    <w:rsid w:val="00EB0B87"/>
    <w:rsid w:val="00EB2EDE"/>
    <w:rsid w:val="00EB594D"/>
    <w:rsid w:val="00EC541F"/>
    <w:rsid w:val="00EC5B37"/>
    <w:rsid w:val="00ED1989"/>
    <w:rsid w:val="00ED3EE5"/>
    <w:rsid w:val="00EF2910"/>
    <w:rsid w:val="00F21ABC"/>
    <w:rsid w:val="00F21C47"/>
    <w:rsid w:val="00F258AD"/>
    <w:rsid w:val="00F359D4"/>
    <w:rsid w:val="00F50559"/>
    <w:rsid w:val="00F722CB"/>
    <w:rsid w:val="00F77DBA"/>
    <w:rsid w:val="00F835B1"/>
    <w:rsid w:val="00F96C3A"/>
    <w:rsid w:val="00FC4EFE"/>
    <w:rsid w:val="00FD4F02"/>
    <w:rsid w:val="00FE1991"/>
    <w:rsid w:val="00FE4564"/>
    <w:rsid w:val="00FF000C"/>
    <w:rsid w:val="00FF5F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F3A5"/>
  <w15:docId w15:val="{5F8A3C48-15C6-624F-A96C-C764DB8D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27D"/>
    <w:pPr>
      <w:spacing w:after="0" w:line="240" w:lineRule="auto"/>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27D"/>
    <w:rPr>
      <w:color w:val="0563C1" w:themeColor="hyperlink"/>
      <w:u w:val="single"/>
    </w:rPr>
  </w:style>
  <w:style w:type="character" w:customStyle="1" w:styleId="apple-style-span">
    <w:name w:val="apple-style-span"/>
    <w:basedOn w:val="DefaultParagraphFont"/>
    <w:rsid w:val="00E4527D"/>
  </w:style>
  <w:style w:type="paragraph" w:styleId="Header">
    <w:name w:val="header"/>
    <w:basedOn w:val="Normal"/>
    <w:link w:val="HeaderChar"/>
    <w:uiPriority w:val="99"/>
    <w:unhideWhenUsed/>
    <w:rsid w:val="00E4527D"/>
    <w:pPr>
      <w:tabs>
        <w:tab w:val="center" w:pos="4680"/>
        <w:tab w:val="right" w:pos="9360"/>
      </w:tabs>
    </w:pPr>
  </w:style>
  <w:style w:type="character" w:customStyle="1" w:styleId="HeaderChar">
    <w:name w:val="Header Char"/>
    <w:basedOn w:val="DefaultParagraphFont"/>
    <w:link w:val="Header"/>
    <w:uiPriority w:val="99"/>
    <w:rsid w:val="00E4527D"/>
    <w:rPr>
      <w:rFonts w:ascii="Arial" w:eastAsia="Arial" w:hAnsi="Arial" w:cs="Arial"/>
      <w:color w:val="000000"/>
      <w:sz w:val="24"/>
    </w:rPr>
  </w:style>
  <w:style w:type="paragraph" w:styleId="Footer">
    <w:name w:val="footer"/>
    <w:basedOn w:val="Normal"/>
    <w:link w:val="FooterChar"/>
    <w:uiPriority w:val="99"/>
    <w:unhideWhenUsed/>
    <w:rsid w:val="00E4527D"/>
    <w:pPr>
      <w:tabs>
        <w:tab w:val="center" w:pos="4680"/>
        <w:tab w:val="right" w:pos="9360"/>
      </w:tabs>
    </w:pPr>
  </w:style>
  <w:style w:type="character" w:customStyle="1" w:styleId="FooterChar">
    <w:name w:val="Footer Char"/>
    <w:basedOn w:val="DefaultParagraphFont"/>
    <w:link w:val="Footer"/>
    <w:uiPriority w:val="99"/>
    <w:rsid w:val="00E4527D"/>
    <w:rPr>
      <w:rFonts w:ascii="Arial" w:eastAsia="Arial" w:hAnsi="Arial" w:cs="Arial"/>
      <w:color w:val="000000"/>
      <w:sz w:val="24"/>
    </w:rPr>
  </w:style>
  <w:style w:type="paragraph" w:styleId="Caption">
    <w:name w:val="caption"/>
    <w:basedOn w:val="Normal"/>
    <w:uiPriority w:val="35"/>
    <w:qFormat/>
    <w:rsid w:val="00AF759C"/>
    <w:pPr>
      <w:widowControl w:val="0"/>
      <w:suppressLineNumbers/>
      <w:suppressAutoHyphens/>
      <w:spacing w:before="120" w:after="120"/>
    </w:pPr>
    <w:rPr>
      <w:rFonts w:ascii="Cambria" w:eastAsia="Times New Roman" w:hAnsi="Cambria" w:cs="Mangal"/>
      <w:i/>
      <w:iCs/>
      <w:szCs w:val="24"/>
      <w:lang w:eastAsia="ar-SA"/>
    </w:rPr>
  </w:style>
  <w:style w:type="character" w:customStyle="1" w:styleId="normalchar">
    <w:name w:val="normal__char"/>
    <w:basedOn w:val="DefaultParagraphFont"/>
    <w:rsid w:val="00AF759C"/>
  </w:style>
  <w:style w:type="paragraph" w:styleId="NoSpacing">
    <w:name w:val="No Spacing"/>
    <w:link w:val="NoSpacingChar"/>
    <w:uiPriority w:val="1"/>
    <w:qFormat/>
    <w:rsid w:val="00AF759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F759C"/>
    <w:rPr>
      <w:rFonts w:ascii="Calibri" w:eastAsia="Times New Roman" w:hAnsi="Calibri" w:cs="Times New Roman"/>
    </w:rPr>
  </w:style>
  <w:style w:type="paragraph" w:customStyle="1" w:styleId="Body">
    <w:name w:val="Body"/>
    <w:rsid w:val="00AF759C"/>
    <w:pPr>
      <w:spacing w:after="0" w:line="240" w:lineRule="auto"/>
    </w:pPr>
    <w:rPr>
      <w:rFonts w:ascii="Times New Roman" w:eastAsia="Arial Unicode MS" w:hAnsi="Arial Unicode MS" w:cs="Arial Unicode MS"/>
      <w:color w:val="000000"/>
      <w:sz w:val="20"/>
      <w:szCs w:val="20"/>
      <w:u w:color="000000"/>
    </w:rPr>
  </w:style>
  <w:style w:type="paragraph" w:styleId="ListParagraph">
    <w:name w:val="List Paragraph"/>
    <w:aliases w:val="Step"/>
    <w:basedOn w:val="Normal"/>
    <w:link w:val="ListParagraphChar"/>
    <w:uiPriority w:val="99"/>
    <w:qFormat/>
    <w:rsid w:val="00AF759C"/>
    <w:pPr>
      <w:ind w:left="720"/>
      <w:contextualSpacing/>
    </w:pPr>
    <w:rPr>
      <w:rFonts w:ascii="Cambria" w:eastAsia="Times New Roman" w:hAnsi="Cambria" w:cs="Times New Roman"/>
      <w:color w:val="auto"/>
      <w:szCs w:val="24"/>
    </w:rPr>
  </w:style>
  <w:style w:type="character" w:customStyle="1" w:styleId="ListParagraphChar">
    <w:name w:val="List Paragraph Char"/>
    <w:aliases w:val="Step Char"/>
    <w:link w:val="ListParagraph"/>
    <w:qFormat/>
    <w:locked/>
    <w:rsid w:val="00AF759C"/>
    <w:rPr>
      <w:rFonts w:ascii="Cambria" w:eastAsia="Times New Roman" w:hAnsi="Cambria" w:cs="Times New Roman"/>
      <w:sz w:val="24"/>
      <w:szCs w:val="24"/>
    </w:rPr>
  </w:style>
  <w:style w:type="paragraph" w:customStyle="1" w:styleId="Normal1">
    <w:name w:val="Normal1"/>
    <w:rsid w:val="00AF759C"/>
    <w:pPr>
      <w:spacing w:after="0" w:line="240" w:lineRule="auto"/>
    </w:pPr>
    <w:rPr>
      <w:rFonts w:ascii="Calibri" w:eastAsia="Calibri" w:hAnsi="Calibri" w:cs="Calibri"/>
      <w:color w:val="000000"/>
      <w:szCs w:val="20"/>
    </w:rPr>
  </w:style>
  <w:style w:type="character" w:customStyle="1" w:styleId="UnresolvedMention1">
    <w:name w:val="Unresolved Mention1"/>
    <w:basedOn w:val="DefaultParagraphFont"/>
    <w:uiPriority w:val="99"/>
    <w:semiHidden/>
    <w:unhideWhenUsed/>
    <w:rsid w:val="00B24C74"/>
    <w:rPr>
      <w:color w:val="605E5C"/>
      <w:shd w:val="clear" w:color="auto" w:fill="E1DFDD"/>
    </w:rPr>
  </w:style>
  <w:style w:type="character" w:styleId="Strong">
    <w:name w:val="Strong"/>
    <w:basedOn w:val="DefaultParagraphFont"/>
    <w:uiPriority w:val="22"/>
    <w:qFormat/>
    <w:rsid w:val="001B2AD6"/>
    <w:rPr>
      <w:b/>
      <w:bCs/>
    </w:rPr>
  </w:style>
  <w:style w:type="paragraph" w:styleId="NormalWeb">
    <w:name w:val="Normal (Web)"/>
    <w:basedOn w:val="Normal"/>
    <w:uiPriority w:val="99"/>
    <w:semiHidden/>
    <w:unhideWhenUsed/>
    <w:rsid w:val="00F359D4"/>
    <w:pPr>
      <w:spacing w:before="100" w:beforeAutospacing="1" w:after="100" w:afterAutospacing="1"/>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1372">
      <w:bodyDiv w:val="1"/>
      <w:marLeft w:val="0"/>
      <w:marRight w:val="0"/>
      <w:marTop w:val="0"/>
      <w:marBottom w:val="0"/>
      <w:divBdr>
        <w:top w:val="none" w:sz="0" w:space="0" w:color="auto"/>
        <w:left w:val="none" w:sz="0" w:space="0" w:color="auto"/>
        <w:bottom w:val="none" w:sz="0" w:space="0" w:color="auto"/>
        <w:right w:val="none" w:sz="0" w:space="0" w:color="auto"/>
      </w:divBdr>
      <w:divsChild>
        <w:div w:id="699814837">
          <w:marLeft w:val="0"/>
          <w:marRight w:val="0"/>
          <w:marTop w:val="0"/>
          <w:marBottom w:val="0"/>
          <w:divBdr>
            <w:top w:val="none" w:sz="0" w:space="0" w:color="auto"/>
            <w:left w:val="none" w:sz="0" w:space="0" w:color="auto"/>
            <w:bottom w:val="none" w:sz="0" w:space="0" w:color="auto"/>
            <w:right w:val="none" w:sz="0" w:space="0" w:color="auto"/>
          </w:divBdr>
        </w:div>
        <w:div w:id="1595046218">
          <w:marLeft w:val="0"/>
          <w:marRight w:val="0"/>
          <w:marTop w:val="0"/>
          <w:marBottom w:val="0"/>
          <w:divBdr>
            <w:top w:val="none" w:sz="0" w:space="0" w:color="auto"/>
            <w:left w:val="none" w:sz="0" w:space="0" w:color="auto"/>
            <w:bottom w:val="none" w:sz="0" w:space="0" w:color="auto"/>
            <w:right w:val="none" w:sz="0" w:space="0" w:color="auto"/>
          </w:divBdr>
        </w:div>
        <w:div w:id="1121991907">
          <w:marLeft w:val="0"/>
          <w:marRight w:val="0"/>
          <w:marTop w:val="0"/>
          <w:marBottom w:val="0"/>
          <w:divBdr>
            <w:top w:val="none" w:sz="0" w:space="0" w:color="auto"/>
            <w:left w:val="none" w:sz="0" w:space="0" w:color="auto"/>
            <w:bottom w:val="none" w:sz="0" w:space="0" w:color="auto"/>
            <w:right w:val="none" w:sz="0" w:space="0" w:color="auto"/>
          </w:divBdr>
        </w:div>
        <w:div w:id="1841190131">
          <w:marLeft w:val="0"/>
          <w:marRight w:val="0"/>
          <w:marTop w:val="0"/>
          <w:marBottom w:val="0"/>
          <w:divBdr>
            <w:top w:val="none" w:sz="0" w:space="0" w:color="auto"/>
            <w:left w:val="none" w:sz="0" w:space="0" w:color="auto"/>
            <w:bottom w:val="none" w:sz="0" w:space="0" w:color="auto"/>
            <w:right w:val="none" w:sz="0" w:space="0" w:color="auto"/>
          </w:divBdr>
        </w:div>
        <w:div w:id="559705553">
          <w:marLeft w:val="0"/>
          <w:marRight w:val="0"/>
          <w:marTop w:val="0"/>
          <w:marBottom w:val="0"/>
          <w:divBdr>
            <w:top w:val="none" w:sz="0" w:space="0" w:color="auto"/>
            <w:left w:val="none" w:sz="0" w:space="0" w:color="auto"/>
            <w:bottom w:val="none" w:sz="0" w:space="0" w:color="auto"/>
            <w:right w:val="none" w:sz="0" w:space="0" w:color="auto"/>
          </w:divBdr>
        </w:div>
      </w:divsChild>
    </w:div>
    <w:div w:id="106774530">
      <w:bodyDiv w:val="1"/>
      <w:marLeft w:val="0"/>
      <w:marRight w:val="0"/>
      <w:marTop w:val="0"/>
      <w:marBottom w:val="0"/>
      <w:divBdr>
        <w:top w:val="none" w:sz="0" w:space="0" w:color="auto"/>
        <w:left w:val="none" w:sz="0" w:space="0" w:color="auto"/>
        <w:bottom w:val="none" w:sz="0" w:space="0" w:color="auto"/>
        <w:right w:val="none" w:sz="0" w:space="0" w:color="auto"/>
      </w:divBdr>
    </w:div>
    <w:div w:id="159737489">
      <w:bodyDiv w:val="1"/>
      <w:marLeft w:val="0"/>
      <w:marRight w:val="0"/>
      <w:marTop w:val="0"/>
      <w:marBottom w:val="0"/>
      <w:divBdr>
        <w:top w:val="none" w:sz="0" w:space="0" w:color="auto"/>
        <w:left w:val="none" w:sz="0" w:space="0" w:color="auto"/>
        <w:bottom w:val="none" w:sz="0" w:space="0" w:color="auto"/>
        <w:right w:val="none" w:sz="0" w:space="0" w:color="auto"/>
      </w:divBdr>
    </w:div>
    <w:div w:id="193469771">
      <w:bodyDiv w:val="1"/>
      <w:marLeft w:val="0"/>
      <w:marRight w:val="0"/>
      <w:marTop w:val="0"/>
      <w:marBottom w:val="0"/>
      <w:divBdr>
        <w:top w:val="none" w:sz="0" w:space="0" w:color="auto"/>
        <w:left w:val="none" w:sz="0" w:space="0" w:color="auto"/>
        <w:bottom w:val="none" w:sz="0" w:space="0" w:color="auto"/>
        <w:right w:val="none" w:sz="0" w:space="0" w:color="auto"/>
      </w:divBdr>
    </w:div>
    <w:div w:id="234899606">
      <w:bodyDiv w:val="1"/>
      <w:marLeft w:val="0"/>
      <w:marRight w:val="0"/>
      <w:marTop w:val="0"/>
      <w:marBottom w:val="0"/>
      <w:divBdr>
        <w:top w:val="none" w:sz="0" w:space="0" w:color="auto"/>
        <w:left w:val="none" w:sz="0" w:space="0" w:color="auto"/>
        <w:bottom w:val="none" w:sz="0" w:space="0" w:color="auto"/>
        <w:right w:val="none" w:sz="0" w:space="0" w:color="auto"/>
      </w:divBdr>
    </w:div>
    <w:div w:id="250627584">
      <w:bodyDiv w:val="1"/>
      <w:marLeft w:val="0"/>
      <w:marRight w:val="0"/>
      <w:marTop w:val="0"/>
      <w:marBottom w:val="0"/>
      <w:divBdr>
        <w:top w:val="none" w:sz="0" w:space="0" w:color="auto"/>
        <w:left w:val="none" w:sz="0" w:space="0" w:color="auto"/>
        <w:bottom w:val="none" w:sz="0" w:space="0" w:color="auto"/>
        <w:right w:val="none" w:sz="0" w:space="0" w:color="auto"/>
      </w:divBdr>
    </w:div>
    <w:div w:id="348140415">
      <w:bodyDiv w:val="1"/>
      <w:marLeft w:val="0"/>
      <w:marRight w:val="0"/>
      <w:marTop w:val="0"/>
      <w:marBottom w:val="0"/>
      <w:divBdr>
        <w:top w:val="none" w:sz="0" w:space="0" w:color="auto"/>
        <w:left w:val="none" w:sz="0" w:space="0" w:color="auto"/>
        <w:bottom w:val="none" w:sz="0" w:space="0" w:color="auto"/>
        <w:right w:val="none" w:sz="0" w:space="0" w:color="auto"/>
      </w:divBdr>
    </w:div>
    <w:div w:id="357583926">
      <w:bodyDiv w:val="1"/>
      <w:marLeft w:val="0"/>
      <w:marRight w:val="0"/>
      <w:marTop w:val="0"/>
      <w:marBottom w:val="0"/>
      <w:divBdr>
        <w:top w:val="none" w:sz="0" w:space="0" w:color="auto"/>
        <w:left w:val="none" w:sz="0" w:space="0" w:color="auto"/>
        <w:bottom w:val="none" w:sz="0" w:space="0" w:color="auto"/>
        <w:right w:val="none" w:sz="0" w:space="0" w:color="auto"/>
      </w:divBdr>
    </w:div>
    <w:div w:id="404298999">
      <w:bodyDiv w:val="1"/>
      <w:marLeft w:val="0"/>
      <w:marRight w:val="0"/>
      <w:marTop w:val="0"/>
      <w:marBottom w:val="0"/>
      <w:divBdr>
        <w:top w:val="none" w:sz="0" w:space="0" w:color="auto"/>
        <w:left w:val="none" w:sz="0" w:space="0" w:color="auto"/>
        <w:bottom w:val="none" w:sz="0" w:space="0" w:color="auto"/>
        <w:right w:val="none" w:sz="0" w:space="0" w:color="auto"/>
      </w:divBdr>
    </w:div>
    <w:div w:id="611520459">
      <w:bodyDiv w:val="1"/>
      <w:marLeft w:val="0"/>
      <w:marRight w:val="0"/>
      <w:marTop w:val="0"/>
      <w:marBottom w:val="0"/>
      <w:divBdr>
        <w:top w:val="none" w:sz="0" w:space="0" w:color="auto"/>
        <w:left w:val="none" w:sz="0" w:space="0" w:color="auto"/>
        <w:bottom w:val="none" w:sz="0" w:space="0" w:color="auto"/>
        <w:right w:val="none" w:sz="0" w:space="0" w:color="auto"/>
      </w:divBdr>
      <w:divsChild>
        <w:div w:id="1397630774">
          <w:marLeft w:val="0"/>
          <w:marRight w:val="0"/>
          <w:marTop w:val="0"/>
          <w:marBottom w:val="0"/>
          <w:divBdr>
            <w:top w:val="none" w:sz="0" w:space="0" w:color="auto"/>
            <w:left w:val="none" w:sz="0" w:space="0" w:color="auto"/>
            <w:bottom w:val="none" w:sz="0" w:space="0" w:color="auto"/>
            <w:right w:val="none" w:sz="0" w:space="0" w:color="auto"/>
          </w:divBdr>
        </w:div>
        <w:div w:id="1471245360">
          <w:marLeft w:val="0"/>
          <w:marRight w:val="0"/>
          <w:marTop w:val="0"/>
          <w:marBottom w:val="0"/>
          <w:divBdr>
            <w:top w:val="none" w:sz="0" w:space="0" w:color="auto"/>
            <w:left w:val="none" w:sz="0" w:space="0" w:color="auto"/>
            <w:bottom w:val="none" w:sz="0" w:space="0" w:color="auto"/>
            <w:right w:val="none" w:sz="0" w:space="0" w:color="auto"/>
          </w:divBdr>
        </w:div>
        <w:div w:id="51387005">
          <w:marLeft w:val="0"/>
          <w:marRight w:val="0"/>
          <w:marTop w:val="0"/>
          <w:marBottom w:val="0"/>
          <w:divBdr>
            <w:top w:val="none" w:sz="0" w:space="0" w:color="auto"/>
            <w:left w:val="none" w:sz="0" w:space="0" w:color="auto"/>
            <w:bottom w:val="none" w:sz="0" w:space="0" w:color="auto"/>
            <w:right w:val="none" w:sz="0" w:space="0" w:color="auto"/>
          </w:divBdr>
        </w:div>
        <w:div w:id="750615694">
          <w:marLeft w:val="0"/>
          <w:marRight w:val="0"/>
          <w:marTop w:val="0"/>
          <w:marBottom w:val="0"/>
          <w:divBdr>
            <w:top w:val="none" w:sz="0" w:space="0" w:color="auto"/>
            <w:left w:val="none" w:sz="0" w:space="0" w:color="auto"/>
            <w:bottom w:val="none" w:sz="0" w:space="0" w:color="auto"/>
            <w:right w:val="none" w:sz="0" w:space="0" w:color="auto"/>
          </w:divBdr>
        </w:div>
        <w:div w:id="2093355594">
          <w:marLeft w:val="0"/>
          <w:marRight w:val="0"/>
          <w:marTop w:val="0"/>
          <w:marBottom w:val="0"/>
          <w:divBdr>
            <w:top w:val="none" w:sz="0" w:space="0" w:color="auto"/>
            <w:left w:val="none" w:sz="0" w:space="0" w:color="auto"/>
            <w:bottom w:val="none" w:sz="0" w:space="0" w:color="auto"/>
            <w:right w:val="none" w:sz="0" w:space="0" w:color="auto"/>
          </w:divBdr>
        </w:div>
      </w:divsChild>
    </w:div>
    <w:div w:id="631908519">
      <w:bodyDiv w:val="1"/>
      <w:marLeft w:val="0"/>
      <w:marRight w:val="0"/>
      <w:marTop w:val="0"/>
      <w:marBottom w:val="0"/>
      <w:divBdr>
        <w:top w:val="none" w:sz="0" w:space="0" w:color="auto"/>
        <w:left w:val="none" w:sz="0" w:space="0" w:color="auto"/>
        <w:bottom w:val="none" w:sz="0" w:space="0" w:color="auto"/>
        <w:right w:val="none" w:sz="0" w:space="0" w:color="auto"/>
      </w:divBdr>
      <w:divsChild>
        <w:div w:id="1893075905">
          <w:marLeft w:val="0"/>
          <w:marRight w:val="0"/>
          <w:marTop w:val="0"/>
          <w:marBottom w:val="0"/>
          <w:divBdr>
            <w:top w:val="none" w:sz="0" w:space="0" w:color="auto"/>
            <w:left w:val="none" w:sz="0" w:space="0" w:color="auto"/>
            <w:bottom w:val="none" w:sz="0" w:space="0" w:color="auto"/>
            <w:right w:val="none" w:sz="0" w:space="0" w:color="auto"/>
          </w:divBdr>
        </w:div>
        <w:div w:id="63529358">
          <w:marLeft w:val="0"/>
          <w:marRight w:val="0"/>
          <w:marTop w:val="0"/>
          <w:marBottom w:val="0"/>
          <w:divBdr>
            <w:top w:val="none" w:sz="0" w:space="0" w:color="auto"/>
            <w:left w:val="none" w:sz="0" w:space="0" w:color="auto"/>
            <w:bottom w:val="none" w:sz="0" w:space="0" w:color="auto"/>
            <w:right w:val="none" w:sz="0" w:space="0" w:color="auto"/>
          </w:divBdr>
        </w:div>
        <w:div w:id="854003682">
          <w:marLeft w:val="0"/>
          <w:marRight w:val="0"/>
          <w:marTop w:val="0"/>
          <w:marBottom w:val="0"/>
          <w:divBdr>
            <w:top w:val="none" w:sz="0" w:space="0" w:color="auto"/>
            <w:left w:val="none" w:sz="0" w:space="0" w:color="auto"/>
            <w:bottom w:val="none" w:sz="0" w:space="0" w:color="auto"/>
            <w:right w:val="none" w:sz="0" w:space="0" w:color="auto"/>
          </w:divBdr>
        </w:div>
        <w:div w:id="1321039419">
          <w:marLeft w:val="0"/>
          <w:marRight w:val="0"/>
          <w:marTop w:val="0"/>
          <w:marBottom w:val="0"/>
          <w:divBdr>
            <w:top w:val="none" w:sz="0" w:space="0" w:color="auto"/>
            <w:left w:val="none" w:sz="0" w:space="0" w:color="auto"/>
            <w:bottom w:val="none" w:sz="0" w:space="0" w:color="auto"/>
            <w:right w:val="none" w:sz="0" w:space="0" w:color="auto"/>
          </w:divBdr>
        </w:div>
        <w:div w:id="1404790388">
          <w:marLeft w:val="0"/>
          <w:marRight w:val="0"/>
          <w:marTop w:val="0"/>
          <w:marBottom w:val="0"/>
          <w:divBdr>
            <w:top w:val="none" w:sz="0" w:space="0" w:color="auto"/>
            <w:left w:val="none" w:sz="0" w:space="0" w:color="auto"/>
            <w:bottom w:val="none" w:sz="0" w:space="0" w:color="auto"/>
            <w:right w:val="none" w:sz="0" w:space="0" w:color="auto"/>
          </w:divBdr>
        </w:div>
      </w:divsChild>
    </w:div>
    <w:div w:id="663508921">
      <w:bodyDiv w:val="1"/>
      <w:marLeft w:val="0"/>
      <w:marRight w:val="0"/>
      <w:marTop w:val="0"/>
      <w:marBottom w:val="0"/>
      <w:divBdr>
        <w:top w:val="none" w:sz="0" w:space="0" w:color="auto"/>
        <w:left w:val="none" w:sz="0" w:space="0" w:color="auto"/>
        <w:bottom w:val="none" w:sz="0" w:space="0" w:color="auto"/>
        <w:right w:val="none" w:sz="0" w:space="0" w:color="auto"/>
      </w:divBdr>
      <w:divsChild>
        <w:div w:id="22754441">
          <w:marLeft w:val="0"/>
          <w:marRight w:val="0"/>
          <w:marTop w:val="0"/>
          <w:marBottom w:val="0"/>
          <w:divBdr>
            <w:top w:val="none" w:sz="0" w:space="0" w:color="auto"/>
            <w:left w:val="none" w:sz="0" w:space="0" w:color="auto"/>
            <w:bottom w:val="none" w:sz="0" w:space="0" w:color="auto"/>
            <w:right w:val="none" w:sz="0" w:space="0" w:color="auto"/>
          </w:divBdr>
        </w:div>
        <w:div w:id="195042935">
          <w:marLeft w:val="0"/>
          <w:marRight w:val="0"/>
          <w:marTop w:val="0"/>
          <w:marBottom w:val="0"/>
          <w:divBdr>
            <w:top w:val="none" w:sz="0" w:space="0" w:color="auto"/>
            <w:left w:val="none" w:sz="0" w:space="0" w:color="auto"/>
            <w:bottom w:val="none" w:sz="0" w:space="0" w:color="auto"/>
            <w:right w:val="none" w:sz="0" w:space="0" w:color="auto"/>
          </w:divBdr>
        </w:div>
        <w:div w:id="1267736251">
          <w:marLeft w:val="0"/>
          <w:marRight w:val="0"/>
          <w:marTop w:val="0"/>
          <w:marBottom w:val="0"/>
          <w:divBdr>
            <w:top w:val="none" w:sz="0" w:space="0" w:color="auto"/>
            <w:left w:val="none" w:sz="0" w:space="0" w:color="auto"/>
            <w:bottom w:val="none" w:sz="0" w:space="0" w:color="auto"/>
            <w:right w:val="none" w:sz="0" w:space="0" w:color="auto"/>
          </w:divBdr>
        </w:div>
        <w:div w:id="40249095">
          <w:marLeft w:val="0"/>
          <w:marRight w:val="0"/>
          <w:marTop w:val="0"/>
          <w:marBottom w:val="0"/>
          <w:divBdr>
            <w:top w:val="none" w:sz="0" w:space="0" w:color="auto"/>
            <w:left w:val="none" w:sz="0" w:space="0" w:color="auto"/>
            <w:bottom w:val="none" w:sz="0" w:space="0" w:color="auto"/>
            <w:right w:val="none" w:sz="0" w:space="0" w:color="auto"/>
          </w:divBdr>
        </w:div>
        <w:div w:id="1163591784">
          <w:marLeft w:val="0"/>
          <w:marRight w:val="0"/>
          <w:marTop w:val="0"/>
          <w:marBottom w:val="0"/>
          <w:divBdr>
            <w:top w:val="none" w:sz="0" w:space="0" w:color="auto"/>
            <w:left w:val="none" w:sz="0" w:space="0" w:color="auto"/>
            <w:bottom w:val="none" w:sz="0" w:space="0" w:color="auto"/>
            <w:right w:val="none" w:sz="0" w:space="0" w:color="auto"/>
          </w:divBdr>
        </w:div>
      </w:divsChild>
    </w:div>
    <w:div w:id="674650438">
      <w:bodyDiv w:val="1"/>
      <w:marLeft w:val="0"/>
      <w:marRight w:val="0"/>
      <w:marTop w:val="0"/>
      <w:marBottom w:val="0"/>
      <w:divBdr>
        <w:top w:val="none" w:sz="0" w:space="0" w:color="auto"/>
        <w:left w:val="none" w:sz="0" w:space="0" w:color="auto"/>
        <w:bottom w:val="none" w:sz="0" w:space="0" w:color="auto"/>
        <w:right w:val="none" w:sz="0" w:space="0" w:color="auto"/>
      </w:divBdr>
      <w:divsChild>
        <w:div w:id="1598757487">
          <w:marLeft w:val="0"/>
          <w:marRight w:val="0"/>
          <w:marTop w:val="0"/>
          <w:marBottom w:val="0"/>
          <w:divBdr>
            <w:top w:val="none" w:sz="0" w:space="0" w:color="auto"/>
            <w:left w:val="none" w:sz="0" w:space="0" w:color="auto"/>
            <w:bottom w:val="none" w:sz="0" w:space="0" w:color="auto"/>
            <w:right w:val="none" w:sz="0" w:space="0" w:color="auto"/>
          </w:divBdr>
        </w:div>
      </w:divsChild>
    </w:div>
    <w:div w:id="724836656">
      <w:bodyDiv w:val="1"/>
      <w:marLeft w:val="0"/>
      <w:marRight w:val="0"/>
      <w:marTop w:val="0"/>
      <w:marBottom w:val="0"/>
      <w:divBdr>
        <w:top w:val="none" w:sz="0" w:space="0" w:color="auto"/>
        <w:left w:val="none" w:sz="0" w:space="0" w:color="auto"/>
        <w:bottom w:val="none" w:sz="0" w:space="0" w:color="auto"/>
        <w:right w:val="none" w:sz="0" w:space="0" w:color="auto"/>
      </w:divBdr>
    </w:div>
    <w:div w:id="806433050">
      <w:bodyDiv w:val="1"/>
      <w:marLeft w:val="0"/>
      <w:marRight w:val="0"/>
      <w:marTop w:val="0"/>
      <w:marBottom w:val="0"/>
      <w:divBdr>
        <w:top w:val="none" w:sz="0" w:space="0" w:color="auto"/>
        <w:left w:val="none" w:sz="0" w:space="0" w:color="auto"/>
        <w:bottom w:val="none" w:sz="0" w:space="0" w:color="auto"/>
        <w:right w:val="none" w:sz="0" w:space="0" w:color="auto"/>
      </w:divBdr>
    </w:div>
    <w:div w:id="1062409273">
      <w:bodyDiv w:val="1"/>
      <w:marLeft w:val="0"/>
      <w:marRight w:val="0"/>
      <w:marTop w:val="0"/>
      <w:marBottom w:val="0"/>
      <w:divBdr>
        <w:top w:val="none" w:sz="0" w:space="0" w:color="auto"/>
        <w:left w:val="none" w:sz="0" w:space="0" w:color="auto"/>
        <w:bottom w:val="none" w:sz="0" w:space="0" w:color="auto"/>
        <w:right w:val="none" w:sz="0" w:space="0" w:color="auto"/>
      </w:divBdr>
    </w:div>
    <w:div w:id="1248230107">
      <w:bodyDiv w:val="1"/>
      <w:marLeft w:val="0"/>
      <w:marRight w:val="0"/>
      <w:marTop w:val="0"/>
      <w:marBottom w:val="0"/>
      <w:divBdr>
        <w:top w:val="none" w:sz="0" w:space="0" w:color="auto"/>
        <w:left w:val="none" w:sz="0" w:space="0" w:color="auto"/>
        <w:bottom w:val="none" w:sz="0" w:space="0" w:color="auto"/>
        <w:right w:val="none" w:sz="0" w:space="0" w:color="auto"/>
      </w:divBdr>
    </w:div>
    <w:div w:id="1252161714">
      <w:bodyDiv w:val="1"/>
      <w:marLeft w:val="0"/>
      <w:marRight w:val="0"/>
      <w:marTop w:val="0"/>
      <w:marBottom w:val="0"/>
      <w:divBdr>
        <w:top w:val="none" w:sz="0" w:space="0" w:color="auto"/>
        <w:left w:val="none" w:sz="0" w:space="0" w:color="auto"/>
        <w:bottom w:val="none" w:sz="0" w:space="0" w:color="auto"/>
        <w:right w:val="none" w:sz="0" w:space="0" w:color="auto"/>
      </w:divBdr>
      <w:divsChild>
        <w:div w:id="1056205346">
          <w:marLeft w:val="0"/>
          <w:marRight w:val="0"/>
          <w:marTop w:val="0"/>
          <w:marBottom w:val="0"/>
          <w:divBdr>
            <w:top w:val="none" w:sz="0" w:space="0" w:color="auto"/>
            <w:left w:val="none" w:sz="0" w:space="0" w:color="auto"/>
            <w:bottom w:val="none" w:sz="0" w:space="0" w:color="auto"/>
            <w:right w:val="none" w:sz="0" w:space="0" w:color="auto"/>
          </w:divBdr>
        </w:div>
      </w:divsChild>
    </w:div>
    <w:div w:id="1255435118">
      <w:bodyDiv w:val="1"/>
      <w:marLeft w:val="0"/>
      <w:marRight w:val="0"/>
      <w:marTop w:val="0"/>
      <w:marBottom w:val="0"/>
      <w:divBdr>
        <w:top w:val="none" w:sz="0" w:space="0" w:color="auto"/>
        <w:left w:val="none" w:sz="0" w:space="0" w:color="auto"/>
        <w:bottom w:val="none" w:sz="0" w:space="0" w:color="auto"/>
        <w:right w:val="none" w:sz="0" w:space="0" w:color="auto"/>
      </w:divBdr>
      <w:divsChild>
        <w:div w:id="1645305534">
          <w:marLeft w:val="0"/>
          <w:marRight w:val="0"/>
          <w:marTop w:val="0"/>
          <w:marBottom w:val="0"/>
          <w:divBdr>
            <w:top w:val="none" w:sz="0" w:space="0" w:color="auto"/>
            <w:left w:val="none" w:sz="0" w:space="0" w:color="auto"/>
            <w:bottom w:val="none" w:sz="0" w:space="0" w:color="auto"/>
            <w:right w:val="none" w:sz="0" w:space="0" w:color="auto"/>
          </w:divBdr>
        </w:div>
      </w:divsChild>
    </w:div>
    <w:div w:id="1271091107">
      <w:bodyDiv w:val="1"/>
      <w:marLeft w:val="0"/>
      <w:marRight w:val="0"/>
      <w:marTop w:val="0"/>
      <w:marBottom w:val="0"/>
      <w:divBdr>
        <w:top w:val="none" w:sz="0" w:space="0" w:color="auto"/>
        <w:left w:val="none" w:sz="0" w:space="0" w:color="auto"/>
        <w:bottom w:val="none" w:sz="0" w:space="0" w:color="auto"/>
        <w:right w:val="none" w:sz="0" w:space="0" w:color="auto"/>
      </w:divBdr>
    </w:div>
    <w:div w:id="1444230845">
      <w:bodyDiv w:val="1"/>
      <w:marLeft w:val="0"/>
      <w:marRight w:val="0"/>
      <w:marTop w:val="0"/>
      <w:marBottom w:val="0"/>
      <w:divBdr>
        <w:top w:val="none" w:sz="0" w:space="0" w:color="auto"/>
        <w:left w:val="none" w:sz="0" w:space="0" w:color="auto"/>
        <w:bottom w:val="none" w:sz="0" w:space="0" w:color="auto"/>
        <w:right w:val="none" w:sz="0" w:space="0" w:color="auto"/>
      </w:divBdr>
    </w:div>
    <w:div w:id="1643971060">
      <w:bodyDiv w:val="1"/>
      <w:marLeft w:val="0"/>
      <w:marRight w:val="0"/>
      <w:marTop w:val="0"/>
      <w:marBottom w:val="0"/>
      <w:divBdr>
        <w:top w:val="none" w:sz="0" w:space="0" w:color="auto"/>
        <w:left w:val="none" w:sz="0" w:space="0" w:color="auto"/>
        <w:bottom w:val="none" w:sz="0" w:space="0" w:color="auto"/>
        <w:right w:val="none" w:sz="0" w:space="0" w:color="auto"/>
      </w:divBdr>
      <w:divsChild>
        <w:div w:id="355618854">
          <w:marLeft w:val="0"/>
          <w:marRight w:val="0"/>
          <w:marTop w:val="0"/>
          <w:marBottom w:val="0"/>
          <w:divBdr>
            <w:top w:val="none" w:sz="0" w:space="0" w:color="auto"/>
            <w:left w:val="none" w:sz="0" w:space="0" w:color="auto"/>
            <w:bottom w:val="none" w:sz="0" w:space="0" w:color="auto"/>
            <w:right w:val="none" w:sz="0" w:space="0" w:color="auto"/>
          </w:divBdr>
        </w:div>
      </w:divsChild>
    </w:div>
    <w:div w:id="1692992275">
      <w:bodyDiv w:val="1"/>
      <w:marLeft w:val="0"/>
      <w:marRight w:val="0"/>
      <w:marTop w:val="0"/>
      <w:marBottom w:val="0"/>
      <w:divBdr>
        <w:top w:val="none" w:sz="0" w:space="0" w:color="auto"/>
        <w:left w:val="none" w:sz="0" w:space="0" w:color="auto"/>
        <w:bottom w:val="none" w:sz="0" w:space="0" w:color="auto"/>
        <w:right w:val="none" w:sz="0" w:space="0" w:color="auto"/>
      </w:divBdr>
      <w:divsChild>
        <w:div w:id="977416480">
          <w:marLeft w:val="0"/>
          <w:marRight w:val="0"/>
          <w:marTop w:val="0"/>
          <w:marBottom w:val="0"/>
          <w:divBdr>
            <w:top w:val="none" w:sz="0" w:space="0" w:color="auto"/>
            <w:left w:val="none" w:sz="0" w:space="0" w:color="auto"/>
            <w:bottom w:val="none" w:sz="0" w:space="0" w:color="auto"/>
            <w:right w:val="none" w:sz="0" w:space="0" w:color="auto"/>
          </w:divBdr>
        </w:div>
        <w:div w:id="675494834">
          <w:marLeft w:val="0"/>
          <w:marRight w:val="0"/>
          <w:marTop w:val="0"/>
          <w:marBottom w:val="0"/>
          <w:divBdr>
            <w:top w:val="none" w:sz="0" w:space="0" w:color="auto"/>
            <w:left w:val="none" w:sz="0" w:space="0" w:color="auto"/>
            <w:bottom w:val="none" w:sz="0" w:space="0" w:color="auto"/>
            <w:right w:val="none" w:sz="0" w:space="0" w:color="auto"/>
          </w:divBdr>
        </w:div>
        <w:div w:id="726536691">
          <w:marLeft w:val="0"/>
          <w:marRight w:val="0"/>
          <w:marTop w:val="0"/>
          <w:marBottom w:val="0"/>
          <w:divBdr>
            <w:top w:val="none" w:sz="0" w:space="0" w:color="auto"/>
            <w:left w:val="none" w:sz="0" w:space="0" w:color="auto"/>
            <w:bottom w:val="none" w:sz="0" w:space="0" w:color="auto"/>
            <w:right w:val="none" w:sz="0" w:space="0" w:color="auto"/>
          </w:divBdr>
        </w:div>
        <w:div w:id="580677675">
          <w:marLeft w:val="0"/>
          <w:marRight w:val="0"/>
          <w:marTop w:val="0"/>
          <w:marBottom w:val="0"/>
          <w:divBdr>
            <w:top w:val="none" w:sz="0" w:space="0" w:color="auto"/>
            <w:left w:val="none" w:sz="0" w:space="0" w:color="auto"/>
            <w:bottom w:val="none" w:sz="0" w:space="0" w:color="auto"/>
            <w:right w:val="none" w:sz="0" w:space="0" w:color="auto"/>
          </w:divBdr>
        </w:div>
        <w:div w:id="1470398402">
          <w:marLeft w:val="0"/>
          <w:marRight w:val="0"/>
          <w:marTop w:val="0"/>
          <w:marBottom w:val="0"/>
          <w:divBdr>
            <w:top w:val="none" w:sz="0" w:space="0" w:color="auto"/>
            <w:left w:val="none" w:sz="0" w:space="0" w:color="auto"/>
            <w:bottom w:val="none" w:sz="0" w:space="0" w:color="auto"/>
            <w:right w:val="none" w:sz="0" w:space="0" w:color="auto"/>
          </w:divBdr>
        </w:div>
      </w:divsChild>
    </w:div>
    <w:div w:id="1784228210">
      <w:bodyDiv w:val="1"/>
      <w:marLeft w:val="0"/>
      <w:marRight w:val="0"/>
      <w:marTop w:val="0"/>
      <w:marBottom w:val="0"/>
      <w:divBdr>
        <w:top w:val="none" w:sz="0" w:space="0" w:color="auto"/>
        <w:left w:val="none" w:sz="0" w:space="0" w:color="auto"/>
        <w:bottom w:val="none" w:sz="0" w:space="0" w:color="auto"/>
        <w:right w:val="none" w:sz="0" w:space="0" w:color="auto"/>
      </w:divBdr>
      <w:divsChild>
        <w:div w:id="378675428">
          <w:marLeft w:val="0"/>
          <w:marRight w:val="0"/>
          <w:marTop w:val="0"/>
          <w:marBottom w:val="0"/>
          <w:divBdr>
            <w:top w:val="none" w:sz="0" w:space="0" w:color="auto"/>
            <w:left w:val="none" w:sz="0" w:space="0" w:color="auto"/>
            <w:bottom w:val="none" w:sz="0" w:space="0" w:color="auto"/>
            <w:right w:val="none" w:sz="0" w:space="0" w:color="auto"/>
          </w:divBdr>
        </w:div>
        <w:div w:id="1649358194">
          <w:marLeft w:val="0"/>
          <w:marRight w:val="0"/>
          <w:marTop w:val="0"/>
          <w:marBottom w:val="0"/>
          <w:divBdr>
            <w:top w:val="none" w:sz="0" w:space="0" w:color="auto"/>
            <w:left w:val="none" w:sz="0" w:space="0" w:color="auto"/>
            <w:bottom w:val="none" w:sz="0" w:space="0" w:color="auto"/>
            <w:right w:val="none" w:sz="0" w:space="0" w:color="auto"/>
          </w:divBdr>
        </w:div>
        <w:div w:id="1933588470">
          <w:marLeft w:val="0"/>
          <w:marRight w:val="0"/>
          <w:marTop w:val="0"/>
          <w:marBottom w:val="0"/>
          <w:divBdr>
            <w:top w:val="none" w:sz="0" w:space="0" w:color="auto"/>
            <w:left w:val="none" w:sz="0" w:space="0" w:color="auto"/>
            <w:bottom w:val="none" w:sz="0" w:space="0" w:color="auto"/>
            <w:right w:val="none" w:sz="0" w:space="0" w:color="auto"/>
          </w:divBdr>
        </w:div>
        <w:div w:id="1623532192">
          <w:marLeft w:val="0"/>
          <w:marRight w:val="0"/>
          <w:marTop w:val="0"/>
          <w:marBottom w:val="0"/>
          <w:divBdr>
            <w:top w:val="none" w:sz="0" w:space="0" w:color="auto"/>
            <w:left w:val="none" w:sz="0" w:space="0" w:color="auto"/>
            <w:bottom w:val="none" w:sz="0" w:space="0" w:color="auto"/>
            <w:right w:val="none" w:sz="0" w:space="0" w:color="auto"/>
          </w:divBdr>
        </w:div>
        <w:div w:id="1855150993">
          <w:marLeft w:val="0"/>
          <w:marRight w:val="0"/>
          <w:marTop w:val="0"/>
          <w:marBottom w:val="0"/>
          <w:divBdr>
            <w:top w:val="none" w:sz="0" w:space="0" w:color="auto"/>
            <w:left w:val="none" w:sz="0" w:space="0" w:color="auto"/>
            <w:bottom w:val="none" w:sz="0" w:space="0" w:color="auto"/>
            <w:right w:val="none" w:sz="0" w:space="0" w:color="auto"/>
          </w:divBdr>
        </w:div>
      </w:divsChild>
    </w:div>
    <w:div w:id="1894077522">
      <w:bodyDiv w:val="1"/>
      <w:marLeft w:val="0"/>
      <w:marRight w:val="0"/>
      <w:marTop w:val="0"/>
      <w:marBottom w:val="0"/>
      <w:divBdr>
        <w:top w:val="none" w:sz="0" w:space="0" w:color="auto"/>
        <w:left w:val="none" w:sz="0" w:space="0" w:color="auto"/>
        <w:bottom w:val="none" w:sz="0" w:space="0" w:color="auto"/>
        <w:right w:val="none" w:sz="0" w:space="0" w:color="auto"/>
      </w:divBdr>
    </w:div>
    <w:div w:id="2072576963">
      <w:bodyDiv w:val="1"/>
      <w:marLeft w:val="0"/>
      <w:marRight w:val="0"/>
      <w:marTop w:val="0"/>
      <w:marBottom w:val="0"/>
      <w:divBdr>
        <w:top w:val="none" w:sz="0" w:space="0" w:color="auto"/>
        <w:left w:val="none" w:sz="0" w:space="0" w:color="auto"/>
        <w:bottom w:val="none" w:sz="0" w:space="0" w:color="auto"/>
        <w:right w:val="none" w:sz="0" w:space="0" w:color="auto"/>
      </w:divBdr>
    </w:div>
    <w:div w:id="21108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alin</dc:creator>
  <cp:keywords/>
  <dc:description/>
  <cp:lastModifiedBy>Shubham Goswami</cp:lastModifiedBy>
  <cp:revision>2</cp:revision>
  <dcterms:created xsi:type="dcterms:W3CDTF">2024-11-27T17:35:00Z</dcterms:created>
  <dcterms:modified xsi:type="dcterms:W3CDTF">2024-11-27T17:35:00Z</dcterms:modified>
</cp:coreProperties>
</file>