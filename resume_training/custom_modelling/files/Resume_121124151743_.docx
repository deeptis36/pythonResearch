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ivdocumentdivPARAGRAPHNAME"/>
        <w:tblW w:w="0" w:type="auto"/>
        <w:tblCellSpacing w:w="0" w:type="dxa"/>
        <w:shd w:val="clear" w:color="auto" w:fill="084B81"/>
        <w:tblLayout w:type="fixed"/>
        <w:tblCellMar>
          <w:left w:w="0" w:type="dxa"/>
          <w:right w:w="0" w:type="dxa"/>
        </w:tblCellMar>
        <w:tblLook w:val="05E0" w:firstRow="1" w:lastRow="1" w:firstColumn="1" w:lastColumn="1" w:noHBand="0" w:noVBand="1"/>
      </w:tblPr>
      <w:tblGrid>
        <w:gridCol w:w="20"/>
        <w:gridCol w:w="12236"/>
      </w:tblGrid>
      <w:tr w:rsidR="00F706BC" w14:paraId="290EF998" w14:textId="77777777">
        <w:trPr>
          <w:tblCellSpacing w:w="0" w:type="dxa"/>
        </w:trPr>
        <w:tc>
          <w:tcPr>
            <w:tcW w:w="4" w:type="dxa"/>
            <w:shd w:val="clear" w:color="auto" w:fill="084B81"/>
            <w:tcMar>
              <w:top w:w="0" w:type="dxa"/>
              <w:left w:w="0" w:type="dxa"/>
              <w:bottom w:w="0" w:type="dxa"/>
              <w:right w:w="0" w:type="dxa"/>
            </w:tcMar>
            <w:hideMark/>
          </w:tcPr>
          <w:p w14:paraId="5FDF8B79" w14:textId="77777777" w:rsidR="00F706BC" w:rsidRDefault="00F706BC">
            <w:pPr>
              <w:rPr>
                <w:rFonts w:ascii="Arial" w:eastAsia="Arial" w:hAnsi="Arial" w:cs="Arial"/>
                <w:color w:val="FFFFFF"/>
                <w:sz w:val="20"/>
                <w:szCs w:val="20"/>
              </w:rPr>
            </w:pPr>
          </w:p>
        </w:tc>
        <w:tc>
          <w:tcPr>
            <w:tcW w:w="12236" w:type="dxa"/>
            <w:shd w:val="clear" w:color="auto" w:fill="084B81"/>
            <w:tcMar>
              <w:top w:w="500" w:type="dxa"/>
              <w:left w:w="0" w:type="dxa"/>
              <w:bottom w:w="100" w:type="dxa"/>
              <w:right w:w="0" w:type="dxa"/>
            </w:tcMar>
            <w:hideMark/>
          </w:tcPr>
          <w:p w14:paraId="1DF69C37" w14:textId="77777777" w:rsidR="00F706BC" w:rsidRDefault="00801A2C">
            <w:pPr>
              <w:pStyle w:val="gap-btn-hidden"/>
              <w:spacing w:line="1145" w:lineRule="atLeast"/>
              <w:jc w:val="center"/>
              <w:rPr>
                <w:rStyle w:val="divPARAGRAPHNAMEdiv"/>
                <w:rFonts w:ascii="Arial" w:eastAsia="Arial" w:hAnsi="Arial" w:cs="Arial"/>
                <w:b/>
                <w:bCs/>
                <w:color w:val="FFFFFF"/>
                <w:sz w:val="98"/>
                <w:szCs w:val="98"/>
                <w:shd w:val="clear" w:color="auto" w:fill="auto"/>
              </w:rPr>
            </w:pPr>
            <w:r>
              <w:rPr>
                <w:rStyle w:val="divPARAGRAPHNAMEdiv"/>
                <w:rFonts w:ascii="Arial" w:eastAsia="Arial" w:hAnsi="Arial" w:cs="Arial"/>
                <w:b/>
                <w:bCs/>
                <w:color w:val="FFFFFF"/>
                <w:sz w:val="98"/>
                <w:szCs w:val="98"/>
                <w:shd w:val="clear" w:color="auto" w:fill="auto"/>
              </w:rPr>
              <w:t> </w:t>
            </w:r>
          </w:p>
          <w:tbl>
            <w:tblPr>
              <w:tblStyle w:val="nametable"/>
              <w:tblW w:w="0" w:type="auto"/>
              <w:tblCellSpacing w:w="0" w:type="dxa"/>
              <w:tblLayout w:type="fixed"/>
              <w:tblCellMar>
                <w:left w:w="0" w:type="dxa"/>
                <w:bottom w:w="240" w:type="dxa"/>
                <w:right w:w="0" w:type="dxa"/>
              </w:tblCellMar>
              <w:tblLook w:val="05E0" w:firstRow="1" w:lastRow="1" w:firstColumn="1" w:lastColumn="1" w:noHBand="0" w:noVBand="1"/>
            </w:tblPr>
            <w:tblGrid>
              <w:gridCol w:w="4498"/>
              <w:gridCol w:w="3240"/>
              <w:gridCol w:w="4498"/>
            </w:tblGrid>
            <w:tr w:rsidR="00F706BC" w14:paraId="018A0424" w14:textId="77777777">
              <w:trPr>
                <w:tblCellSpacing w:w="0" w:type="dxa"/>
                <w:hidden/>
              </w:trPr>
              <w:tc>
                <w:tcPr>
                  <w:tcW w:w="4498" w:type="dxa"/>
                  <w:shd w:val="clear" w:color="auto" w:fill="084B81"/>
                  <w:tcMar>
                    <w:top w:w="0" w:type="dxa"/>
                    <w:left w:w="0" w:type="dxa"/>
                    <w:bottom w:w="0" w:type="dxa"/>
                    <w:right w:w="0" w:type="dxa"/>
                  </w:tcMar>
                  <w:hideMark/>
                </w:tcPr>
                <w:p w14:paraId="18D3BC1B" w14:textId="77777777" w:rsidR="00F706BC" w:rsidRDefault="00F706BC">
                  <w:pPr>
                    <w:rPr>
                      <w:rStyle w:val="divPARAGRAPHNAMEdiv"/>
                      <w:rFonts w:ascii="Arial" w:eastAsia="Arial" w:hAnsi="Arial" w:cs="Arial"/>
                      <w:b/>
                      <w:bCs/>
                      <w:vanish/>
                      <w:color w:val="FFFFFF"/>
                      <w:sz w:val="98"/>
                      <w:szCs w:val="98"/>
                      <w:shd w:val="clear" w:color="auto" w:fill="auto"/>
                    </w:rPr>
                  </w:pPr>
                </w:p>
              </w:tc>
              <w:tc>
                <w:tcPr>
                  <w:tcW w:w="3240" w:type="dxa"/>
                  <w:tcBorders>
                    <w:top w:val="single" w:sz="12" w:space="0" w:color="E3D7DA"/>
                  </w:tcBorders>
                  <w:shd w:val="clear" w:color="auto" w:fill="084B81"/>
                  <w:tcMar>
                    <w:top w:w="0" w:type="dxa"/>
                    <w:left w:w="0" w:type="dxa"/>
                    <w:bottom w:w="240" w:type="dxa"/>
                    <w:right w:w="0" w:type="dxa"/>
                  </w:tcMar>
                  <w:hideMark/>
                </w:tcPr>
                <w:p w14:paraId="0DE40E49" w14:textId="77777777" w:rsidR="00F706BC" w:rsidRDefault="00801A2C">
                  <w:pPr>
                    <w:pStyle w:val="div"/>
                    <w:spacing w:line="20" w:lineRule="atLeast"/>
                    <w:jc w:val="center"/>
                    <w:rPr>
                      <w:rStyle w:val="nametablediv"/>
                      <w:rFonts w:ascii="Arial" w:eastAsia="Arial" w:hAnsi="Arial" w:cs="Arial"/>
                      <w:b/>
                      <w:bCs/>
                      <w:color w:val="084B81"/>
                      <w:sz w:val="2"/>
                      <w:szCs w:val="2"/>
                      <w:shd w:val="clear" w:color="auto" w:fill="auto"/>
                    </w:rPr>
                  </w:pPr>
                  <w:r>
                    <w:rPr>
                      <w:rStyle w:val="nametablediv"/>
                      <w:rFonts w:ascii="Arial" w:eastAsia="Arial" w:hAnsi="Arial" w:cs="Arial"/>
                      <w:b/>
                      <w:bCs/>
                      <w:color w:val="084B81"/>
                      <w:sz w:val="2"/>
                      <w:szCs w:val="2"/>
                      <w:shd w:val="clear" w:color="auto" w:fill="auto"/>
                    </w:rPr>
                    <w:t> </w:t>
                  </w:r>
                </w:p>
                <w:p w14:paraId="0104BC06" w14:textId="77777777" w:rsidR="00F706BC" w:rsidRDefault="00F706BC">
                  <w:pPr>
                    <w:pStyle w:val="nametabledivParagraph"/>
                    <w:shd w:val="clear" w:color="auto" w:fill="auto"/>
                    <w:spacing w:line="20" w:lineRule="atLeast"/>
                    <w:jc w:val="center"/>
                    <w:textAlignment w:val="auto"/>
                    <w:rPr>
                      <w:rStyle w:val="nametablediv"/>
                      <w:rFonts w:ascii="Arial" w:eastAsia="Arial" w:hAnsi="Arial" w:cs="Arial"/>
                      <w:b/>
                      <w:bCs/>
                      <w:color w:val="084B81"/>
                      <w:sz w:val="2"/>
                      <w:szCs w:val="2"/>
                      <w:shd w:val="clear" w:color="auto" w:fill="auto"/>
                    </w:rPr>
                  </w:pPr>
                </w:p>
              </w:tc>
              <w:tc>
                <w:tcPr>
                  <w:tcW w:w="4498" w:type="dxa"/>
                  <w:shd w:val="clear" w:color="auto" w:fill="084B81"/>
                  <w:tcMar>
                    <w:top w:w="0" w:type="dxa"/>
                    <w:left w:w="0" w:type="dxa"/>
                    <w:bottom w:w="0" w:type="dxa"/>
                    <w:right w:w="0" w:type="dxa"/>
                  </w:tcMar>
                  <w:vAlign w:val="bottom"/>
                  <w:hideMark/>
                </w:tcPr>
                <w:p w14:paraId="2DADD9D1" w14:textId="77777777" w:rsidR="00F706BC" w:rsidRDefault="00F706BC">
                  <w:pPr>
                    <w:pStyle w:val="nametabledivParagraph"/>
                    <w:shd w:val="clear" w:color="auto" w:fill="auto"/>
                    <w:spacing w:line="20" w:lineRule="atLeast"/>
                    <w:jc w:val="center"/>
                    <w:textAlignment w:val="auto"/>
                    <w:rPr>
                      <w:rStyle w:val="nametablediv"/>
                      <w:rFonts w:ascii="Arial" w:eastAsia="Arial" w:hAnsi="Arial" w:cs="Arial"/>
                      <w:b/>
                      <w:bCs/>
                      <w:color w:val="084B81"/>
                      <w:sz w:val="2"/>
                      <w:szCs w:val="2"/>
                      <w:shd w:val="clear" w:color="auto" w:fill="auto"/>
                    </w:rPr>
                  </w:pPr>
                </w:p>
              </w:tc>
            </w:tr>
          </w:tbl>
          <w:p w14:paraId="26CD968F" w14:textId="77777777" w:rsidR="00F706BC" w:rsidRDefault="00801A2C">
            <w:pPr>
              <w:pStyle w:val="divdocumentdivinnername"/>
              <w:spacing w:line="1145" w:lineRule="atLeast"/>
              <w:ind w:left="840" w:right="840"/>
              <w:jc w:val="center"/>
              <w:rPr>
                <w:rStyle w:val="divPARAGRAPHNAMEdiv"/>
                <w:rFonts w:ascii="Arial" w:eastAsia="Arial" w:hAnsi="Arial" w:cs="Arial"/>
                <w:b/>
                <w:bCs/>
                <w:color w:val="FFFFFF"/>
                <w:sz w:val="98"/>
                <w:szCs w:val="98"/>
                <w:shd w:val="clear" w:color="auto" w:fill="auto"/>
              </w:rPr>
            </w:pPr>
            <w:r>
              <w:rPr>
                <w:rStyle w:val="span"/>
                <w:rFonts w:ascii="Arial" w:eastAsia="Arial" w:hAnsi="Arial" w:cs="Arial"/>
                <w:b/>
                <w:bCs/>
                <w:color w:val="FFFFFF"/>
                <w:sz w:val="98"/>
                <w:szCs w:val="98"/>
              </w:rPr>
              <w:t>Bill</w:t>
            </w:r>
            <w:r>
              <w:rPr>
                <w:rStyle w:val="divPARAGRAPHNAMEdiv"/>
                <w:rFonts w:ascii="Arial" w:eastAsia="Arial" w:hAnsi="Arial" w:cs="Arial"/>
                <w:b/>
                <w:bCs/>
                <w:color w:val="FFFFFF"/>
                <w:sz w:val="98"/>
                <w:szCs w:val="98"/>
                <w:shd w:val="clear" w:color="auto" w:fill="auto"/>
              </w:rPr>
              <w:t xml:space="preserve"> </w:t>
            </w:r>
            <w:r>
              <w:rPr>
                <w:rStyle w:val="span"/>
                <w:rFonts w:ascii="Arial" w:eastAsia="Arial" w:hAnsi="Arial" w:cs="Arial"/>
                <w:b/>
                <w:bCs/>
                <w:color w:val="FFFFFF"/>
                <w:sz w:val="98"/>
                <w:szCs w:val="98"/>
              </w:rPr>
              <w:t>Fulbright</w:t>
            </w:r>
          </w:p>
          <w:p w14:paraId="3815B3FF" w14:textId="77777777" w:rsidR="00F706BC" w:rsidRDefault="00801A2C">
            <w:pPr>
              <w:pStyle w:val="div"/>
              <w:spacing w:line="400" w:lineRule="atLeast"/>
              <w:ind w:left="840" w:right="840"/>
              <w:jc w:val="center"/>
              <w:rPr>
                <w:rStyle w:val="divPARAGRAPHCNTCdiv"/>
                <w:rFonts w:ascii="Arial" w:eastAsia="Arial" w:hAnsi="Arial" w:cs="Arial"/>
                <w:color w:val="FFFFFF"/>
                <w:sz w:val="20"/>
                <w:szCs w:val="20"/>
                <w:shd w:val="clear" w:color="auto" w:fill="auto"/>
              </w:rPr>
            </w:pPr>
            <w:r>
              <w:rPr>
                <w:rStyle w:val="span"/>
                <w:rFonts w:ascii="Arial" w:eastAsia="Arial" w:hAnsi="Arial" w:cs="Arial"/>
                <w:color w:val="FFFFFF"/>
                <w:sz w:val="20"/>
                <w:szCs w:val="20"/>
              </w:rPr>
              <w:t>Charlotte</w:t>
            </w:r>
            <w:r>
              <w:rPr>
                <w:rStyle w:val="divPARAGRAPHCNTCdiv"/>
                <w:rFonts w:ascii="Arial" w:eastAsia="Arial" w:hAnsi="Arial" w:cs="Arial"/>
                <w:color w:val="FFFFFF"/>
                <w:sz w:val="20"/>
                <w:szCs w:val="20"/>
                <w:shd w:val="clear" w:color="auto" w:fill="auto"/>
              </w:rPr>
              <w:t xml:space="preserve"> </w:t>
            </w:r>
            <w:r>
              <w:rPr>
                <w:rStyle w:val="sprtr"/>
                <w:rFonts w:ascii="Arial" w:eastAsia="Arial" w:hAnsi="Arial" w:cs="Arial"/>
                <w:color w:val="FFFFFF"/>
                <w:sz w:val="20"/>
                <w:szCs w:val="20"/>
              </w:rPr>
              <w:t> | </w:t>
            </w:r>
            <w:r>
              <w:rPr>
                <w:rStyle w:val="divPARAGRAPHCNTCdiv"/>
                <w:rFonts w:ascii="Arial" w:eastAsia="Arial" w:hAnsi="Arial" w:cs="Arial"/>
                <w:color w:val="FFFFFF"/>
                <w:sz w:val="20"/>
                <w:szCs w:val="20"/>
                <w:shd w:val="clear" w:color="auto" w:fill="auto"/>
              </w:rPr>
              <w:t xml:space="preserve"> </w:t>
            </w:r>
            <w:r>
              <w:rPr>
                <w:rStyle w:val="span"/>
                <w:rFonts w:ascii="Arial" w:eastAsia="Arial" w:hAnsi="Arial" w:cs="Arial"/>
                <w:color w:val="FFFFFF"/>
                <w:sz w:val="20"/>
                <w:szCs w:val="20"/>
              </w:rPr>
              <w:t>980-258-4503</w:t>
            </w:r>
            <w:r>
              <w:rPr>
                <w:rStyle w:val="sprtr"/>
                <w:rFonts w:ascii="Arial" w:eastAsia="Arial" w:hAnsi="Arial" w:cs="Arial"/>
                <w:color w:val="FFFFFF"/>
                <w:sz w:val="20"/>
                <w:szCs w:val="20"/>
              </w:rPr>
              <w:t>  | </w:t>
            </w:r>
            <w:r>
              <w:rPr>
                <w:rStyle w:val="divPARAGRAPHCNTCdiv"/>
                <w:rFonts w:ascii="Arial" w:eastAsia="Arial" w:hAnsi="Arial" w:cs="Arial"/>
                <w:color w:val="FFFFFF"/>
                <w:sz w:val="20"/>
                <w:szCs w:val="20"/>
                <w:shd w:val="clear" w:color="auto" w:fill="auto"/>
              </w:rPr>
              <w:t xml:space="preserve"> </w:t>
            </w:r>
            <w:r>
              <w:rPr>
                <w:rStyle w:val="span"/>
                <w:rFonts w:ascii="Arial" w:eastAsia="Arial" w:hAnsi="Arial" w:cs="Arial"/>
                <w:color w:val="FFFFFF"/>
                <w:sz w:val="20"/>
                <w:szCs w:val="20"/>
              </w:rPr>
              <w:t>bill@2100solutions.com</w:t>
            </w:r>
            <w:r>
              <w:rPr>
                <w:rStyle w:val="divPARAGRAPHCNTCdiv"/>
                <w:rFonts w:ascii="Arial" w:eastAsia="Arial" w:hAnsi="Arial" w:cs="Arial"/>
                <w:color w:val="FFFFFF"/>
                <w:sz w:val="20"/>
                <w:szCs w:val="20"/>
                <w:shd w:val="clear" w:color="auto" w:fill="auto"/>
              </w:rPr>
              <w:t xml:space="preserve"> </w:t>
            </w:r>
          </w:p>
          <w:p w14:paraId="33A70246" w14:textId="77777777" w:rsidR="00F706BC" w:rsidRDefault="00F706BC">
            <w:pPr>
              <w:pStyle w:val="div"/>
              <w:spacing w:line="100" w:lineRule="exact"/>
              <w:ind w:left="840" w:right="840"/>
              <w:jc w:val="center"/>
              <w:rPr>
                <w:rStyle w:val="divPARAGRAPHCNTCdiv"/>
                <w:rFonts w:ascii="Arial" w:eastAsia="Arial" w:hAnsi="Arial" w:cs="Arial"/>
                <w:color w:val="FFFFFF"/>
                <w:sz w:val="20"/>
                <w:szCs w:val="20"/>
                <w:shd w:val="clear" w:color="auto" w:fill="auto"/>
              </w:rPr>
            </w:pPr>
          </w:p>
        </w:tc>
      </w:tr>
    </w:tbl>
    <w:p w14:paraId="3E89FE9B" w14:textId="77777777" w:rsidR="00F706BC" w:rsidRDefault="00F706BC">
      <w:pPr>
        <w:rPr>
          <w:vanish/>
        </w:rPr>
        <w:sectPr w:rsidR="00F706BC">
          <w:headerReference w:type="default" r:id="rId7"/>
          <w:footerReference w:type="default" r:id="rId8"/>
          <w:pgSz w:w="12240" w:h="15840"/>
          <w:pgMar w:top="0" w:right="840" w:bottom="400" w:left="0" w:header="0" w:footer="0" w:gutter="0"/>
          <w:cols w:space="720"/>
        </w:sectPr>
      </w:pPr>
    </w:p>
    <w:p w14:paraId="4EF95799" w14:textId="77777777" w:rsidR="00F706BC" w:rsidRDefault="00F706BC">
      <w:pPr>
        <w:rPr>
          <w:vanish/>
        </w:rPr>
      </w:pPr>
    </w:p>
    <w:p w14:paraId="4EA279DF" w14:textId="77777777" w:rsidR="00F706BC" w:rsidRDefault="00F706BC">
      <w:pPr>
        <w:rPr>
          <w:vanish/>
        </w:rPr>
      </w:pPr>
    </w:p>
    <w:tbl>
      <w:tblPr>
        <w:tblStyle w:val="displaytable"/>
        <w:tblW w:w="1600" w:type="dxa"/>
        <w:tblCellSpacing w:w="0" w:type="dxa"/>
        <w:tblCellMar>
          <w:left w:w="0" w:type="dxa"/>
          <w:right w:w="0" w:type="dxa"/>
        </w:tblCellMar>
        <w:tblLook w:val="05E0" w:firstRow="1" w:lastRow="1" w:firstColumn="1" w:lastColumn="1" w:noHBand="0" w:noVBand="1"/>
      </w:tblPr>
      <w:tblGrid>
        <w:gridCol w:w="1600"/>
      </w:tblGrid>
      <w:tr w:rsidR="00F706BC" w14:paraId="54A90773" w14:textId="77777777">
        <w:trPr>
          <w:tblCellSpacing w:w="0" w:type="dxa"/>
        </w:trPr>
        <w:tc>
          <w:tcPr>
            <w:tcW w:w="1600" w:type="dxa"/>
            <w:tcMar>
              <w:top w:w="380" w:type="dxa"/>
              <w:left w:w="0" w:type="dxa"/>
              <w:bottom w:w="0" w:type="dxa"/>
              <w:right w:w="0" w:type="dxa"/>
            </w:tcMar>
            <w:vAlign w:val="bottom"/>
            <w:hideMark/>
          </w:tcPr>
          <w:p w14:paraId="4A2A526D" w14:textId="77777777" w:rsidR="00F706BC" w:rsidRDefault="00801A2C">
            <w:pPr>
              <w:pStyle w:val="topborder"/>
              <w:rPr>
                <w:rStyle w:val="divdocumentdivSECTIONCNTCdivsectionnotbtnlnkdisplaycell"/>
                <w:rFonts w:ascii="Arial" w:eastAsia="Arial" w:hAnsi="Arial" w:cs="Arial"/>
                <w:color w:val="231F20"/>
              </w:rPr>
            </w:pPr>
            <w:r>
              <w:rPr>
                <w:rStyle w:val="divdocumentdivSECTIONCNTCdivsectionnotbtnlnkdisplaycell"/>
                <w:rFonts w:ascii="Arial" w:eastAsia="Arial" w:hAnsi="Arial" w:cs="Arial"/>
                <w:color w:val="231F20"/>
              </w:rPr>
              <w:t> </w:t>
            </w:r>
          </w:p>
        </w:tc>
      </w:tr>
    </w:tbl>
    <w:p w14:paraId="738F972C" w14:textId="77777777" w:rsidR="00F706BC" w:rsidRDefault="00801A2C">
      <w:pPr>
        <w:pStyle w:val="divdocumentdivsectiontitle"/>
        <w:rPr>
          <w:rFonts w:ascii="Arial" w:eastAsia="Arial" w:hAnsi="Arial" w:cs="Arial"/>
          <w:b/>
          <w:bCs/>
        </w:rPr>
      </w:pPr>
      <w:r>
        <w:rPr>
          <w:rFonts w:ascii="Arial" w:eastAsia="Arial" w:hAnsi="Arial" w:cs="Arial"/>
          <w:b/>
          <w:bCs/>
        </w:rPr>
        <w:t>Summary</w:t>
      </w:r>
    </w:p>
    <w:p w14:paraId="66A76F5D" w14:textId="77777777" w:rsidR="00F706BC" w:rsidRDefault="00801A2C">
      <w:pPr>
        <w:pStyle w:val="p"/>
        <w:spacing w:line="300" w:lineRule="atLeast"/>
        <w:rPr>
          <w:rFonts w:ascii="Arial" w:eastAsia="Arial" w:hAnsi="Arial" w:cs="Arial"/>
          <w:color w:val="231F20"/>
          <w:sz w:val="20"/>
          <w:szCs w:val="20"/>
        </w:rPr>
      </w:pPr>
      <w:r>
        <w:rPr>
          <w:rFonts w:ascii="Arial" w:eastAsia="Arial" w:hAnsi="Arial" w:cs="Arial"/>
          <w:color w:val="231F20"/>
          <w:sz w:val="20"/>
          <w:szCs w:val="20"/>
        </w:rPr>
        <w:t>Results-driven Program Manager with 25 years of experience in leading system transformations across insurance, banking, mortgage, health, and hospitality sectors. As a Solutions Architect and Test Manager, I have successfully delivered infrastructure and testing automation frameworks, utilizing Pega PRPC to enhance operational efficiency. With over 20 years in program, project, and test management roles, I have a proven track record of guiding cross-functional teams to achieve project objectives and drive business success, exemplified through my tenure at AON Insurance Agency. My leadership fosters collaboration and innovation, ensuring the successful delivery of complex projects and products.</w:t>
      </w:r>
    </w:p>
    <w:tbl>
      <w:tblPr>
        <w:tblStyle w:val="displaytable"/>
        <w:tblW w:w="1600" w:type="dxa"/>
        <w:tblCellSpacing w:w="0" w:type="dxa"/>
        <w:tblCellMar>
          <w:left w:w="0" w:type="dxa"/>
          <w:right w:w="0" w:type="dxa"/>
        </w:tblCellMar>
        <w:tblLook w:val="05E0" w:firstRow="1" w:lastRow="1" w:firstColumn="1" w:lastColumn="1" w:noHBand="0" w:noVBand="1"/>
      </w:tblPr>
      <w:tblGrid>
        <w:gridCol w:w="1600"/>
      </w:tblGrid>
      <w:tr w:rsidR="00F706BC" w14:paraId="78215522" w14:textId="77777777">
        <w:trPr>
          <w:tblCellSpacing w:w="0" w:type="dxa"/>
        </w:trPr>
        <w:tc>
          <w:tcPr>
            <w:tcW w:w="1600" w:type="dxa"/>
            <w:tcMar>
              <w:top w:w="420" w:type="dxa"/>
              <w:left w:w="0" w:type="dxa"/>
              <w:bottom w:w="0" w:type="dxa"/>
              <w:right w:w="0" w:type="dxa"/>
            </w:tcMar>
            <w:vAlign w:val="bottom"/>
            <w:hideMark/>
          </w:tcPr>
          <w:p w14:paraId="406830B5" w14:textId="77777777" w:rsidR="00F706BC" w:rsidRDefault="00801A2C">
            <w:pPr>
              <w:pStyle w:val="topborder"/>
              <w:rPr>
                <w:rStyle w:val="displaycell"/>
                <w:rFonts w:ascii="Arial" w:eastAsia="Arial" w:hAnsi="Arial" w:cs="Arial"/>
                <w:color w:val="231F20"/>
              </w:rPr>
            </w:pPr>
            <w:r>
              <w:rPr>
                <w:rStyle w:val="displaycell"/>
                <w:rFonts w:ascii="Arial" w:eastAsia="Arial" w:hAnsi="Arial" w:cs="Arial"/>
                <w:color w:val="231F20"/>
              </w:rPr>
              <w:t> </w:t>
            </w:r>
          </w:p>
        </w:tc>
      </w:tr>
    </w:tbl>
    <w:p w14:paraId="31CC0133" w14:textId="77777777" w:rsidR="00F706BC" w:rsidRDefault="00801A2C">
      <w:pPr>
        <w:pStyle w:val="divdocumentdivsectiontitle"/>
        <w:pBdr>
          <w:bottom w:val="none" w:sz="0" w:space="5" w:color="auto"/>
        </w:pBdr>
        <w:rPr>
          <w:rFonts w:ascii="Arial" w:eastAsia="Arial" w:hAnsi="Arial" w:cs="Arial"/>
          <w:b/>
          <w:bCs/>
        </w:rPr>
      </w:pPr>
      <w:r>
        <w:rPr>
          <w:rFonts w:ascii="Arial" w:eastAsia="Arial" w:hAnsi="Arial" w:cs="Arial"/>
          <w:b/>
          <w:bCs/>
        </w:rPr>
        <w:t>Skills</w:t>
      </w:r>
    </w:p>
    <w:tbl>
      <w:tblPr>
        <w:tblStyle w:val="divdocumenttable"/>
        <w:tblW w:w="0" w:type="auto"/>
        <w:tblLayout w:type="fixed"/>
        <w:tblCellMar>
          <w:left w:w="0" w:type="dxa"/>
          <w:right w:w="0" w:type="dxa"/>
        </w:tblCellMar>
        <w:tblLook w:val="05E0" w:firstRow="1" w:lastRow="1" w:firstColumn="1" w:lastColumn="1" w:noHBand="0" w:noVBand="1"/>
      </w:tblPr>
      <w:tblGrid>
        <w:gridCol w:w="5280"/>
        <w:gridCol w:w="5280"/>
      </w:tblGrid>
      <w:tr w:rsidR="00F706BC" w14:paraId="21297B2B" w14:textId="77777777">
        <w:tc>
          <w:tcPr>
            <w:tcW w:w="5280" w:type="dxa"/>
            <w:tcMar>
              <w:top w:w="0" w:type="dxa"/>
              <w:left w:w="0" w:type="dxa"/>
              <w:bottom w:w="0" w:type="dxa"/>
              <w:right w:w="0" w:type="dxa"/>
            </w:tcMar>
            <w:hideMark/>
          </w:tcPr>
          <w:p w14:paraId="7A56C123" w14:textId="77777777" w:rsidR="00F706BC" w:rsidRDefault="00801A2C">
            <w:pPr>
              <w:pStyle w:val="divdocumentulli"/>
              <w:numPr>
                <w:ilvl w:val="0"/>
                <w:numId w:val="1"/>
              </w:numPr>
              <w:spacing w:line="300" w:lineRule="atLeast"/>
              <w:ind w:left="380" w:hanging="292"/>
              <w:rPr>
                <w:rFonts w:ascii="Arial" w:eastAsia="Arial" w:hAnsi="Arial" w:cs="Arial"/>
                <w:color w:val="231F20"/>
                <w:sz w:val="20"/>
                <w:szCs w:val="20"/>
              </w:rPr>
            </w:pPr>
            <w:r>
              <w:rPr>
                <w:rFonts w:ascii="Arial" w:eastAsia="Arial" w:hAnsi="Arial" w:cs="Arial"/>
                <w:color w:val="231F20"/>
                <w:sz w:val="20"/>
                <w:szCs w:val="20"/>
              </w:rPr>
              <w:t>Leadership</w:t>
            </w:r>
          </w:p>
          <w:p w14:paraId="6D3C6415" w14:textId="77777777" w:rsidR="00F706BC" w:rsidRDefault="00801A2C">
            <w:pPr>
              <w:pStyle w:val="divdocumentulli"/>
              <w:numPr>
                <w:ilvl w:val="0"/>
                <w:numId w:val="1"/>
              </w:numPr>
              <w:spacing w:line="300" w:lineRule="atLeast"/>
              <w:ind w:left="380" w:hanging="292"/>
              <w:rPr>
                <w:rFonts w:ascii="Arial" w:eastAsia="Arial" w:hAnsi="Arial" w:cs="Arial"/>
                <w:color w:val="231F20"/>
                <w:sz w:val="20"/>
                <w:szCs w:val="20"/>
              </w:rPr>
            </w:pPr>
            <w:r>
              <w:rPr>
                <w:rFonts w:ascii="Arial" w:eastAsia="Arial" w:hAnsi="Arial" w:cs="Arial"/>
                <w:color w:val="231F20"/>
                <w:sz w:val="20"/>
                <w:szCs w:val="20"/>
              </w:rPr>
              <w:t>Analytical Thinking</w:t>
            </w:r>
          </w:p>
          <w:p w14:paraId="40D869F2" w14:textId="77777777" w:rsidR="00F706BC" w:rsidRDefault="00801A2C">
            <w:pPr>
              <w:pStyle w:val="divdocumentulli"/>
              <w:numPr>
                <w:ilvl w:val="0"/>
                <w:numId w:val="1"/>
              </w:numPr>
              <w:spacing w:line="300" w:lineRule="atLeast"/>
              <w:ind w:left="380" w:hanging="292"/>
              <w:rPr>
                <w:rFonts w:ascii="Arial" w:eastAsia="Arial" w:hAnsi="Arial" w:cs="Arial"/>
                <w:color w:val="231F20"/>
                <w:sz w:val="20"/>
                <w:szCs w:val="20"/>
              </w:rPr>
            </w:pPr>
            <w:r>
              <w:rPr>
                <w:rFonts w:ascii="Arial" w:eastAsia="Arial" w:hAnsi="Arial" w:cs="Arial"/>
                <w:color w:val="231F20"/>
                <w:sz w:val="20"/>
                <w:szCs w:val="20"/>
              </w:rPr>
              <w:t>Communication</w:t>
            </w:r>
          </w:p>
          <w:p w14:paraId="49654D8B" w14:textId="77777777" w:rsidR="00F706BC" w:rsidRDefault="00801A2C">
            <w:pPr>
              <w:pStyle w:val="divdocumentulli"/>
              <w:numPr>
                <w:ilvl w:val="0"/>
                <w:numId w:val="1"/>
              </w:numPr>
              <w:spacing w:line="300" w:lineRule="atLeast"/>
              <w:ind w:left="380" w:hanging="292"/>
              <w:rPr>
                <w:rFonts w:ascii="Arial" w:eastAsia="Arial" w:hAnsi="Arial" w:cs="Arial"/>
                <w:color w:val="231F20"/>
                <w:sz w:val="20"/>
                <w:szCs w:val="20"/>
              </w:rPr>
            </w:pPr>
            <w:r>
              <w:rPr>
                <w:rFonts w:ascii="Arial" w:eastAsia="Arial" w:hAnsi="Arial" w:cs="Arial"/>
                <w:color w:val="231F20"/>
                <w:sz w:val="20"/>
                <w:szCs w:val="20"/>
              </w:rPr>
              <w:t>Adaptability</w:t>
            </w:r>
          </w:p>
          <w:p w14:paraId="5416470D" w14:textId="77777777" w:rsidR="00F706BC" w:rsidRDefault="00801A2C">
            <w:pPr>
              <w:pStyle w:val="divdocumentulli"/>
              <w:numPr>
                <w:ilvl w:val="0"/>
                <w:numId w:val="1"/>
              </w:numPr>
              <w:spacing w:line="300" w:lineRule="atLeast"/>
              <w:ind w:left="380" w:hanging="292"/>
              <w:rPr>
                <w:rFonts w:ascii="Arial" w:eastAsia="Arial" w:hAnsi="Arial" w:cs="Arial"/>
                <w:color w:val="231F20"/>
                <w:sz w:val="20"/>
                <w:szCs w:val="20"/>
              </w:rPr>
            </w:pPr>
            <w:r>
              <w:rPr>
                <w:rFonts w:ascii="Arial" w:eastAsia="Arial" w:hAnsi="Arial" w:cs="Arial"/>
                <w:color w:val="231F20"/>
                <w:sz w:val="20"/>
                <w:szCs w:val="20"/>
              </w:rPr>
              <w:t>Collaboration</w:t>
            </w:r>
          </w:p>
          <w:p w14:paraId="4DB78967" w14:textId="77777777" w:rsidR="00B660A9" w:rsidRDefault="00F004AE">
            <w:pPr>
              <w:pStyle w:val="divdocumentulli"/>
              <w:numPr>
                <w:ilvl w:val="0"/>
                <w:numId w:val="1"/>
              </w:numPr>
              <w:spacing w:line="300" w:lineRule="atLeast"/>
              <w:ind w:left="380" w:hanging="292"/>
              <w:rPr>
                <w:rFonts w:ascii="Arial" w:eastAsia="Arial" w:hAnsi="Arial" w:cs="Arial"/>
                <w:color w:val="231F20"/>
                <w:sz w:val="20"/>
                <w:szCs w:val="20"/>
              </w:rPr>
            </w:pPr>
            <w:r>
              <w:rPr>
                <w:rFonts w:ascii="Arial" w:eastAsia="Arial" w:hAnsi="Arial" w:cs="Arial"/>
                <w:color w:val="231F20"/>
                <w:sz w:val="20"/>
                <w:szCs w:val="20"/>
              </w:rPr>
              <w:t>Virtual Servers: Ubuntu</w:t>
            </w:r>
            <w:r w:rsidR="00910B85">
              <w:rPr>
                <w:rFonts w:ascii="Arial" w:eastAsia="Arial" w:hAnsi="Arial" w:cs="Arial"/>
                <w:color w:val="231F20"/>
                <w:sz w:val="20"/>
                <w:szCs w:val="20"/>
              </w:rPr>
              <w:t>, Red Hat</w:t>
            </w:r>
          </w:p>
          <w:p w14:paraId="4E5CA529" w14:textId="274D792E" w:rsidR="00910B85" w:rsidRDefault="007C6629">
            <w:pPr>
              <w:pStyle w:val="divdocumentulli"/>
              <w:numPr>
                <w:ilvl w:val="0"/>
                <w:numId w:val="1"/>
              </w:numPr>
              <w:spacing w:line="300" w:lineRule="atLeast"/>
              <w:ind w:left="380" w:hanging="292"/>
              <w:rPr>
                <w:rFonts w:ascii="Arial" w:eastAsia="Arial" w:hAnsi="Arial" w:cs="Arial"/>
                <w:color w:val="231F20"/>
                <w:sz w:val="20"/>
                <w:szCs w:val="20"/>
              </w:rPr>
            </w:pPr>
            <w:r>
              <w:rPr>
                <w:rFonts w:ascii="Arial" w:eastAsia="Arial" w:hAnsi="Arial" w:cs="Arial"/>
                <w:color w:val="231F20"/>
                <w:sz w:val="20"/>
                <w:szCs w:val="20"/>
              </w:rPr>
              <w:t xml:space="preserve">Transformation </w:t>
            </w:r>
          </w:p>
        </w:tc>
        <w:tc>
          <w:tcPr>
            <w:tcW w:w="5280" w:type="dxa"/>
            <w:tcMar>
              <w:top w:w="0" w:type="dxa"/>
              <w:left w:w="0" w:type="dxa"/>
              <w:bottom w:w="0" w:type="dxa"/>
              <w:right w:w="0" w:type="dxa"/>
            </w:tcMar>
            <w:hideMark/>
          </w:tcPr>
          <w:p w14:paraId="533903AA" w14:textId="77777777" w:rsidR="00F706BC" w:rsidRDefault="00801A2C">
            <w:pPr>
              <w:pStyle w:val="divdocumentulli"/>
              <w:numPr>
                <w:ilvl w:val="0"/>
                <w:numId w:val="2"/>
              </w:numPr>
              <w:spacing w:line="300" w:lineRule="atLeast"/>
              <w:ind w:left="380" w:hanging="292"/>
              <w:rPr>
                <w:rFonts w:ascii="Arial" w:eastAsia="Arial" w:hAnsi="Arial" w:cs="Arial"/>
                <w:color w:val="231F20"/>
                <w:sz w:val="20"/>
                <w:szCs w:val="20"/>
              </w:rPr>
            </w:pPr>
            <w:r>
              <w:rPr>
                <w:rFonts w:ascii="Arial" w:eastAsia="Arial" w:hAnsi="Arial" w:cs="Arial"/>
                <w:color w:val="231F20"/>
                <w:sz w:val="20"/>
                <w:szCs w:val="20"/>
              </w:rPr>
              <w:t>Test Management</w:t>
            </w:r>
          </w:p>
          <w:p w14:paraId="4D4E6E91" w14:textId="77777777" w:rsidR="00F706BC" w:rsidRDefault="00801A2C">
            <w:pPr>
              <w:pStyle w:val="divdocumentulli"/>
              <w:numPr>
                <w:ilvl w:val="0"/>
                <w:numId w:val="2"/>
              </w:numPr>
              <w:spacing w:line="300" w:lineRule="atLeast"/>
              <w:ind w:left="380" w:hanging="292"/>
              <w:rPr>
                <w:rFonts w:ascii="Arial" w:eastAsia="Arial" w:hAnsi="Arial" w:cs="Arial"/>
                <w:color w:val="231F20"/>
                <w:sz w:val="20"/>
                <w:szCs w:val="20"/>
              </w:rPr>
            </w:pPr>
            <w:r>
              <w:rPr>
                <w:rFonts w:ascii="Arial" w:eastAsia="Arial" w:hAnsi="Arial" w:cs="Arial"/>
                <w:color w:val="231F20"/>
                <w:sz w:val="20"/>
                <w:szCs w:val="20"/>
              </w:rPr>
              <w:t>Pega Expertise</w:t>
            </w:r>
          </w:p>
          <w:p w14:paraId="54F49A66" w14:textId="77777777" w:rsidR="00F706BC" w:rsidRDefault="00801A2C">
            <w:pPr>
              <w:pStyle w:val="divdocumentulli"/>
              <w:numPr>
                <w:ilvl w:val="0"/>
                <w:numId w:val="2"/>
              </w:numPr>
              <w:spacing w:line="300" w:lineRule="atLeast"/>
              <w:ind w:left="380" w:hanging="292"/>
              <w:rPr>
                <w:rFonts w:ascii="Arial" w:eastAsia="Arial" w:hAnsi="Arial" w:cs="Arial"/>
                <w:color w:val="231F20"/>
                <w:sz w:val="20"/>
                <w:szCs w:val="20"/>
              </w:rPr>
            </w:pPr>
            <w:r>
              <w:rPr>
                <w:rFonts w:ascii="Arial" w:eastAsia="Arial" w:hAnsi="Arial" w:cs="Arial"/>
                <w:color w:val="231F20"/>
                <w:sz w:val="20"/>
                <w:szCs w:val="20"/>
              </w:rPr>
              <w:t>Quality Assurance</w:t>
            </w:r>
          </w:p>
          <w:p w14:paraId="46D42035" w14:textId="77777777" w:rsidR="00F706BC" w:rsidRDefault="00801A2C">
            <w:pPr>
              <w:pStyle w:val="divdocumentulli"/>
              <w:numPr>
                <w:ilvl w:val="0"/>
                <w:numId w:val="2"/>
              </w:numPr>
              <w:spacing w:line="300" w:lineRule="atLeast"/>
              <w:ind w:left="380" w:hanging="292"/>
              <w:rPr>
                <w:rFonts w:ascii="Arial" w:eastAsia="Arial" w:hAnsi="Arial" w:cs="Arial"/>
                <w:color w:val="231F20"/>
                <w:sz w:val="20"/>
                <w:szCs w:val="20"/>
              </w:rPr>
            </w:pPr>
            <w:r>
              <w:rPr>
                <w:rFonts w:ascii="Arial" w:eastAsia="Arial" w:hAnsi="Arial" w:cs="Arial"/>
                <w:color w:val="231F20"/>
                <w:sz w:val="20"/>
                <w:szCs w:val="20"/>
              </w:rPr>
              <w:t>System Business Analysis</w:t>
            </w:r>
          </w:p>
          <w:p w14:paraId="3BFFD3A8" w14:textId="77777777" w:rsidR="00F706BC" w:rsidRDefault="00801A2C">
            <w:pPr>
              <w:pStyle w:val="divdocumentulli"/>
              <w:numPr>
                <w:ilvl w:val="0"/>
                <w:numId w:val="2"/>
              </w:numPr>
              <w:spacing w:line="300" w:lineRule="atLeast"/>
              <w:ind w:left="380" w:hanging="292"/>
              <w:rPr>
                <w:rFonts w:ascii="Arial" w:eastAsia="Arial" w:hAnsi="Arial" w:cs="Arial"/>
                <w:color w:val="231F20"/>
                <w:sz w:val="20"/>
                <w:szCs w:val="20"/>
              </w:rPr>
            </w:pPr>
            <w:r>
              <w:rPr>
                <w:rFonts w:ascii="Arial" w:eastAsia="Arial" w:hAnsi="Arial" w:cs="Arial"/>
                <w:color w:val="231F20"/>
                <w:sz w:val="20"/>
                <w:szCs w:val="20"/>
              </w:rPr>
              <w:t>Credit Card Operations</w:t>
            </w:r>
          </w:p>
          <w:p w14:paraId="7CF6B914" w14:textId="77777777" w:rsidR="00897223" w:rsidRDefault="00157BDA" w:rsidP="00F6278E">
            <w:pPr>
              <w:pStyle w:val="divdocumentulli"/>
              <w:numPr>
                <w:ilvl w:val="0"/>
                <w:numId w:val="2"/>
              </w:numPr>
              <w:spacing w:line="300" w:lineRule="atLeast"/>
              <w:ind w:left="380" w:hanging="292"/>
              <w:rPr>
                <w:rFonts w:ascii="Arial" w:eastAsia="Arial" w:hAnsi="Arial" w:cs="Arial"/>
                <w:color w:val="231F20"/>
                <w:sz w:val="20"/>
                <w:szCs w:val="20"/>
              </w:rPr>
            </w:pPr>
            <w:r>
              <w:rPr>
                <w:rFonts w:ascii="Arial" w:eastAsia="Arial" w:hAnsi="Arial" w:cs="Arial"/>
                <w:color w:val="231F20"/>
                <w:sz w:val="20"/>
                <w:szCs w:val="20"/>
              </w:rPr>
              <w:t xml:space="preserve">Cloud </w:t>
            </w:r>
            <w:r w:rsidR="002E39FF">
              <w:rPr>
                <w:rFonts w:ascii="Arial" w:eastAsia="Arial" w:hAnsi="Arial" w:cs="Arial"/>
                <w:color w:val="231F20"/>
                <w:sz w:val="20"/>
                <w:szCs w:val="20"/>
              </w:rPr>
              <w:t>In</w:t>
            </w:r>
            <w:r w:rsidR="00B660A9">
              <w:rPr>
                <w:rFonts w:ascii="Arial" w:eastAsia="Arial" w:hAnsi="Arial" w:cs="Arial"/>
                <w:color w:val="231F20"/>
                <w:sz w:val="20"/>
                <w:szCs w:val="20"/>
              </w:rPr>
              <w:t>terfaces: AWS, IIS</w:t>
            </w:r>
            <w:r w:rsidR="00897223">
              <w:rPr>
                <w:rFonts w:ascii="Arial" w:eastAsia="Arial" w:hAnsi="Arial" w:cs="Arial"/>
                <w:color w:val="231F20"/>
                <w:sz w:val="20"/>
                <w:szCs w:val="20"/>
              </w:rPr>
              <w:t>, Heroku</w:t>
            </w:r>
          </w:p>
          <w:p w14:paraId="52E47356" w14:textId="678E00D8" w:rsidR="00F6278E" w:rsidRPr="00F6278E" w:rsidRDefault="00F6278E" w:rsidP="00F6278E">
            <w:pPr>
              <w:pStyle w:val="divdocumentulli"/>
              <w:numPr>
                <w:ilvl w:val="0"/>
                <w:numId w:val="2"/>
              </w:numPr>
              <w:spacing w:line="300" w:lineRule="atLeast"/>
              <w:ind w:left="380" w:hanging="292"/>
              <w:rPr>
                <w:rFonts w:ascii="Arial" w:eastAsia="Arial" w:hAnsi="Arial" w:cs="Arial"/>
                <w:color w:val="231F20"/>
                <w:sz w:val="20"/>
                <w:szCs w:val="20"/>
              </w:rPr>
            </w:pPr>
            <w:r>
              <w:rPr>
                <w:rFonts w:ascii="Arial" w:eastAsia="Arial" w:hAnsi="Arial" w:cs="Arial"/>
                <w:color w:val="231F20"/>
                <w:sz w:val="20"/>
                <w:szCs w:val="20"/>
              </w:rPr>
              <w:t xml:space="preserve">Ruby on Rails, HTML, </w:t>
            </w:r>
            <w:r w:rsidR="00E63437">
              <w:rPr>
                <w:rFonts w:ascii="Arial" w:eastAsia="Arial" w:hAnsi="Arial" w:cs="Arial"/>
                <w:color w:val="231F20"/>
                <w:sz w:val="20"/>
                <w:szCs w:val="20"/>
              </w:rPr>
              <w:t>SQL</w:t>
            </w:r>
          </w:p>
        </w:tc>
      </w:tr>
    </w:tbl>
    <w:p w14:paraId="4F66DAB1" w14:textId="77777777" w:rsidR="00F706BC" w:rsidRDefault="00F706BC">
      <w:pPr>
        <w:rPr>
          <w:vanish/>
        </w:rPr>
      </w:pPr>
    </w:p>
    <w:tbl>
      <w:tblPr>
        <w:tblStyle w:val="displaytable"/>
        <w:tblW w:w="1600" w:type="dxa"/>
        <w:tblCellSpacing w:w="0" w:type="dxa"/>
        <w:tblCellMar>
          <w:left w:w="0" w:type="dxa"/>
          <w:right w:w="0" w:type="dxa"/>
        </w:tblCellMar>
        <w:tblLook w:val="05E0" w:firstRow="1" w:lastRow="1" w:firstColumn="1" w:lastColumn="1" w:noHBand="0" w:noVBand="1"/>
      </w:tblPr>
      <w:tblGrid>
        <w:gridCol w:w="1600"/>
      </w:tblGrid>
      <w:tr w:rsidR="00F706BC" w14:paraId="3C02EFE2" w14:textId="77777777">
        <w:trPr>
          <w:tblCellSpacing w:w="0" w:type="dxa"/>
        </w:trPr>
        <w:tc>
          <w:tcPr>
            <w:tcW w:w="1600" w:type="dxa"/>
            <w:tcMar>
              <w:top w:w="420" w:type="dxa"/>
              <w:left w:w="0" w:type="dxa"/>
              <w:bottom w:w="0" w:type="dxa"/>
              <w:right w:w="0" w:type="dxa"/>
            </w:tcMar>
            <w:vAlign w:val="bottom"/>
            <w:hideMark/>
          </w:tcPr>
          <w:p w14:paraId="37E08960" w14:textId="77777777" w:rsidR="00F706BC" w:rsidRDefault="00801A2C">
            <w:pPr>
              <w:pStyle w:val="topborder"/>
              <w:rPr>
                <w:rStyle w:val="displaycell"/>
                <w:rFonts w:ascii="Arial" w:eastAsia="Arial" w:hAnsi="Arial" w:cs="Arial"/>
                <w:color w:val="231F20"/>
              </w:rPr>
            </w:pPr>
            <w:r>
              <w:rPr>
                <w:rStyle w:val="displaycell"/>
                <w:rFonts w:ascii="Arial" w:eastAsia="Arial" w:hAnsi="Arial" w:cs="Arial"/>
                <w:color w:val="231F20"/>
              </w:rPr>
              <w:t> </w:t>
            </w:r>
          </w:p>
        </w:tc>
      </w:tr>
    </w:tbl>
    <w:p w14:paraId="57B979EE" w14:textId="77777777" w:rsidR="00F706BC" w:rsidRDefault="00801A2C">
      <w:pPr>
        <w:pStyle w:val="divdocumentdivsectiontitle"/>
        <w:pBdr>
          <w:bottom w:val="none" w:sz="0" w:space="5" w:color="auto"/>
        </w:pBdr>
        <w:rPr>
          <w:rFonts w:ascii="Arial" w:eastAsia="Arial" w:hAnsi="Arial" w:cs="Arial"/>
          <w:b/>
          <w:bCs/>
        </w:rPr>
      </w:pPr>
      <w:r>
        <w:rPr>
          <w:rFonts w:ascii="Arial" w:eastAsia="Arial" w:hAnsi="Arial" w:cs="Arial"/>
          <w:b/>
          <w:bCs/>
        </w:rPr>
        <w:t>Experience</w:t>
      </w:r>
    </w:p>
    <w:p w14:paraId="01878E95" w14:textId="77777777" w:rsidR="00F706BC" w:rsidRDefault="00801A2C">
      <w:pPr>
        <w:pStyle w:val="divdocumentsinglecolumn"/>
        <w:spacing w:line="300" w:lineRule="atLeast"/>
        <w:rPr>
          <w:rFonts w:ascii="Arial" w:eastAsia="Arial" w:hAnsi="Arial" w:cs="Arial"/>
          <w:color w:val="231F20"/>
          <w:sz w:val="20"/>
          <w:szCs w:val="20"/>
        </w:rPr>
      </w:pPr>
      <w:r>
        <w:rPr>
          <w:rStyle w:val="jobtitle"/>
          <w:rFonts w:ascii="Arial" w:eastAsia="Arial" w:hAnsi="Arial" w:cs="Arial"/>
          <w:color w:val="231F20"/>
          <w:sz w:val="20"/>
          <w:szCs w:val="20"/>
        </w:rPr>
        <w:t>Program Manager - Release Management</w:t>
      </w:r>
      <w:r>
        <w:rPr>
          <w:rStyle w:val="span"/>
          <w:rFonts w:ascii="Arial" w:eastAsia="Arial" w:hAnsi="Arial" w:cs="Arial"/>
          <w:color w:val="231F20"/>
          <w:sz w:val="20"/>
          <w:szCs w:val="20"/>
        </w:rPr>
        <w:t xml:space="preserve"> | 05/2024 - 09/2024</w:t>
      </w:r>
      <w:r>
        <w:rPr>
          <w:rStyle w:val="singlecolumnspanpaddedlinenth-child1"/>
          <w:rFonts w:ascii="Arial" w:eastAsia="Arial" w:hAnsi="Arial" w:cs="Arial"/>
          <w:color w:val="231F20"/>
          <w:sz w:val="20"/>
          <w:szCs w:val="20"/>
        </w:rPr>
        <w:t xml:space="preserve"> </w:t>
      </w:r>
    </w:p>
    <w:p w14:paraId="4875ABEA" w14:textId="77777777" w:rsidR="00F706BC" w:rsidRDefault="00801A2C">
      <w:pPr>
        <w:pStyle w:val="spanpaddedline"/>
        <w:spacing w:line="300" w:lineRule="atLeast"/>
        <w:rPr>
          <w:rFonts w:ascii="Arial" w:eastAsia="Arial" w:hAnsi="Arial" w:cs="Arial"/>
          <w:b/>
          <w:bCs/>
          <w:color w:val="000000"/>
          <w:sz w:val="20"/>
          <w:szCs w:val="20"/>
        </w:rPr>
      </w:pPr>
      <w:r>
        <w:rPr>
          <w:rStyle w:val="span"/>
          <w:rFonts w:ascii="Arial" w:eastAsia="Arial" w:hAnsi="Arial" w:cs="Arial"/>
          <w:b/>
          <w:bCs/>
          <w:color w:val="000000"/>
          <w:sz w:val="20"/>
          <w:szCs w:val="20"/>
        </w:rPr>
        <w:t>Bank of America</w:t>
      </w:r>
      <w:r>
        <w:rPr>
          <w:rFonts w:ascii="Arial" w:eastAsia="Arial" w:hAnsi="Arial" w:cs="Arial"/>
          <w:b/>
          <w:bCs/>
          <w:color w:val="000000"/>
          <w:sz w:val="20"/>
          <w:szCs w:val="20"/>
        </w:rPr>
        <w:t xml:space="preserve"> </w:t>
      </w:r>
    </w:p>
    <w:p w14:paraId="65511C47" w14:textId="77777777" w:rsidR="00F706BC" w:rsidRDefault="00801A2C">
      <w:pPr>
        <w:pStyle w:val="divdocumentulli"/>
        <w:numPr>
          <w:ilvl w:val="0"/>
          <w:numId w:val="3"/>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Managed multiple concurrent projects, ensuring readiness for monthly release cycles by tracking timelines, system impacts, and key delivery milestones using Atlassian Confluence to build comprehensive tracking grids.</w:t>
      </w:r>
    </w:p>
    <w:p w14:paraId="73B6C727" w14:textId="77777777" w:rsidR="00F706BC" w:rsidRDefault="00801A2C">
      <w:pPr>
        <w:pStyle w:val="divdocumentulli"/>
        <w:numPr>
          <w:ilvl w:val="0"/>
          <w:numId w:val="3"/>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Coordinated cross-functional release activities, collaborating with delivery managers, duty managers, and stakeholders to align schedules and maintain clear communication on project builds, configurations, and time windows through the Remedy Platform.</w:t>
      </w:r>
    </w:p>
    <w:p w14:paraId="46030A92" w14:textId="522A0C1B" w:rsidR="00F706BC" w:rsidRDefault="00801A2C">
      <w:pPr>
        <w:pStyle w:val="divdocumentulli"/>
        <w:numPr>
          <w:ilvl w:val="0"/>
          <w:numId w:val="3"/>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Oversaw the integration of Agile (Scrum, SAFe), Kanba</w:t>
      </w:r>
      <w:r w:rsidR="00F62537">
        <w:rPr>
          <w:rStyle w:val="span"/>
          <w:rFonts w:ascii="Arial" w:eastAsia="Arial" w:hAnsi="Arial" w:cs="Arial"/>
          <w:color w:val="231F20"/>
          <w:sz w:val="20"/>
          <w:szCs w:val="20"/>
        </w:rPr>
        <w:t>n,</w:t>
      </w:r>
      <w:r>
        <w:rPr>
          <w:rStyle w:val="span"/>
          <w:rFonts w:ascii="Arial" w:eastAsia="Arial" w:hAnsi="Arial" w:cs="Arial"/>
          <w:color w:val="231F20"/>
          <w:sz w:val="20"/>
          <w:szCs w:val="20"/>
        </w:rPr>
        <w:t>and Waterfall methodologies, leveraging tools such as Excel and JIRA for meticulous tracking and reporting to ensure efficient project delivery and stakeholder alignment.</w:t>
      </w:r>
    </w:p>
    <w:p w14:paraId="7DB94FFD" w14:textId="77777777" w:rsidR="00F706BC" w:rsidRDefault="00801A2C">
      <w:pPr>
        <w:pStyle w:val="divdocumentsinglecolumn"/>
        <w:spacing w:before="300" w:line="300" w:lineRule="atLeast"/>
        <w:rPr>
          <w:rFonts w:ascii="Arial" w:eastAsia="Arial" w:hAnsi="Arial" w:cs="Arial"/>
          <w:color w:val="231F20"/>
          <w:sz w:val="20"/>
          <w:szCs w:val="20"/>
        </w:rPr>
      </w:pPr>
      <w:r>
        <w:rPr>
          <w:rStyle w:val="jobtitle"/>
          <w:rFonts w:ascii="Arial" w:eastAsia="Arial" w:hAnsi="Arial" w:cs="Arial"/>
          <w:color w:val="231F20"/>
          <w:sz w:val="20"/>
          <w:szCs w:val="20"/>
        </w:rPr>
        <w:t>Program Manager Infrastructure Integration</w:t>
      </w:r>
      <w:r>
        <w:rPr>
          <w:rStyle w:val="span"/>
          <w:rFonts w:ascii="Arial" w:eastAsia="Arial" w:hAnsi="Arial" w:cs="Arial"/>
          <w:color w:val="231F20"/>
          <w:sz w:val="20"/>
          <w:szCs w:val="20"/>
        </w:rPr>
        <w:t xml:space="preserve"> | 09/2023 - 05/2024</w:t>
      </w:r>
      <w:r>
        <w:rPr>
          <w:rStyle w:val="singlecolumnspanpaddedlinenth-child1"/>
          <w:rFonts w:ascii="Arial" w:eastAsia="Arial" w:hAnsi="Arial" w:cs="Arial"/>
          <w:color w:val="231F20"/>
          <w:sz w:val="20"/>
          <w:szCs w:val="20"/>
        </w:rPr>
        <w:t xml:space="preserve"> </w:t>
      </w:r>
    </w:p>
    <w:p w14:paraId="493E8BA7" w14:textId="77777777" w:rsidR="00F706BC" w:rsidRDefault="00801A2C">
      <w:pPr>
        <w:pStyle w:val="spanpaddedline"/>
        <w:spacing w:line="300" w:lineRule="atLeast"/>
        <w:rPr>
          <w:rFonts w:ascii="Arial" w:eastAsia="Arial" w:hAnsi="Arial" w:cs="Arial"/>
          <w:b/>
          <w:bCs/>
          <w:color w:val="000000"/>
          <w:sz w:val="20"/>
          <w:szCs w:val="20"/>
        </w:rPr>
      </w:pPr>
      <w:r>
        <w:rPr>
          <w:rStyle w:val="span"/>
          <w:rFonts w:ascii="Arial" w:eastAsia="Arial" w:hAnsi="Arial" w:cs="Arial"/>
          <w:b/>
          <w:bCs/>
          <w:color w:val="000000"/>
          <w:sz w:val="20"/>
          <w:szCs w:val="20"/>
        </w:rPr>
        <w:t>Bank of America</w:t>
      </w:r>
      <w:r>
        <w:rPr>
          <w:rFonts w:ascii="Arial" w:eastAsia="Arial" w:hAnsi="Arial" w:cs="Arial"/>
          <w:b/>
          <w:bCs/>
          <w:color w:val="000000"/>
          <w:sz w:val="20"/>
          <w:szCs w:val="20"/>
        </w:rPr>
        <w:t xml:space="preserve"> </w:t>
      </w:r>
    </w:p>
    <w:p w14:paraId="7F807156" w14:textId="77777777" w:rsidR="00F706BC" w:rsidRDefault="00801A2C">
      <w:pPr>
        <w:pStyle w:val="divdocumentulli"/>
        <w:numPr>
          <w:ilvl w:val="0"/>
          <w:numId w:val="4"/>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Managed multiple complex projects to support the development and positioning of a new integration engine, becoming the 2nd largest in the infrastructure ecosystem, by creating server architecture documentation and workflow hierarchies.</w:t>
      </w:r>
    </w:p>
    <w:p w14:paraId="7D88F11E" w14:textId="77777777" w:rsidR="00F706BC" w:rsidRDefault="00801A2C">
      <w:pPr>
        <w:pStyle w:val="divdocumentulli"/>
        <w:numPr>
          <w:ilvl w:val="0"/>
          <w:numId w:val="4"/>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Coordinated and streamlined the integration of servers and data flow across platforms, enterprise applications, and customer banking services, ensuring seamless server identification, operation, and functionality tailored to meet banking infrastructure requirements.</w:t>
      </w:r>
    </w:p>
    <w:p w14:paraId="0996F5ED" w14:textId="77777777" w:rsidR="00F706BC" w:rsidRDefault="00801A2C">
      <w:pPr>
        <w:pStyle w:val="divdocumentulli"/>
        <w:numPr>
          <w:ilvl w:val="0"/>
          <w:numId w:val="4"/>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lastRenderedPageBreak/>
        <w:t>Utilized Atlassian Confluence to design and edit custom pages for comprehensive tracking of project releases, maintaining adherence to schedules through updates and status calls, and overseeing the step-by-step workflow of new server builds transitioning to production.</w:t>
      </w:r>
    </w:p>
    <w:p w14:paraId="1E10D444" w14:textId="5C5761DF" w:rsidR="00E843F5" w:rsidRDefault="00EA45A8">
      <w:pPr>
        <w:pStyle w:val="divdocumentulli"/>
        <w:numPr>
          <w:ilvl w:val="0"/>
          <w:numId w:val="4"/>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Most</w:t>
      </w:r>
      <w:r w:rsidR="00E843F5">
        <w:rPr>
          <w:rStyle w:val="span"/>
          <w:rFonts w:ascii="Arial" w:eastAsia="Arial" w:hAnsi="Arial" w:cs="Arial"/>
          <w:color w:val="231F20"/>
          <w:sz w:val="20"/>
          <w:szCs w:val="20"/>
        </w:rPr>
        <w:t xml:space="preserve"> applications and infrastructure </w:t>
      </w:r>
      <w:r w:rsidR="00377E5C">
        <w:rPr>
          <w:rStyle w:val="span"/>
          <w:rFonts w:ascii="Arial" w:eastAsia="Arial" w:hAnsi="Arial" w:cs="Arial"/>
          <w:color w:val="231F20"/>
          <w:sz w:val="20"/>
          <w:szCs w:val="20"/>
        </w:rPr>
        <w:t xml:space="preserve">are </w:t>
      </w:r>
      <w:r w:rsidR="00E843F5">
        <w:rPr>
          <w:rStyle w:val="span"/>
          <w:rFonts w:ascii="Arial" w:eastAsia="Arial" w:hAnsi="Arial" w:cs="Arial"/>
          <w:color w:val="231F20"/>
          <w:sz w:val="20"/>
          <w:szCs w:val="20"/>
        </w:rPr>
        <w:t xml:space="preserve">managed in </w:t>
      </w:r>
      <w:r w:rsidR="00377E5C">
        <w:rPr>
          <w:rStyle w:val="span"/>
          <w:rFonts w:ascii="Arial" w:eastAsia="Arial" w:hAnsi="Arial" w:cs="Arial"/>
          <w:color w:val="231F20"/>
          <w:sz w:val="20"/>
          <w:szCs w:val="20"/>
        </w:rPr>
        <w:t xml:space="preserve">various </w:t>
      </w:r>
      <w:r w:rsidR="00E843F5">
        <w:rPr>
          <w:rStyle w:val="span"/>
          <w:rFonts w:ascii="Arial" w:eastAsia="Arial" w:hAnsi="Arial" w:cs="Arial"/>
          <w:color w:val="231F20"/>
          <w:sz w:val="20"/>
          <w:szCs w:val="20"/>
        </w:rPr>
        <w:t>cloud</w:t>
      </w:r>
      <w:r w:rsidR="00377E5C">
        <w:rPr>
          <w:rStyle w:val="span"/>
          <w:rFonts w:ascii="Arial" w:eastAsia="Arial" w:hAnsi="Arial" w:cs="Arial"/>
          <w:color w:val="231F20"/>
          <w:sz w:val="20"/>
          <w:szCs w:val="20"/>
        </w:rPr>
        <w:t xml:space="preserve"> environments </w:t>
      </w:r>
      <w:r w:rsidR="00C108B6">
        <w:rPr>
          <w:rStyle w:val="span"/>
          <w:rFonts w:ascii="Arial" w:eastAsia="Arial" w:hAnsi="Arial" w:cs="Arial"/>
          <w:color w:val="231F20"/>
          <w:sz w:val="20"/>
          <w:szCs w:val="20"/>
        </w:rPr>
        <w:t>.</w:t>
      </w:r>
      <w:r w:rsidR="00E843F5">
        <w:rPr>
          <w:rStyle w:val="span"/>
          <w:rFonts w:ascii="Arial" w:eastAsia="Arial" w:hAnsi="Arial" w:cs="Arial"/>
          <w:color w:val="231F20"/>
          <w:sz w:val="20"/>
          <w:szCs w:val="20"/>
        </w:rPr>
        <w:t>. Depending upon the needs of the application, different methods might be used such</w:t>
      </w:r>
      <w:r w:rsidR="00B324A0">
        <w:rPr>
          <w:rStyle w:val="span"/>
          <w:rFonts w:ascii="Arial" w:eastAsia="Arial" w:hAnsi="Arial" w:cs="Arial"/>
          <w:color w:val="231F20"/>
          <w:sz w:val="20"/>
          <w:szCs w:val="20"/>
        </w:rPr>
        <w:t xml:space="preserve"> as Azure,</w:t>
      </w:r>
      <w:r w:rsidR="00BB4D7C">
        <w:rPr>
          <w:rStyle w:val="span"/>
          <w:rFonts w:ascii="Arial" w:eastAsia="Arial" w:hAnsi="Arial" w:cs="Arial"/>
          <w:color w:val="231F20"/>
          <w:sz w:val="20"/>
          <w:szCs w:val="20"/>
        </w:rPr>
        <w:t xml:space="preserve"> AWS,</w:t>
      </w:r>
      <w:r w:rsidR="00E843F5">
        <w:rPr>
          <w:rStyle w:val="span"/>
          <w:rFonts w:ascii="Arial" w:eastAsia="Arial" w:hAnsi="Arial" w:cs="Arial"/>
          <w:color w:val="231F20"/>
          <w:sz w:val="20"/>
          <w:szCs w:val="20"/>
        </w:rPr>
        <w:t xml:space="preserve"> IBM.</w:t>
      </w:r>
      <w:r w:rsidR="001359A2">
        <w:rPr>
          <w:rStyle w:val="span"/>
          <w:rFonts w:ascii="Arial" w:eastAsia="Arial" w:hAnsi="Arial" w:cs="Arial"/>
          <w:color w:val="231F20"/>
          <w:sz w:val="20"/>
          <w:szCs w:val="20"/>
        </w:rPr>
        <w:t>for the resident virtual machines.</w:t>
      </w:r>
    </w:p>
    <w:p w14:paraId="7F653978" w14:textId="77777777" w:rsidR="00F706BC" w:rsidRDefault="00801A2C">
      <w:pPr>
        <w:pStyle w:val="divdocumentsinglecolumn"/>
        <w:spacing w:before="300" w:line="300" w:lineRule="atLeast"/>
        <w:rPr>
          <w:rFonts w:ascii="Arial" w:eastAsia="Arial" w:hAnsi="Arial" w:cs="Arial"/>
          <w:color w:val="231F20"/>
          <w:sz w:val="20"/>
          <w:szCs w:val="20"/>
        </w:rPr>
      </w:pPr>
      <w:r>
        <w:rPr>
          <w:rStyle w:val="jobtitle"/>
          <w:rFonts w:ascii="Arial" w:eastAsia="Arial" w:hAnsi="Arial" w:cs="Arial"/>
          <w:color w:val="231F20"/>
          <w:sz w:val="20"/>
          <w:szCs w:val="20"/>
        </w:rPr>
        <w:t>Solution Architect Performance and Capacity Management</w:t>
      </w:r>
      <w:r>
        <w:rPr>
          <w:rStyle w:val="span"/>
          <w:rFonts w:ascii="Arial" w:eastAsia="Arial" w:hAnsi="Arial" w:cs="Arial"/>
          <w:color w:val="231F20"/>
          <w:sz w:val="20"/>
          <w:szCs w:val="20"/>
        </w:rPr>
        <w:t xml:space="preserve"> | 07/2018 - 07/2023</w:t>
      </w:r>
      <w:r>
        <w:rPr>
          <w:rStyle w:val="singlecolumnspanpaddedlinenth-child1"/>
          <w:rFonts w:ascii="Arial" w:eastAsia="Arial" w:hAnsi="Arial" w:cs="Arial"/>
          <w:color w:val="231F20"/>
          <w:sz w:val="20"/>
          <w:szCs w:val="20"/>
        </w:rPr>
        <w:t xml:space="preserve"> </w:t>
      </w:r>
    </w:p>
    <w:p w14:paraId="695AAF85" w14:textId="77777777" w:rsidR="00F706BC" w:rsidRDefault="00801A2C">
      <w:pPr>
        <w:pStyle w:val="spanpaddedline"/>
        <w:spacing w:line="300" w:lineRule="atLeast"/>
        <w:rPr>
          <w:rFonts w:ascii="Arial" w:eastAsia="Arial" w:hAnsi="Arial" w:cs="Arial"/>
          <w:b/>
          <w:bCs/>
          <w:color w:val="000000"/>
          <w:sz w:val="20"/>
          <w:szCs w:val="20"/>
        </w:rPr>
      </w:pPr>
      <w:r>
        <w:rPr>
          <w:rStyle w:val="span"/>
          <w:rFonts w:ascii="Arial" w:eastAsia="Arial" w:hAnsi="Arial" w:cs="Arial"/>
          <w:b/>
          <w:bCs/>
          <w:color w:val="000000"/>
          <w:sz w:val="20"/>
          <w:szCs w:val="20"/>
        </w:rPr>
        <w:t>Bank of America</w:t>
      </w:r>
      <w:r>
        <w:rPr>
          <w:rFonts w:ascii="Arial" w:eastAsia="Arial" w:hAnsi="Arial" w:cs="Arial"/>
          <w:b/>
          <w:bCs/>
          <w:color w:val="000000"/>
          <w:sz w:val="20"/>
          <w:szCs w:val="20"/>
        </w:rPr>
        <w:t xml:space="preserve"> </w:t>
      </w:r>
    </w:p>
    <w:p w14:paraId="570C75FB" w14:textId="77777777" w:rsidR="00F706BC" w:rsidRDefault="00801A2C">
      <w:pPr>
        <w:pStyle w:val="divdocumentulli"/>
        <w:numPr>
          <w:ilvl w:val="0"/>
          <w:numId w:val="5"/>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Managed the intake and implementation of customer-facing projects that impacted critical banking applications and business processes, ensuring alignment with solution architecture standards and readiness for planned releases.</w:t>
      </w:r>
    </w:p>
    <w:p w14:paraId="1416F0E8" w14:textId="77777777" w:rsidR="00F706BC" w:rsidRDefault="00801A2C">
      <w:pPr>
        <w:pStyle w:val="divdocumentulli"/>
        <w:numPr>
          <w:ilvl w:val="0"/>
          <w:numId w:val="5"/>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Conducted comprehensive workflow analysis and identified gaps for remediation in projects influencing performance and capacity, including upgrades and enterprise implementations, while maintaining documentation readiness as defined by project delivery requirements.</w:t>
      </w:r>
    </w:p>
    <w:p w14:paraId="7B5525F4" w14:textId="77777777" w:rsidR="00CF49D8" w:rsidRDefault="00801A2C" w:rsidP="00CF49D8">
      <w:pPr>
        <w:pStyle w:val="divdocumentulli"/>
        <w:numPr>
          <w:ilvl w:val="0"/>
          <w:numId w:val="5"/>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Provided cross-system (end-to-end) analysis and support to banking domains, collaborating with product owners, capacity planners, developers, and testers, leveraging Confluence for tracking project status, readiness, and release updates.</w:t>
      </w:r>
    </w:p>
    <w:p w14:paraId="64A2EDAA" w14:textId="6BDE55D2" w:rsidR="00C108B6" w:rsidRPr="00CF49D8" w:rsidRDefault="00CF49D8" w:rsidP="00CF49D8">
      <w:pPr>
        <w:pStyle w:val="divdocumentulli"/>
        <w:numPr>
          <w:ilvl w:val="0"/>
          <w:numId w:val="5"/>
        </w:numPr>
        <w:spacing w:line="300" w:lineRule="atLeast"/>
        <w:ind w:left="380" w:hanging="292"/>
        <w:rPr>
          <w:rStyle w:val="span"/>
          <w:rFonts w:ascii="Arial" w:eastAsia="Arial" w:hAnsi="Arial" w:cs="Arial"/>
          <w:color w:val="231F20"/>
          <w:sz w:val="20"/>
          <w:szCs w:val="20"/>
        </w:rPr>
      </w:pPr>
      <w:r w:rsidRPr="00CF49D8">
        <w:rPr>
          <w:rStyle w:val="span"/>
          <w:rFonts w:ascii="Arial" w:eastAsia="Arial" w:hAnsi="Arial" w:cs="Arial"/>
          <w:color w:val="231F20"/>
          <w:sz w:val="20"/>
          <w:szCs w:val="20"/>
        </w:rPr>
        <w:t>Most applications and infrastructure are managed in various cloud environments .. Depending upon the needs of the application, different methods might be used such as Azure, AWS, IBM.for the resident virtual machines.</w:t>
      </w:r>
    </w:p>
    <w:p w14:paraId="4F526BF9" w14:textId="77777777" w:rsidR="00F706BC" w:rsidRDefault="00801A2C">
      <w:pPr>
        <w:pStyle w:val="divdocumentsinglecolumn"/>
        <w:spacing w:before="300" w:line="300" w:lineRule="atLeast"/>
        <w:rPr>
          <w:rFonts w:ascii="Arial" w:eastAsia="Arial" w:hAnsi="Arial" w:cs="Arial"/>
          <w:color w:val="231F20"/>
          <w:sz w:val="20"/>
          <w:szCs w:val="20"/>
        </w:rPr>
      </w:pPr>
      <w:r>
        <w:rPr>
          <w:rStyle w:val="jobtitle"/>
          <w:rFonts w:ascii="Arial" w:eastAsia="Arial" w:hAnsi="Arial" w:cs="Arial"/>
          <w:color w:val="231F20"/>
          <w:sz w:val="20"/>
          <w:szCs w:val="20"/>
        </w:rPr>
        <w:t>Global Test Data Manager</w:t>
      </w:r>
      <w:r>
        <w:rPr>
          <w:rStyle w:val="span"/>
          <w:rFonts w:ascii="Arial" w:eastAsia="Arial" w:hAnsi="Arial" w:cs="Arial"/>
          <w:color w:val="231F20"/>
          <w:sz w:val="20"/>
          <w:szCs w:val="20"/>
        </w:rPr>
        <w:t xml:space="preserve"> | 07/2016 - 03/2018</w:t>
      </w:r>
      <w:r>
        <w:rPr>
          <w:rStyle w:val="singlecolumnspanpaddedlinenth-child1"/>
          <w:rFonts w:ascii="Arial" w:eastAsia="Arial" w:hAnsi="Arial" w:cs="Arial"/>
          <w:color w:val="231F20"/>
          <w:sz w:val="20"/>
          <w:szCs w:val="20"/>
        </w:rPr>
        <w:t xml:space="preserve"> </w:t>
      </w:r>
    </w:p>
    <w:p w14:paraId="28050075" w14:textId="77777777" w:rsidR="00F706BC" w:rsidRDefault="00801A2C">
      <w:pPr>
        <w:pStyle w:val="spanpaddedline"/>
        <w:spacing w:line="300" w:lineRule="atLeast"/>
        <w:rPr>
          <w:rFonts w:ascii="Arial" w:eastAsia="Arial" w:hAnsi="Arial" w:cs="Arial"/>
          <w:b/>
          <w:bCs/>
          <w:color w:val="000000"/>
          <w:sz w:val="20"/>
          <w:szCs w:val="20"/>
        </w:rPr>
      </w:pPr>
      <w:r>
        <w:rPr>
          <w:rStyle w:val="span"/>
          <w:rFonts w:ascii="Arial" w:eastAsia="Arial" w:hAnsi="Arial" w:cs="Arial"/>
          <w:b/>
          <w:bCs/>
          <w:color w:val="000000"/>
          <w:sz w:val="20"/>
          <w:szCs w:val="20"/>
        </w:rPr>
        <w:t>Intercontinental Hotels Group</w:t>
      </w:r>
      <w:r>
        <w:rPr>
          <w:rFonts w:ascii="Arial" w:eastAsia="Arial" w:hAnsi="Arial" w:cs="Arial"/>
          <w:b/>
          <w:bCs/>
          <w:color w:val="000000"/>
          <w:sz w:val="20"/>
          <w:szCs w:val="20"/>
        </w:rPr>
        <w:t xml:space="preserve"> </w:t>
      </w:r>
    </w:p>
    <w:p w14:paraId="62EF498A" w14:textId="77777777" w:rsidR="00F706BC" w:rsidRDefault="00801A2C">
      <w:pPr>
        <w:pStyle w:val="divdocumentulli"/>
        <w:numPr>
          <w:ilvl w:val="0"/>
          <w:numId w:val="6"/>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Led service integration, solution architecture, and process alignment for global test data management, streamlining end-to-end testing and release processes for hotel property data through automation, resulting in projected savings of $1.75-$2 million in the first year.</w:t>
      </w:r>
    </w:p>
    <w:p w14:paraId="10E52673" w14:textId="77777777" w:rsidR="00F706BC" w:rsidRDefault="00801A2C">
      <w:pPr>
        <w:pStyle w:val="divdocumentulli"/>
        <w:numPr>
          <w:ilvl w:val="0"/>
          <w:numId w:val="6"/>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Introduced and automated the CA Test Data Manager platform, including Javelin for data integration, enhancing test data coverage across property management, reservations, loyalty, and membership channels, while overseeing tool architecture, design, installation, and multi-server development.</w:t>
      </w:r>
    </w:p>
    <w:p w14:paraId="4200D229" w14:textId="77777777" w:rsidR="00F706BC" w:rsidRDefault="00801A2C">
      <w:pPr>
        <w:pStyle w:val="divdocumentulli"/>
        <w:numPr>
          <w:ilvl w:val="0"/>
          <w:numId w:val="6"/>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Partnered with project managers and system leads to capture functional requirements and create strategic solutions, ensuring on-time delivery and improving speed to market and production quality, while tracking test data requirements, service availability, and system delivery.</w:t>
      </w:r>
    </w:p>
    <w:p w14:paraId="014AEBE0" w14:textId="46ADF970" w:rsidR="00370AC0" w:rsidRDefault="00CA55F7">
      <w:pPr>
        <w:pStyle w:val="divdocumentulli"/>
        <w:numPr>
          <w:ilvl w:val="0"/>
          <w:numId w:val="6"/>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The cloud in this project was owned by the French company with whom I SG had signed a contract to handle the dated offsite. It was a proprietary company with their own cloud.</w:t>
      </w:r>
    </w:p>
    <w:p w14:paraId="348B3434" w14:textId="77777777" w:rsidR="00F706BC" w:rsidRDefault="00801A2C">
      <w:pPr>
        <w:pStyle w:val="divdocumentsinglecolumn"/>
        <w:spacing w:before="300" w:line="300" w:lineRule="atLeast"/>
        <w:rPr>
          <w:rFonts w:ascii="Arial" w:eastAsia="Arial" w:hAnsi="Arial" w:cs="Arial"/>
          <w:color w:val="231F20"/>
          <w:sz w:val="20"/>
          <w:szCs w:val="20"/>
        </w:rPr>
      </w:pPr>
      <w:r>
        <w:rPr>
          <w:rStyle w:val="jobtitle"/>
          <w:rFonts w:ascii="Arial" w:eastAsia="Arial" w:hAnsi="Arial" w:cs="Arial"/>
          <w:color w:val="231F20"/>
          <w:sz w:val="20"/>
          <w:szCs w:val="20"/>
        </w:rPr>
        <w:t>Pega Technical Program Manager</w:t>
      </w:r>
      <w:r>
        <w:rPr>
          <w:rStyle w:val="span"/>
          <w:rFonts w:ascii="Arial" w:eastAsia="Arial" w:hAnsi="Arial" w:cs="Arial"/>
          <w:color w:val="231F20"/>
          <w:sz w:val="20"/>
          <w:szCs w:val="20"/>
        </w:rPr>
        <w:t xml:space="preserve"> | 02/2016 - 06/2016</w:t>
      </w:r>
      <w:r>
        <w:rPr>
          <w:rStyle w:val="singlecolumnspanpaddedlinenth-child1"/>
          <w:rFonts w:ascii="Arial" w:eastAsia="Arial" w:hAnsi="Arial" w:cs="Arial"/>
          <w:color w:val="231F20"/>
          <w:sz w:val="20"/>
          <w:szCs w:val="20"/>
        </w:rPr>
        <w:t xml:space="preserve"> </w:t>
      </w:r>
    </w:p>
    <w:p w14:paraId="5B5E8967" w14:textId="77777777" w:rsidR="00F706BC" w:rsidRDefault="00801A2C">
      <w:pPr>
        <w:pStyle w:val="spanpaddedline"/>
        <w:spacing w:line="300" w:lineRule="atLeast"/>
        <w:rPr>
          <w:rFonts w:ascii="Arial" w:eastAsia="Arial" w:hAnsi="Arial" w:cs="Arial"/>
          <w:b/>
          <w:bCs/>
          <w:color w:val="000000"/>
          <w:sz w:val="20"/>
          <w:szCs w:val="20"/>
        </w:rPr>
      </w:pPr>
      <w:r>
        <w:rPr>
          <w:rStyle w:val="span"/>
          <w:rFonts w:ascii="Arial" w:eastAsia="Arial" w:hAnsi="Arial" w:cs="Arial"/>
          <w:b/>
          <w:bCs/>
          <w:color w:val="000000"/>
          <w:sz w:val="20"/>
          <w:szCs w:val="20"/>
        </w:rPr>
        <w:t>Blue Cross Blue Shield - IL</w:t>
      </w:r>
      <w:r>
        <w:rPr>
          <w:rFonts w:ascii="Arial" w:eastAsia="Arial" w:hAnsi="Arial" w:cs="Arial"/>
          <w:b/>
          <w:bCs/>
          <w:color w:val="000000"/>
          <w:sz w:val="20"/>
          <w:szCs w:val="20"/>
        </w:rPr>
        <w:t xml:space="preserve"> </w:t>
      </w:r>
    </w:p>
    <w:p w14:paraId="54CA1E71" w14:textId="77777777" w:rsidR="00F706BC" w:rsidRDefault="00801A2C">
      <w:pPr>
        <w:pStyle w:val="divdocumentulli"/>
        <w:numPr>
          <w:ilvl w:val="0"/>
          <w:numId w:val="7"/>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Coordinated integration and services resources to deliver claims processing solutions for BCBS, overseeing requirements and architectural reviews to ensure alignment with system integration needs and business workflows.</w:t>
      </w:r>
    </w:p>
    <w:p w14:paraId="68FEAFB6" w14:textId="77777777" w:rsidR="00F706BC" w:rsidRDefault="00801A2C">
      <w:pPr>
        <w:pStyle w:val="divdocumentulli"/>
        <w:numPr>
          <w:ilvl w:val="0"/>
          <w:numId w:val="7"/>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Prepared comprehensive use cases to support epics and user stories for each sprint, and facilitated effort estimations, mentoring teams on Agile methodologies, Pega architecture, system analysis, and service-oriented architecture (SOA) relationships.</w:t>
      </w:r>
    </w:p>
    <w:p w14:paraId="0DA7D115" w14:textId="77777777" w:rsidR="00F706BC" w:rsidRDefault="00801A2C">
      <w:pPr>
        <w:pStyle w:val="divdocumentulli"/>
        <w:numPr>
          <w:ilvl w:val="0"/>
          <w:numId w:val="7"/>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Managed risk assessments and performance considerations during business requirements, architectural sessions, and the design of new functionalities, ensuring high-quality outcomes for health insurance claims processing.</w:t>
      </w:r>
    </w:p>
    <w:p w14:paraId="7A0CBEAF" w14:textId="77777777" w:rsidR="00F706BC" w:rsidRDefault="00801A2C">
      <w:pPr>
        <w:pStyle w:val="divdocumentsinglecolumn"/>
        <w:spacing w:before="300" w:line="300" w:lineRule="atLeast"/>
        <w:rPr>
          <w:rFonts w:ascii="Arial" w:eastAsia="Arial" w:hAnsi="Arial" w:cs="Arial"/>
          <w:color w:val="231F20"/>
          <w:sz w:val="20"/>
          <w:szCs w:val="20"/>
        </w:rPr>
      </w:pPr>
      <w:r>
        <w:rPr>
          <w:rStyle w:val="jobtitle"/>
          <w:rFonts w:ascii="Arial" w:eastAsia="Arial" w:hAnsi="Arial" w:cs="Arial"/>
          <w:color w:val="231F20"/>
          <w:sz w:val="20"/>
          <w:szCs w:val="20"/>
        </w:rPr>
        <w:t>Pega Business Architect</w:t>
      </w:r>
      <w:r>
        <w:rPr>
          <w:rStyle w:val="span"/>
          <w:rFonts w:ascii="Arial" w:eastAsia="Arial" w:hAnsi="Arial" w:cs="Arial"/>
          <w:color w:val="231F20"/>
          <w:sz w:val="20"/>
          <w:szCs w:val="20"/>
        </w:rPr>
        <w:t xml:space="preserve"> | 10/2015 - 02/2016</w:t>
      </w:r>
      <w:r>
        <w:rPr>
          <w:rStyle w:val="singlecolumnspanpaddedlinenth-child1"/>
          <w:rFonts w:ascii="Arial" w:eastAsia="Arial" w:hAnsi="Arial" w:cs="Arial"/>
          <w:color w:val="231F20"/>
          <w:sz w:val="20"/>
          <w:szCs w:val="20"/>
        </w:rPr>
        <w:t xml:space="preserve"> </w:t>
      </w:r>
    </w:p>
    <w:p w14:paraId="55FC3848" w14:textId="77777777" w:rsidR="00F706BC" w:rsidRDefault="00801A2C">
      <w:pPr>
        <w:pStyle w:val="spanpaddedline"/>
        <w:spacing w:line="300" w:lineRule="atLeast"/>
        <w:rPr>
          <w:rFonts w:ascii="Arial" w:eastAsia="Arial" w:hAnsi="Arial" w:cs="Arial"/>
          <w:b/>
          <w:bCs/>
          <w:color w:val="000000"/>
          <w:sz w:val="20"/>
          <w:szCs w:val="20"/>
        </w:rPr>
      </w:pPr>
      <w:r>
        <w:rPr>
          <w:rStyle w:val="span"/>
          <w:rFonts w:ascii="Arial" w:eastAsia="Arial" w:hAnsi="Arial" w:cs="Arial"/>
          <w:b/>
          <w:bCs/>
          <w:color w:val="000000"/>
          <w:sz w:val="20"/>
          <w:szCs w:val="20"/>
        </w:rPr>
        <w:t>Anthem WellStar Blue Cross Blue Shield</w:t>
      </w:r>
      <w:r>
        <w:rPr>
          <w:rFonts w:ascii="Arial" w:eastAsia="Arial" w:hAnsi="Arial" w:cs="Arial"/>
          <w:b/>
          <w:bCs/>
          <w:color w:val="000000"/>
          <w:sz w:val="20"/>
          <w:szCs w:val="20"/>
        </w:rPr>
        <w:t xml:space="preserve"> </w:t>
      </w:r>
    </w:p>
    <w:p w14:paraId="480813F9" w14:textId="77777777" w:rsidR="00F706BC" w:rsidRDefault="00801A2C">
      <w:pPr>
        <w:pStyle w:val="divdocumentulli"/>
        <w:numPr>
          <w:ilvl w:val="0"/>
          <w:numId w:val="8"/>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Led the management of requirements and architectural reviews, conducting detailed walkthroughs with business stakeholders to capture and clarify requirements, architecture, and system integration specifics for health insurance claims processing.</w:t>
      </w:r>
    </w:p>
    <w:p w14:paraId="78F30DEC" w14:textId="77777777" w:rsidR="00F706BC" w:rsidRDefault="00801A2C">
      <w:pPr>
        <w:pStyle w:val="divdocumentulli"/>
        <w:numPr>
          <w:ilvl w:val="0"/>
          <w:numId w:val="8"/>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lastRenderedPageBreak/>
        <w:t>Prepared detailed use cases to support epics and user stories for each sprint, organized sprint effort estimations, and mentored teams on Agile practices, Pega architecture, system analysis, and SOA relationships to ensure project alignment and efficiency.</w:t>
      </w:r>
    </w:p>
    <w:p w14:paraId="1F6A081A" w14:textId="77777777" w:rsidR="00F706BC" w:rsidRDefault="00801A2C">
      <w:pPr>
        <w:pStyle w:val="divdocumentulli"/>
        <w:numPr>
          <w:ilvl w:val="0"/>
          <w:numId w:val="8"/>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Addressed risk and performance considerations during business requirements and architecture sessions, contributing to the design of new functionalities and enhancing system reliability and performance for claims processing solutions.</w:t>
      </w:r>
    </w:p>
    <w:p w14:paraId="41C5A08A" w14:textId="745ED66B" w:rsidR="00F706BC" w:rsidRDefault="00801A2C">
      <w:pPr>
        <w:pStyle w:val="divdocumentsinglecolumn"/>
        <w:spacing w:before="300" w:line="300" w:lineRule="atLeast"/>
        <w:rPr>
          <w:rFonts w:ascii="Arial" w:eastAsia="Arial" w:hAnsi="Arial" w:cs="Arial"/>
          <w:color w:val="231F20"/>
          <w:sz w:val="20"/>
          <w:szCs w:val="20"/>
        </w:rPr>
      </w:pPr>
      <w:r>
        <w:rPr>
          <w:rStyle w:val="jobtitle"/>
          <w:rFonts w:ascii="Arial" w:eastAsia="Arial" w:hAnsi="Arial" w:cs="Arial"/>
          <w:color w:val="231F20"/>
          <w:sz w:val="20"/>
          <w:szCs w:val="20"/>
        </w:rPr>
        <w:t xml:space="preserve">Sr. Business Architect </w:t>
      </w:r>
      <w:r>
        <w:rPr>
          <w:rStyle w:val="span"/>
          <w:rFonts w:ascii="Arial" w:eastAsia="Arial" w:hAnsi="Arial" w:cs="Arial"/>
          <w:color w:val="231F20"/>
          <w:sz w:val="20"/>
          <w:szCs w:val="20"/>
        </w:rPr>
        <w:t xml:space="preserve"> | 03/2015 - 09/2015</w:t>
      </w:r>
      <w:r>
        <w:rPr>
          <w:rStyle w:val="singlecolumnspanpaddedlinenth-child1"/>
          <w:rFonts w:ascii="Arial" w:eastAsia="Arial" w:hAnsi="Arial" w:cs="Arial"/>
          <w:color w:val="231F20"/>
          <w:sz w:val="20"/>
          <w:szCs w:val="20"/>
        </w:rPr>
        <w:t xml:space="preserve"> </w:t>
      </w:r>
    </w:p>
    <w:p w14:paraId="55ACB8D4" w14:textId="77777777" w:rsidR="00F706BC" w:rsidRDefault="00801A2C">
      <w:pPr>
        <w:pStyle w:val="spanpaddedline"/>
        <w:spacing w:line="300" w:lineRule="atLeast"/>
        <w:rPr>
          <w:rFonts w:ascii="Arial" w:eastAsia="Arial" w:hAnsi="Arial" w:cs="Arial"/>
          <w:b/>
          <w:bCs/>
          <w:color w:val="000000"/>
          <w:sz w:val="20"/>
          <w:szCs w:val="20"/>
        </w:rPr>
      </w:pPr>
      <w:r>
        <w:rPr>
          <w:rStyle w:val="span"/>
          <w:rFonts w:ascii="Arial" w:eastAsia="Arial" w:hAnsi="Arial" w:cs="Arial"/>
          <w:b/>
          <w:bCs/>
          <w:color w:val="000000"/>
          <w:sz w:val="20"/>
          <w:szCs w:val="20"/>
        </w:rPr>
        <w:t>nextSource</w:t>
      </w:r>
      <w:r>
        <w:rPr>
          <w:rFonts w:ascii="Arial" w:eastAsia="Arial" w:hAnsi="Arial" w:cs="Arial"/>
          <w:b/>
          <w:bCs/>
          <w:color w:val="000000"/>
          <w:sz w:val="20"/>
          <w:szCs w:val="20"/>
        </w:rPr>
        <w:t xml:space="preserve"> </w:t>
      </w:r>
    </w:p>
    <w:p w14:paraId="5E3B9007" w14:textId="77777777" w:rsidR="00F706BC" w:rsidRDefault="00801A2C">
      <w:pPr>
        <w:pStyle w:val="divdocumentulli"/>
        <w:numPr>
          <w:ilvl w:val="0"/>
          <w:numId w:val="9"/>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Managed comprehensive data analysis and mapping efforts using Kibana, Elasticsearch, Mulesoft, and PHP to support system transformation projects within a vendor management service framework.</w:t>
      </w:r>
    </w:p>
    <w:p w14:paraId="2E1155C7" w14:textId="77777777" w:rsidR="00F706BC" w:rsidRDefault="00801A2C">
      <w:pPr>
        <w:pStyle w:val="divdocumentulli"/>
        <w:numPr>
          <w:ilvl w:val="0"/>
          <w:numId w:val="9"/>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Led business architecture and process analysis, including the design, re-design, and end-to-end test data management for data transformation initiatives, ensuring seamless integration and optimized workflows.</w:t>
      </w:r>
    </w:p>
    <w:p w14:paraId="17137B18" w14:textId="77777777" w:rsidR="00DB6F5C" w:rsidRDefault="00801A2C" w:rsidP="00DB6F5C">
      <w:pPr>
        <w:pStyle w:val="divdocumentulli"/>
        <w:numPr>
          <w:ilvl w:val="0"/>
          <w:numId w:val="9"/>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Conducted RESTful API endpoint analysis, legacy application reverse engineering to REST methods, URI resource assignment, and object model mapping, contributing to Agile sprints through sizing and execution as an active team member.</w:t>
      </w:r>
    </w:p>
    <w:p w14:paraId="28666027" w14:textId="2D90622F" w:rsidR="00DB6F5C" w:rsidRPr="00DB6F5C" w:rsidRDefault="00DB6F5C" w:rsidP="00DB6F5C">
      <w:pPr>
        <w:pStyle w:val="divdocumentulli"/>
        <w:numPr>
          <w:ilvl w:val="0"/>
          <w:numId w:val="9"/>
        </w:numPr>
        <w:spacing w:line="300" w:lineRule="atLeast"/>
        <w:ind w:left="380" w:hanging="292"/>
        <w:rPr>
          <w:rStyle w:val="span"/>
          <w:rFonts w:ascii="Arial" w:eastAsia="Arial" w:hAnsi="Arial" w:cs="Arial"/>
          <w:color w:val="231F20"/>
          <w:sz w:val="20"/>
          <w:szCs w:val="20"/>
        </w:rPr>
      </w:pPr>
      <w:r w:rsidRPr="00DB6F5C">
        <w:rPr>
          <w:rStyle w:val="span"/>
          <w:rFonts w:ascii="Arial" w:eastAsia="Arial" w:hAnsi="Arial" w:cs="Arial"/>
          <w:color w:val="231F20"/>
          <w:sz w:val="20"/>
          <w:szCs w:val="20"/>
        </w:rPr>
        <w:t>Most applications and infrastructure are managed in various cloud environments .. Depending upon the needs of the application, different methods might be used such as Azure, AWS, IBM.for the resident virtual machines.</w:t>
      </w:r>
    </w:p>
    <w:p w14:paraId="1E61C8F0" w14:textId="77777777" w:rsidR="00DB6F5C" w:rsidRDefault="00DB6F5C" w:rsidP="001642BF">
      <w:pPr>
        <w:pStyle w:val="divdocumentulli"/>
        <w:spacing w:line="300" w:lineRule="atLeast"/>
        <w:ind w:left="380"/>
        <w:rPr>
          <w:rStyle w:val="span"/>
          <w:rFonts w:ascii="Arial" w:eastAsia="Arial" w:hAnsi="Arial" w:cs="Arial"/>
          <w:color w:val="231F20"/>
          <w:sz w:val="20"/>
          <w:szCs w:val="20"/>
        </w:rPr>
      </w:pPr>
    </w:p>
    <w:p w14:paraId="30DBEA02" w14:textId="77777777" w:rsidR="00F706BC" w:rsidRDefault="00801A2C">
      <w:pPr>
        <w:pStyle w:val="divdocumentsinglecolumn"/>
        <w:spacing w:before="300" w:line="300" w:lineRule="atLeast"/>
        <w:rPr>
          <w:rFonts w:ascii="Arial" w:eastAsia="Arial" w:hAnsi="Arial" w:cs="Arial"/>
          <w:color w:val="231F20"/>
          <w:sz w:val="20"/>
          <w:szCs w:val="20"/>
        </w:rPr>
      </w:pPr>
      <w:r>
        <w:rPr>
          <w:rStyle w:val="jobtitle"/>
          <w:rFonts w:ascii="Arial" w:eastAsia="Arial" w:hAnsi="Arial" w:cs="Arial"/>
          <w:color w:val="231F20"/>
          <w:sz w:val="20"/>
          <w:szCs w:val="20"/>
        </w:rPr>
        <w:t>BPM Pega PRPC - BPM Practice Start Up Advisor</w:t>
      </w:r>
      <w:r>
        <w:rPr>
          <w:rStyle w:val="span"/>
          <w:rFonts w:ascii="Arial" w:eastAsia="Arial" w:hAnsi="Arial" w:cs="Arial"/>
          <w:color w:val="231F20"/>
          <w:sz w:val="20"/>
          <w:szCs w:val="20"/>
        </w:rPr>
        <w:t xml:space="preserve"> | 09/2014 - 11/2014</w:t>
      </w:r>
      <w:r>
        <w:rPr>
          <w:rStyle w:val="singlecolumnspanpaddedlinenth-child1"/>
          <w:rFonts w:ascii="Arial" w:eastAsia="Arial" w:hAnsi="Arial" w:cs="Arial"/>
          <w:color w:val="231F20"/>
          <w:sz w:val="20"/>
          <w:szCs w:val="20"/>
        </w:rPr>
        <w:t xml:space="preserve"> </w:t>
      </w:r>
    </w:p>
    <w:p w14:paraId="7FAD2078" w14:textId="77777777" w:rsidR="00F706BC" w:rsidRDefault="00801A2C">
      <w:pPr>
        <w:pStyle w:val="spanpaddedline"/>
        <w:spacing w:line="300" w:lineRule="atLeast"/>
        <w:rPr>
          <w:rFonts w:ascii="Arial" w:eastAsia="Arial" w:hAnsi="Arial" w:cs="Arial"/>
          <w:b/>
          <w:bCs/>
          <w:color w:val="000000"/>
          <w:sz w:val="20"/>
          <w:szCs w:val="20"/>
        </w:rPr>
      </w:pPr>
      <w:r>
        <w:rPr>
          <w:rStyle w:val="span"/>
          <w:rFonts w:ascii="Arial" w:eastAsia="Arial" w:hAnsi="Arial" w:cs="Arial"/>
          <w:b/>
          <w:bCs/>
          <w:color w:val="000000"/>
          <w:sz w:val="20"/>
          <w:szCs w:val="20"/>
        </w:rPr>
        <w:t>CIGNITI</w:t>
      </w:r>
      <w:r>
        <w:rPr>
          <w:rFonts w:ascii="Arial" w:eastAsia="Arial" w:hAnsi="Arial" w:cs="Arial"/>
          <w:b/>
          <w:bCs/>
          <w:color w:val="000000"/>
          <w:sz w:val="20"/>
          <w:szCs w:val="20"/>
        </w:rPr>
        <w:t xml:space="preserve"> </w:t>
      </w:r>
    </w:p>
    <w:p w14:paraId="2FC3A251" w14:textId="77777777" w:rsidR="00F706BC" w:rsidRDefault="00801A2C">
      <w:pPr>
        <w:pStyle w:val="divdocumentulli"/>
        <w:numPr>
          <w:ilvl w:val="0"/>
          <w:numId w:val="10"/>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Developed a comprehensive business plan for establishing a new Pega PRPC BPM practice, outlining strategic objectives and actionable steps for successful implementation.</w:t>
      </w:r>
    </w:p>
    <w:p w14:paraId="7F36C787" w14:textId="77777777" w:rsidR="00F706BC" w:rsidRDefault="00801A2C">
      <w:pPr>
        <w:pStyle w:val="divdocumentulli"/>
        <w:numPr>
          <w:ilvl w:val="0"/>
          <w:numId w:val="10"/>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Created a detailed roadmap for deploying Pega methodology, including marketing strategies, stages of practice growth, and revenue projections, to ensure sustainable expansion and profitability.</w:t>
      </w:r>
    </w:p>
    <w:p w14:paraId="73917888" w14:textId="77777777" w:rsidR="00F706BC" w:rsidRDefault="00801A2C">
      <w:pPr>
        <w:pStyle w:val="divdocumentulli"/>
        <w:numPr>
          <w:ilvl w:val="0"/>
          <w:numId w:val="10"/>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Conducted in-depth business analysis and architecture planning, defining budget requirements and timelines to align with organizational goals and secure a structured development process.</w:t>
      </w:r>
    </w:p>
    <w:p w14:paraId="2EC9E83A" w14:textId="19699848" w:rsidR="00F706BC" w:rsidRDefault="00801A2C">
      <w:pPr>
        <w:pStyle w:val="divdocumentsinglecolumn"/>
        <w:spacing w:before="300" w:line="300" w:lineRule="atLeast"/>
        <w:rPr>
          <w:rFonts w:ascii="Arial" w:eastAsia="Arial" w:hAnsi="Arial" w:cs="Arial"/>
          <w:color w:val="231F20"/>
          <w:sz w:val="20"/>
          <w:szCs w:val="20"/>
        </w:rPr>
      </w:pPr>
      <w:r>
        <w:rPr>
          <w:rStyle w:val="jobtitle"/>
          <w:rFonts w:ascii="Arial" w:eastAsia="Arial" w:hAnsi="Arial" w:cs="Arial"/>
          <w:color w:val="231F20"/>
          <w:sz w:val="20"/>
          <w:szCs w:val="20"/>
        </w:rPr>
        <w:t>Test Manager Data Transformation</w:t>
      </w:r>
      <w:r>
        <w:rPr>
          <w:rStyle w:val="span"/>
          <w:rFonts w:ascii="Arial" w:eastAsia="Arial" w:hAnsi="Arial" w:cs="Arial"/>
          <w:color w:val="231F20"/>
          <w:sz w:val="20"/>
          <w:szCs w:val="20"/>
        </w:rPr>
        <w:t xml:space="preserve"> | 02/2014 - 05/2014</w:t>
      </w:r>
      <w:r>
        <w:rPr>
          <w:rStyle w:val="singlecolumnspanpaddedlinenth-child1"/>
          <w:rFonts w:ascii="Arial" w:eastAsia="Arial" w:hAnsi="Arial" w:cs="Arial"/>
          <w:color w:val="231F20"/>
          <w:sz w:val="20"/>
          <w:szCs w:val="20"/>
        </w:rPr>
        <w:t xml:space="preserve"> </w:t>
      </w:r>
    </w:p>
    <w:p w14:paraId="12DEC56D" w14:textId="77777777" w:rsidR="00F706BC" w:rsidRDefault="00801A2C">
      <w:pPr>
        <w:pStyle w:val="spanpaddedline"/>
        <w:spacing w:line="300" w:lineRule="atLeast"/>
        <w:rPr>
          <w:rFonts w:ascii="Arial" w:eastAsia="Arial" w:hAnsi="Arial" w:cs="Arial"/>
          <w:b/>
          <w:bCs/>
          <w:color w:val="000000"/>
          <w:sz w:val="20"/>
          <w:szCs w:val="20"/>
        </w:rPr>
      </w:pPr>
      <w:r>
        <w:rPr>
          <w:rStyle w:val="span"/>
          <w:rFonts w:ascii="Arial" w:eastAsia="Arial" w:hAnsi="Arial" w:cs="Arial"/>
          <w:b/>
          <w:bCs/>
          <w:color w:val="000000"/>
          <w:sz w:val="20"/>
          <w:szCs w:val="20"/>
        </w:rPr>
        <w:t>Liberty Mutual Insurance Company</w:t>
      </w:r>
      <w:r>
        <w:rPr>
          <w:rFonts w:ascii="Arial" w:eastAsia="Arial" w:hAnsi="Arial" w:cs="Arial"/>
          <w:b/>
          <w:bCs/>
          <w:color w:val="000000"/>
          <w:sz w:val="20"/>
          <w:szCs w:val="20"/>
        </w:rPr>
        <w:t xml:space="preserve"> </w:t>
      </w:r>
    </w:p>
    <w:p w14:paraId="07489D99" w14:textId="77777777" w:rsidR="00F706BC" w:rsidRDefault="00801A2C">
      <w:pPr>
        <w:pStyle w:val="divdocumentulli"/>
        <w:numPr>
          <w:ilvl w:val="0"/>
          <w:numId w:val="11"/>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Developed and executed a comprehensive strategy for automating the replacement of the mainframe policy administration application, enhancing operational efficiency and data processing capabilities.</w:t>
      </w:r>
    </w:p>
    <w:p w14:paraId="07D2B680" w14:textId="77777777" w:rsidR="00F706BC" w:rsidRDefault="00801A2C">
      <w:pPr>
        <w:pStyle w:val="divdocumentulli"/>
        <w:numPr>
          <w:ilvl w:val="0"/>
          <w:numId w:val="11"/>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Designed a robust data comparison tool to validate data outputs between the legacy mainframe system and an Oracle database, ensuring accuracy in policy processing during the transition to the new policy application.</w:t>
      </w:r>
    </w:p>
    <w:p w14:paraId="39AFFDA7" w14:textId="77777777" w:rsidR="00F706BC" w:rsidRDefault="00801A2C">
      <w:pPr>
        <w:pStyle w:val="divdocumentulli"/>
        <w:numPr>
          <w:ilvl w:val="0"/>
          <w:numId w:val="11"/>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Implemented test automation utilizing ALM, UFT, and BPT modules, streamlining testing processes and improving overall data quality assurance during the data transformation initiative.</w:t>
      </w:r>
    </w:p>
    <w:p w14:paraId="2FA2CF81" w14:textId="77777777" w:rsidR="00F706BC" w:rsidRDefault="00801A2C">
      <w:pPr>
        <w:pStyle w:val="divdocumentsinglecolumn"/>
        <w:spacing w:before="300" w:line="300" w:lineRule="atLeast"/>
        <w:rPr>
          <w:rFonts w:ascii="Arial" w:eastAsia="Arial" w:hAnsi="Arial" w:cs="Arial"/>
          <w:color w:val="231F20"/>
          <w:sz w:val="20"/>
          <w:szCs w:val="20"/>
        </w:rPr>
      </w:pPr>
      <w:r>
        <w:rPr>
          <w:rStyle w:val="jobtitle"/>
          <w:rFonts w:ascii="Arial" w:eastAsia="Arial" w:hAnsi="Arial" w:cs="Arial"/>
          <w:color w:val="231F20"/>
          <w:sz w:val="20"/>
          <w:szCs w:val="20"/>
        </w:rPr>
        <w:t>Pega PRPC Sr. Project Manager</w:t>
      </w:r>
      <w:r>
        <w:rPr>
          <w:rStyle w:val="span"/>
          <w:rFonts w:ascii="Arial" w:eastAsia="Arial" w:hAnsi="Arial" w:cs="Arial"/>
          <w:color w:val="231F20"/>
          <w:sz w:val="20"/>
          <w:szCs w:val="20"/>
        </w:rPr>
        <w:t xml:space="preserve"> | 01/2013 - 01/2014</w:t>
      </w:r>
      <w:r>
        <w:rPr>
          <w:rStyle w:val="singlecolumnspanpaddedlinenth-child1"/>
          <w:rFonts w:ascii="Arial" w:eastAsia="Arial" w:hAnsi="Arial" w:cs="Arial"/>
          <w:color w:val="231F20"/>
          <w:sz w:val="20"/>
          <w:szCs w:val="20"/>
        </w:rPr>
        <w:t xml:space="preserve"> </w:t>
      </w:r>
    </w:p>
    <w:p w14:paraId="13FF478E" w14:textId="77777777" w:rsidR="00F706BC" w:rsidRDefault="00801A2C">
      <w:pPr>
        <w:pStyle w:val="spanpaddedline"/>
        <w:spacing w:line="300" w:lineRule="atLeast"/>
        <w:rPr>
          <w:rFonts w:ascii="Arial" w:eastAsia="Arial" w:hAnsi="Arial" w:cs="Arial"/>
          <w:b/>
          <w:bCs/>
          <w:color w:val="000000"/>
          <w:sz w:val="20"/>
          <w:szCs w:val="20"/>
        </w:rPr>
      </w:pPr>
      <w:r>
        <w:rPr>
          <w:rStyle w:val="span"/>
          <w:rFonts w:ascii="Arial" w:eastAsia="Arial" w:hAnsi="Arial" w:cs="Arial"/>
          <w:b/>
          <w:bCs/>
          <w:color w:val="000000"/>
          <w:sz w:val="20"/>
          <w:szCs w:val="20"/>
        </w:rPr>
        <w:t>Fireman's Fund Insurance Company (Zurich)</w:t>
      </w:r>
      <w:r>
        <w:rPr>
          <w:rFonts w:ascii="Arial" w:eastAsia="Arial" w:hAnsi="Arial" w:cs="Arial"/>
          <w:b/>
          <w:bCs/>
          <w:color w:val="000000"/>
          <w:sz w:val="20"/>
          <w:szCs w:val="20"/>
        </w:rPr>
        <w:t xml:space="preserve"> </w:t>
      </w:r>
    </w:p>
    <w:p w14:paraId="4368D533" w14:textId="77777777" w:rsidR="00F706BC" w:rsidRDefault="00801A2C">
      <w:pPr>
        <w:pStyle w:val="divdocumentulli"/>
        <w:numPr>
          <w:ilvl w:val="0"/>
          <w:numId w:val="12"/>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Designed and collaborated with FFIC leadership to implement eWorkflow within the Pega system, ensuring alignment between business architecture and functional requirements through detailed use cases and specifications using Directly Capture Objectives (DCO).</w:t>
      </w:r>
    </w:p>
    <w:p w14:paraId="27C7CB5D" w14:textId="77777777" w:rsidR="00F706BC" w:rsidRDefault="00801A2C">
      <w:pPr>
        <w:pStyle w:val="divdocumentulli"/>
        <w:numPr>
          <w:ilvl w:val="0"/>
          <w:numId w:val="12"/>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Coordinated efforts between business analysts and senior business architects to align requirements and development activities, facilitating clarity and communication throughout the project lifecycle from initiation to transition phases.</w:t>
      </w:r>
    </w:p>
    <w:p w14:paraId="22BE80ED" w14:textId="77777777" w:rsidR="005D060A" w:rsidRDefault="00801A2C" w:rsidP="005D060A">
      <w:pPr>
        <w:pStyle w:val="divdocumentulli"/>
        <w:numPr>
          <w:ilvl w:val="0"/>
          <w:numId w:val="12"/>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Conducted Joint Application Design (JAD) sessions to gather requirements and wireframes, creating use case reviews and UI mock-ups with FFIC subject matter experts, while utilizing best practices in BPM testing and rapid deployment for functional, component, integration, end-to-end, and user acceptance testing</w:t>
      </w:r>
    </w:p>
    <w:p w14:paraId="5BA93A14" w14:textId="11C8241A" w:rsidR="001642BF" w:rsidRPr="005D060A" w:rsidRDefault="005D060A" w:rsidP="005D060A">
      <w:pPr>
        <w:pStyle w:val="divdocumentulli"/>
        <w:numPr>
          <w:ilvl w:val="0"/>
          <w:numId w:val="12"/>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lastRenderedPageBreak/>
        <w:t xml:space="preserve">Hybrid environments-some </w:t>
      </w:r>
      <w:r w:rsidR="0006478F">
        <w:rPr>
          <w:rStyle w:val="span"/>
          <w:rFonts w:ascii="Arial" w:eastAsia="Arial" w:hAnsi="Arial" w:cs="Arial"/>
          <w:color w:val="231F20"/>
          <w:sz w:val="20"/>
          <w:szCs w:val="20"/>
        </w:rPr>
        <w:t>on local but m</w:t>
      </w:r>
      <w:r w:rsidR="001642BF" w:rsidRPr="005D060A">
        <w:rPr>
          <w:rStyle w:val="span"/>
          <w:rFonts w:ascii="Arial" w:eastAsia="Arial" w:hAnsi="Arial" w:cs="Arial"/>
          <w:color w:val="231F20"/>
          <w:sz w:val="20"/>
          <w:szCs w:val="20"/>
        </w:rPr>
        <w:t>ost applications and infrastructure are managed in various cloud environments .. Depending upon the needs of the application, different methods might be used such as Azure, AWS, IBM.for the resident virtual machines.</w:t>
      </w:r>
    </w:p>
    <w:p w14:paraId="2425DD58" w14:textId="77777777" w:rsidR="001642BF" w:rsidRDefault="001642BF">
      <w:pPr>
        <w:pStyle w:val="divdocumentulli"/>
        <w:numPr>
          <w:ilvl w:val="0"/>
          <w:numId w:val="12"/>
        </w:numPr>
        <w:spacing w:line="300" w:lineRule="atLeast"/>
        <w:ind w:left="380" w:hanging="292"/>
        <w:rPr>
          <w:rStyle w:val="span"/>
          <w:rFonts w:ascii="Arial" w:eastAsia="Arial" w:hAnsi="Arial" w:cs="Arial"/>
          <w:color w:val="231F20"/>
          <w:sz w:val="20"/>
          <w:szCs w:val="20"/>
        </w:rPr>
      </w:pPr>
    </w:p>
    <w:p w14:paraId="1B5CE2E0" w14:textId="77777777" w:rsidR="00F706BC" w:rsidRDefault="00801A2C">
      <w:pPr>
        <w:pStyle w:val="divdocumentsinglecolumn"/>
        <w:spacing w:before="300" w:line="300" w:lineRule="atLeast"/>
        <w:rPr>
          <w:rFonts w:ascii="Arial" w:eastAsia="Arial" w:hAnsi="Arial" w:cs="Arial"/>
          <w:color w:val="231F20"/>
          <w:sz w:val="20"/>
          <w:szCs w:val="20"/>
        </w:rPr>
      </w:pPr>
      <w:r>
        <w:rPr>
          <w:rStyle w:val="jobtitle"/>
          <w:rFonts w:ascii="Arial" w:eastAsia="Arial" w:hAnsi="Arial" w:cs="Arial"/>
          <w:color w:val="231F20"/>
          <w:sz w:val="20"/>
          <w:szCs w:val="20"/>
        </w:rPr>
        <w:t>Pega PRPC BPM - Performance Architect and Assessment - Guidewire Claims Center</w:t>
      </w:r>
      <w:r>
        <w:rPr>
          <w:rStyle w:val="span"/>
          <w:rFonts w:ascii="Arial" w:eastAsia="Arial" w:hAnsi="Arial" w:cs="Arial"/>
          <w:color w:val="231F20"/>
          <w:sz w:val="20"/>
          <w:szCs w:val="20"/>
        </w:rPr>
        <w:t xml:space="preserve"> | 04/2012 - 01/2013</w:t>
      </w:r>
      <w:r>
        <w:rPr>
          <w:rStyle w:val="singlecolumnspanpaddedlinenth-child1"/>
          <w:rFonts w:ascii="Arial" w:eastAsia="Arial" w:hAnsi="Arial" w:cs="Arial"/>
          <w:color w:val="231F20"/>
          <w:sz w:val="20"/>
          <w:szCs w:val="20"/>
        </w:rPr>
        <w:t xml:space="preserve"> </w:t>
      </w:r>
    </w:p>
    <w:p w14:paraId="5578624C" w14:textId="77777777" w:rsidR="00F706BC" w:rsidRDefault="00801A2C">
      <w:pPr>
        <w:pStyle w:val="spanpaddedline"/>
        <w:spacing w:line="300" w:lineRule="atLeast"/>
        <w:rPr>
          <w:rFonts w:ascii="Arial" w:eastAsia="Arial" w:hAnsi="Arial" w:cs="Arial"/>
          <w:b/>
          <w:bCs/>
          <w:color w:val="000000"/>
          <w:sz w:val="20"/>
          <w:szCs w:val="20"/>
        </w:rPr>
      </w:pPr>
      <w:r>
        <w:rPr>
          <w:rStyle w:val="span"/>
          <w:rFonts w:ascii="Arial" w:eastAsia="Arial" w:hAnsi="Arial" w:cs="Arial"/>
          <w:b/>
          <w:bCs/>
          <w:color w:val="000000"/>
          <w:sz w:val="20"/>
          <w:szCs w:val="20"/>
        </w:rPr>
        <w:t>ICBC - Vancouver, Canada</w:t>
      </w:r>
      <w:r>
        <w:rPr>
          <w:rFonts w:ascii="Arial" w:eastAsia="Arial" w:hAnsi="Arial" w:cs="Arial"/>
          <w:b/>
          <w:bCs/>
          <w:color w:val="000000"/>
          <w:sz w:val="20"/>
          <w:szCs w:val="20"/>
        </w:rPr>
        <w:t xml:space="preserve"> </w:t>
      </w:r>
    </w:p>
    <w:p w14:paraId="065FDCEC" w14:textId="77777777" w:rsidR="00F706BC" w:rsidRDefault="00801A2C">
      <w:pPr>
        <w:pStyle w:val="divdocumentulli"/>
        <w:numPr>
          <w:ilvl w:val="0"/>
          <w:numId w:val="13"/>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Led performance and business architectural assessments of the Guidewire Claims Center, evaluating risk factors and system performance for the ICBC legacy system to inform strategic planning and implementation.</w:t>
      </w:r>
    </w:p>
    <w:p w14:paraId="26AAFF03" w14:textId="77777777" w:rsidR="00F706BC" w:rsidRDefault="00801A2C">
      <w:pPr>
        <w:pStyle w:val="divdocumentulli"/>
        <w:numPr>
          <w:ilvl w:val="0"/>
          <w:numId w:val="13"/>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Developed comprehensive project strategies and plans, including effort estimations and performance test design documents, while creating user characteristics models (UCM) to align with business needs and enhance system efficiency.</w:t>
      </w:r>
    </w:p>
    <w:p w14:paraId="0905CF30" w14:textId="77777777" w:rsidR="00F706BC" w:rsidRDefault="00801A2C">
      <w:pPr>
        <w:pStyle w:val="divdocumentulli"/>
        <w:numPr>
          <w:ilvl w:val="0"/>
          <w:numId w:val="13"/>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Collaborated with ICBC product SMEs, including business analysts, developers, and product owners, to conduct business analysis using Directly Capture Objectives (DCO) in Pega, resulting in detailed workflow documentation that supports system enhancements.</w:t>
      </w:r>
    </w:p>
    <w:p w14:paraId="3EEA27A6" w14:textId="77777777" w:rsidR="00F706BC" w:rsidRDefault="00801A2C">
      <w:pPr>
        <w:pStyle w:val="divdocumentsinglecolumn"/>
        <w:spacing w:before="300" w:line="300" w:lineRule="atLeast"/>
        <w:rPr>
          <w:rFonts w:ascii="Arial" w:eastAsia="Arial" w:hAnsi="Arial" w:cs="Arial"/>
          <w:color w:val="231F20"/>
          <w:sz w:val="20"/>
          <w:szCs w:val="20"/>
        </w:rPr>
      </w:pPr>
      <w:r>
        <w:rPr>
          <w:rStyle w:val="jobtitle"/>
          <w:rFonts w:ascii="Arial" w:eastAsia="Arial" w:hAnsi="Arial" w:cs="Arial"/>
          <w:color w:val="231F20"/>
          <w:sz w:val="20"/>
          <w:szCs w:val="20"/>
        </w:rPr>
        <w:t>QA Project Manager - Temenos T24 / Lead Business Architect / BA</w:t>
      </w:r>
      <w:r>
        <w:rPr>
          <w:rStyle w:val="span"/>
          <w:rFonts w:ascii="Arial" w:eastAsia="Arial" w:hAnsi="Arial" w:cs="Arial"/>
          <w:color w:val="231F20"/>
          <w:sz w:val="20"/>
          <w:szCs w:val="20"/>
        </w:rPr>
        <w:t xml:space="preserve"> | 08/2011 - 04/2012</w:t>
      </w:r>
      <w:r>
        <w:rPr>
          <w:rStyle w:val="singlecolumnspanpaddedlinenth-child1"/>
          <w:rFonts w:ascii="Arial" w:eastAsia="Arial" w:hAnsi="Arial" w:cs="Arial"/>
          <w:color w:val="231F20"/>
          <w:sz w:val="20"/>
          <w:szCs w:val="20"/>
        </w:rPr>
        <w:t xml:space="preserve"> </w:t>
      </w:r>
    </w:p>
    <w:p w14:paraId="37FFE286" w14:textId="77777777" w:rsidR="00F706BC" w:rsidRDefault="00801A2C">
      <w:pPr>
        <w:pStyle w:val="spanpaddedline"/>
        <w:spacing w:line="300" w:lineRule="atLeast"/>
        <w:rPr>
          <w:rFonts w:ascii="Arial" w:eastAsia="Arial" w:hAnsi="Arial" w:cs="Arial"/>
          <w:b/>
          <w:bCs/>
          <w:color w:val="000000"/>
          <w:sz w:val="20"/>
          <w:szCs w:val="20"/>
        </w:rPr>
      </w:pPr>
      <w:r>
        <w:rPr>
          <w:rStyle w:val="span"/>
          <w:rFonts w:ascii="Arial" w:eastAsia="Arial" w:hAnsi="Arial" w:cs="Arial"/>
          <w:b/>
          <w:bCs/>
          <w:color w:val="000000"/>
          <w:sz w:val="20"/>
          <w:szCs w:val="20"/>
        </w:rPr>
        <w:t>Vancity Credit Union - Vancouver, Canada</w:t>
      </w:r>
      <w:r>
        <w:rPr>
          <w:rFonts w:ascii="Arial" w:eastAsia="Arial" w:hAnsi="Arial" w:cs="Arial"/>
          <w:b/>
          <w:bCs/>
          <w:color w:val="000000"/>
          <w:sz w:val="20"/>
          <w:szCs w:val="20"/>
        </w:rPr>
        <w:t xml:space="preserve"> </w:t>
      </w:r>
    </w:p>
    <w:p w14:paraId="6EA1F2A3" w14:textId="77777777" w:rsidR="00F706BC" w:rsidRDefault="00801A2C">
      <w:pPr>
        <w:pStyle w:val="divdocumentulli"/>
        <w:numPr>
          <w:ilvl w:val="0"/>
          <w:numId w:val="14"/>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Managed the implementation of the Temenos T24 Core Banking System in Vancouver, BC, developing comprehensive test strategies and plans to ensure product verification and alignment with business and system architecture requirements.</w:t>
      </w:r>
    </w:p>
    <w:p w14:paraId="55E64DC0" w14:textId="77777777" w:rsidR="00F706BC" w:rsidRDefault="00801A2C">
      <w:pPr>
        <w:pStyle w:val="divdocumentulli"/>
        <w:numPr>
          <w:ilvl w:val="0"/>
          <w:numId w:val="14"/>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Collaborated with cross-functional teams to define and refine business architecture, ensuring that testing processes effectively supported system architecture and core banking functionalities throughout the project lifecycle.</w:t>
      </w:r>
    </w:p>
    <w:p w14:paraId="7F41A639" w14:textId="77777777" w:rsidR="00F706BC" w:rsidRDefault="00801A2C">
      <w:pPr>
        <w:pStyle w:val="divdocumentulli"/>
        <w:numPr>
          <w:ilvl w:val="0"/>
          <w:numId w:val="14"/>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Led quality assurance efforts by establishing and monitoring KPIs, facilitating stakeholder communication, and ensuring that all testing activities aligned with project objectives and regulatory compliance standards.</w:t>
      </w:r>
    </w:p>
    <w:p w14:paraId="1492D2FE" w14:textId="77777777" w:rsidR="00F706BC" w:rsidRDefault="00801A2C">
      <w:pPr>
        <w:pStyle w:val="divdocumentsinglecolumn"/>
        <w:spacing w:before="300" w:line="300" w:lineRule="atLeast"/>
        <w:rPr>
          <w:rFonts w:ascii="Arial" w:eastAsia="Arial" w:hAnsi="Arial" w:cs="Arial"/>
          <w:color w:val="231F20"/>
          <w:sz w:val="20"/>
          <w:szCs w:val="20"/>
        </w:rPr>
      </w:pPr>
      <w:r>
        <w:rPr>
          <w:rStyle w:val="jobtitle"/>
          <w:rFonts w:ascii="Arial" w:eastAsia="Arial" w:hAnsi="Arial" w:cs="Arial"/>
          <w:color w:val="231F20"/>
          <w:sz w:val="20"/>
          <w:szCs w:val="20"/>
        </w:rPr>
        <w:t>Lead Business Architect / BA, Testing Manager / TDM</w:t>
      </w:r>
      <w:r>
        <w:rPr>
          <w:rStyle w:val="span"/>
          <w:rFonts w:ascii="Arial" w:eastAsia="Arial" w:hAnsi="Arial" w:cs="Arial"/>
          <w:color w:val="231F20"/>
          <w:sz w:val="20"/>
          <w:szCs w:val="20"/>
        </w:rPr>
        <w:t xml:space="preserve"> | 08/2010 - 03/2011</w:t>
      </w:r>
      <w:r>
        <w:rPr>
          <w:rStyle w:val="singlecolumnspanpaddedlinenth-child1"/>
          <w:rFonts w:ascii="Arial" w:eastAsia="Arial" w:hAnsi="Arial" w:cs="Arial"/>
          <w:color w:val="231F20"/>
          <w:sz w:val="20"/>
          <w:szCs w:val="20"/>
        </w:rPr>
        <w:t xml:space="preserve"> </w:t>
      </w:r>
    </w:p>
    <w:p w14:paraId="5FB51E88" w14:textId="77777777" w:rsidR="00F706BC" w:rsidRDefault="00801A2C">
      <w:pPr>
        <w:pStyle w:val="spanpaddedline"/>
        <w:spacing w:line="300" w:lineRule="atLeast"/>
        <w:rPr>
          <w:rFonts w:ascii="Arial" w:eastAsia="Arial" w:hAnsi="Arial" w:cs="Arial"/>
          <w:b/>
          <w:bCs/>
          <w:color w:val="000000"/>
          <w:sz w:val="20"/>
          <w:szCs w:val="20"/>
        </w:rPr>
      </w:pPr>
      <w:r>
        <w:rPr>
          <w:rStyle w:val="span"/>
          <w:rFonts w:ascii="Arial" w:eastAsia="Arial" w:hAnsi="Arial" w:cs="Arial"/>
          <w:b/>
          <w:bCs/>
          <w:color w:val="000000"/>
          <w:sz w:val="20"/>
          <w:szCs w:val="20"/>
        </w:rPr>
        <w:t>Bank of Montreal (BMO) - Toronto, Canada</w:t>
      </w:r>
      <w:r>
        <w:rPr>
          <w:rFonts w:ascii="Arial" w:eastAsia="Arial" w:hAnsi="Arial" w:cs="Arial"/>
          <w:b/>
          <w:bCs/>
          <w:color w:val="000000"/>
          <w:sz w:val="20"/>
          <w:szCs w:val="20"/>
        </w:rPr>
        <w:t xml:space="preserve"> </w:t>
      </w:r>
    </w:p>
    <w:p w14:paraId="42613374" w14:textId="77777777" w:rsidR="00F706BC" w:rsidRDefault="00801A2C">
      <w:pPr>
        <w:pStyle w:val="divdocumentulli"/>
        <w:numPr>
          <w:ilvl w:val="0"/>
          <w:numId w:val="15"/>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Led the migration and implementation of the Diners Card portfolio from TSYS to TSYS conversion across Toronto and Montreal, ensuring a seamless transition and alignment with business objectives and system requirements.</w:t>
      </w:r>
    </w:p>
    <w:p w14:paraId="25FFC022" w14:textId="77777777" w:rsidR="00F706BC" w:rsidRDefault="00801A2C">
      <w:pPr>
        <w:pStyle w:val="divdocumentulli"/>
        <w:numPr>
          <w:ilvl w:val="0"/>
          <w:numId w:val="15"/>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Managed test data provisioning and coordination for both Diners and TSYS portfolios, developing robust test data management strategies to ensure comprehensive testing and data integrity throughout the migration process.</w:t>
      </w:r>
    </w:p>
    <w:p w14:paraId="5F7AADC5" w14:textId="77777777" w:rsidR="00F706BC" w:rsidRDefault="00801A2C">
      <w:pPr>
        <w:pStyle w:val="divdocumentulli"/>
        <w:numPr>
          <w:ilvl w:val="0"/>
          <w:numId w:val="15"/>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Collaborated with stakeholders and cross-functional teams to define business architecture and testing strategies, facilitating effective communication and ensuring that all testing efforts met project timelines and quality standards.</w:t>
      </w:r>
    </w:p>
    <w:p w14:paraId="00693B1B" w14:textId="77777777" w:rsidR="00F706BC" w:rsidRDefault="00801A2C">
      <w:pPr>
        <w:pStyle w:val="divdocumentsinglecolumn"/>
        <w:spacing w:before="300" w:line="300" w:lineRule="atLeast"/>
        <w:rPr>
          <w:rFonts w:ascii="Arial" w:eastAsia="Arial" w:hAnsi="Arial" w:cs="Arial"/>
          <w:color w:val="231F20"/>
          <w:sz w:val="20"/>
          <w:szCs w:val="20"/>
        </w:rPr>
      </w:pPr>
      <w:r>
        <w:rPr>
          <w:rStyle w:val="jobtitle"/>
          <w:rFonts w:ascii="Arial" w:eastAsia="Arial" w:hAnsi="Arial" w:cs="Arial"/>
          <w:color w:val="231F20"/>
          <w:sz w:val="20"/>
          <w:szCs w:val="20"/>
        </w:rPr>
        <w:t>Project Manager - Testing and Implementation / Sr. BA - New VISA Card system</w:t>
      </w:r>
      <w:r>
        <w:rPr>
          <w:rStyle w:val="span"/>
          <w:rFonts w:ascii="Arial" w:eastAsia="Arial" w:hAnsi="Arial" w:cs="Arial"/>
          <w:color w:val="231F20"/>
          <w:sz w:val="20"/>
          <w:szCs w:val="20"/>
        </w:rPr>
        <w:t xml:space="preserve"> | 04/2009 - 08/2010</w:t>
      </w:r>
      <w:r>
        <w:rPr>
          <w:rStyle w:val="singlecolumnspanpaddedlinenth-child1"/>
          <w:rFonts w:ascii="Arial" w:eastAsia="Arial" w:hAnsi="Arial" w:cs="Arial"/>
          <w:color w:val="231F20"/>
          <w:sz w:val="20"/>
          <w:szCs w:val="20"/>
        </w:rPr>
        <w:t xml:space="preserve"> </w:t>
      </w:r>
    </w:p>
    <w:p w14:paraId="600D3ACC" w14:textId="77777777" w:rsidR="00F706BC" w:rsidRDefault="00801A2C">
      <w:pPr>
        <w:pStyle w:val="spanpaddedline"/>
        <w:spacing w:line="300" w:lineRule="atLeast"/>
        <w:rPr>
          <w:rFonts w:ascii="Arial" w:eastAsia="Arial" w:hAnsi="Arial" w:cs="Arial"/>
          <w:b/>
          <w:bCs/>
          <w:color w:val="000000"/>
          <w:sz w:val="20"/>
          <w:szCs w:val="20"/>
        </w:rPr>
      </w:pPr>
      <w:r>
        <w:rPr>
          <w:rStyle w:val="span"/>
          <w:rFonts w:ascii="Arial" w:eastAsia="Arial" w:hAnsi="Arial" w:cs="Arial"/>
          <w:b/>
          <w:bCs/>
          <w:color w:val="000000"/>
          <w:sz w:val="20"/>
          <w:szCs w:val="20"/>
        </w:rPr>
        <w:t>Presidents Choice Financial (Loblaws)</w:t>
      </w:r>
      <w:r>
        <w:rPr>
          <w:rFonts w:ascii="Arial" w:eastAsia="Arial" w:hAnsi="Arial" w:cs="Arial"/>
          <w:b/>
          <w:bCs/>
          <w:color w:val="000000"/>
          <w:sz w:val="20"/>
          <w:szCs w:val="20"/>
        </w:rPr>
        <w:t xml:space="preserve"> </w:t>
      </w:r>
    </w:p>
    <w:p w14:paraId="76958298" w14:textId="77777777" w:rsidR="00F706BC" w:rsidRDefault="00801A2C">
      <w:pPr>
        <w:pStyle w:val="divdocumentulli"/>
        <w:numPr>
          <w:ilvl w:val="0"/>
          <w:numId w:val="16"/>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Managed the implementation of a new credit card program utilizing the TSYS TS-2 system, overseeing business workflow and conducting thorough system analysis of PCF banking operations to ensure alignment with project objectives.</w:t>
      </w:r>
    </w:p>
    <w:p w14:paraId="60BFEB51" w14:textId="77777777" w:rsidR="00F706BC" w:rsidRDefault="00801A2C">
      <w:pPr>
        <w:pStyle w:val="divdocumentulli"/>
        <w:numPr>
          <w:ilvl w:val="0"/>
          <w:numId w:val="16"/>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Led functional mapping of lines of business (LOBs), developed wireframes, and defined critical paths while prioritizing use cases, effort estimation, and re-planning efforts for an offshore team of 70 members to optimize project delivery.</w:t>
      </w:r>
    </w:p>
    <w:p w14:paraId="2E96E405" w14:textId="77777777" w:rsidR="001D1EC4" w:rsidRDefault="00801A2C" w:rsidP="00B01828">
      <w:pPr>
        <w:pStyle w:val="divdocumentulli"/>
        <w:numPr>
          <w:ilvl w:val="0"/>
          <w:numId w:val="16"/>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Coordinated test data management initiatives, collaborating with testing teams, database administrators, and developers to create tailored test data sets for system integration testing (SIT), end-to-end (E2E) testing, and user acceptance testing (UAT) to ensure comprehensive validation of the new syste</w:t>
      </w:r>
      <w:r w:rsidR="001D1EC4">
        <w:rPr>
          <w:rStyle w:val="span"/>
          <w:rFonts w:ascii="Arial" w:eastAsia="Arial" w:hAnsi="Arial" w:cs="Arial"/>
          <w:color w:val="231F20"/>
          <w:sz w:val="20"/>
          <w:szCs w:val="20"/>
        </w:rPr>
        <w:t>m.</w:t>
      </w:r>
    </w:p>
    <w:p w14:paraId="4EE9FC79" w14:textId="189EA39E" w:rsidR="00B01828" w:rsidRPr="00B01828" w:rsidRDefault="00B01828" w:rsidP="00B01828">
      <w:pPr>
        <w:pStyle w:val="divdocumentulli"/>
        <w:numPr>
          <w:ilvl w:val="0"/>
          <w:numId w:val="16"/>
        </w:numPr>
        <w:spacing w:line="300" w:lineRule="atLeast"/>
        <w:ind w:left="380" w:hanging="292"/>
        <w:rPr>
          <w:rStyle w:val="span"/>
          <w:rFonts w:ascii="Arial" w:eastAsia="Arial" w:hAnsi="Arial" w:cs="Arial"/>
          <w:color w:val="231F20"/>
          <w:sz w:val="20"/>
          <w:szCs w:val="20"/>
        </w:rPr>
      </w:pPr>
      <w:r w:rsidRPr="00B01828">
        <w:rPr>
          <w:rStyle w:val="span"/>
          <w:rFonts w:ascii="Arial" w:eastAsia="Arial" w:hAnsi="Arial" w:cs="Arial"/>
          <w:color w:val="231F20"/>
          <w:sz w:val="20"/>
          <w:szCs w:val="20"/>
        </w:rPr>
        <w:lastRenderedPageBreak/>
        <w:t xml:space="preserve">Most applications and infrastructure </w:t>
      </w:r>
      <w:r w:rsidR="001D1EC4">
        <w:rPr>
          <w:rStyle w:val="span"/>
          <w:rFonts w:ascii="Arial" w:eastAsia="Arial" w:hAnsi="Arial" w:cs="Arial"/>
          <w:color w:val="231F20"/>
          <w:sz w:val="20"/>
          <w:szCs w:val="20"/>
        </w:rPr>
        <w:t xml:space="preserve">in credit cards </w:t>
      </w:r>
      <w:r w:rsidRPr="00B01828">
        <w:rPr>
          <w:rStyle w:val="span"/>
          <w:rFonts w:ascii="Arial" w:eastAsia="Arial" w:hAnsi="Arial" w:cs="Arial"/>
          <w:color w:val="231F20"/>
          <w:sz w:val="20"/>
          <w:szCs w:val="20"/>
        </w:rPr>
        <w:t xml:space="preserve">are managed in </w:t>
      </w:r>
      <w:r w:rsidR="00CA1A79" w:rsidRPr="00B01828">
        <w:rPr>
          <w:rStyle w:val="span"/>
          <w:rFonts w:ascii="Arial" w:eastAsia="Arial" w:hAnsi="Arial" w:cs="Arial"/>
          <w:color w:val="231F20"/>
          <w:sz w:val="20"/>
          <w:szCs w:val="20"/>
        </w:rPr>
        <w:t>various</w:t>
      </w:r>
      <w:r w:rsidR="00CA1A79">
        <w:rPr>
          <w:rStyle w:val="span"/>
          <w:rFonts w:ascii="Arial" w:eastAsia="Arial" w:hAnsi="Arial" w:cs="Arial"/>
          <w:color w:val="231F20"/>
          <w:sz w:val="20"/>
          <w:szCs w:val="20"/>
        </w:rPr>
        <w:t xml:space="preserve"> local and </w:t>
      </w:r>
      <w:r w:rsidRPr="00B01828">
        <w:rPr>
          <w:rStyle w:val="span"/>
          <w:rFonts w:ascii="Arial" w:eastAsia="Arial" w:hAnsi="Arial" w:cs="Arial"/>
          <w:color w:val="231F20"/>
          <w:sz w:val="20"/>
          <w:szCs w:val="20"/>
        </w:rPr>
        <w:t>cloud environments .. Depending upon the needs of the application, different methods might be used such as Azure, AWS, IBM.for the resident virtual machines.</w:t>
      </w:r>
    </w:p>
    <w:p w14:paraId="261260ED" w14:textId="77777777" w:rsidR="00F706BC" w:rsidRDefault="00801A2C">
      <w:pPr>
        <w:pStyle w:val="divdocumentsinglecolumn"/>
        <w:spacing w:before="300" w:line="300" w:lineRule="atLeast"/>
        <w:rPr>
          <w:rFonts w:ascii="Arial" w:eastAsia="Arial" w:hAnsi="Arial" w:cs="Arial"/>
          <w:color w:val="231F20"/>
          <w:sz w:val="20"/>
          <w:szCs w:val="20"/>
        </w:rPr>
      </w:pPr>
      <w:r>
        <w:rPr>
          <w:rStyle w:val="jobtitle"/>
          <w:rFonts w:ascii="Arial" w:eastAsia="Arial" w:hAnsi="Arial" w:cs="Arial"/>
          <w:color w:val="231F20"/>
          <w:sz w:val="20"/>
          <w:szCs w:val="20"/>
        </w:rPr>
        <w:t>Testing Project Manager BI / ETL Data Migration / TDM</w:t>
      </w:r>
      <w:r>
        <w:rPr>
          <w:rStyle w:val="span"/>
          <w:rFonts w:ascii="Arial" w:eastAsia="Arial" w:hAnsi="Arial" w:cs="Arial"/>
          <w:color w:val="231F20"/>
          <w:sz w:val="20"/>
          <w:szCs w:val="20"/>
        </w:rPr>
        <w:t xml:space="preserve"> | 09/2008 - 02/2009</w:t>
      </w:r>
      <w:r>
        <w:rPr>
          <w:rStyle w:val="singlecolumnspanpaddedlinenth-child1"/>
          <w:rFonts w:ascii="Arial" w:eastAsia="Arial" w:hAnsi="Arial" w:cs="Arial"/>
          <w:color w:val="231F20"/>
          <w:sz w:val="20"/>
          <w:szCs w:val="20"/>
        </w:rPr>
        <w:t xml:space="preserve"> </w:t>
      </w:r>
    </w:p>
    <w:p w14:paraId="2A1D36E5" w14:textId="77777777" w:rsidR="00F706BC" w:rsidRDefault="00801A2C">
      <w:pPr>
        <w:pStyle w:val="spanpaddedline"/>
        <w:spacing w:line="300" w:lineRule="atLeast"/>
        <w:rPr>
          <w:rFonts w:ascii="Arial" w:eastAsia="Arial" w:hAnsi="Arial" w:cs="Arial"/>
          <w:b/>
          <w:bCs/>
          <w:color w:val="000000"/>
          <w:sz w:val="20"/>
          <w:szCs w:val="20"/>
        </w:rPr>
      </w:pPr>
      <w:r>
        <w:rPr>
          <w:rStyle w:val="span"/>
          <w:rFonts w:ascii="Arial" w:eastAsia="Arial" w:hAnsi="Arial" w:cs="Arial"/>
          <w:b/>
          <w:bCs/>
          <w:color w:val="000000"/>
          <w:sz w:val="20"/>
          <w:szCs w:val="20"/>
        </w:rPr>
        <w:t>CNA Insurance</w:t>
      </w:r>
      <w:r>
        <w:rPr>
          <w:rFonts w:ascii="Arial" w:eastAsia="Arial" w:hAnsi="Arial" w:cs="Arial"/>
          <w:b/>
          <w:bCs/>
          <w:color w:val="000000"/>
          <w:sz w:val="20"/>
          <w:szCs w:val="20"/>
        </w:rPr>
        <w:t xml:space="preserve"> </w:t>
      </w:r>
    </w:p>
    <w:p w14:paraId="3DCFBE04" w14:textId="77777777" w:rsidR="00F706BC" w:rsidRDefault="00801A2C">
      <w:pPr>
        <w:pStyle w:val="divdocumentulli"/>
        <w:numPr>
          <w:ilvl w:val="0"/>
          <w:numId w:val="17"/>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Oversaw test data management and preparation for ETL processes in the migration of Business Intelligence data to production, ensuring accuracy and consistency in data handling throughout the policy administration platform delivery.</w:t>
      </w:r>
    </w:p>
    <w:p w14:paraId="65B97C96" w14:textId="77777777" w:rsidR="00F706BC" w:rsidRDefault="00801A2C">
      <w:pPr>
        <w:pStyle w:val="divdocumentulli"/>
        <w:numPr>
          <w:ilvl w:val="0"/>
          <w:numId w:val="17"/>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Collaborated with stakeholders to gather requirements and develop comprehensive test management strategies, facilitating effective communication and ensuring alignment with business objectives during the data migration process.</w:t>
      </w:r>
    </w:p>
    <w:p w14:paraId="17ED7E3B" w14:textId="77777777" w:rsidR="00F706BC" w:rsidRDefault="00801A2C">
      <w:pPr>
        <w:pStyle w:val="divdocumentulli"/>
        <w:numPr>
          <w:ilvl w:val="0"/>
          <w:numId w:val="17"/>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Managed the end-to-end testing lifecycle, coordinating testing efforts for data quality, validation, and performance, while implementing best practices in test data management to optimize the efficiency and effectiveness of the BI/ETL project.</w:t>
      </w:r>
    </w:p>
    <w:p w14:paraId="0D105AF4" w14:textId="77777777" w:rsidR="00F706BC" w:rsidRDefault="00801A2C">
      <w:pPr>
        <w:pStyle w:val="divdocumentsinglecolumn"/>
        <w:spacing w:before="300" w:line="300" w:lineRule="atLeast"/>
        <w:rPr>
          <w:rFonts w:ascii="Arial" w:eastAsia="Arial" w:hAnsi="Arial" w:cs="Arial"/>
          <w:color w:val="231F20"/>
          <w:sz w:val="20"/>
          <w:szCs w:val="20"/>
        </w:rPr>
      </w:pPr>
      <w:r>
        <w:rPr>
          <w:rStyle w:val="jobtitle"/>
          <w:rFonts w:ascii="Arial" w:eastAsia="Arial" w:hAnsi="Arial" w:cs="Arial"/>
          <w:color w:val="231F20"/>
          <w:sz w:val="20"/>
          <w:szCs w:val="20"/>
        </w:rPr>
        <w:t>PEGA PRPC BPM - Project / Test Manager</w:t>
      </w:r>
      <w:r>
        <w:rPr>
          <w:rStyle w:val="span"/>
          <w:rFonts w:ascii="Arial" w:eastAsia="Arial" w:hAnsi="Arial" w:cs="Arial"/>
          <w:color w:val="231F20"/>
          <w:sz w:val="20"/>
          <w:szCs w:val="20"/>
        </w:rPr>
        <w:t xml:space="preserve"> | 01/2007 - 02/2008</w:t>
      </w:r>
      <w:r>
        <w:rPr>
          <w:rStyle w:val="singlecolumnspanpaddedlinenth-child1"/>
          <w:rFonts w:ascii="Arial" w:eastAsia="Arial" w:hAnsi="Arial" w:cs="Arial"/>
          <w:color w:val="231F20"/>
          <w:sz w:val="20"/>
          <w:szCs w:val="20"/>
        </w:rPr>
        <w:t xml:space="preserve"> </w:t>
      </w:r>
    </w:p>
    <w:p w14:paraId="477DFAFD" w14:textId="77777777" w:rsidR="00F706BC" w:rsidRDefault="00801A2C">
      <w:pPr>
        <w:pStyle w:val="spanpaddedline"/>
        <w:spacing w:line="300" w:lineRule="atLeast"/>
        <w:rPr>
          <w:rFonts w:ascii="Arial" w:eastAsia="Arial" w:hAnsi="Arial" w:cs="Arial"/>
          <w:b/>
          <w:bCs/>
          <w:color w:val="000000"/>
          <w:sz w:val="20"/>
          <w:szCs w:val="20"/>
        </w:rPr>
      </w:pPr>
      <w:r>
        <w:rPr>
          <w:rStyle w:val="span"/>
          <w:rFonts w:ascii="Arial" w:eastAsia="Arial" w:hAnsi="Arial" w:cs="Arial"/>
          <w:b/>
          <w:bCs/>
          <w:color w:val="000000"/>
          <w:sz w:val="20"/>
          <w:szCs w:val="20"/>
        </w:rPr>
        <w:t>AIG Agency Auto</w:t>
      </w:r>
      <w:r>
        <w:rPr>
          <w:rFonts w:ascii="Arial" w:eastAsia="Arial" w:hAnsi="Arial" w:cs="Arial"/>
          <w:b/>
          <w:bCs/>
          <w:color w:val="000000"/>
          <w:sz w:val="20"/>
          <w:szCs w:val="20"/>
        </w:rPr>
        <w:t xml:space="preserve"> </w:t>
      </w:r>
    </w:p>
    <w:p w14:paraId="4712862A" w14:textId="77777777" w:rsidR="00F706BC" w:rsidRDefault="00801A2C">
      <w:pPr>
        <w:pStyle w:val="divdocumentulli"/>
        <w:numPr>
          <w:ilvl w:val="0"/>
          <w:numId w:val="18"/>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Managed and implemented PEGA PRPC versions 4.3, 5.0, 5.5, and 6.2, overseeing the end-to-end testing process and ensuring robust implementation of business rules and requirements through automated robotic process automation (RPA) solutions.</w:t>
      </w:r>
    </w:p>
    <w:p w14:paraId="2CB1D353" w14:textId="77777777" w:rsidR="00F706BC" w:rsidRDefault="00801A2C">
      <w:pPr>
        <w:pStyle w:val="divdocumentulli"/>
        <w:numPr>
          <w:ilvl w:val="0"/>
          <w:numId w:val="18"/>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Collaborated with cross-functional teams to align requirements with use cases, data models, wireframes, and workflow designs, effectively managing strategy, planning, and delivery for the Policy Administration Platform.</w:t>
      </w:r>
    </w:p>
    <w:p w14:paraId="22C3D220" w14:textId="77777777" w:rsidR="004E3996" w:rsidRDefault="00801A2C" w:rsidP="004E3996">
      <w:pPr>
        <w:pStyle w:val="divdocumentulli"/>
        <w:numPr>
          <w:ilvl w:val="0"/>
          <w:numId w:val="18"/>
        </w:numPr>
        <w:spacing w:line="300" w:lineRule="atLeast"/>
        <w:ind w:left="380" w:hanging="292"/>
        <w:rPr>
          <w:rStyle w:val="span"/>
          <w:rFonts w:ascii="Arial" w:eastAsia="Arial" w:hAnsi="Arial" w:cs="Arial"/>
          <w:color w:val="231F20"/>
          <w:sz w:val="20"/>
          <w:szCs w:val="20"/>
        </w:rPr>
      </w:pPr>
      <w:r>
        <w:rPr>
          <w:rStyle w:val="span"/>
          <w:rFonts w:ascii="Arial" w:eastAsia="Arial" w:hAnsi="Arial" w:cs="Arial"/>
          <w:color w:val="231F20"/>
          <w:sz w:val="20"/>
          <w:szCs w:val="20"/>
        </w:rPr>
        <w:t>Led quality assurance management efforts for functional, integration, end-to-end (E2E), and user acceptance testing (UAT), utilizing test data management strategies that incorporated subsets of production data to validate business analysis and architecture during the UAT phase.</w:t>
      </w:r>
    </w:p>
    <w:p w14:paraId="7B5BA26D" w14:textId="2D514B55" w:rsidR="004E3996" w:rsidRPr="004E3996" w:rsidRDefault="004E3996" w:rsidP="004E3996">
      <w:pPr>
        <w:pStyle w:val="divdocumentulli"/>
        <w:numPr>
          <w:ilvl w:val="0"/>
          <w:numId w:val="18"/>
        </w:numPr>
        <w:spacing w:line="300" w:lineRule="atLeast"/>
        <w:ind w:left="380" w:hanging="292"/>
        <w:rPr>
          <w:rStyle w:val="span"/>
          <w:rFonts w:ascii="Arial" w:eastAsia="Arial" w:hAnsi="Arial" w:cs="Arial"/>
          <w:color w:val="231F20"/>
          <w:sz w:val="20"/>
          <w:szCs w:val="20"/>
        </w:rPr>
      </w:pPr>
      <w:r w:rsidRPr="004E3996">
        <w:rPr>
          <w:rStyle w:val="span"/>
          <w:rFonts w:ascii="Arial" w:eastAsia="Arial" w:hAnsi="Arial" w:cs="Arial"/>
          <w:color w:val="231F20"/>
          <w:sz w:val="20"/>
          <w:szCs w:val="20"/>
        </w:rPr>
        <w:t>Most applications and infrastructure in credit cards are managed in various local and cloud environments .. Depending upon the needs of the application, different methods might be used such as Azure, AWS, IBM.for the resident virtual machines.</w:t>
      </w:r>
    </w:p>
    <w:p w14:paraId="777DE020" w14:textId="77777777" w:rsidR="001C60C4" w:rsidRDefault="001C60C4">
      <w:pPr>
        <w:pStyle w:val="divdocumentulli"/>
        <w:numPr>
          <w:ilvl w:val="0"/>
          <w:numId w:val="18"/>
        </w:numPr>
        <w:spacing w:line="300" w:lineRule="atLeast"/>
        <w:ind w:left="380" w:hanging="292"/>
        <w:rPr>
          <w:rStyle w:val="span"/>
          <w:rFonts w:ascii="Arial" w:eastAsia="Arial" w:hAnsi="Arial" w:cs="Arial"/>
          <w:color w:val="231F20"/>
          <w:sz w:val="20"/>
          <w:szCs w:val="20"/>
        </w:rPr>
      </w:pPr>
    </w:p>
    <w:tbl>
      <w:tblPr>
        <w:tblStyle w:val="displaytable"/>
        <w:tblW w:w="1600" w:type="dxa"/>
        <w:tblCellSpacing w:w="0" w:type="dxa"/>
        <w:tblCellMar>
          <w:left w:w="0" w:type="dxa"/>
          <w:right w:w="0" w:type="dxa"/>
        </w:tblCellMar>
        <w:tblLook w:val="05E0" w:firstRow="1" w:lastRow="1" w:firstColumn="1" w:lastColumn="1" w:noHBand="0" w:noVBand="1"/>
      </w:tblPr>
      <w:tblGrid>
        <w:gridCol w:w="1600"/>
      </w:tblGrid>
      <w:tr w:rsidR="00F706BC" w14:paraId="5611D3B2" w14:textId="77777777">
        <w:trPr>
          <w:tblCellSpacing w:w="0" w:type="dxa"/>
        </w:trPr>
        <w:tc>
          <w:tcPr>
            <w:tcW w:w="1600" w:type="dxa"/>
            <w:tcMar>
              <w:top w:w="420" w:type="dxa"/>
              <w:left w:w="0" w:type="dxa"/>
              <w:bottom w:w="0" w:type="dxa"/>
              <w:right w:w="0" w:type="dxa"/>
            </w:tcMar>
            <w:vAlign w:val="bottom"/>
            <w:hideMark/>
          </w:tcPr>
          <w:p w14:paraId="7DC6FE2C" w14:textId="77777777" w:rsidR="00F706BC" w:rsidRDefault="00801A2C">
            <w:pPr>
              <w:pStyle w:val="topborder"/>
              <w:rPr>
                <w:rStyle w:val="displaycell"/>
                <w:rFonts w:ascii="Arial" w:eastAsia="Arial" w:hAnsi="Arial" w:cs="Arial"/>
                <w:color w:val="231F20"/>
              </w:rPr>
            </w:pPr>
            <w:r>
              <w:rPr>
                <w:rStyle w:val="displaycell"/>
                <w:rFonts w:ascii="Arial" w:eastAsia="Arial" w:hAnsi="Arial" w:cs="Arial"/>
                <w:color w:val="231F20"/>
              </w:rPr>
              <w:t> </w:t>
            </w:r>
          </w:p>
        </w:tc>
      </w:tr>
    </w:tbl>
    <w:p w14:paraId="04F33B4B" w14:textId="77777777" w:rsidR="00F706BC" w:rsidRDefault="00801A2C">
      <w:pPr>
        <w:pStyle w:val="divdocumentdivsectiontitle"/>
        <w:pBdr>
          <w:bottom w:val="none" w:sz="0" w:space="5" w:color="auto"/>
        </w:pBdr>
        <w:rPr>
          <w:rFonts w:ascii="Arial" w:eastAsia="Arial" w:hAnsi="Arial" w:cs="Arial"/>
          <w:b/>
          <w:bCs/>
        </w:rPr>
      </w:pPr>
      <w:r>
        <w:rPr>
          <w:rFonts w:ascii="Arial" w:eastAsia="Arial" w:hAnsi="Arial" w:cs="Arial"/>
          <w:b/>
          <w:bCs/>
        </w:rPr>
        <w:t>Education</w:t>
      </w:r>
    </w:p>
    <w:p w14:paraId="023667BE" w14:textId="01939808" w:rsidR="00F706BC" w:rsidRDefault="00801A2C">
      <w:pPr>
        <w:pStyle w:val="divdocumentsinglecolumn"/>
        <w:spacing w:line="300" w:lineRule="atLeast"/>
        <w:rPr>
          <w:rFonts w:ascii="Arial" w:eastAsia="Arial" w:hAnsi="Arial" w:cs="Arial"/>
          <w:color w:val="231F20"/>
          <w:sz w:val="20"/>
          <w:szCs w:val="20"/>
        </w:rPr>
      </w:pPr>
      <w:r>
        <w:rPr>
          <w:rStyle w:val="span"/>
          <w:rFonts w:ascii="Arial" w:eastAsia="Arial" w:hAnsi="Arial" w:cs="Arial"/>
          <w:b/>
          <w:bCs/>
          <w:color w:val="000000"/>
          <w:sz w:val="20"/>
          <w:szCs w:val="20"/>
        </w:rPr>
        <w:t xml:space="preserve">University of North Texas </w:t>
      </w:r>
      <w:r w:rsidR="00BF3115">
        <w:rPr>
          <w:rStyle w:val="span"/>
          <w:rFonts w:ascii="Arial" w:eastAsia="Arial" w:hAnsi="Arial" w:cs="Arial"/>
          <w:b/>
          <w:bCs/>
          <w:color w:val="000000"/>
          <w:sz w:val="20"/>
          <w:szCs w:val="20"/>
        </w:rPr>
        <w:t>–</w:t>
      </w:r>
      <w:r>
        <w:rPr>
          <w:rStyle w:val="span"/>
          <w:rFonts w:ascii="Arial" w:eastAsia="Arial" w:hAnsi="Arial" w:cs="Arial"/>
          <w:b/>
          <w:bCs/>
          <w:color w:val="000000"/>
          <w:sz w:val="20"/>
          <w:szCs w:val="20"/>
        </w:rPr>
        <w:t xml:space="preserve"> </w:t>
      </w:r>
      <w:r w:rsidR="00BF3115">
        <w:rPr>
          <w:rStyle w:val="span"/>
          <w:rFonts w:ascii="Arial" w:eastAsia="Arial" w:hAnsi="Arial" w:cs="Arial"/>
          <w:b/>
          <w:bCs/>
          <w:color w:val="000000"/>
          <w:sz w:val="20"/>
          <w:szCs w:val="20"/>
        </w:rPr>
        <w:t>Music Composition</w:t>
      </w:r>
      <w:r>
        <w:rPr>
          <w:rStyle w:val="singlecolumnspanpaddedlinenth-child1"/>
          <w:rFonts w:ascii="Arial" w:eastAsia="Arial" w:hAnsi="Arial" w:cs="Arial"/>
          <w:b/>
          <w:bCs/>
          <w:color w:val="000000"/>
          <w:sz w:val="20"/>
          <w:szCs w:val="20"/>
        </w:rPr>
        <w:t xml:space="preserve"> </w:t>
      </w:r>
    </w:p>
    <w:p w14:paraId="7C36A00A" w14:textId="6F01A553" w:rsidR="00F706BC" w:rsidRDefault="00614F30">
      <w:pPr>
        <w:pStyle w:val="spanpaddedline"/>
        <w:spacing w:line="300" w:lineRule="atLeast"/>
        <w:rPr>
          <w:rStyle w:val="span"/>
          <w:rFonts w:ascii="Arial" w:eastAsia="Arial" w:hAnsi="Arial" w:cs="Arial"/>
          <w:color w:val="231F20"/>
          <w:sz w:val="20"/>
          <w:szCs w:val="20"/>
        </w:rPr>
      </w:pPr>
      <w:r>
        <w:rPr>
          <w:rStyle w:val="span"/>
          <w:rFonts w:ascii="Arial" w:eastAsia="Arial" w:hAnsi="Arial" w:cs="Arial"/>
          <w:color w:val="231F20"/>
          <w:sz w:val="20"/>
          <w:szCs w:val="20"/>
        </w:rPr>
        <w:t xml:space="preserve">BA </w:t>
      </w:r>
      <w:r w:rsidR="00CC4722">
        <w:rPr>
          <w:rStyle w:val="span"/>
          <w:rFonts w:ascii="Arial" w:eastAsia="Arial" w:hAnsi="Arial" w:cs="Arial"/>
          <w:color w:val="231F20"/>
          <w:sz w:val="20"/>
          <w:szCs w:val="20"/>
        </w:rPr>
        <w:t>- no</w:t>
      </w:r>
      <w:r w:rsidR="00925FDA">
        <w:rPr>
          <w:rStyle w:val="span"/>
          <w:rFonts w:ascii="Arial" w:eastAsia="Arial" w:hAnsi="Arial" w:cs="Arial"/>
          <w:color w:val="231F20"/>
          <w:sz w:val="20"/>
          <w:szCs w:val="20"/>
        </w:rPr>
        <w:t>n completed</w:t>
      </w:r>
      <w:r>
        <w:rPr>
          <w:rStyle w:val="span"/>
          <w:rFonts w:ascii="Arial" w:eastAsia="Arial" w:hAnsi="Arial" w:cs="Arial"/>
          <w:color w:val="231F20"/>
          <w:sz w:val="20"/>
          <w:szCs w:val="20"/>
        </w:rPr>
        <w:t>,</w:t>
      </w:r>
      <w:r w:rsidR="004077EE">
        <w:rPr>
          <w:rStyle w:val="span"/>
          <w:rFonts w:ascii="Arial" w:eastAsia="Arial" w:hAnsi="Arial" w:cs="Arial"/>
          <w:color w:val="231F20"/>
          <w:sz w:val="20"/>
          <w:szCs w:val="20"/>
        </w:rPr>
        <w:t xml:space="preserve"> 197</w:t>
      </w:r>
      <w:r w:rsidR="003E3FCE">
        <w:rPr>
          <w:rStyle w:val="span"/>
          <w:rFonts w:ascii="Arial" w:eastAsia="Arial" w:hAnsi="Arial" w:cs="Arial"/>
          <w:color w:val="231F20"/>
          <w:sz w:val="20"/>
          <w:szCs w:val="20"/>
        </w:rPr>
        <w:t>5</w:t>
      </w:r>
    </w:p>
    <w:p w14:paraId="558AB470" w14:textId="77777777" w:rsidR="00EB0674" w:rsidRDefault="00EB0674">
      <w:pPr>
        <w:pStyle w:val="spanpaddedline"/>
        <w:spacing w:line="300" w:lineRule="atLeast"/>
        <w:rPr>
          <w:rStyle w:val="span"/>
          <w:rFonts w:ascii="Arial" w:eastAsia="Arial" w:hAnsi="Arial" w:cs="Arial"/>
          <w:color w:val="231F20"/>
          <w:sz w:val="20"/>
          <w:szCs w:val="20"/>
        </w:rPr>
      </w:pPr>
    </w:p>
    <w:p w14:paraId="384074C4" w14:textId="5F0B45A5" w:rsidR="00EB0674" w:rsidRPr="00F8274F" w:rsidRDefault="00EB0674">
      <w:pPr>
        <w:pStyle w:val="spanpaddedline"/>
        <w:spacing w:line="300" w:lineRule="atLeast"/>
        <w:rPr>
          <w:rStyle w:val="span"/>
          <w:rFonts w:ascii="Arial" w:eastAsia="Arial" w:hAnsi="Arial" w:cs="Arial"/>
          <w:b/>
          <w:bCs/>
          <w:color w:val="231F20"/>
          <w:sz w:val="22"/>
          <w:szCs w:val="22"/>
        </w:rPr>
      </w:pPr>
      <w:r w:rsidRPr="00F8274F">
        <w:rPr>
          <w:rStyle w:val="span"/>
          <w:rFonts w:ascii="Arial" w:eastAsia="Arial" w:hAnsi="Arial" w:cs="Arial"/>
          <w:b/>
          <w:bCs/>
          <w:color w:val="231F20"/>
          <w:sz w:val="22"/>
          <w:szCs w:val="22"/>
        </w:rPr>
        <w:t>More about my</w:t>
      </w:r>
      <w:r w:rsidR="00D368E4">
        <w:rPr>
          <w:rStyle w:val="span"/>
          <w:rFonts w:ascii="Arial" w:eastAsia="Arial" w:hAnsi="Arial" w:cs="Arial"/>
          <w:b/>
          <w:bCs/>
          <w:color w:val="231F20"/>
          <w:sz w:val="22"/>
          <w:szCs w:val="22"/>
        </w:rPr>
        <w:t xml:space="preserve"> earlier</w:t>
      </w:r>
      <w:r w:rsidRPr="00F8274F">
        <w:rPr>
          <w:rStyle w:val="span"/>
          <w:rFonts w:ascii="Arial" w:eastAsia="Arial" w:hAnsi="Arial" w:cs="Arial"/>
          <w:b/>
          <w:bCs/>
          <w:color w:val="231F20"/>
          <w:sz w:val="22"/>
          <w:szCs w:val="22"/>
        </w:rPr>
        <w:t xml:space="preserve"> Insurance</w:t>
      </w:r>
      <w:r w:rsidR="008851D2" w:rsidRPr="00F8274F">
        <w:rPr>
          <w:rStyle w:val="span"/>
          <w:rFonts w:ascii="Arial" w:eastAsia="Arial" w:hAnsi="Arial" w:cs="Arial"/>
          <w:b/>
          <w:bCs/>
          <w:color w:val="231F20"/>
          <w:sz w:val="22"/>
          <w:szCs w:val="22"/>
        </w:rPr>
        <w:t xml:space="preserve"> Experience</w:t>
      </w:r>
    </w:p>
    <w:p w14:paraId="28298C4E" w14:textId="77777777" w:rsidR="00E81188" w:rsidRDefault="00014906">
      <w:pPr>
        <w:pStyle w:val="spanpaddedline"/>
        <w:spacing w:line="300" w:lineRule="atLeast"/>
        <w:rPr>
          <w:rFonts w:ascii="HelveticaNeue" w:hAnsi="HelveticaNeue"/>
          <w:color w:val="000000"/>
          <w:sz w:val="27"/>
          <w:szCs w:val="27"/>
          <w:shd w:val="clear" w:color="auto" w:fill="FFFFFF"/>
        </w:rPr>
      </w:pPr>
      <w:r>
        <w:br/>
      </w:r>
      <w:r>
        <w:rPr>
          <w:rFonts w:ascii="HelveticaNeue" w:hAnsi="HelveticaNeue"/>
          <w:color w:val="000000"/>
          <w:sz w:val="27"/>
          <w:szCs w:val="27"/>
          <w:shd w:val="clear" w:color="auto" w:fill="FFFFFF"/>
        </w:rPr>
        <w:t xml:space="preserve">I was raised in the Independent </w:t>
      </w:r>
      <w:r w:rsidR="00160FBF">
        <w:rPr>
          <w:rFonts w:ascii="HelveticaNeue" w:hAnsi="HelveticaNeue"/>
          <w:color w:val="000000"/>
          <w:sz w:val="27"/>
          <w:szCs w:val="27"/>
          <w:shd w:val="clear" w:color="auto" w:fill="FFFFFF"/>
        </w:rPr>
        <w:t xml:space="preserve">Insurance Agency </w:t>
      </w:r>
      <w:r>
        <w:rPr>
          <w:rFonts w:ascii="HelveticaNeue" w:hAnsi="HelveticaNeue"/>
          <w:color w:val="000000"/>
          <w:sz w:val="27"/>
          <w:szCs w:val="27"/>
          <w:shd w:val="clear" w:color="auto" w:fill="FFFFFF"/>
        </w:rPr>
        <w:t xml:space="preserve">business </w:t>
      </w:r>
      <w:r w:rsidR="00D36ED9">
        <w:rPr>
          <w:rFonts w:ascii="HelveticaNeue" w:hAnsi="HelveticaNeue"/>
          <w:color w:val="000000"/>
          <w:sz w:val="27"/>
          <w:szCs w:val="27"/>
          <w:shd w:val="clear" w:color="auto" w:fill="FFFFFF"/>
        </w:rPr>
        <w:t xml:space="preserve">owned </w:t>
      </w:r>
      <w:r>
        <w:rPr>
          <w:rFonts w:ascii="HelveticaNeue" w:hAnsi="HelveticaNeue"/>
          <w:color w:val="000000"/>
          <w:sz w:val="27"/>
          <w:szCs w:val="27"/>
          <w:shd w:val="clear" w:color="auto" w:fill="FFFFFF"/>
        </w:rPr>
        <w:t>by my family. And when I got out of college, I entered the insurance agency business with my family in 1974 and I worked with them for six years,</w:t>
      </w:r>
      <w:r w:rsidR="008D12F7">
        <w:rPr>
          <w:rFonts w:ascii="HelveticaNeue" w:hAnsi="HelveticaNeue"/>
          <w:color w:val="000000"/>
          <w:sz w:val="27"/>
          <w:szCs w:val="27"/>
          <w:shd w:val="clear" w:color="auto" w:fill="FFFFFF"/>
        </w:rPr>
        <w:t xml:space="preserve"> </w:t>
      </w:r>
      <w:r>
        <w:rPr>
          <w:rFonts w:ascii="HelveticaNeue" w:hAnsi="HelveticaNeue"/>
          <w:color w:val="000000"/>
          <w:sz w:val="27"/>
          <w:szCs w:val="27"/>
          <w:shd w:val="clear" w:color="auto" w:fill="FFFFFF"/>
        </w:rPr>
        <w:t xml:space="preserve">licensed to sell P&amp;C, group, health and life, life, disability, and individual health, and NASD securities. Following that I went to work for AON </w:t>
      </w:r>
      <w:r w:rsidR="00777342">
        <w:rPr>
          <w:rFonts w:ascii="HelveticaNeue" w:hAnsi="HelveticaNeue"/>
          <w:color w:val="000000"/>
          <w:sz w:val="27"/>
          <w:szCs w:val="27"/>
          <w:shd w:val="clear" w:color="auto" w:fill="FFFFFF"/>
        </w:rPr>
        <w:t>(</w:t>
      </w:r>
      <w:r>
        <w:rPr>
          <w:rFonts w:ascii="HelveticaNeue" w:hAnsi="HelveticaNeue"/>
          <w:color w:val="000000"/>
          <w:sz w:val="27"/>
          <w:szCs w:val="27"/>
          <w:shd w:val="clear" w:color="auto" w:fill="FFFFFF"/>
        </w:rPr>
        <w:t>at the time was known as Alexander and Alexander of Texas</w:t>
      </w:r>
      <w:r w:rsidR="008B5004">
        <w:rPr>
          <w:rFonts w:ascii="HelveticaNeue" w:hAnsi="HelveticaNeue"/>
          <w:color w:val="000000"/>
          <w:sz w:val="27"/>
          <w:szCs w:val="27"/>
          <w:shd w:val="clear" w:color="auto" w:fill="FFFFFF"/>
        </w:rPr>
        <w:t>)</w:t>
      </w:r>
      <w:r>
        <w:rPr>
          <w:rFonts w:ascii="HelveticaNeue" w:hAnsi="HelveticaNeue"/>
          <w:color w:val="000000"/>
          <w:sz w:val="27"/>
          <w:szCs w:val="27"/>
          <w:shd w:val="clear" w:color="auto" w:fill="FFFFFF"/>
        </w:rPr>
        <w:t xml:space="preserve"> for two years</w:t>
      </w:r>
      <w:r w:rsidR="008B5004">
        <w:rPr>
          <w:rFonts w:ascii="HelveticaNeue" w:hAnsi="HelveticaNeue"/>
          <w:color w:val="000000"/>
          <w:sz w:val="27"/>
          <w:szCs w:val="27"/>
          <w:shd w:val="clear" w:color="auto" w:fill="FFFFFF"/>
        </w:rPr>
        <w:t xml:space="preserve"> in 1980-81</w:t>
      </w:r>
      <w:r>
        <w:rPr>
          <w:rFonts w:ascii="HelveticaNeue" w:hAnsi="HelveticaNeue"/>
          <w:color w:val="000000"/>
          <w:sz w:val="27"/>
          <w:szCs w:val="27"/>
          <w:shd w:val="clear" w:color="auto" w:fill="FFFFFF"/>
        </w:rPr>
        <w:t xml:space="preserve">.  I WAS Hired AT AGE 31 AS A </w:t>
      </w:r>
      <w:r w:rsidR="00224202">
        <w:rPr>
          <w:rFonts w:ascii="HelveticaNeue" w:hAnsi="HelveticaNeue"/>
          <w:color w:val="000000"/>
          <w:sz w:val="27"/>
          <w:szCs w:val="27"/>
          <w:shd w:val="clear" w:color="auto" w:fill="FFFFFF"/>
        </w:rPr>
        <w:t>National</w:t>
      </w:r>
      <w:r>
        <w:rPr>
          <w:rFonts w:ascii="HelveticaNeue" w:hAnsi="HelveticaNeue"/>
          <w:color w:val="000000"/>
          <w:sz w:val="27"/>
          <w:szCs w:val="27"/>
          <w:shd w:val="clear" w:color="auto" w:fill="FFFFFF"/>
        </w:rPr>
        <w:t xml:space="preserve"> </w:t>
      </w:r>
      <w:r w:rsidR="00B85127">
        <w:rPr>
          <w:rFonts w:ascii="HelveticaNeue" w:hAnsi="HelveticaNeue"/>
          <w:color w:val="000000"/>
          <w:sz w:val="27"/>
          <w:szCs w:val="27"/>
          <w:shd w:val="clear" w:color="auto" w:fill="FFFFFF"/>
        </w:rPr>
        <w:t>Account</w:t>
      </w:r>
      <w:r w:rsidR="001F2C60">
        <w:rPr>
          <w:rFonts w:ascii="HelveticaNeue" w:hAnsi="HelveticaNeue"/>
          <w:color w:val="000000"/>
          <w:sz w:val="27"/>
          <w:szCs w:val="27"/>
          <w:shd w:val="clear" w:color="auto" w:fill="FFFFFF"/>
        </w:rPr>
        <w:t xml:space="preserve"> Agent/</w:t>
      </w:r>
      <w:r w:rsidR="00B85127">
        <w:rPr>
          <w:rFonts w:ascii="HelveticaNeue" w:hAnsi="HelveticaNeue"/>
          <w:color w:val="000000"/>
          <w:sz w:val="27"/>
          <w:szCs w:val="27"/>
          <w:shd w:val="clear" w:color="auto" w:fill="FFFFFF"/>
        </w:rPr>
        <w:t xml:space="preserve">Representative </w:t>
      </w:r>
      <w:r w:rsidR="00B55F1F">
        <w:rPr>
          <w:rFonts w:ascii="HelveticaNeue" w:hAnsi="HelveticaNeue"/>
          <w:color w:val="000000"/>
          <w:sz w:val="27"/>
          <w:szCs w:val="27"/>
          <w:shd w:val="clear" w:color="auto" w:fill="FFFFFF"/>
        </w:rPr>
        <w:t>for the</w:t>
      </w:r>
    </w:p>
    <w:p w14:paraId="48ED4E6E" w14:textId="77777777" w:rsidR="00BA43C7" w:rsidRDefault="00014906">
      <w:pPr>
        <w:pStyle w:val="spanpaddedline"/>
        <w:spacing w:line="300" w:lineRule="atLeast"/>
        <w:rPr>
          <w:rFonts w:ascii="HelveticaNeue" w:hAnsi="HelveticaNeue"/>
          <w:color w:val="000000"/>
          <w:sz w:val="27"/>
          <w:szCs w:val="27"/>
          <w:shd w:val="clear" w:color="auto" w:fill="FFFFFF"/>
        </w:rPr>
      </w:pPr>
      <w:r>
        <w:rPr>
          <w:rFonts w:ascii="HelveticaNeue" w:hAnsi="HelveticaNeue"/>
          <w:color w:val="000000"/>
          <w:sz w:val="27"/>
          <w:szCs w:val="27"/>
          <w:shd w:val="clear" w:color="auto" w:fill="FFFFFF"/>
        </w:rPr>
        <w:t xml:space="preserve">FLEMING FOOD CORPORATION, </w:t>
      </w:r>
      <w:r w:rsidR="00BF5292">
        <w:rPr>
          <w:rFonts w:ascii="HelveticaNeue" w:hAnsi="HelveticaNeue"/>
          <w:color w:val="000000"/>
          <w:sz w:val="27"/>
          <w:szCs w:val="27"/>
          <w:shd w:val="clear" w:color="auto" w:fill="FFFFFF"/>
        </w:rPr>
        <w:t>I acted like the manager for their benefits</w:t>
      </w:r>
      <w:r w:rsidR="00BA43C7">
        <w:rPr>
          <w:rFonts w:ascii="HelveticaNeue" w:hAnsi="HelveticaNeue"/>
          <w:color w:val="000000"/>
          <w:sz w:val="27"/>
          <w:szCs w:val="27"/>
          <w:shd w:val="clear" w:color="auto" w:fill="FFFFFF"/>
        </w:rPr>
        <w:t xml:space="preserve"> </w:t>
      </w:r>
      <w:r w:rsidR="00597A79">
        <w:rPr>
          <w:rFonts w:ascii="HelveticaNeue" w:hAnsi="HelveticaNeue"/>
          <w:color w:val="000000"/>
          <w:sz w:val="27"/>
          <w:szCs w:val="27"/>
          <w:shd w:val="clear" w:color="auto" w:fill="FFFFFF"/>
        </w:rPr>
        <w:t>package.</w:t>
      </w:r>
      <w:r>
        <w:rPr>
          <w:rFonts w:ascii="HelveticaNeue" w:hAnsi="HelveticaNeue"/>
          <w:color w:val="000000"/>
          <w:sz w:val="27"/>
          <w:szCs w:val="27"/>
          <w:shd w:val="clear" w:color="auto" w:fill="FFFFFF"/>
        </w:rPr>
        <w:t xml:space="preserve"> </w:t>
      </w:r>
    </w:p>
    <w:p w14:paraId="16ECC3DF" w14:textId="10E1F3FF" w:rsidR="001E2FC9" w:rsidRDefault="00BA43C7">
      <w:pPr>
        <w:pStyle w:val="spanpaddedline"/>
        <w:spacing w:line="300" w:lineRule="atLeast"/>
        <w:rPr>
          <w:rFonts w:ascii="HelveticaNeue" w:hAnsi="HelveticaNeue"/>
          <w:color w:val="000000"/>
          <w:sz w:val="27"/>
          <w:szCs w:val="27"/>
          <w:shd w:val="clear" w:color="auto" w:fill="FFFFFF"/>
        </w:rPr>
      </w:pPr>
      <w:r>
        <w:rPr>
          <w:rFonts w:ascii="HelveticaNeue" w:hAnsi="HelveticaNeue"/>
          <w:color w:val="000000"/>
          <w:sz w:val="27"/>
          <w:szCs w:val="27"/>
          <w:shd w:val="clear" w:color="auto" w:fill="FFFFFF"/>
        </w:rPr>
        <w:t>I</w:t>
      </w:r>
      <w:r w:rsidR="00014906">
        <w:rPr>
          <w:rFonts w:ascii="HelveticaNeue" w:hAnsi="HelveticaNeue"/>
          <w:color w:val="000000"/>
          <w:sz w:val="27"/>
          <w:szCs w:val="27"/>
          <w:shd w:val="clear" w:color="auto" w:fill="FFFFFF"/>
        </w:rPr>
        <w:t xml:space="preserve"> CREATED THE PACKAGE</w:t>
      </w:r>
      <w:r w:rsidR="00584C0F">
        <w:rPr>
          <w:rFonts w:ascii="HelveticaNeue" w:hAnsi="HelveticaNeue"/>
          <w:color w:val="000000"/>
          <w:sz w:val="27"/>
          <w:szCs w:val="27"/>
          <w:shd w:val="clear" w:color="auto" w:fill="FFFFFF"/>
        </w:rPr>
        <w:t xml:space="preserve"> -</w:t>
      </w:r>
      <w:r w:rsidR="00014906">
        <w:rPr>
          <w:rFonts w:ascii="HelveticaNeue" w:hAnsi="HelveticaNeue"/>
          <w:color w:val="000000"/>
          <w:sz w:val="27"/>
          <w:szCs w:val="27"/>
          <w:shd w:val="clear" w:color="auto" w:fill="FFFFFF"/>
        </w:rPr>
        <w:t xml:space="preserve"> </w:t>
      </w:r>
      <w:r w:rsidR="002633C6">
        <w:rPr>
          <w:rFonts w:ascii="HelveticaNeue" w:hAnsi="HelveticaNeue"/>
          <w:color w:val="000000"/>
          <w:sz w:val="27"/>
          <w:szCs w:val="27"/>
          <w:shd w:val="clear" w:color="auto" w:fill="FFFFFF"/>
        </w:rPr>
        <w:t>the level of benefits, did the entire rating/experience analysis to create a race structure to support the program</w:t>
      </w:r>
      <w:r w:rsidR="00014906">
        <w:rPr>
          <w:rFonts w:ascii="HelveticaNeue" w:hAnsi="HelveticaNeue"/>
          <w:color w:val="000000"/>
          <w:sz w:val="27"/>
          <w:szCs w:val="27"/>
          <w:shd w:val="clear" w:color="auto" w:fill="FFFFFF"/>
        </w:rPr>
        <w:t xml:space="preserve">, </w:t>
      </w:r>
      <w:r w:rsidR="001E2FC9">
        <w:rPr>
          <w:rFonts w:ascii="HelveticaNeue" w:hAnsi="HelveticaNeue"/>
          <w:color w:val="000000"/>
          <w:sz w:val="27"/>
          <w:szCs w:val="27"/>
          <w:shd w:val="clear" w:color="auto" w:fill="FFFFFF"/>
        </w:rPr>
        <w:t xml:space="preserve">and I told </w:t>
      </w:r>
      <w:r w:rsidR="00D53AC9">
        <w:rPr>
          <w:rFonts w:ascii="HelveticaNeue" w:hAnsi="HelveticaNeue"/>
          <w:color w:val="000000"/>
          <w:sz w:val="27"/>
          <w:szCs w:val="27"/>
          <w:shd w:val="clear" w:color="auto" w:fill="FFFFFF"/>
        </w:rPr>
        <w:t>Tr</w:t>
      </w:r>
      <w:r w:rsidR="001E2FC9">
        <w:rPr>
          <w:rFonts w:ascii="HelveticaNeue" w:hAnsi="HelveticaNeue"/>
          <w:color w:val="000000"/>
          <w:sz w:val="27"/>
          <w:szCs w:val="27"/>
          <w:shd w:val="clear" w:color="auto" w:fill="FFFFFF"/>
        </w:rPr>
        <w:t>avelers how to charge the customer for the benefits.</w:t>
      </w:r>
    </w:p>
    <w:p w14:paraId="1FD9A3ED" w14:textId="77777777" w:rsidR="001E2FC9" w:rsidRDefault="001E2FC9">
      <w:pPr>
        <w:pStyle w:val="spanpaddedline"/>
        <w:spacing w:line="300" w:lineRule="atLeast"/>
        <w:rPr>
          <w:rFonts w:ascii="HelveticaNeue" w:hAnsi="HelveticaNeue"/>
          <w:color w:val="000000"/>
          <w:sz w:val="27"/>
          <w:szCs w:val="27"/>
          <w:shd w:val="clear" w:color="auto" w:fill="FFFFFF"/>
        </w:rPr>
      </w:pPr>
    </w:p>
    <w:p w14:paraId="0E42A2CF" w14:textId="188181A2" w:rsidR="008851D2" w:rsidRDefault="006753C4">
      <w:pPr>
        <w:pStyle w:val="spanpaddedline"/>
        <w:spacing w:line="300" w:lineRule="atLeast"/>
        <w:rPr>
          <w:rFonts w:ascii="Arial" w:eastAsia="Arial" w:hAnsi="Arial" w:cs="Arial"/>
          <w:color w:val="231F20"/>
          <w:sz w:val="20"/>
          <w:szCs w:val="20"/>
        </w:rPr>
      </w:pPr>
      <w:r>
        <w:rPr>
          <w:rFonts w:ascii="HelveticaNeue" w:hAnsi="HelveticaNeue"/>
          <w:color w:val="000000"/>
          <w:sz w:val="27"/>
          <w:szCs w:val="27"/>
          <w:shd w:val="clear" w:color="auto" w:fill="FFFFFF"/>
        </w:rPr>
        <w:lastRenderedPageBreak/>
        <w:t xml:space="preserve">I </w:t>
      </w:r>
      <w:r w:rsidR="00CE33F1">
        <w:rPr>
          <w:rFonts w:ascii="HelveticaNeue" w:hAnsi="HelveticaNeue"/>
          <w:color w:val="000000"/>
          <w:sz w:val="27"/>
          <w:szCs w:val="27"/>
          <w:shd w:val="clear" w:color="auto" w:fill="FFFFFF"/>
        </w:rPr>
        <w:t>then went on the road throughout the Midwest USA and sold it to each grocery store serviced by Fleming.</w:t>
      </w:r>
      <w:r w:rsidR="00F8274F">
        <w:rPr>
          <w:rFonts w:ascii="HelveticaNeue" w:hAnsi="HelveticaNeue"/>
          <w:color w:val="000000"/>
          <w:sz w:val="27"/>
          <w:szCs w:val="27"/>
          <w:shd w:val="clear" w:color="auto" w:fill="FFFFFF"/>
        </w:rPr>
        <w:t xml:space="preserve">  </w:t>
      </w:r>
      <w:r w:rsidR="00D84A77">
        <w:rPr>
          <w:rFonts w:ascii="HelveticaNeue" w:hAnsi="HelveticaNeue"/>
          <w:color w:val="000000"/>
          <w:sz w:val="27"/>
          <w:szCs w:val="27"/>
          <w:shd w:val="clear" w:color="auto" w:fill="FFFFFF"/>
        </w:rPr>
        <w:t>Furthermore, I worked with the client to create a captive insurance company offshore to replace the present benefit structure and other insurance coverage for the first $10 million 1981.</w:t>
      </w:r>
    </w:p>
    <w:sectPr w:rsidR="008851D2">
      <w:headerReference w:type="default" r:id="rId9"/>
      <w:footerReference w:type="default" r:id="rId10"/>
      <w:type w:val="continuous"/>
      <w:pgSz w:w="12240" w:h="15840"/>
      <w:pgMar w:top="400" w:right="840" w:bottom="400" w:left="8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5EC95D" w14:textId="77777777" w:rsidR="00727F31" w:rsidRDefault="00727F31">
      <w:pPr>
        <w:spacing w:line="240" w:lineRule="auto"/>
      </w:pPr>
      <w:r>
        <w:separator/>
      </w:r>
    </w:p>
  </w:endnote>
  <w:endnote w:type="continuationSeparator" w:id="0">
    <w:p w14:paraId="7E0A84D3" w14:textId="77777777" w:rsidR="00727F31" w:rsidRDefault="00727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Neue">
    <w:altName w:val="Arial"/>
    <w:panose1 w:val="020B0604020202020204"/>
    <w:charset w:val="00"/>
    <w:family w:val="roman"/>
    <w:pitch w:val="default"/>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8322E" w14:textId="77777777" w:rsidR="00F706BC" w:rsidRDefault="00801A2C">
    <w:pPr>
      <w:spacing w:line="20" w:lineRule="auto"/>
    </w:pPr>
    <w:r>
      <w:rPr>
        <w:color w:val="FFFFFF"/>
        <w:sz w:val="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EF24F" w14:textId="77777777" w:rsidR="00F706BC" w:rsidRDefault="00801A2C">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FC85A" w14:textId="77777777" w:rsidR="00727F31" w:rsidRDefault="00727F31">
      <w:pPr>
        <w:spacing w:line="240" w:lineRule="auto"/>
      </w:pPr>
      <w:r>
        <w:separator/>
      </w:r>
    </w:p>
  </w:footnote>
  <w:footnote w:type="continuationSeparator" w:id="0">
    <w:p w14:paraId="6CA0C2BB" w14:textId="77777777" w:rsidR="00727F31" w:rsidRDefault="00727F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A587F" w14:textId="77777777" w:rsidR="00F706BC" w:rsidRDefault="00801A2C">
    <w:pPr>
      <w:spacing w:line="20" w:lineRule="auto"/>
    </w:pPr>
    <w:r>
      <w:rPr>
        <w:color w:val="FFFFFF"/>
        <w:sz w:val="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DAD1D" w14:textId="77777777" w:rsidR="00F706BC" w:rsidRDefault="00801A2C">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926A873C">
      <w:start w:val="1"/>
      <w:numFmt w:val="bullet"/>
      <w:lvlText w:val=""/>
      <w:lvlJc w:val="left"/>
      <w:pPr>
        <w:ind w:left="720" w:hanging="360"/>
      </w:pPr>
      <w:rPr>
        <w:rFonts w:ascii="Symbol" w:hAnsi="Symbol"/>
      </w:rPr>
    </w:lvl>
    <w:lvl w:ilvl="1" w:tplc="96A25696">
      <w:start w:val="1"/>
      <w:numFmt w:val="bullet"/>
      <w:lvlText w:val="o"/>
      <w:lvlJc w:val="left"/>
      <w:pPr>
        <w:tabs>
          <w:tab w:val="num" w:pos="1440"/>
        </w:tabs>
        <w:ind w:left="1440" w:hanging="360"/>
      </w:pPr>
      <w:rPr>
        <w:rFonts w:ascii="Courier New" w:hAnsi="Courier New"/>
      </w:rPr>
    </w:lvl>
    <w:lvl w:ilvl="2" w:tplc="44D4DD0E">
      <w:start w:val="1"/>
      <w:numFmt w:val="bullet"/>
      <w:lvlText w:val=""/>
      <w:lvlJc w:val="left"/>
      <w:pPr>
        <w:tabs>
          <w:tab w:val="num" w:pos="2160"/>
        </w:tabs>
        <w:ind w:left="2160" w:hanging="360"/>
      </w:pPr>
      <w:rPr>
        <w:rFonts w:ascii="Wingdings" w:hAnsi="Wingdings"/>
      </w:rPr>
    </w:lvl>
    <w:lvl w:ilvl="3" w:tplc="FB628066">
      <w:start w:val="1"/>
      <w:numFmt w:val="bullet"/>
      <w:lvlText w:val=""/>
      <w:lvlJc w:val="left"/>
      <w:pPr>
        <w:tabs>
          <w:tab w:val="num" w:pos="2880"/>
        </w:tabs>
        <w:ind w:left="2880" w:hanging="360"/>
      </w:pPr>
      <w:rPr>
        <w:rFonts w:ascii="Symbol" w:hAnsi="Symbol"/>
      </w:rPr>
    </w:lvl>
    <w:lvl w:ilvl="4" w:tplc="5D5AD3EA">
      <w:start w:val="1"/>
      <w:numFmt w:val="bullet"/>
      <w:lvlText w:val="o"/>
      <w:lvlJc w:val="left"/>
      <w:pPr>
        <w:tabs>
          <w:tab w:val="num" w:pos="3600"/>
        </w:tabs>
        <w:ind w:left="3600" w:hanging="360"/>
      </w:pPr>
      <w:rPr>
        <w:rFonts w:ascii="Courier New" w:hAnsi="Courier New"/>
      </w:rPr>
    </w:lvl>
    <w:lvl w:ilvl="5" w:tplc="523AD656">
      <w:start w:val="1"/>
      <w:numFmt w:val="bullet"/>
      <w:lvlText w:val=""/>
      <w:lvlJc w:val="left"/>
      <w:pPr>
        <w:tabs>
          <w:tab w:val="num" w:pos="4320"/>
        </w:tabs>
        <w:ind w:left="4320" w:hanging="360"/>
      </w:pPr>
      <w:rPr>
        <w:rFonts w:ascii="Wingdings" w:hAnsi="Wingdings"/>
      </w:rPr>
    </w:lvl>
    <w:lvl w:ilvl="6" w:tplc="1C240ABA">
      <w:start w:val="1"/>
      <w:numFmt w:val="bullet"/>
      <w:lvlText w:val=""/>
      <w:lvlJc w:val="left"/>
      <w:pPr>
        <w:tabs>
          <w:tab w:val="num" w:pos="5040"/>
        </w:tabs>
        <w:ind w:left="5040" w:hanging="360"/>
      </w:pPr>
      <w:rPr>
        <w:rFonts w:ascii="Symbol" w:hAnsi="Symbol"/>
      </w:rPr>
    </w:lvl>
    <w:lvl w:ilvl="7" w:tplc="DC66F7A0">
      <w:start w:val="1"/>
      <w:numFmt w:val="bullet"/>
      <w:lvlText w:val="o"/>
      <w:lvlJc w:val="left"/>
      <w:pPr>
        <w:tabs>
          <w:tab w:val="num" w:pos="5760"/>
        </w:tabs>
        <w:ind w:left="5760" w:hanging="360"/>
      </w:pPr>
      <w:rPr>
        <w:rFonts w:ascii="Courier New" w:hAnsi="Courier New"/>
      </w:rPr>
    </w:lvl>
    <w:lvl w:ilvl="8" w:tplc="4548597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02BE7206">
      <w:start w:val="1"/>
      <w:numFmt w:val="bullet"/>
      <w:lvlText w:val=""/>
      <w:lvlJc w:val="left"/>
      <w:pPr>
        <w:ind w:left="720" w:hanging="360"/>
      </w:pPr>
      <w:rPr>
        <w:rFonts w:ascii="Symbol" w:hAnsi="Symbol"/>
      </w:rPr>
    </w:lvl>
    <w:lvl w:ilvl="1" w:tplc="E84A1B30">
      <w:start w:val="1"/>
      <w:numFmt w:val="bullet"/>
      <w:lvlText w:val="o"/>
      <w:lvlJc w:val="left"/>
      <w:pPr>
        <w:tabs>
          <w:tab w:val="num" w:pos="1440"/>
        </w:tabs>
        <w:ind w:left="1440" w:hanging="360"/>
      </w:pPr>
      <w:rPr>
        <w:rFonts w:ascii="Courier New" w:hAnsi="Courier New"/>
      </w:rPr>
    </w:lvl>
    <w:lvl w:ilvl="2" w:tplc="7BC4805E">
      <w:start w:val="1"/>
      <w:numFmt w:val="bullet"/>
      <w:lvlText w:val=""/>
      <w:lvlJc w:val="left"/>
      <w:pPr>
        <w:tabs>
          <w:tab w:val="num" w:pos="2160"/>
        </w:tabs>
        <w:ind w:left="2160" w:hanging="360"/>
      </w:pPr>
      <w:rPr>
        <w:rFonts w:ascii="Wingdings" w:hAnsi="Wingdings"/>
      </w:rPr>
    </w:lvl>
    <w:lvl w:ilvl="3" w:tplc="29A049CC">
      <w:start w:val="1"/>
      <w:numFmt w:val="bullet"/>
      <w:lvlText w:val=""/>
      <w:lvlJc w:val="left"/>
      <w:pPr>
        <w:tabs>
          <w:tab w:val="num" w:pos="2880"/>
        </w:tabs>
        <w:ind w:left="2880" w:hanging="360"/>
      </w:pPr>
      <w:rPr>
        <w:rFonts w:ascii="Symbol" w:hAnsi="Symbol"/>
      </w:rPr>
    </w:lvl>
    <w:lvl w:ilvl="4" w:tplc="A0624A50">
      <w:start w:val="1"/>
      <w:numFmt w:val="bullet"/>
      <w:lvlText w:val="o"/>
      <w:lvlJc w:val="left"/>
      <w:pPr>
        <w:tabs>
          <w:tab w:val="num" w:pos="3600"/>
        </w:tabs>
        <w:ind w:left="3600" w:hanging="360"/>
      </w:pPr>
      <w:rPr>
        <w:rFonts w:ascii="Courier New" w:hAnsi="Courier New"/>
      </w:rPr>
    </w:lvl>
    <w:lvl w:ilvl="5" w:tplc="44FAAB70">
      <w:start w:val="1"/>
      <w:numFmt w:val="bullet"/>
      <w:lvlText w:val=""/>
      <w:lvlJc w:val="left"/>
      <w:pPr>
        <w:tabs>
          <w:tab w:val="num" w:pos="4320"/>
        </w:tabs>
        <w:ind w:left="4320" w:hanging="360"/>
      </w:pPr>
      <w:rPr>
        <w:rFonts w:ascii="Wingdings" w:hAnsi="Wingdings"/>
      </w:rPr>
    </w:lvl>
    <w:lvl w:ilvl="6" w:tplc="71CE72D4">
      <w:start w:val="1"/>
      <w:numFmt w:val="bullet"/>
      <w:lvlText w:val=""/>
      <w:lvlJc w:val="left"/>
      <w:pPr>
        <w:tabs>
          <w:tab w:val="num" w:pos="5040"/>
        </w:tabs>
        <w:ind w:left="5040" w:hanging="360"/>
      </w:pPr>
      <w:rPr>
        <w:rFonts w:ascii="Symbol" w:hAnsi="Symbol"/>
      </w:rPr>
    </w:lvl>
    <w:lvl w:ilvl="7" w:tplc="D38A1530">
      <w:start w:val="1"/>
      <w:numFmt w:val="bullet"/>
      <w:lvlText w:val="o"/>
      <w:lvlJc w:val="left"/>
      <w:pPr>
        <w:tabs>
          <w:tab w:val="num" w:pos="5760"/>
        </w:tabs>
        <w:ind w:left="5760" w:hanging="360"/>
      </w:pPr>
      <w:rPr>
        <w:rFonts w:ascii="Courier New" w:hAnsi="Courier New"/>
      </w:rPr>
    </w:lvl>
    <w:lvl w:ilvl="8" w:tplc="5874BB9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CBF051A6">
      <w:start w:val="1"/>
      <w:numFmt w:val="bullet"/>
      <w:lvlText w:val=""/>
      <w:lvlJc w:val="left"/>
      <w:pPr>
        <w:ind w:left="720" w:hanging="360"/>
      </w:pPr>
      <w:rPr>
        <w:rFonts w:ascii="Symbol" w:hAnsi="Symbol"/>
      </w:rPr>
    </w:lvl>
    <w:lvl w:ilvl="1" w:tplc="A0B85398">
      <w:start w:val="1"/>
      <w:numFmt w:val="bullet"/>
      <w:lvlText w:val="o"/>
      <w:lvlJc w:val="left"/>
      <w:pPr>
        <w:tabs>
          <w:tab w:val="num" w:pos="1440"/>
        </w:tabs>
        <w:ind w:left="1440" w:hanging="360"/>
      </w:pPr>
      <w:rPr>
        <w:rFonts w:ascii="Courier New" w:hAnsi="Courier New"/>
      </w:rPr>
    </w:lvl>
    <w:lvl w:ilvl="2" w:tplc="43569E9A">
      <w:start w:val="1"/>
      <w:numFmt w:val="bullet"/>
      <w:lvlText w:val=""/>
      <w:lvlJc w:val="left"/>
      <w:pPr>
        <w:tabs>
          <w:tab w:val="num" w:pos="2160"/>
        </w:tabs>
        <w:ind w:left="2160" w:hanging="360"/>
      </w:pPr>
      <w:rPr>
        <w:rFonts w:ascii="Wingdings" w:hAnsi="Wingdings"/>
      </w:rPr>
    </w:lvl>
    <w:lvl w:ilvl="3" w:tplc="0F9E974C">
      <w:start w:val="1"/>
      <w:numFmt w:val="bullet"/>
      <w:lvlText w:val=""/>
      <w:lvlJc w:val="left"/>
      <w:pPr>
        <w:tabs>
          <w:tab w:val="num" w:pos="2880"/>
        </w:tabs>
        <w:ind w:left="2880" w:hanging="360"/>
      </w:pPr>
      <w:rPr>
        <w:rFonts w:ascii="Symbol" w:hAnsi="Symbol"/>
      </w:rPr>
    </w:lvl>
    <w:lvl w:ilvl="4" w:tplc="A8D68C12">
      <w:start w:val="1"/>
      <w:numFmt w:val="bullet"/>
      <w:lvlText w:val="o"/>
      <w:lvlJc w:val="left"/>
      <w:pPr>
        <w:tabs>
          <w:tab w:val="num" w:pos="3600"/>
        </w:tabs>
        <w:ind w:left="3600" w:hanging="360"/>
      </w:pPr>
      <w:rPr>
        <w:rFonts w:ascii="Courier New" w:hAnsi="Courier New"/>
      </w:rPr>
    </w:lvl>
    <w:lvl w:ilvl="5" w:tplc="016CC5FC">
      <w:start w:val="1"/>
      <w:numFmt w:val="bullet"/>
      <w:lvlText w:val=""/>
      <w:lvlJc w:val="left"/>
      <w:pPr>
        <w:tabs>
          <w:tab w:val="num" w:pos="4320"/>
        </w:tabs>
        <w:ind w:left="4320" w:hanging="360"/>
      </w:pPr>
      <w:rPr>
        <w:rFonts w:ascii="Wingdings" w:hAnsi="Wingdings"/>
      </w:rPr>
    </w:lvl>
    <w:lvl w:ilvl="6" w:tplc="F6FA7542">
      <w:start w:val="1"/>
      <w:numFmt w:val="bullet"/>
      <w:lvlText w:val=""/>
      <w:lvlJc w:val="left"/>
      <w:pPr>
        <w:tabs>
          <w:tab w:val="num" w:pos="5040"/>
        </w:tabs>
        <w:ind w:left="5040" w:hanging="360"/>
      </w:pPr>
      <w:rPr>
        <w:rFonts w:ascii="Symbol" w:hAnsi="Symbol"/>
      </w:rPr>
    </w:lvl>
    <w:lvl w:ilvl="7" w:tplc="C0A04638">
      <w:start w:val="1"/>
      <w:numFmt w:val="bullet"/>
      <w:lvlText w:val="o"/>
      <w:lvlJc w:val="left"/>
      <w:pPr>
        <w:tabs>
          <w:tab w:val="num" w:pos="5760"/>
        </w:tabs>
        <w:ind w:left="5760" w:hanging="360"/>
      </w:pPr>
      <w:rPr>
        <w:rFonts w:ascii="Courier New" w:hAnsi="Courier New"/>
      </w:rPr>
    </w:lvl>
    <w:lvl w:ilvl="8" w:tplc="32400BD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A60C85C0">
      <w:start w:val="1"/>
      <w:numFmt w:val="bullet"/>
      <w:lvlText w:val=""/>
      <w:lvlJc w:val="left"/>
      <w:pPr>
        <w:ind w:left="720" w:hanging="360"/>
      </w:pPr>
      <w:rPr>
        <w:rFonts w:ascii="Symbol" w:hAnsi="Symbol"/>
      </w:rPr>
    </w:lvl>
    <w:lvl w:ilvl="1" w:tplc="BF64DA40">
      <w:start w:val="1"/>
      <w:numFmt w:val="bullet"/>
      <w:lvlText w:val="o"/>
      <w:lvlJc w:val="left"/>
      <w:pPr>
        <w:tabs>
          <w:tab w:val="num" w:pos="1440"/>
        </w:tabs>
        <w:ind w:left="1440" w:hanging="360"/>
      </w:pPr>
      <w:rPr>
        <w:rFonts w:ascii="Courier New" w:hAnsi="Courier New"/>
      </w:rPr>
    </w:lvl>
    <w:lvl w:ilvl="2" w:tplc="5F0A7588">
      <w:start w:val="1"/>
      <w:numFmt w:val="bullet"/>
      <w:lvlText w:val=""/>
      <w:lvlJc w:val="left"/>
      <w:pPr>
        <w:tabs>
          <w:tab w:val="num" w:pos="2160"/>
        </w:tabs>
        <w:ind w:left="2160" w:hanging="360"/>
      </w:pPr>
      <w:rPr>
        <w:rFonts w:ascii="Wingdings" w:hAnsi="Wingdings"/>
      </w:rPr>
    </w:lvl>
    <w:lvl w:ilvl="3" w:tplc="6598CF8C">
      <w:start w:val="1"/>
      <w:numFmt w:val="bullet"/>
      <w:lvlText w:val=""/>
      <w:lvlJc w:val="left"/>
      <w:pPr>
        <w:tabs>
          <w:tab w:val="num" w:pos="2880"/>
        </w:tabs>
        <w:ind w:left="2880" w:hanging="360"/>
      </w:pPr>
      <w:rPr>
        <w:rFonts w:ascii="Symbol" w:hAnsi="Symbol"/>
      </w:rPr>
    </w:lvl>
    <w:lvl w:ilvl="4" w:tplc="CB1A57F0">
      <w:start w:val="1"/>
      <w:numFmt w:val="bullet"/>
      <w:lvlText w:val="o"/>
      <w:lvlJc w:val="left"/>
      <w:pPr>
        <w:tabs>
          <w:tab w:val="num" w:pos="3600"/>
        </w:tabs>
        <w:ind w:left="3600" w:hanging="360"/>
      </w:pPr>
      <w:rPr>
        <w:rFonts w:ascii="Courier New" w:hAnsi="Courier New"/>
      </w:rPr>
    </w:lvl>
    <w:lvl w:ilvl="5" w:tplc="07BAD734">
      <w:start w:val="1"/>
      <w:numFmt w:val="bullet"/>
      <w:lvlText w:val=""/>
      <w:lvlJc w:val="left"/>
      <w:pPr>
        <w:tabs>
          <w:tab w:val="num" w:pos="4320"/>
        </w:tabs>
        <w:ind w:left="4320" w:hanging="360"/>
      </w:pPr>
      <w:rPr>
        <w:rFonts w:ascii="Wingdings" w:hAnsi="Wingdings"/>
      </w:rPr>
    </w:lvl>
    <w:lvl w:ilvl="6" w:tplc="9CCEFBD6">
      <w:start w:val="1"/>
      <w:numFmt w:val="bullet"/>
      <w:lvlText w:val=""/>
      <w:lvlJc w:val="left"/>
      <w:pPr>
        <w:tabs>
          <w:tab w:val="num" w:pos="5040"/>
        </w:tabs>
        <w:ind w:left="5040" w:hanging="360"/>
      </w:pPr>
      <w:rPr>
        <w:rFonts w:ascii="Symbol" w:hAnsi="Symbol"/>
      </w:rPr>
    </w:lvl>
    <w:lvl w:ilvl="7" w:tplc="D30E6A02">
      <w:start w:val="1"/>
      <w:numFmt w:val="bullet"/>
      <w:lvlText w:val="o"/>
      <w:lvlJc w:val="left"/>
      <w:pPr>
        <w:tabs>
          <w:tab w:val="num" w:pos="5760"/>
        </w:tabs>
        <w:ind w:left="5760" w:hanging="360"/>
      </w:pPr>
      <w:rPr>
        <w:rFonts w:ascii="Courier New" w:hAnsi="Courier New"/>
      </w:rPr>
    </w:lvl>
    <w:lvl w:ilvl="8" w:tplc="4E72F41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AD4234B8">
      <w:start w:val="1"/>
      <w:numFmt w:val="bullet"/>
      <w:lvlText w:val=""/>
      <w:lvlJc w:val="left"/>
      <w:pPr>
        <w:ind w:left="720" w:hanging="360"/>
      </w:pPr>
      <w:rPr>
        <w:rFonts w:ascii="Symbol" w:hAnsi="Symbol"/>
      </w:rPr>
    </w:lvl>
    <w:lvl w:ilvl="1" w:tplc="CB262CD4">
      <w:start w:val="1"/>
      <w:numFmt w:val="bullet"/>
      <w:lvlText w:val="o"/>
      <w:lvlJc w:val="left"/>
      <w:pPr>
        <w:tabs>
          <w:tab w:val="num" w:pos="1440"/>
        </w:tabs>
        <w:ind w:left="1440" w:hanging="360"/>
      </w:pPr>
      <w:rPr>
        <w:rFonts w:ascii="Courier New" w:hAnsi="Courier New"/>
      </w:rPr>
    </w:lvl>
    <w:lvl w:ilvl="2" w:tplc="29285AE0">
      <w:start w:val="1"/>
      <w:numFmt w:val="bullet"/>
      <w:lvlText w:val=""/>
      <w:lvlJc w:val="left"/>
      <w:pPr>
        <w:tabs>
          <w:tab w:val="num" w:pos="2160"/>
        </w:tabs>
        <w:ind w:left="2160" w:hanging="360"/>
      </w:pPr>
      <w:rPr>
        <w:rFonts w:ascii="Wingdings" w:hAnsi="Wingdings"/>
      </w:rPr>
    </w:lvl>
    <w:lvl w:ilvl="3" w:tplc="AAF86272">
      <w:start w:val="1"/>
      <w:numFmt w:val="bullet"/>
      <w:lvlText w:val=""/>
      <w:lvlJc w:val="left"/>
      <w:pPr>
        <w:tabs>
          <w:tab w:val="num" w:pos="2880"/>
        </w:tabs>
        <w:ind w:left="2880" w:hanging="360"/>
      </w:pPr>
      <w:rPr>
        <w:rFonts w:ascii="Symbol" w:hAnsi="Symbol"/>
      </w:rPr>
    </w:lvl>
    <w:lvl w:ilvl="4" w:tplc="446C5434">
      <w:start w:val="1"/>
      <w:numFmt w:val="bullet"/>
      <w:lvlText w:val="o"/>
      <w:lvlJc w:val="left"/>
      <w:pPr>
        <w:tabs>
          <w:tab w:val="num" w:pos="3600"/>
        </w:tabs>
        <w:ind w:left="3600" w:hanging="360"/>
      </w:pPr>
      <w:rPr>
        <w:rFonts w:ascii="Courier New" w:hAnsi="Courier New"/>
      </w:rPr>
    </w:lvl>
    <w:lvl w:ilvl="5" w:tplc="C9D6B1AC">
      <w:start w:val="1"/>
      <w:numFmt w:val="bullet"/>
      <w:lvlText w:val=""/>
      <w:lvlJc w:val="left"/>
      <w:pPr>
        <w:tabs>
          <w:tab w:val="num" w:pos="4320"/>
        </w:tabs>
        <w:ind w:left="4320" w:hanging="360"/>
      </w:pPr>
      <w:rPr>
        <w:rFonts w:ascii="Wingdings" w:hAnsi="Wingdings"/>
      </w:rPr>
    </w:lvl>
    <w:lvl w:ilvl="6" w:tplc="C62894EE">
      <w:start w:val="1"/>
      <w:numFmt w:val="bullet"/>
      <w:lvlText w:val=""/>
      <w:lvlJc w:val="left"/>
      <w:pPr>
        <w:tabs>
          <w:tab w:val="num" w:pos="5040"/>
        </w:tabs>
        <w:ind w:left="5040" w:hanging="360"/>
      </w:pPr>
      <w:rPr>
        <w:rFonts w:ascii="Symbol" w:hAnsi="Symbol"/>
      </w:rPr>
    </w:lvl>
    <w:lvl w:ilvl="7" w:tplc="1B3070AC">
      <w:start w:val="1"/>
      <w:numFmt w:val="bullet"/>
      <w:lvlText w:val="o"/>
      <w:lvlJc w:val="left"/>
      <w:pPr>
        <w:tabs>
          <w:tab w:val="num" w:pos="5760"/>
        </w:tabs>
        <w:ind w:left="5760" w:hanging="360"/>
      </w:pPr>
      <w:rPr>
        <w:rFonts w:ascii="Courier New" w:hAnsi="Courier New"/>
      </w:rPr>
    </w:lvl>
    <w:lvl w:ilvl="8" w:tplc="FC889B0C">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FADC7E46">
      <w:start w:val="1"/>
      <w:numFmt w:val="bullet"/>
      <w:lvlText w:val=""/>
      <w:lvlJc w:val="left"/>
      <w:pPr>
        <w:ind w:left="720" w:hanging="360"/>
      </w:pPr>
      <w:rPr>
        <w:rFonts w:ascii="Symbol" w:hAnsi="Symbol"/>
      </w:rPr>
    </w:lvl>
    <w:lvl w:ilvl="1" w:tplc="CB8AE144">
      <w:start w:val="1"/>
      <w:numFmt w:val="bullet"/>
      <w:lvlText w:val="o"/>
      <w:lvlJc w:val="left"/>
      <w:pPr>
        <w:tabs>
          <w:tab w:val="num" w:pos="1440"/>
        </w:tabs>
        <w:ind w:left="1440" w:hanging="360"/>
      </w:pPr>
      <w:rPr>
        <w:rFonts w:ascii="Courier New" w:hAnsi="Courier New"/>
      </w:rPr>
    </w:lvl>
    <w:lvl w:ilvl="2" w:tplc="A5CC1242">
      <w:start w:val="1"/>
      <w:numFmt w:val="bullet"/>
      <w:lvlText w:val=""/>
      <w:lvlJc w:val="left"/>
      <w:pPr>
        <w:tabs>
          <w:tab w:val="num" w:pos="2160"/>
        </w:tabs>
        <w:ind w:left="2160" w:hanging="360"/>
      </w:pPr>
      <w:rPr>
        <w:rFonts w:ascii="Wingdings" w:hAnsi="Wingdings"/>
      </w:rPr>
    </w:lvl>
    <w:lvl w:ilvl="3" w:tplc="DF72923A">
      <w:start w:val="1"/>
      <w:numFmt w:val="bullet"/>
      <w:lvlText w:val=""/>
      <w:lvlJc w:val="left"/>
      <w:pPr>
        <w:tabs>
          <w:tab w:val="num" w:pos="2880"/>
        </w:tabs>
        <w:ind w:left="2880" w:hanging="360"/>
      </w:pPr>
      <w:rPr>
        <w:rFonts w:ascii="Symbol" w:hAnsi="Symbol"/>
      </w:rPr>
    </w:lvl>
    <w:lvl w:ilvl="4" w:tplc="5ABEC3D8">
      <w:start w:val="1"/>
      <w:numFmt w:val="bullet"/>
      <w:lvlText w:val="o"/>
      <w:lvlJc w:val="left"/>
      <w:pPr>
        <w:tabs>
          <w:tab w:val="num" w:pos="3600"/>
        </w:tabs>
        <w:ind w:left="3600" w:hanging="360"/>
      </w:pPr>
      <w:rPr>
        <w:rFonts w:ascii="Courier New" w:hAnsi="Courier New"/>
      </w:rPr>
    </w:lvl>
    <w:lvl w:ilvl="5" w:tplc="A670987C">
      <w:start w:val="1"/>
      <w:numFmt w:val="bullet"/>
      <w:lvlText w:val=""/>
      <w:lvlJc w:val="left"/>
      <w:pPr>
        <w:tabs>
          <w:tab w:val="num" w:pos="4320"/>
        </w:tabs>
        <w:ind w:left="4320" w:hanging="360"/>
      </w:pPr>
      <w:rPr>
        <w:rFonts w:ascii="Wingdings" w:hAnsi="Wingdings"/>
      </w:rPr>
    </w:lvl>
    <w:lvl w:ilvl="6" w:tplc="52921D2C">
      <w:start w:val="1"/>
      <w:numFmt w:val="bullet"/>
      <w:lvlText w:val=""/>
      <w:lvlJc w:val="left"/>
      <w:pPr>
        <w:tabs>
          <w:tab w:val="num" w:pos="5040"/>
        </w:tabs>
        <w:ind w:left="5040" w:hanging="360"/>
      </w:pPr>
      <w:rPr>
        <w:rFonts w:ascii="Symbol" w:hAnsi="Symbol"/>
      </w:rPr>
    </w:lvl>
    <w:lvl w:ilvl="7" w:tplc="A72CD066">
      <w:start w:val="1"/>
      <w:numFmt w:val="bullet"/>
      <w:lvlText w:val="o"/>
      <w:lvlJc w:val="left"/>
      <w:pPr>
        <w:tabs>
          <w:tab w:val="num" w:pos="5760"/>
        </w:tabs>
        <w:ind w:left="5760" w:hanging="360"/>
      </w:pPr>
      <w:rPr>
        <w:rFonts w:ascii="Courier New" w:hAnsi="Courier New"/>
      </w:rPr>
    </w:lvl>
    <w:lvl w:ilvl="8" w:tplc="7FFA1AD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3B42D97C">
      <w:start w:val="1"/>
      <w:numFmt w:val="bullet"/>
      <w:lvlText w:val=""/>
      <w:lvlJc w:val="left"/>
      <w:pPr>
        <w:ind w:left="720" w:hanging="360"/>
      </w:pPr>
      <w:rPr>
        <w:rFonts w:ascii="Symbol" w:hAnsi="Symbol"/>
      </w:rPr>
    </w:lvl>
    <w:lvl w:ilvl="1" w:tplc="2C9CC36E">
      <w:start w:val="1"/>
      <w:numFmt w:val="bullet"/>
      <w:lvlText w:val="o"/>
      <w:lvlJc w:val="left"/>
      <w:pPr>
        <w:tabs>
          <w:tab w:val="num" w:pos="1440"/>
        </w:tabs>
        <w:ind w:left="1440" w:hanging="360"/>
      </w:pPr>
      <w:rPr>
        <w:rFonts w:ascii="Courier New" w:hAnsi="Courier New"/>
      </w:rPr>
    </w:lvl>
    <w:lvl w:ilvl="2" w:tplc="DD5A460C">
      <w:start w:val="1"/>
      <w:numFmt w:val="bullet"/>
      <w:lvlText w:val=""/>
      <w:lvlJc w:val="left"/>
      <w:pPr>
        <w:tabs>
          <w:tab w:val="num" w:pos="2160"/>
        </w:tabs>
        <w:ind w:left="2160" w:hanging="360"/>
      </w:pPr>
      <w:rPr>
        <w:rFonts w:ascii="Wingdings" w:hAnsi="Wingdings"/>
      </w:rPr>
    </w:lvl>
    <w:lvl w:ilvl="3" w:tplc="9AF66902">
      <w:start w:val="1"/>
      <w:numFmt w:val="bullet"/>
      <w:lvlText w:val=""/>
      <w:lvlJc w:val="left"/>
      <w:pPr>
        <w:tabs>
          <w:tab w:val="num" w:pos="2880"/>
        </w:tabs>
        <w:ind w:left="2880" w:hanging="360"/>
      </w:pPr>
      <w:rPr>
        <w:rFonts w:ascii="Symbol" w:hAnsi="Symbol"/>
      </w:rPr>
    </w:lvl>
    <w:lvl w:ilvl="4" w:tplc="F1668CC4">
      <w:start w:val="1"/>
      <w:numFmt w:val="bullet"/>
      <w:lvlText w:val="o"/>
      <w:lvlJc w:val="left"/>
      <w:pPr>
        <w:tabs>
          <w:tab w:val="num" w:pos="3600"/>
        </w:tabs>
        <w:ind w:left="3600" w:hanging="360"/>
      </w:pPr>
      <w:rPr>
        <w:rFonts w:ascii="Courier New" w:hAnsi="Courier New"/>
      </w:rPr>
    </w:lvl>
    <w:lvl w:ilvl="5" w:tplc="AC8292AC">
      <w:start w:val="1"/>
      <w:numFmt w:val="bullet"/>
      <w:lvlText w:val=""/>
      <w:lvlJc w:val="left"/>
      <w:pPr>
        <w:tabs>
          <w:tab w:val="num" w:pos="4320"/>
        </w:tabs>
        <w:ind w:left="4320" w:hanging="360"/>
      </w:pPr>
      <w:rPr>
        <w:rFonts w:ascii="Wingdings" w:hAnsi="Wingdings"/>
      </w:rPr>
    </w:lvl>
    <w:lvl w:ilvl="6" w:tplc="65C0F878">
      <w:start w:val="1"/>
      <w:numFmt w:val="bullet"/>
      <w:lvlText w:val=""/>
      <w:lvlJc w:val="left"/>
      <w:pPr>
        <w:tabs>
          <w:tab w:val="num" w:pos="5040"/>
        </w:tabs>
        <w:ind w:left="5040" w:hanging="360"/>
      </w:pPr>
      <w:rPr>
        <w:rFonts w:ascii="Symbol" w:hAnsi="Symbol"/>
      </w:rPr>
    </w:lvl>
    <w:lvl w:ilvl="7" w:tplc="D4C2BBE0">
      <w:start w:val="1"/>
      <w:numFmt w:val="bullet"/>
      <w:lvlText w:val="o"/>
      <w:lvlJc w:val="left"/>
      <w:pPr>
        <w:tabs>
          <w:tab w:val="num" w:pos="5760"/>
        </w:tabs>
        <w:ind w:left="5760" w:hanging="360"/>
      </w:pPr>
      <w:rPr>
        <w:rFonts w:ascii="Courier New" w:hAnsi="Courier New"/>
      </w:rPr>
    </w:lvl>
    <w:lvl w:ilvl="8" w:tplc="2154D76A">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6B64345A">
      <w:start w:val="1"/>
      <w:numFmt w:val="bullet"/>
      <w:lvlText w:val=""/>
      <w:lvlJc w:val="left"/>
      <w:pPr>
        <w:ind w:left="720" w:hanging="360"/>
      </w:pPr>
      <w:rPr>
        <w:rFonts w:ascii="Symbol" w:hAnsi="Symbol"/>
      </w:rPr>
    </w:lvl>
    <w:lvl w:ilvl="1" w:tplc="D8EC8C6C">
      <w:start w:val="1"/>
      <w:numFmt w:val="bullet"/>
      <w:lvlText w:val="o"/>
      <w:lvlJc w:val="left"/>
      <w:pPr>
        <w:tabs>
          <w:tab w:val="num" w:pos="1440"/>
        </w:tabs>
        <w:ind w:left="1440" w:hanging="360"/>
      </w:pPr>
      <w:rPr>
        <w:rFonts w:ascii="Courier New" w:hAnsi="Courier New"/>
      </w:rPr>
    </w:lvl>
    <w:lvl w:ilvl="2" w:tplc="A2D40FA8">
      <w:start w:val="1"/>
      <w:numFmt w:val="bullet"/>
      <w:lvlText w:val=""/>
      <w:lvlJc w:val="left"/>
      <w:pPr>
        <w:tabs>
          <w:tab w:val="num" w:pos="2160"/>
        </w:tabs>
        <w:ind w:left="2160" w:hanging="360"/>
      </w:pPr>
      <w:rPr>
        <w:rFonts w:ascii="Wingdings" w:hAnsi="Wingdings"/>
      </w:rPr>
    </w:lvl>
    <w:lvl w:ilvl="3" w:tplc="043240B8">
      <w:start w:val="1"/>
      <w:numFmt w:val="bullet"/>
      <w:lvlText w:val=""/>
      <w:lvlJc w:val="left"/>
      <w:pPr>
        <w:tabs>
          <w:tab w:val="num" w:pos="2880"/>
        </w:tabs>
        <w:ind w:left="2880" w:hanging="360"/>
      </w:pPr>
      <w:rPr>
        <w:rFonts w:ascii="Symbol" w:hAnsi="Symbol"/>
      </w:rPr>
    </w:lvl>
    <w:lvl w:ilvl="4" w:tplc="235C0568">
      <w:start w:val="1"/>
      <w:numFmt w:val="bullet"/>
      <w:lvlText w:val="o"/>
      <w:lvlJc w:val="left"/>
      <w:pPr>
        <w:tabs>
          <w:tab w:val="num" w:pos="3600"/>
        </w:tabs>
        <w:ind w:left="3600" w:hanging="360"/>
      </w:pPr>
      <w:rPr>
        <w:rFonts w:ascii="Courier New" w:hAnsi="Courier New"/>
      </w:rPr>
    </w:lvl>
    <w:lvl w:ilvl="5" w:tplc="DD2A40A8">
      <w:start w:val="1"/>
      <w:numFmt w:val="bullet"/>
      <w:lvlText w:val=""/>
      <w:lvlJc w:val="left"/>
      <w:pPr>
        <w:tabs>
          <w:tab w:val="num" w:pos="4320"/>
        </w:tabs>
        <w:ind w:left="4320" w:hanging="360"/>
      </w:pPr>
      <w:rPr>
        <w:rFonts w:ascii="Wingdings" w:hAnsi="Wingdings"/>
      </w:rPr>
    </w:lvl>
    <w:lvl w:ilvl="6" w:tplc="E35AAF0A">
      <w:start w:val="1"/>
      <w:numFmt w:val="bullet"/>
      <w:lvlText w:val=""/>
      <w:lvlJc w:val="left"/>
      <w:pPr>
        <w:tabs>
          <w:tab w:val="num" w:pos="5040"/>
        </w:tabs>
        <w:ind w:left="5040" w:hanging="360"/>
      </w:pPr>
      <w:rPr>
        <w:rFonts w:ascii="Symbol" w:hAnsi="Symbol"/>
      </w:rPr>
    </w:lvl>
    <w:lvl w:ilvl="7" w:tplc="C9EAAA98">
      <w:start w:val="1"/>
      <w:numFmt w:val="bullet"/>
      <w:lvlText w:val="o"/>
      <w:lvlJc w:val="left"/>
      <w:pPr>
        <w:tabs>
          <w:tab w:val="num" w:pos="5760"/>
        </w:tabs>
        <w:ind w:left="5760" w:hanging="360"/>
      </w:pPr>
      <w:rPr>
        <w:rFonts w:ascii="Courier New" w:hAnsi="Courier New"/>
      </w:rPr>
    </w:lvl>
    <w:lvl w:ilvl="8" w:tplc="3E44221A">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D0363000">
      <w:start w:val="1"/>
      <w:numFmt w:val="bullet"/>
      <w:lvlText w:val=""/>
      <w:lvlJc w:val="left"/>
      <w:pPr>
        <w:ind w:left="720" w:hanging="360"/>
      </w:pPr>
      <w:rPr>
        <w:rFonts w:ascii="Symbol" w:hAnsi="Symbol"/>
      </w:rPr>
    </w:lvl>
    <w:lvl w:ilvl="1" w:tplc="CE169D92">
      <w:start w:val="1"/>
      <w:numFmt w:val="bullet"/>
      <w:lvlText w:val="o"/>
      <w:lvlJc w:val="left"/>
      <w:pPr>
        <w:tabs>
          <w:tab w:val="num" w:pos="1440"/>
        </w:tabs>
        <w:ind w:left="1440" w:hanging="360"/>
      </w:pPr>
      <w:rPr>
        <w:rFonts w:ascii="Courier New" w:hAnsi="Courier New"/>
      </w:rPr>
    </w:lvl>
    <w:lvl w:ilvl="2" w:tplc="65A272DC">
      <w:start w:val="1"/>
      <w:numFmt w:val="bullet"/>
      <w:lvlText w:val=""/>
      <w:lvlJc w:val="left"/>
      <w:pPr>
        <w:tabs>
          <w:tab w:val="num" w:pos="2160"/>
        </w:tabs>
        <w:ind w:left="2160" w:hanging="360"/>
      </w:pPr>
      <w:rPr>
        <w:rFonts w:ascii="Wingdings" w:hAnsi="Wingdings"/>
      </w:rPr>
    </w:lvl>
    <w:lvl w:ilvl="3" w:tplc="C4DA7168">
      <w:start w:val="1"/>
      <w:numFmt w:val="bullet"/>
      <w:lvlText w:val=""/>
      <w:lvlJc w:val="left"/>
      <w:pPr>
        <w:tabs>
          <w:tab w:val="num" w:pos="2880"/>
        </w:tabs>
        <w:ind w:left="2880" w:hanging="360"/>
      </w:pPr>
      <w:rPr>
        <w:rFonts w:ascii="Symbol" w:hAnsi="Symbol"/>
      </w:rPr>
    </w:lvl>
    <w:lvl w:ilvl="4" w:tplc="14B24608">
      <w:start w:val="1"/>
      <w:numFmt w:val="bullet"/>
      <w:lvlText w:val="o"/>
      <w:lvlJc w:val="left"/>
      <w:pPr>
        <w:tabs>
          <w:tab w:val="num" w:pos="3600"/>
        </w:tabs>
        <w:ind w:left="3600" w:hanging="360"/>
      </w:pPr>
      <w:rPr>
        <w:rFonts w:ascii="Courier New" w:hAnsi="Courier New"/>
      </w:rPr>
    </w:lvl>
    <w:lvl w:ilvl="5" w:tplc="F8B4D14E">
      <w:start w:val="1"/>
      <w:numFmt w:val="bullet"/>
      <w:lvlText w:val=""/>
      <w:lvlJc w:val="left"/>
      <w:pPr>
        <w:tabs>
          <w:tab w:val="num" w:pos="4320"/>
        </w:tabs>
        <w:ind w:left="4320" w:hanging="360"/>
      </w:pPr>
      <w:rPr>
        <w:rFonts w:ascii="Wingdings" w:hAnsi="Wingdings"/>
      </w:rPr>
    </w:lvl>
    <w:lvl w:ilvl="6" w:tplc="5D201DD0">
      <w:start w:val="1"/>
      <w:numFmt w:val="bullet"/>
      <w:lvlText w:val=""/>
      <w:lvlJc w:val="left"/>
      <w:pPr>
        <w:tabs>
          <w:tab w:val="num" w:pos="5040"/>
        </w:tabs>
        <w:ind w:left="5040" w:hanging="360"/>
      </w:pPr>
      <w:rPr>
        <w:rFonts w:ascii="Symbol" w:hAnsi="Symbol"/>
      </w:rPr>
    </w:lvl>
    <w:lvl w:ilvl="7" w:tplc="3B64D804">
      <w:start w:val="1"/>
      <w:numFmt w:val="bullet"/>
      <w:lvlText w:val="o"/>
      <w:lvlJc w:val="left"/>
      <w:pPr>
        <w:tabs>
          <w:tab w:val="num" w:pos="5760"/>
        </w:tabs>
        <w:ind w:left="5760" w:hanging="360"/>
      </w:pPr>
      <w:rPr>
        <w:rFonts w:ascii="Courier New" w:hAnsi="Courier New"/>
      </w:rPr>
    </w:lvl>
    <w:lvl w:ilvl="8" w:tplc="C812CF5A">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8926214A">
      <w:start w:val="1"/>
      <w:numFmt w:val="bullet"/>
      <w:lvlText w:val=""/>
      <w:lvlJc w:val="left"/>
      <w:pPr>
        <w:ind w:left="720" w:hanging="360"/>
      </w:pPr>
      <w:rPr>
        <w:rFonts w:ascii="Symbol" w:hAnsi="Symbol"/>
      </w:rPr>
    </w:lvl>
    <w:lvl w:ilvl="1" w:tplc="8A6A7500">
      <w:start w:val="1"/>
      <w:numFmt w:val="bullet"/>
      <w:lvlText w:val="o"/>
      <w:lvlJc w:val="left"/>
      <w:pPr>
        <w:tabs>
          <w:tab w:val="num" w:pos="1440"/>
        </w:tabs>
        <w:ind w:left="1440" w:hanging="360"/>
      </w:pPr>
      <w:rPr>
        <w:rFonts w:ascii="Courier New" w:hAnsi="Courier New"/>
      </w:rPr>
    </w:lvl>
    <w:lvl w:ilvl="2" w:tplc="21CE41C4">
      <w:start w:val="1"/>
      <w:numFmt w:val="bullet"/>
      <w:lvlText w:val=""/>
      <w:lvlJc w:val="left"/>
      <w:pPr>
        <w:tabs>
          <w:tab w:val="num" w:pos="2160"/>
        </w:tabs>
        <w:ind w:left="2160" w:hanging="360"/>
      </w:pPr>
      <w:rPr>
        <w:rFonts w:ascii="Wingdings" w:hAnsi="Wingdings"/>
      </w:rPr>
    </w:lvl>
    <w:lvl w:ilvl="3" w:tplc="8064DD9C">
      <w:start w:val="1"/>
      <w:numFmt w:val="bullet"/>
      <w:lvlText w:val=""/>
      <w:lvlJc w:val="left"/>
      <w:pPr>
        <w:tabs>
          <w:tab w:val="num" w:pos="2880"/>
        </w:tabs>
        <w:ind w:left="2880" w:hanging="360"/>
      </w:pPr>
      <w:rPr>
        <w:rFonts w:ascii="Symbol" w:hAnsi="Symbol"/>
      </w:rPr>
    </w:lvl>
    <w:lvl w:ilvl="4" w:tplc="3B50ED26">
      <w:start w:val="1"/>
      <w:numFmt w:val="bullet"/>
      <w:lvlText w:val="o"/>
      <w:lvlJc w:val="left"/>
      <w:pPr>
        <w:tabs>
          <w:tab w:val="num" w:pos="3600"/>
        </w:tabs>
        <w:ind w:left="3600" w:hanging="360"/>
      </w:pPr>
      <w:rPr>
        <w:rFonts w:ascii="Courier New" w:hAnsi="Courier New"/>
      </w:rPr>
    </w:lvl>
    <w:lvl w:ilvl="5" w:tplc="5286354A">
      <w:start w:val="1"/>
      <w:numFmt w:val="bullet"/>
      <w:lvlText w:val=""/>
      <w:lvlJc w:val="left"/>
      <w:pPr>
        <w:tabs>
          <w:tab w:val="num" w:pos="4320"/>
        </w:tabs>
        <w:ind w:left="4320" w:hanging="360"/>
      </w:pPr>
      <w:rPr>
        <w:rFonts w:ascii="Wingdings" w:hAnsi="Wingdings"/>
      </w:rPr>
    </w:lvl>
    <w:lvl w:ilvl="6" w:tplc="CA1628B2">
      <w:start w:val="1"/>
      <w:numFmt w:val="bullet"/>
      <w:lvlText w:val=""/>
      <w:lvlJc w:val="left"/>
      <w:pPr>
        <w:tabs>
          <w:tab w:val="num" w:pos="5040"/>
        </w:tabs>
        <w:ind w:left="5040" w:hanging="360"/>
      </w:pPr>
      <w:rPr>
        <w:rFonts w:ascii="Symbol" w:hAnsi="Symbol"/>
      </w:rPr>
    </w:lvl>
    <w:lvl w:ilvl="7" w:tplc="C01EC004">
      <w:start w:val="1"/>
      <w:numFmt w:val="bullet"/>
      <w:lvlText w:val="o"/>
      <w:lvlJc w:val="left"/>
      <w:pPr>
        <w:tabs>
          <w:tab w:val="num" w:pos="5760"/>
        </w:tabs>
        <w:ind w:left="5760" w:hanging="360"/>
      </w:pPr>
      <w:rPr>
        <w:rFonts w:ascii="Courier New" w:hAnsi="Courier New"/>
      </w:rPr>
    </w:lvl>
    <w:lvl w:ilvl="8" w:tplc="F364E1C0">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0388B926">
      <w:start w:val="1"/>
      <w:numFmt w:val="bullet"/>
      <w:lvlText w:val=""/>
      <w:lvlJc w:val="left"/>
      <w:pPr>
        <w:ind w:left="720" w:hanging="360"/>
      </w:pPr>
      <w:rPr>
        <w:rFonts w:ascii="Symbol" w:hAnsi="Symbol"/>
      </w:rPr>
    </w:lvl>
    <w:lvl w:ilvl="1" w:tplc="7DD853FE">
      <w:start w:val="1"/>
      <w:numFmt w:val="bullet"/>
      <w:lvlText w:val="o"/>
      <w:lvlJc w:val="left"/>
      <w:pPr>
        <w:tabs>
          <w:tab w:val="num" w:pos="1440"/>
        </w:tabs>
        <w:ind w:left="1440" w:hanging="360"/>
      </w:pPr>
      <w:rPr>
        <w:rFonts w:ascii="Courier New" w:hAnsi="Courier New"/>
      </w:rPr>
    </w:lvl>
    <w:lvl w:ilvl="2" w:tplc="A5A8B4E8">
      <w:start w:val="1"/>
      <w:numFmt w:val="bullet"/>
      <w:lvlText w:val=""/>
      <w:lvlJc w:val="left"/>
      <w:pPr>
        <w:tabs>
          <w:tab w:val="num" w:pos="2160"/>
        </w:tabs>
        <w:ind w:left="2160" w:hanging="360"/>
      </w:pPr>
      <w:rPr>
        <w:rFonts w:ascii="Wingdings" w:hAnsi="Wingdings"/>
      </w:rPr>
    </w:lvl>
    <w:lvl w:ilvl="3" w:tplc="C7243126">
      <w:start w:val="1"/>
      <w:numFmt w:val="bullet"/>
      <w:lvlText w:val=""/>
      <w:lvlJc w:val="left"/>
      <w:pPr>
        <w:tabs>
          <w:tab w:val="num" w:pos="2880"/>
        </w:tabs>
        <w:ind w:left="2880" w:hanging="360"/>
      </w:pPr>
      <w:rPr>
        <w:rFonts w:ascii="Symbol" w:hAnsi="Symbol"/>
      </w:rPr>
    </w:lvl>
    <w:lvl w:ilvl="4" w:tplc="F2AA2F42">
      <w:start w:val="1"/>
      <w:numFmt w:val="bullet"/>
      <w:lvlText w:val="o"/>
      <w:lvlJc w:val="left"/>
      <w:pPr>
        <w:tabs>
          <w:tab w:val="num" w:pos="3600"/>
        </w:tabs>
        <w:ind w:left="3600" w:hanging="360"/>
      </w:pPr>
      <w:rPr>
        <w:rFonts w:ascii="Courier New" w:hAnsi="Courier New"/>
      </w:rPr>
    </w:lvl>
    <w:lvl w:ilvl="5" w:tplc="674EAEFE">
      <w:start w:val="1"/>
      <w:numFmt w:val="bullet"/>
      <w:lvlText w:val=""/>
      <w:lvlJc w:val="left"/>
      <w:pPr>
        <w:tabs>
          <w:tab w:val="num" w:pos="4320"/>
        </w:tabs>
        <w:ind w:left="4320" w:hanging="360"/>
      </w:pPr>
      <w:rPr>
        <w:rFonts w:ascii="Wingdings" w:hAnsi="Wingdings"/>
      </w:rPr>
    </w:lvl>
    <w:lvl w:ilvl="6" w:tplc="C2943360">
      <w:start w:val="1"/>
      <w:numFmt w:val="bullet"/>
      <w:lvlText w:val=""/>
      <w:lvlJc w:val="left"/>
      <w:pPr>
        <w:tabs>
          <w:tab w:val="num" w:pos="5040"/>
        </w:tabs>
        <w:ind w:left="5040" w:hanging="360"/>
      </w:pPr>
      <w:rPr>
        <w:rFonts w:ascii="Symbol" w:hAnsi="Symbol"/>
      </w:rPr>
    </w:lvl>
    <w:lvl w:ilvl="7" w:tplc="64AA3790">
      <w:start w:val="1"/>
      <w:numFmt w:val="bullet"/>
      <w:lvlText w:val="o"/>
      <w:lvlJc w:val="left"/>
      <w:pPr>
        <w:tabs>
          <w:tab w:val="num" w:pos="5760"/>
        </w:tabs>
        <w:ind w:left="5760" w:hanging="360"/>
      </w:pPr>
      <w:rPr>
        <w:rFonts w:ascii="Courier New" w:hAnsi="Courier New"/>
      </w:rPr>
    </w:lvl>
    <w:lvl w:ilvl="8" w:tplc="D8827000">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E6DC0982">
      <w:start w:val="1"/>
      <w:numFmt w:val="bullet"/>
      <w:lvlText w:val=""/>
      <w:lvlJc w:val="left"/>
      <w:pPr>
        <w:ind w:left="720" w:hanging="360"/>
      </w:pPr>
      <w:rPr>
        <w:rFonts w:ascii="Symbol" w:hAnsi="Symbol"/>
      </w:rPr>
    </w:lvl>
    <w:lvl w:ilvl="1" w:tplc="3B9299FA">
      <w:start w:val="1"/>
      <w:numFmt w:val="bullet"/>
      <w:lvlText w:val="o"/>
      <w:lvlJc w:val="left"/>
      <w:pPr>
        <w:tabs>
          <w:tab w:val="num" w:pos="1440"/>
        </w:tabs>
        <w:ind w:left="1440" w:hanging="360"/>
      </w:pPr>
      <w:rPr>
        <w:rFonts w:ascii="Courier New" w:hAnsi="Courier New"/>
      </w:rPr>
    </w:lvl>
    <w:lvl w:ilvl="2" w:tplc="AEDCC2C4">
      <w:start w:val="1"/>
      <w:numFmt w:val="bullet"/>
      <w:lvlText w:val=""/>
      <w:lvlJc w:val="left"/>
      <w:pPr>
        <w:tabs>
          <w:tab w:val="num" w:pos="2160"/>
        </w:tabs>
        <w:ind w:left="2160" w:hanging="360"/>
      </w:pPr>
      <w:rPr>
        <w:rFonts w:ascii="Wingdings" w:hAnsi="Wingdings"/>
      </w:rPr>
    </w:lvl>
    <w:lvl w:ilvl="3" w:tplc="91F00C76">
      <w:start w:val="1"/>
      <w:numFmt w:val="bullet"/>
      <w:lvlText w:val=""/>
      <w:lvlJc w:val="left"/>
      <w:pPr>
        <w:tabs>
          <w:tab w:val="num" w:pos="2880"/>
        </w:tabs>
        <w:ind w:left="2880" w:hanging="360"/>
      </w:pPr>
      <w:rPr>
        <w:rFonts w:ascii="Symbol" w:hAnsi="Symbol"/>
      </w:rPr>
    </w:lvl>
    <w:lvl w:ilvl="4" w:tplc="5D16727A">
      <w:start w:val="1"/>
      <w:numFmt w:val="bullet"/>
      <w:lvlText w:val="o"/>
      <w:lvlJc w:val="left"/>
      <w:pPr>
        <w:tabs>
          <w:tab w:val="num" w:pos="3600"/>
        </w:tabs>
        <w:ind w:left="3600" w:hanging="360"/>
      </w:pPr>
      <w:rPr>
        <w:rFonts w:ascii="Courier New" w:hAnsi="Courier New"/>
      </w:rPr>
    </w:lvl>
    <w:lvl w:ilvl="5" w:tplc="2B24867A">
      <w:start w:val="1"/>
      <w:numFmt w:val="bullet"/>
      <w:lvlText w:val=""/>
      <w:lvlJc w:val="left"/>
      <w:pPr>
        <w:tabs>
          <w:tab w:val="num" w:pos="4320"/>
        </w:tabs>
        <w:ind w:left="4320" w:hanging="360"/>
      </w:pPr>
      <w:rPr>
        <w:rFonts w:ascii="Wingdings" w:hAnsi="Wingdings"/>
      </w:rPr>
    </w:lvl>
    <w:lvl w:ilvl="6" w:tplc="5E043312">
      <w:start w:val="1"/>
      <w:numFmt w:val="bullet"/>
      <w:lvlText w:val=""/>
      <w:lvlJc w:val="left"/>
      <w:pPr>
        <w:tabs>
          <w:tab w:val="num" w:pos="5040"/>
        </w:tabs>
        <w:ind w:left="5040" w:hanging="360"/>
      </w:pPr>
      <w:rPr>
        <w:rFonts w:ascii="Symbol" w:hAnsi="Symbol"/>
      </w:rPr>
    </w:lvl>
    <w:lvl w:ilvl="7" w:tplc="C4D82EE8">
      <w:start w:val="1"/>
      <w:numFmt w:val="bullet"/>
      <w:lvlText w:val="o"/>
      <w:lvlJc w:val="left"/>
      <w:pPr>
        <w:tabs>
          <w:tab w:val="num" w:pos="5760"/>
        </w:tabs>
        <w:ind w:left="5760" w:hanging="360"/>
      </w:pPr>
      <w:rPr>
        <w:rFonts w:ascii="Courier New" w:hAnsi="Courier New"/>
      </w:rPr>
    </w:lvl>
    <w:lvl w:ilvl="8" w:tplc="F208AEF0">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88524180">
      <w:start w:val="1"/>
      <w:numFmt w:val="bullet"/>
      <w:lvlText w:val=""/>
      <w:lvlJc w:val="left"/>
      <w:pPr>
        <w:ind w:left="720" w:hanging="360"/>
      </w:pPr>
      <w:rPr>
        <w:rFonts w:ascii="Symbol" w:hAnsi="Symbol"/>
      </w:rPr>
    </w:lvl>
    <w:lvl w:ilvl="1" w:tplc="54801ED0">
      <w:start w:val="1"/>
      <w:numFmt w:val="bullet"/>
      <w:lvlText w:val="o"/>
      <w:lvlJc w:val="left"/>
      <w:pPr>
        <w:tabs>
          <w:tab w:val="num" w:pos="1440"/>
        </w:tabs>
        <w:ind w:left="1440" w:hanging="360"/>
      </w:pPr>
      <w:rPr>
        <w:rFonts w:ascii="Courier New" w:hAnsi="Courier New"/>
      </w:rPr>
    </w:lvl>
    <w:lvl w:ilvl="2" w:tplc="9C96A152">
      <w:start w:val="1"/>
      <w:numFmt w:val="bullet"/>
      <w:lvlText w:val=""/>
      <w:lvlJc w:val="left"/>
      <w:pPr>
        <w:tabs>
          <w:tab w:val="num" w:pos="2160"/>
        </w:tabs>
        <w:ind w:left="2160" w:hanging="360"/>
      </w:pPr>
      <w:rPr>
        <w:rFonts w:ascii="Wingdings" w:hAnsi="Wingdings"/>
      </w:rPr>
    </w:lvl>
    <w:lvl w:ilvl="3" w:tplc="6FC8D408">
      <w:start w:val="1"/>
      <w:numFmt w:val="bullet"/>
      <w:lvlText w:val=""/>
      <w:lvlJc w:val="left"/>
      <w:pPr>
        <w:tabs>
          <w:tab w:val="num" w:pos="2880"/>
        </w:tabs>
        <w:ind w:left="2880" w:hanging="360"/>
      </w:pPr>
      <w:rPr>
        <w:rFonts w:ascii="Symbol" w:hAnsi="Symbol"/>
      </w:rPr>
    </w:lvl>
    <w:lvl w:ilvl="4" w:tplc="BBA2A670">
      <w:start w:val="1"/>
      <w:numFmt w:val="bullet"/>
      <w:lvlText w:val="o"/>
      <w:lvlJc w:val="left"/>
      <w:pPr>
        <w:tabs>
          <w:tab w:val="num" w:pos="3600"/>
        </w:tabs>
        <w:ind w:left="3600" w:hanging="360"/>
      </w:pPr>
      <w:rPr>
        <w:rFonts w:ascii="Courier New" w:hAnsi="Courier New"/>
      </w:rPr>
    </w:lvl>
    <w:lvl w:ilvl="5" w:tplc="B6AC91E0">
      <w:start w:val="1"/>
      <w:numFmt w:val="bullet"/>
      <w:lvlText w:val=""/>
      <w:lvlJc w:val="left"/>
      <w:pPr>
        <w:tabs>
          <w:tab w:val="num" w:pos="4320"/>
        </w:tabs>
        <w:ind w:left="4320" w:hanging="360"/>
      </w:pPr>
      <w:rPr>
        <w:rFonts w:ascii="Wingdings" w:hAnsi="Wingdings"/>
      </w:rPr>
    </w:lvl>
    <w:lvl w:ilvl="6" w:tplc="AF26C36E">
      <w:start w:val="1"/>
      <w:numFmt w:val="bullet"/>
      <w:lvlText w:val=""/>
      <w:lvlJc w:val="left"/>
      <w:pPr>
        <w:tabs>
          <w:tab w:val="num" w:pos="5040"/>
        </w:tabs>
        <w:ind w:left="5040" w:hanging="360"/>
      </w:pPr>
      <w:rPr>
        <w:rFonts w:ascii="Symbol" w:hAnsi="Symbol"/>
      </w:rPr>
    </w:lvl>
    <w:lvl w:ilvl="7" w:tplc="0FD0116C">
      <w:start w:val="1"/>
      <w:numFmt w:val="bullet"/>
      <w:lvlText w:val="o"/>
      <w:lvlJc w:val="left"/>
      <w:pPr>
        <w:tabs>
          <w:tab w:val="num" w:pos="5760"/>
        </w:tabs>
        <w:ind w:left="5760" w:hanging="360"/>
      </w:pPr>
      <w:rPr>
        <w:rFonts w:ascii="Courier New" w:hAnsi="Courier New"/>
      </w:rPr>
    </w:lvl>
    <w:lvl w:ilvl="8" w:tplc="E1422F0E">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0CAEC758">
      <w:start w:val="1"/>
      <w:numFmt w:val="bullet"/>
      <w:lvlText w:val=""/>
      <w:lvlJc w:val="left"/>
      <w:pPr>
        <w:ind w:left="720" w:hanging="360"/>
      </w:pPr>
      <w:rPr>
        <w:rFonts w:ascii="Symbol" w:hAnsi="Symbol"/>
      </w:rPr>
    </w:lvl>
    <w:lvl w:ilvl="1" w:tplc="314EF9D2">
      <w:start w:val="1"/>
      <w:numFmt w:val="bullet"/>
      <w:lvlText w:val="o"/>
      <w:lvlJc w:val="left"/>
      <w:pPr>
        <w:tabs>
          <w:tab w:val="num" w:pos="1440"/>
        </w:tabs>
        <w:ind w:left="1440" w:hanging="360"/>
      </w:pPr>
      <w:rPr>
        <w:rFonts w:ascii="Courier New" w:hAnsi="Courier New"/>
      </w:rPr>
    </w:lvl>
    <w:lvl w:ilvl="2" w:tplc="8688A69C">
      <w:start w:val="1"/>
      <w:numFmt w:val="bullet"/>
      <w:lvlText w:val=""/>
      <w:lvlJc w:val="left"/>
      <w:pPr>
        <w:tabs>
          <w:tab w:val="num" w:pos="2160"/>
        </w:tabs>
        <w:ind w:left="2160" w:hanging="360"/>
      </w:pPr>
      <w:rPr>
        <w:rFonts w:ascii="Wingdings" w:hAnsi="Wingdings"/>
      </w:rPr>
    </w:lvl>
    <w:lvl w:ilvl="3" w:tplc="3530C7D8">
      <w:start w:val="1"/>
      <w:numFmt w:val="bullet"/>
      <w:lvlText w:val=""/>
      <w:lvlJc w:val="left"/>
      <w:pPr>
        <w:tabs>
          <w:tab w:val="num" w:pos="2880"/>
        </w:tabs>
        <w:ind w:left="2880" w:hanging="360"/>
      </w:pPr>
      <w:rPr>
        <w:rFonts w:ascii="Symbol" w:hAnsi="Symbol"/>
      </w:rPr>
    </w:lvl>
    <w:lvl w:ilvl="4" w:tplc="21D682E6">
      <w:start w:val="1"/>
      <w:numFmt w:val="bullet"/>
      <w:lvlText w:val="o"/>
      <w:lvlJc w:val="left"/>
      <w:pPr>
        <w:tabs>
          <w:tab w:val="num" w:pos="3600"/>
        </w:tabs>
        <w:ind w:left="3600" w:hanging="360"/>
      </w:pPr>
      <w:rPr>
        <w:rFonts w:ascii="Courier New" w:hAnsi="Courier New"/>
      </w:rPr>
    </w:lvl>
    <w:lvl w:ilvl="5" w:tplc="1D546E86">
      <w:start w:val="1"/>
      <w:numFmt w:val="bullet"/>
      <w:lvlText w:val=""/>
      <w:lvlJc w:val="left"/>
      <w:pPr>
        <w:tabs>
          <w:tab w:val="num" w:pos="4320"/>
        </w:tabs>
        <w:ind w:left="4320" w:hanging="360"/>
      </w:pPr>
      <w:rPr>
        <w:rFonts w:ascii="Wingdings" w:hAnsi="Wingdings"/>
      </w:rPr>
    </w:lvl>
    <w:lvl w:ilvl="6" w:tplc="6E042ED2">
      <w:start w:val="1"/>
      <w:numFmt w:val="bullet"/>
      <w:lvlText w:val=""/>
      <w:lvlJc w:val="left"/>
      <w:pPr>
        <w:tabs>
          <w:tab w:val="num" w:pos="5040"/>
        </w:tabs>
        <w:ind w:left="5040" w:hanging="360"/>
      </w:pPr>
      <w:rPr>
        <w:rFonts w:ascii="Symbol" w:hAnsi="Symbol"/>
      </w:rPr>
    </w:lvl>
    <w:lvl w:ilvl="7" w:tplc="92F2F770">
      <w:start w:val="1"/>
      <w:numFmt w:val="bullet"/>
      <w:lvlText w:val="o"/>
      <w:lvlJc w:val="left"/>
      <w:pPr>
        <w:tabs>
          <w:tab w:val="num" w:pos="5760"/>
        </w:tabs>
        <w:ind w:left="5760" w:hanging="360"/>
      </w:pPr>
      <w:rPr>
        <w:rFonts w:ascii="Courier New" w:hAnsi="Courier New"/>
      </w:rPr>
    </w:lvl>
    <w:lvl w:ilvl="8" w:tplc="27E4DB08">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13E809F0">
      <w:start w:val="1"/>
      <w:numFmt w:val="bullet"/>
      <w:lvlText w:val=""/>
      <w:lvlJc w:val="left"/>
      <w:pPr>
        <w:ind w:left="720" w:hanging="360"/>
      </w:pPr>
      <w:rPr>
        <w:rFonts w:ascii="Symbol" w:hAnsi="Symbol"/>
      </w:rPr>
    </w:lvl>
    <w:lvl w:ilvl="1" w:tplc="B4E435EC">
      <w:start w:val="1"/>
      <w:numFmt w:val="bullet"/>
      <w:lvlText w:val="o"/>
      <w:lvlJc w:val="left"/>
      <w:pPr>
        <w:tabs>
          <w:tab w:val="num" w:pos="1440"/>
        </w:tabs>
        <w:ind w:left="1440" w:hanging="360"/>
      </w:pPr>
      <w:rPr>
        <w:rFonts w:ascii="Courier New" w:hAnsi="Courier New"/>
      </w:rPr>
    </w:lvl>
    <w:lvl w:ilvl="2" w:tplc="01CAEE10">
      <w:start w:val="1"/>
      <w:numFmt w:val="bullet"/>
      <w:lvlText w:val=""/>
      <w:lvlJc w:val="left"/>
      <w:pPr>
        <w:tabs>
          <w:tab w:val="num" w:pos="2160"/>
        </w:tabs>
        <w:ind w:left="2160" w:hanging="360"/>
      </w:pPr>
      <w:rPr>
        <w:rFonts w:ascii="Wingdings" w:hAnsi="Wingdings"/>
      </w:rPr>
    </w:lvl>
    <w:lvl w:ilvl="3" w:tplc="683E932C">
      <w:start w:val="1"/>
      <w:numFmt w:val="bullet"/>
      <w:lvlText w:val=""/>
      <w:lvlJc w:val="left"/>
      <w:pPr>
        <w:tabs>
          <w:tab w:val="num" w:pos="2880"/>
        </w:tabs>
        <w:ind w:left="2880" w:hanging="360"/>
      </w:pPr>
      <w:rPr>
        <w:rFonts w:ascii="Symbol" w:hAnsi="Symbol"/>
      </w:rPr>
    </w:lvl>
    <w:lvl w:ilvl="4" w:tplc="76E226C8">
      <w:start w:val="1"/>
      <w:numFmt w:val="bullet"/>
      <w:lvlText w:val="o"/>
      <w:lvlJc w:val="left"/>
      <w:pPr>
        <w:tabs>
          <w:tab w:val="num" w:pos="3600"/>
        </w:tabs>
        <w:ind w:left="3600" w:hanging="360"/>
      </w:pPr>
      <w:rPr>
        <w:rFonts w:ascii="Courier New" w:hAnsi="Courier New"/>
      </w:rPr>
    </w:lvl>
    <w:lvl w:ilvl="5" w:tplc="342E5862">
      <w:start w:val="1"/>
      <w:numFmt w:val="bullet"/>
      <w:lvlText w:val=""/>
      <w:lvlJc w:val="left"/>
      <w:pPr>
        <w:tabs>
          <w:tab w:val="num" w:pos="4320"/>
        </w:tabs>
        <w:ind w:left="4320" w:hanging="360"/>
      </w:pPr>
      <w:rPr>
        <w:rFonts w:ascii="Wingdings" w:hAnsi="Wingdings"/>
      </w:rPr>
    </w:lvl>
    <w:lvl w:ilvl="6" w:tplc="182C9A20">
      <w:start w:val="1"/>
      <w:numFmt w:val="bullet"/>
      <w:lvlText w:val=""/>
      <w:lvlJc w:val="left"/>
      <w:pPr>
        <w:tabs>
          <w:tab w:val="num" w:pos="5040"/>
        </w:tabs>
        <w:ind w:left="5040" w:hanging="360"/>
      </w:pPr>
      <w:rPr>
        <w:rFonts w:ascii="Symbol" w:hAnsi="Symbol"/>
      </w:rPr>
    </w:lvl>
    <w:lvl w:ilvl="7" w:tplc="3BB056D2">
      <w:start w:val="1"/>
      <w:numFmt w:val="bullet"/>
      <w:lvlText w:val="o"/>
      <w:lvlJc w:val="left"/>
      <w:pPr>
        <w:tabs>
          <w:tab w:val="num" w:pos="5760"/>
        </w:tabs>
        <w:ind w:left="5760" w:hanging="360"/>
      </w:pPr>
      <w:rPr>
        <w:rFonts w:ascii="Courier New" w:hAnsi="Courier New"/>
      </w:rPr>
    </w:lvl>
    <w:lvl w:ilvl="8" w:tplc="13261D4E">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83140950">
      <w:start w:val="1"/>
      <w:numFmt w:val="bullet"/>
      <w:lvlText w:val=""/>
      <w:lvlJc w:val="left"/>
      <w:pPr>
        <w:ind w:left="720" w:hanging="360"/>
      </w:pPr>
      <w:rPr>
        <w:rFonts w:ascii="Symbol" w:hAnsi="Symbol"/>
      </w:rPr>
    </w:lvl>
    <w:lvl w:ilvl="1" w:tplc="7D4EAFEA">
      <w:start w:val="1"/>
      <w:numFmt w:val="bullet"/>
      <w:lvlText w:val="o"/>
      <w:lvlJc w:val="left"/>
      <w:pPr>
        <w:tabs>
          <w:tab w:val="num" w:pos="1440"/>
        </w:tabs>
        <w:ind w:left="1440" w:hanging="360"/>
      </w:pPr>
      <w:rPr>
        <w:rFonts w:ascii="Courier New" w:hAnsi="Courier New"/>
      </w:rPr>
    </w:lvl>
    <w:lvl w:ilvl="2" w:tplc="55D2B6CC">
      <w:start w:val="1"/>
      <w:numFmt w:val="bullet"/>
      <w:lvlText w:val=""/>
      <w:lvlJc w:val="left"/>
      <w:pPr>
        <w:tabs>
          <w:tab w:val="num" w:pos="2160"/>
        </w:tabs>
        <w:ind w:left="2160" w:hanging="360"/>
      </w:pPr>
      <w:rPr>
        <w:rFonts w:ascii="Wingdings" w:hAnsi="Wingdings"/>
      </w:rPr>
    </w:lvl>
    <w:lvl w:ilvl="3" w:tplc="4376566A">
      <w:start w:val="1"/>
      <w:numFmt w:val="bullet"/>
      <w:lvlText w:val=""/>
      <w:lvlJc w:val="left"/>
      <w:pPr>
        <w:tabs>
          <w:tab w:val="num" w:pos="2880"/>
        </w:tabs>
        <w:ind w:left="2880" w:hanging="360"/>
      </w:pPr>
      <w:rPr>
        <w:rFonts w:ascii="Symbol" w:hAnsi="Symbol"/>
      </w:rPr>
    </w:lvl>
    <w:lvl w:ilvl="4" w:tplc="9CA27900">
      <w:start w:val="1"/>
      <w:numFmt w:val="bullet"/>
      <w:lvlText w:val="o"/>
      <w:lvlJc w:val="left"/>
      <w:pPr>
        <w:tabs>
          <w:tab w:val="num" w:pos="3600"/>
        </w:tabs>
        <w:ind w:left="3600" w:hanging="360"/>
      </w:pPr>
      <w:rPr>
        <w:rFonts w:ascii="Courier New" w:hAnsi="Courier New"/>
      </w:rPr>
    </w:lvl>
    <w:lvl w:ilvl="5" w:tplc="6BA05174">
      <w:start w:val="1"/>
      <w:numFmt w:val="bullet"/>
      <w:lvlText w:val=""/>
      <w:lvlJc w:val="left"/>
      <w:pPr>
        <w:tabs>
          <w:tab w:val="num" w:pos="4320"/>
        </w:tabs>
        <w:ind w:left="4320" w:hanging="360"/>
      </w:pPr>
      <w:rPr>
        <w:rFonts w:ascii="Wingdings" w:hAnsi="Wingdings"/>
      </w:rPr>
    </w:lvl>
    <w:lvl w:ilvl="6" w:tplc="522A7AEE">
      <w:start w:val="1"/>
      <w:numFmt w:val="bullet"/>
      <w:lvlText w:val=""/>
      <w:lvlJc w:val="left"/>
      <w:pPr>
        <w:tabs>
          <w:tab w:val="num" w:pos="5040"/>
        </w:tabs>
        <w:ind w:left="5040" w:hanging="360"/>
      </w:pPr>
      <w:rPr>
        <w:rFonts w:ascii="Symbol" w:hAnsi="Symbol"/>
      </w:rPr>
    </w:lvl>
    <w:lvl w:ilvl="7" w:tplc="80A49800">
      <w:start w:val="1"/>
      <w:numFmt w:val="bullet"/>
      <w:lvlText w:val="o"/>
      <w:lvlJc w:val="left"/>
      <w:pPr>
        <w:tabs>
          <w:tab w:val="num" w:pos="5760"/>
        </w:tabs>
        <w:ind w:left="5760" w:hanging="360"/>
      </w:pPr>
      <w:rPr>
        <w:rFonts w:ascii="Courier New" w:hAnsi="Courier New"/>
      </w:rPr>
    </w:lvl>
    <w:lvl w:ilvl="8" w:tplc="9E56C648">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1"/>
    <w:multiLevelType w:val="hybridMultilevel"/>
    <w:tmpl w:val="00000011"/>
    <w:lvl w:ilvl="0" w:tplc="9C4C814E">
      <w:start w:val="1"/>
      <w:numFmt w:val="bullet"/>
      <w:lvlText w:val=""/>
      <w:lvlJc w:val="left"/>
      <w:pPr>
        <w:ind w:left="720" w:hanging="360"/>
      </w:pPr>
      <w:rPr>
        <w:rFonts w:ascii="Symbol" w:hAnsi="Symbol"/>
      </w:rPr>
    </w:lvl>
    <w:lvl w:ilvl="1" w:tplc="19843C08">
      <w:start w:val="1"/>
      <w:numFmt w:val="bullet"/>
      <w:lvlText w:val="o"/>
      <w:lvlJc w:val="left"/>
      <w:pPr>
        <w:tabs>
          <w:tab w:val="num" w:pos="1440"/>
        </w:tabs>
        <w:ind w:left="1440" w:hanging="360"/>
      </w:pPr>
      <w:rPr>
        <w:rFonts w:ascii="Courier New" w:hAnsi="Courier New"/>
      </w:rPr>
    </w:lvl>
    <w:lvl w:ilvl="2" w:tplc="85860B7E">
      <w:start w:val="1"/>
      <w:numFmt w:val="bullet"/>
      <w:lvlText w:val=""/>
      <w:lvlJc w:val="left"/>
      <w:pPr>
        <w:tabs>
          <w:tab w:val="num" w:pos="2160"/>
        </w:tabs>
        <w:ind w:left="2160" w:hanging="360"/>
      </w:pPr>
      <w:rPr>
        <w:rFonts w:ascii="Wingdings" w:hAnsi="Wingdings"/>
      </w:rPr>
    </w:lvl>
    <w:lvl w:ilvl="3" w:tplc="1FDCA32A">
      <w:start w:val="1"/>
      <w:numFmt w:val="bullet"/>
      <w:lvlText w:val=""/>
      <w:lvlJc w:val="left"/>
      <w:pPr>
        <w:tabs>
          <w:tab w:val="num" w:pos="2880"/>
        </w:tabs>
        <w:ind w:left="2880" w:hanging="360"/>
      </w:pPr>
      <w:rPr>
        <w:rFonts w:ascii="Symbol" w:hAnsi="Symbol"/>
      </w:rPr>
    </w:lvl>
    <w:lvl w:ilvl="4" w:tplc="28C44EE2">
      <w:start w:val="1"/>
      <w:numFmt w:val="bullet"/>
      <w:lvlText w:val="o"/>
      <w:lvlJc w:val="left"/>
      <w:pPr>
        <w:tabs>
          <w:tab w:val="num" w:pos="3600"/>
        </w:tabs>
        <w:ind w:left="3600" w:hanging="360"/>
      </w:pPr>
      <w:rPr>
        <w:rFonts w:ascii="Courier New" w:hAnsi="Courier New"/>
      </w:rPr>
    </w:lvl>
    <w:lvl w:ilvl="5" w:tplc="90B4E58E">
      <w:start w:val="1"/>
      <w:numFmt w:val="bullet"/>
      <w:lvlText w:val=""/>
      <w:lvlJc w:val="left"/>
      <w:pPr>
        <w:tabs>
          <w:tab w:val="num" w:pos="4320"/>
        </w:tabs>
        <w:ind w:left="4320" w:hanging="360"/>
      </w:pPr>
      <w:rPr>
        <w:rFonts w:ascii="Wingdings" w:hAnsi="Wingdings"/>
      </w:rPr>
    </w:lvl>
    <w:lvl w:ilvl="6" w:tplc="FA669E64">
      <w:start w:val="1"/>
      <w:numFmt w:val="bullet"/>
      <w:lvlText w:val=""/>
      <w:lvlJc w:val="left"/>
      <w:pPr>
        <w:tabs>
          <w:tab w:val="num" w:pos="5040"/>
        </w:tabs>
        <w:ind w:left="5040" w:hanging="360"/>
      </w:pPr>
      <w:rPr>
        <w:rFonts w:ascii="Symbol" w:hAnsi="Symbol"/>
      </w:rPr>
    </w:lvl>
    <w:lvl w:ilvl="7" w:tplc="0248D0AC">
      <w:start w:val="1"/>
      <w:numFmt w:val="bullet"/>
      <w:lvlText w:val="o"/>
      <w:lvlJc w:val="left"/>
      <w:pPr>
        <w:tabs>
          <w:tab w:val="num" w:pos="5760"/>
        </w:tabs>
        <w:ind w:left="5760" w:hanging="360"/>
      </w:pPr>
      <w:rPr>
        <w:rFonts w:ascii="Courier New" w:hAnsi="Courier New"/>
      </w:rPr>
    </w:lvl>
    <w:lvl w:ilvl="8" w:tplc="F3FE1602">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hybridMultilevel"/>
    <w:tmpl w:val="00000012"/>
    <w:lvl w:ilvl="0" w:tplc="473C3072">
      <w:start w:val="1"/>
      <w:numFmt w:val="bullet"/>
      <w:lvlText w:val=""/>
      <w:lvlJc w:val="left"/>
      <w:pPr>
        <w:ind w:left="720" w:hanging="360"/>
      </w:pPr>
      <w:rPr>
        <w:rFonts w:ascii="Symbol" w:hAnsi="Symbol"/>
      </w:rPr>
    </w:lvl>
    <w:lvl w:ilvl="1" w:tplc="09380416">
      <w:start w:val="1"/>
      <w:numFmt w:val="bullet"/>
      <w:lvlText w:val="o"/>
      <w:lvlJc w:val="left"/>
      <w:pPr>
        <w:tabs>
          <w:tab w:val="num" w:pos="1440"/>
        </w:tabs>
        <w:ind w:left="1440" w:hanging="360"/>
      </w:pPr>
      <w:rPr>
        <w:rFonts w:ascii="Courier New" w:hAnsi="Courier New"/>
      </w:rPr>
    </w:lvl>
    <w:lvl w:ilvl="2" w:tplc="F918A3E2">
      <w:start w:val="1"/>
      <w:numFmt w:val="bullet"/>
      <w:lvlText w:val=""/>
      <w:lvlJc w:val="left"/>
      <w:pPr>
        <w:tabs>
          <w:tab w:val="num" w:pos="2160"/>
        </w:tabs>
        <w:ind w:left="2160" w:hanging="360"/>
      </w:pPr>
      <w:rPr>
        <w:rFonts w:ascii="Wingdings" w:hAnsi="Wingdings"/>
      </w:rPr>
    </w:lvl>
    <w:lvl w:ilvl="3" w:tplc="B81C7CCE">
      <w:start w:val="1"/>
      <w:numFmt w:val="bullet"/>
      <w:lvlText w:val=""/>
      <w:lvlJc w:val="left"/>
      <w:pPr>
        <w:tabs>
          <w:tab w:val="num" w:pos="2880"/>
        </w:tabs>
        <w:ind w:left="2880" w:hanging="360"/>
      </w:pPr>
      <w:rPr>
        <w:rFonts w:ascii="Symbol" w:hAnsi="Symbol"/>
      </w:rPr>
    </w:lvl>
    <w:lvl w:ilvl="4" w:tplc="775A16A0">
      <w:start w:val="1"/>
      <w:numFmt w:val="bullet"/>
      <w:lvlText w:val="o"/>
      <w:lvlJc w:val="left"/>
      <w:pPr>
        <w:tabs>
          <w:tab w:val="num" w:pos="3600"/>
        </w:tabs>
        <w:ind w:left="3600" w:hanging="360"/>
      </w:pPr>
      <w:rPr>
        <w:rFonts w:ascii="Courier New" w:hAnsi="Courier New"/>
      </w:rPr>
    </w:lvl>
    <w:lvl w:ilvl="5" w:tplc="51882296">
      <w:start w:val="1"/>
      <w:numFmt w:val="bullet"/>
      <w:lvlText w:val=""/>
      <w:lvlJc w:val="left"/>
      <w:pPr>
        <w:tabs>
          <w:tab w:val="num" w:pos="4320"/>
        </w:tabs>
        <w:ind w:left="4320" w:hanging="360"/>
      </w:pPr>
      <w:rPr>
        <w:rFonts w:ascii="Wingdings" w:hAnsi="Wingdings"/>
      </w:rPr>
    </w:lvl>
    <w:lvl w:ilvl="6" w:tplc="50AAD924">
      <w:start w:val="1"/>
      <w:numFmt w:val="bullet"/>
      <w:lvlText w:val=""/>
      <w:lvlJc w:val="left"/>
      <w:pPr>
        <w:tabs>
          <w:tab w:val="num" w:pos="5040"/>
        </w:tabs>
        <w:ind w:left="5040" w:hanging="360"/>
      </w:pPr>
      <w:rPr>
        <w:rFonts w:ascii="Symbol" w:hAnsi="Symbol"/>
      </w:rPr>
    </w:lvl>
    <w:lvl w:ilvl="7" w:tplc="C3F4134E">
      <w:start w:val="1"/>
      <w:numFmt w:val="bullet"/>
      <w:lvlText w:val="o"/>
      <w:lvlJc w:val="left"/>
      <w:pPr>
        <w:tabs>
          <w:tab w:val="num" w:pos="5760"/>
        </w:tabs>
        <w:ind w:left="5760" w:hanging="360"/>
      </w:pPr>
      <w:rPr>
        <w:rFonts w:ascii="Courier New" w:hAnsi="Courier New"/>
      </w:rPr>
    </w:lvl>
    <w:lvl w:ilvl="8" w:tplc="E9E0B504">
      <w:start w:val="1"/>
      <w:numFmt w:val="bullet"/>
      <w:lvlText w:val=""/>
      <w:lvlJc w:val="left"/>
      <w:pPr>
        <w:tabs>
          <w:tab w:val="num" w:pos="6480"/>
        </w:tabs>
        <w:ind w:left="6480" w:hanging="360"/>
      </w:pPr>
      <w:rPr>
        <w:rFonts w:ascii="Wingdings" w:hAnsi="Wingdings"/>
      </w:rPr>
    </w:lvl>
  </w:abstractNum>
  <w:num w:numId="1" w16cid:durableId="1083604099">
    <w:abstractNumId w:val="0"/>
  </w:num>
  <w:num w:numId="2" w16cid:durableId="1614823003">
    <w:abstractNumId w:val="1"/>
  </w:num>
  <w:num w:numId="3" w16cid:durableId="118955151">
    <w:abstractNumId w:val="2"/>
  </w:num>
  <w:num w:numId="4" w16cid:durableId="652561873">
    <w:abstractNumId w:val="3"/>
  </w:num>
  <w:num w:numId="5" w16cid:durableId="1498576377">
    <w:abstractNumId w:val="4"/>
  </w:num>
  <w:num w:numId="6" w16cid:durableId="374888842">
    <w:abstractNumId w:val="5"/>
  </w:num>
  <w:num w:numId="7" w16cid:durableId="176116192">
    <w:abstractNumId w:val="6"/>
  </w:num>
  <w:num w:numId="8" w16cid:durableId="1199851862">
    <w:abstractNumId w:val="7"/>
  </w:num>
  <w:num w:numId="9" w16cid:durableId="1833713076">
    <w:abstractNumId w:val="8"/>
  </w:num>
  <w:num w:numId="10" w16cid:durableId="296567397">
    <w:abstractNumId w:val="9"/>
  </w:num>
  <w:num w:numId="11" w16cid:durableId="2097091765">
    <w:abstractNumId w:val="10"/>
  </w:num>
  <w:num w:numId="12" w16cid:durableId="945887030">
    <w:abstractNumId w:val="11"/>
  </w:num>
  <w:num w:numId="13" w16cid:durableId="452948297">
    <w:abstractNumId w:val="12"/>
  </w:num>
  <w:num w:numId="14" w16cid:durableId="587692694">
    <w:abstractNumId w:val="13"/>
  </w:num>
  <w:num w:numId="15" w16cid:durableId="728840194">
    <w:abstractNumId w:val="14"/>
  </w:num>
  <w:num w:numId="16" w16cid:durableId="1156191276">
    <w:abstractNumId w:val="15"/>
  </w:num>
  <w:num w:numId="17" w16cid:durableId="1570846717">
    <w:abstractNumId w:val="16"/>
  </w:num>
  <w:num w:numId="18" w16cid:durableId="161451039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6BC"/>
    <w:rsid w:val="0001470B"/>
    <w:rsid w:val="00014906"/>
    <w:rsid w:val="0006478F"/>
    <w:rsid w:val="00064ECA"/>
    <w:rsid w:val="000E543F"/>
    <w:rsid w:val="001359A2"/>
    <w:rsid w:val="00157BDA"/>
    <w:rsid w:val="00160FBF"/>
    <w:rsid w:val="001642BF"/>
    <w:rsid w:val="001C60C4"/>
    <w:rsid w:val="001D1EC4"/>
    <w:rsid w:val="001E2FC9"/>
    <w:rsid w:val="001F2C60"/>
    <w:rsid w:val="002004F2"/>
    <w:rsid w:val="00224202"/>
    <w:rsid w:val="002633C6"/>
    <w:rsid w:val="00275141"/>
    <w:rsid w:val="002E39FF"/>
    <w:rsid w:val="00370AC0"/>
    <w:rsid w:val="00377E5C"/>
    <w:rsid w:val="003E3FCE"/>
    <w:rsid w:val="004077EE"/>
    <w:rsid w:val="004E3996"/>
    <w:rsid w:val="00584C0F"/>
    <w:rsid w:val="00597A79"/>
    <w:rsid w:val="005D060A"/>
    <w:rsid w:val="006037E1"/>
    <w:rsid w:val="00614F30"/>
    <w:rsid w:val="00666B3A"/>
    <w:rsid w:val="006753C4"/>
    <w:rsid w:val="00683302"/>
    <w:rsid w:val="00727F31"/>
    <w:rsid w:val="00777342"/>
    <w:rsid w:val="007C6629"/>
    <w:rsid w:val="00801A2C"/>
    <w:rsid w:val="008851D2"/>
    <w:rsid w:val="00897223"/>
    <w:rsid w:val="008B5004"/>
    <w:rsid w:val="008D12F7"/>
    <w:rsid w:val="00910B85"/>
    <w:rsid w:val="00925FDA"/>
    <w:rsid w:val="00A42EAE"/>
    <w:rsid w:val="00B01828"/>
    <w:rsid w:val="00B324A0"/>
    <w:rsid w:val="00B55F1F"/>
    <w:rsid w:val="00B660A9"/>
    <w:rsid w:val="00B85127"/>
    <w:rsid w:val="00BA43C7"/>
    <w:rsid w:val="00BB4D7C"/>
    <w:rsid w:val="00BF3115"/>
    <w:rsid w:val="00BF5292"/>
    <w:rsid w:val="00C00471"/>
    <w:rsid w:val="00C108B6"/>
    <w:rsid w:val="00C272D1"/>
    <w:rsid w:val="00C47F21"/>
    <w:rsid w:val="00CA1A79"/>
    <w:rsid w:val="00CA55F7"/>
    <w:rsid w:val="00CC4722"/>
    <w:rsid w:val="00CE33F1"/>
    <w:rsid w:val="00CF49D8"/>
    <w:rsid w:val="00D368E4"/>
    <w:rsid w:val="00D36ED9"/>
    <w:rsid w:val="00D53AC9"/>
    <w:rsid w:val="00D84A77"/>
    <w:rsid w:val="00DB6F5C"/>
    <w:rsid w:val="00E100A4"/>
    <w:rsid w:val="00E63437"/>
    <w:rsid w:val="00E81188"/>
    <w:rsid w:val="00E843F5"/>
    <w:rsid w:val="00EA45A8"/>
    <w:rsid w:val="00EB0674"/>
    <w:rsid w:val="00EC4CD2"/>
    <w:rsid w:val="00F004AE"/>
    <w:rsid w:val="00F62537"/>
    <w:rsid w:val="00F6278E"/>
    <w:rsid w:val="00F706BC"/>
    <w:rsid w:val="00F827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9A60C51"/>
  <w15:docId w15:val="{0C0697FD-7BEF-3246-B9BD-1EE5BDE51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300" w:lineRule="atLeast"/>
    </w:pPr>
    <w:rPr>
      <w:color w:val="231F20"/>
    </w:rPr>
  </w:style>
  <w:style w:type="paragraph" w:customStyle="1" w:styleId="divdocumentdivnameSec">
    <w:name w:val="div_document_div_nameSec"/>
    <w:basedOn w:val="Normal"/>
    <w:pPr>
      <w:shd w:val="clear" w:color="auto" w:fill="084B81"/>
    </w:pPr>
    <w:rPr>
      <w:color w:val="FFFFFF"/>
      <w:shd w:val="clear" w:color="auto" w:fill="084B81"/>
    </w:rPr>
  </w:style>
  <w:style w:type="character" w:customStyle="1" w:styleId="divPARAGRAPHNAMEdiv">
    <w:name w:val="div_PARAGRAPH_NAME &gt; div"/>
    <w:basedOn w:val="DefaultParagraphFont"/>
    <w:rPr>
      <w:shd w:val="clear" w:color="auto" w:fill="084B81"/>
    </w:rPr>
  </w:style>
  <w:style w:type="paragraph" w:customStyle="1" w:styleId="gap-btn-hidden">
    <w:name w:val="gap-btn-hidden"/>
    <w:basedOn w:val="Normal"/>
    <w:rPr>
      <w:vanish/>
    </w:rPr>
  </w:style>
  <w:style w:type="character" w:customStyle="1" w:styleId="nametablediv">
    <w:name w:val="nametable &gt; div"/>
    <w:basedOn w:val="DefaultParagraphFont"/>
    <w:rPr>
      <w:shd w:val="clear" w:color="auto" w:fill="084B81"/>
    </w:rPr>
  </w:style>
  <w:style w:type="paragraph" w:customStyle="1" w:styleId="div">
    <w:name w:val="div"/>
    <w:basedOn w:val="Normal"/>
  </w:style>
  <w:style w:type="paragraph" w:customStyle="1" w:styleId="nametabledivParagraph">
    <w:name w:val="nametable &gt; div Paragraph"/>
    <w:basedOn w:val="Normal"/>
    <w:pPr>
      <w:shd w:val="clear" w:color="auto" w:fill="084B81"/>
    </w:pPr>
    <w:rPr>
      <w:shd w:val="clear" w:color="auto" w:fill="084B81"/>
    </w:rPr>
  </w:style>
  <w:style w:type="table" w:customStyle="1" w:styleId="nametable">
    <w:name w:val="nametable"/>
    <w:basedOn w:val="TableNormal"/>
    <w:tblPr/>
  </w:style>
  <w:style w:type="paragraph" w:customStyle="1" w:styleId="divdocumentdivinnername">
    <w:name w:val="div_document_div_innername"/>
    <w:basedOn w:val="Normal"/>
    <w:pPr>
      <w:pBdr>
        <w:bottom w:val="none" w:sz="0" w:space="15" w:color="auto"/>
      </w:pBdr>
    </w:pPr>
  </w:style>
  <w:style w:type="character" w:customStyle="1" w:styleId="span">
    <w:name w:val="span"/>
    <w:basedOn w:val="DefaultParagraphFont"/>
    <w:rPr>
      <w:sz w:val="24"/>
      <w:szCs w:val="24"/>
      <w:bdr w:val="none" w:sz="0" w:space="0" w:color="auto"/>
      <w:vertAlign w:val="baseline"/>
    </w:rPr>
  </w:style>
  <w:style w:type="character" w:customStyle="1" w:styleId="divdocumentdivinnernameCharacter">
    <w:name w:val="div_document_div_innername Character"/>
    <w:basedOn w:val="DefaultParagraphFont"/>
  </w:style>
  <w:style w:type="table" w:customStyle="1" w:styleId="divdocumentdivPARAGRAPHNAME">
    <w:name w:val="div_document_div_PARAGRAPH_NAME"/>
    <w:basedOn w:val="TableNormal"/>
    <w:tblPr/>
  </w:style>
  <w:style w:type="paragraph" w:customStyle="1" w:styleId="divdocumentdivSECTIONCNTC">
    <w:name w:val="div_document_div_SECTION_CNTC"/>
    <w:basedOn w:val="Normal"/>
    <w:pPr>
      <w:shd w:val="clear" w:color="auto" w:fill="084B81"/>
    </w:pPr>
    <w:rPr>
      <w:color w:val="FFFFFF"/>
      <w:shd w:val="clear" w:color="auto" w:fill="084B81"/>
    </w:rPr>
  </w:style>
  <w:style w:type="character" w:customStyle="1" w:styleId="divPARAGRAPHCNTCdiv">
    <w:name w:val="div_PARAGRAPH_CNTC &gt; div"/>
    <w:basedOn w:val="DefaultParagraphFont"/>
    <w:rPr>
      <w:shd w:val="clear" w:color="auto" w:fill="084B81"/>
    </w:rPr>
  </w:style>
  <w:style w:type="paragraph" w:customStyle="1" w:styleId="divinnercontact">
    <w:name w:val="div_innercontact"/>
    <w:basedOn w:val="div"/>
  </w:style>
  <w:style w:type="character" w:customStyle="1" w:styleId="sprtr">
    <w:name w:val="sprtr"/>
    <w:basedOn w:val="DefaultParagraphFont"/>
  </w:style>
  <w:style w:type="character" w:customStyle="1" w:styleId="divCharacter">
    <w:name w:val="div Character"/>
    <w:basedOn w:val="DefaultParagraphFont"/>
    <w:rPr>
      <w:sz w:val="24"/>
      <w:szCs w:val="24"/>
      <w:bdr w:val="none" w:sz="0" w:space="0" w:color="auto"/>
      <w:vertAlign w:val="baseline"/>
    </w:rPr>
  </w:style>
  <w:style w:type="table" w:customStyle="1" w:styleId="divdocumentdivPARAGRAPHCNTC">
    <w:name w:val="div_document_div_PARAGRAPH_CNTC"/>
    <w:basedOn w:val="TableNormal"/>
    <w:tblPr/>
  </w:style>
  <w:style w:type="paragraph" w:customStyle="1" w:styleId="divdocumentsection">
    <w:name w:val="div_document_section"/>
    <w:basedOn w:val="Normal"/>
  </w:style>
  <w:style w:type="character" w:customStyle="1" w:styleId="divdocumentdivSECTIONCNTCdivsectionnotbtnlnkdisplaycell">
    <w:name w:val="div_document_div_SECTION_CNTC + div_section_not(.btnlnk)_displaycell"/>
    <w:basedOn w:val="DefaultParagraphFont"/>
  </w:style>
  <w:style w:type="paragraph" w:customStyle="1" w:styleId="topborder">
    <w:name w:val="topborder"/>
    <w:basedOn w:val="Normal"/>
    <w:pPr>
      <w:pBdr>
        <w:top w:val="single" w:sz="8" w:space="0" w:color="E3D7DA"/>
        <w:bottom w:val="none" w:sz="0" w:space="6" w:color="auto"/>
      </w:pBdr>
      <w:spacing w:line="0" w:lineRule="atLeast"/>
    </w:pPr>
    <w:rPr>
      <w:sz w:val="0"/>
      <w:szCs w:val="0"/>
    </w:rPr>
  </w:style>
  <w:style w:type="table" w:customStyle="1" w:styleId="displaytable">
    <w:name w:val="displaytable"/>
    <w:basedOn w:val="TableNormal"/>
    <w:tblPr/>
  </w:style>
  <w:style w:type="paragraph" w:customStyle="1" w:styleId="divheading">
    <w:name w:val="div_heading"/>
    <w:basedOn w:val="div"/>
    <w:pPr>
      <w:pBdr>
        <w:bottom w:val="none" w:sz="0" w:space="5" w:color="auto"/>
      </w:pBdr>
    </w:pPr>
  </w:style>
  <w:style w:type="paragraph" w:customStyle="1" w:styleId="divdocumentdivsectiontitle">
    <w:name w:val="div_document_div_sectiontitle"/>
    <w:basedOn w:val="Normal"/>
    <w:rPr>
      <w:color w:val="084B81"/>
    </w:rPr>
  </w:style>
  <w:style w:type="paragraph" w:customStyle="1" w:styleId="divdocumentdivparagraph">
    <w:name w:val="div_document_div_paragraph"/>
    <w:basedOn w:val="Normal"/>
  </w:style>
  <w:style w:type="paragraph" w:customStyle="1" w:styleId="divdocumentsinglecolumn">
    <w:name w:val="div_document_singlecolumn"/>
    <w:basedOn w:val="Normal"/>
  </w:style>
  <w:style w:type="paragraph" w:customStyle="1" w:styleId="p">
    <w:name w:val="p"/>
    <w:basedOn w:val="Normal"/>
  </w:style>
  <w:style w:type="character" w:customStyle="1" w:styleId="displaycell">
    <w:name w:val="displaycell"/>
    <w:basedOn w:val="DefaultParagraphFont"/>
  </w:style>
  <w:style w:type="paragraph" w:customStyle="1" w:styleId="divdocumentulli">
    <w:name w:val="div_document_ul_li"/>
    <w:basedOn w:val="Normal"/>
    <w:pPr>
      <w:pBdr>
        <w:left w:val="none" w:sz="0" w:space="5" w:color="auto"/>
      </w:pBdr>
    </w:pPr>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jobtitle">
    <w:name w:val="jobtitle"/>
    <w:basedOn w:val="DefaultParagraphFont"/>
    <w:rPr>
      <w:b/>
      <w:bCs/>
      <w:caps/>
    </w:rPr>
  </w:style>
  <w:style w:type="paragraph" w:customStyle="1" w:styleId="spanpaddedline">
    <w:name w:val="span_paddedline"/>
    <w:basedOn w:val="spanParagraph"/>
  </w:style>
  <w:style w:type="paragraph" w:customStyle="1" w:styleId="spanParagraph">
    <w:name w:val="span Paragraph"/>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2492</Words>
  <Characters>14211</Characters>
  <Application>Microsoft Office Word</Application>
  <DocSecurity>0</DocSecurity>
  <Lines>118</Lines>
  <Paragraphs>33</Paragraphs>
  <ScaleCrop>false</ScaleCrop>
  <Company/>
  <LinksUpToDate>false</LinksUpToDate>
  <CharactersWithSpaces>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 Fulbright</dc:title>
  <cp:lastModifiedBy>billfulbright.com</cp:lastModifiedBy>
  <cp:revision>2</cp:revision>
  <dcterms:created xsi:type="dcterms:W3CDTF">2024-11-08T18:49:00Z</dcterms:created>
  <dcterms:modified xsi:type="dcterms:W3CDTF">2024-11-08T18:49:00Z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e0dbce7d-01d2-4dfb-8067-6021051f0dcf</vt:lpwstr>
  </property>
  <property fmtid="{D5CDD505-2E9C-101B-9397-08002B2CF9AE}" pid="3" name="x1ye=0">
    <vt:lpwstr>DM0AAB+LCAAAAAAABAAUm8WWg1AQRD+IBW5LgrvrDncJDl8/mXVOgEd3V92Cx4cmYQoj+Q9H0AKHQwyBQMSHEjgKRTkMRpgeqd0q72KEW6Wu7CiXasq21jcCOd3ZZqSwBS2WYU2dXUVYlIpC0nWEoPP54slJYJTgTH3he1x9EyhRcY5b4O3g5vN5MwygkgdeEujE6JZWuj/M99izUIbjutG9Oo3CtM9xRHj4sxVkTQJ3rY0aei2lvlbtOU+jFCn</vt:lpwstr>
  </property>
  <property fmtid="{D5CDD505-2E9C-101B-9397-08002B2CF9AE}" pid="4" name="x1ye=1">
    <vt:lpwstr>oTASZzHDrYfjYx9kB1BbKa2x/X7S4werMdgk5kKglVJEaYYwbvzRrtnlGZV5pIrDNxDEFKnjOaGRXAjzGNoCZuF5RwlrScddrynciugyDxlnq530YpAC/fJl6kbgUIyHsnbjeFOXWpzr6XVmwj2b6aIJBzdpGWtontoMw2xGVzT2LrzR0BL9QQl9zohB7SY23NvTtqk12OxB0r9HAxdK3s7QwzcUqBae706FNEkizyoVvQBZzAQL8AZ1lBrzHXc</vt:lpwstr>
  </property>
  <property fmtid="{D5CDD505-2E9C-101B-9397-08002B2CF9AE}" pid="5" name="x1ye=10">
    <vt:lpwstr>3h52qnWjaUB/4KPaiPik65PSgv+cBtdqhtHSzruqO1lp4qEDoxfjh+951AI7a1WeM0RDFK+gMErPDNll4BbQqWTXY6M7Wap0AHVawyyfEykReJ/I38rHz7ueg0hFNAa7q8e4KRG98NaqQSbGR39lQZ8dFCAJsMPPJSqDCoOruptFfznMArsmgAu12l2UXXow5qCc0tcudvqAdrI75DiGhCfDJTNUHMeuq9hB+CpyhBbtvpTCzuzuGjOM6jrwzCT</vt:lpwstr>
  </property>
  <property fmtid="{D5CDD505-2E9C-101B-9397-08002B2CF9AE}" pid="6" name="x1ye=100">
    <vt:lpwstr>UTUhCigLZAbVwnsicO55d2dk+mciN4k1imy7OPZZnWr0l+LVJlucStWvqfFAvE62VUHpHcioD369ACHJ946Oh1DwlirQQ7Ad1u+aqZrvqJPUUtJ4aY06ePi17RCOEPGIQe3XrkgLPZm1T+NGU5YmeJP5vVbsJ5RovbBMZXyidjepLCppfFUvJuqyDD6ttxMPjkPwbow+9rx76hPFCKQJ6kfkxNH69aRwNERH7latXGlgq8grS3HIkkrRweJzqTa</vt:lpwstr>
  </property>
  <property fmtid="{D5CDD505-2E9C-101B-9397-08002B2CF9AE}" pid="7" name="x1ye=101">
    <vt:lpwstr>82tuL2lc96SqhPteDvrNCFEy4vPzgYfy1RNrakgVdwQ6xCUE5wGZfPaRVmnLBKPl7PxESzcDPNmZqBMmbSsF8WmDLkJzyKwFfc1Y/ir2+mjb5i4mLQL2yLjKiGWG/+ocN8DPtIFuwzLp6dJgSvx1qVXEJDPzD6hGGdCT/hJbJgoV+d4vg4lVypXwC6/Tv19UuoC2zP7F+79I5Pr0uHCwPuePiuAVaXnfYXX0yMgwsnHtECuKTydCgRnvJRwmK2j</vt:lpwstr>
  </property>
  <property fmtid="{D5CDD505-2E9C-101B-9397-08002B2CF9AE}" pid="8" name="x1ye=102">
    <vt:lpwstr>Juu7PGQaekjmSeU6NVRQ3xLvspyslrjBJ9mTSA4RCbAiQYSmXS+KglzqTilW8dvAbfYCbLw+XXPmlv1uXAb0ULFWIMXM4+FNwq1OEXhayGWTT9kJn4u7XJ5p5ZLH2F8CzROf/RZ2h/YKhSPrzt5eWQ0iiEVSauVdZuebyJkQ20m96cjW6usCQ9LsvAjhRmWZgSdvZdj99RWJ5fHWKtEEtDV8qn3Prur7dp4NK+KpFssgtWUBsEAyjHLyoIR5cyB</vt:lpwstr>
  </property>
  <property fmtid="{D5CDD505-2E9C-101B-9397-08002B2CF9AE}" pid="9" name="x1ye=103">
    <vt:lpwstr>0Iry3bxPWtA1PQSCIdUUSNxQZTihtoJiF2+kQASeqsavS5zp9e+5WGzzcd9HdgUhG1NGVRMy/EMhf+fDl4+GZTZj5H6zMbvAyYO1cMqh9JHK8N68/q54i1jyyXMFZM46HKjYV+sRpVqn98uNqhAwSRlCDZvIWJ/iGYlymkk10oUFZ9knpEF8nHHHVXwDdUxdzBMhRzCJJU+S7Ol+bHApr5Bqn3B/n4/NzCfuMh0ApsclUdCCVX0J0PBCa+taDr/</vt:lpwstr>
  </property>
  <property fmtid="{D5CDD505-2E9C-101B-9397-08002B2CF9AE}" pid="10" name="x1ye=104">
    <vt:lpwstr>xYU+g7WMcTjWQ7+RDe7sK0OZHPE7UVpEqIXhS9eHjO8ppPCax4dWrrXHVD7KjWF6ocBS3NBTwzz4XkFaKQ5PCJo1fBkbUCQUjdL1TzdGuiHPBixGA5rjH1B/+sJgQVFN8pApxtcxlbLnfoo2XIXjIU5euAg2GmxoOguB9Cm375nVH44iR8KnNEVVGqH7JSCMG+B7KBd6oZzVzsPr6/f5bhHaapiArX0Pq4lURWxdnpEoFn8OLoe+Rc3T/gUZTBh</vt:lpwstr>
  </property>
  <property fmtid="{D5CDD505-2E9C-101B-9397-08002B2CF9AE}" pid="11" name="x1ye=105">
    <vt:lpwstr>j3xOfafQrUmZFw8U7UiyO2Y/ZMHi+cN8UERQtM20j5y/NczCZpGwnqeqMYDCtmgj/S2rBswG0B+n9kz4MS/7f4rmnViM4cAUQ00ey1zd+bHCw9u1toia6028Y5U+lXv78sWfJxcsyi9MGpZgVhnnavqTEWHNvAx7U/nTSZ6JRdK4vqMguRHHjPWgEKsaqnQYGE/ko0RpDjLBYJymE7Dsy5uhvoH/2Rno8Q2Mr+DtoF0rd66vGHJ1RhJINOOxh48</vt:lpwstr>
  </property>
  <property fmtid="{D5CDD505-2E9C-101B-9397-08002B2CF9AE}" pid="12" name="x1ye=106">
    <vt:lpwstr>CXyhd/m0XTcxV/U7wu6h+Wfp5fsDQLn5sE2o88zT4LbkbLzAbPqa+hOQX1LTdu8HKrZnSlyJsChMBrcBy3EoFx0WuNK7ECvhVoUD35YSavRQoPgHcuH8NkNils831H0qDK/UQFwPoVuoMUWEnQ4z4UFcGLLFxxR7HDjS4grxGJoVwSjcn6tIuHcwCnut8ybNeg+oOdwVzBi8qbtkJJH3UDV9YLwG8D0E/pHu1qWxvTy50SfqIsL67Qr++1SYV1q</vt:lpwstr>
  </property>
  <property fmtid="{D5CDD505-2E9C-101B-9397-08002B2CF9AE}" pid="13" name="x1ye=107">
    <vt:lpwstr>bbMa4D4rg0ryamjzvH0qbliX2OVJ79La9e4+XtDntuv8XsmZ7suaCbgViRce8Wrp2tBULyiw5GLtwuFPPNh3XbhW7hREd/Mj18miNCLcbTb9IK+MfgkT0K0O2TveugFMfqpd79pDnWU3rwH1RaCONbbJoAtdzPaM4BuOpGcWM1dx4VW29C9WNYTYWpbThyX4TlDVaPsF8Ar4JcFWAUBPpbVF7L737qlZfascMas/s63zs8cwm9MQr/YZsmermws</vt:lpwstr>
  </property>
  <property fmtid="{D5CDD505-2E9C-101B-9397-08002B2CF9AE}" pid="14" name="x1ye=108">
    <vt:lpwstr>pAtSeeiYJ8SZBKtGj+KRyHoL5vbqgyQzu2muJAY/hOVbI60TkfKpLrcciliRUSkHjrNFwWV2kIQPkRVLGzmjs9KLOjTH5NVUJHqVvnTOUZmB5ou5tDdhWJNAGJckSMqXJ+GMUD3FhVhLk/CKcs8iaGtWGTFAEBp8JanjPRbfv6GBIUJgxoVL5GMbP/WQ3nH0G7PuW9jSlwBidno8WTlHyrCxy+rnhQrXgfXQ+xl8zVYIDJDeXRKWcXMaInQx4e5</vt:lpwstr>
  </property>
  <property fmtid="{D5CDD505-2E9C-101B-9397-08002B2CF9AE}" pid="15" name="x1ye=109">
    <vt:lpwstr>WCzzTmEwELZe9jEM98UnaJQJB42zJ+ITpi5RPzqL6MOnK3kS0EbfXTZXwQuJkKFihKa4nahpg8ysTnwI1DFeff0+47FJNcOIIma4HXfVvxV454+69bobWDASKiBYg8CQI8/VxI0CTRQoZJhK4cNrEONDyJHnZwz/M8bpWxtYFgfjn1yjps6zMWGdBjagXfD4oLvN/zkUHGsUIjhJsjvXN07RmvG1TWf5NUK7OaeuxKUQun7HR3STgoFVV5wbpn9</vt:lpwstr>
  </property>
  <property fmtid="{D5CDD505-2E9C-101B-9397-08002B2CF9AE}" pid="16" name="x1ye=11">
    <vt:lpwstr>yuCxBhkLt1Z0SuTTvKMxGMZ+808Xq+bsMTC7jldd2/aLgdkwqHpXsgc/fPTFSNXz6I4/WzcY1aMFarZjqwttPyxRTSD6KN/M1a//UEjHWM0ryhfQjn9fCbTl2COF5WfQGOyIROURy7AIWZWug1duEi89G2d76Ft220PBpOYa/61/EpsNpP4HGkFuAICQnA55dcBp1M1mruj2tH5uzaRMKvovB3i+ipLukeVhERc/iVXjKrRrvsqEJhbD281ZfFd</vt:lpwstr>
  </property>
  <property fmtid="{D5CDD505-2E9C-101B-9397-08002B2CF9AE}" pid="17" name="x1ye=110">
    <vt:lpwstr>+ex7zJW2djFNEpWxZoZeYM2b6Q4/y3lF5xzCkEODNAFGqtkCjD/5E5/m7PrJTA2RnvJFFwuYo9xyG3Q8v+dw+Ln9s4gCrGctMhcu9EdCU5bkeRa/8YXDJzGH6td5MBJn+2GXAeYkfvY4CwSw0FnxBdHJGKxSukwk1yZo+TJK9ZWbopz+wY4azFMyTgChQAgwSyLVr6pkrJ+BxmS+NBpLxHRn0D4EL0GCfAUksosCnpdPfgw9lsdJ0r/KJ7T3Wtp</vt:lpwstr>
  </property>
  <property fmtid="{D5CDD505-2E9C-101B-9397-08002B2CF9AE}" pid="18" name="x1ye=111">
    <vt:lpwstr>88niufia3FakOYRGHar4cIHZqQqSif1hW6kVU3HlqPB5VvFIRvYbrWzNNb4C7QrPwwbsL2ZzBf8Seu0ukkl5mE0jG33g7YTMlJ5cyjpD/y2Qj2+2RfknS1ETnps+MbV6vUREXKOIywzXMV4Ke0ozr6Gd5dwkFw9pkf98Xb4YzWuYIxxmHb2FN++1MrGm5Kdla5lT7pfB9JK6WRVytAW1g6NzDK4N4xauxsDzxKUEK+f20arbiwFc0o1HtgTskJV</vt:lpwstr>
  </property>
  <property fmtid="{D5CDD505-2E9C-101B-9397-08002B2CF9AE}" pid="19" name="x1ye=112">
    <vt:lpwstr>9p2Fl3GfD+Nr2LfXU+5G+chxBDGlc0eNfJtXsY7MEcY4g/Fc1NzKgwjuY3IjzjpBmTtW1Va17XJGs6dz2+xwgG/rgC++21tMyx72uT/c0enJ6KJKQsJGbxEu0DofRVxTNTVImto3xo6tD8BdTbn1YMrOGvbhe6pyEKbxuokeLCs5m+JhQ1H7+QGOxcyX+kjOSVH4/NgrCJxCwvX4lMXRTcqTaGYFPPsVvtmiioZ8zgAfbbVqG+gUFpobMJHiE3k</vt:lpwstr>
  </property>
  <property fmtid="{D5CDD505-2E9C-101B-9397-08002B2CF9AE}" pid="20" name="x1ye=113">
    <vt:lpwstr>yiPxK1IpU1DiZZJu63Yh+Ab6nF2zUlHG1U54EELIE9LUoZYWUtbH0UEphPhduW21t87mVSCpiDUIZmdpEAOEbA/eQ8OL928JkEvFqj37fvPY6u1mYmREV8BhznUw3dNlOFaq9AHlNif/h+ZnqdWtq1jAMXdX5W+6Xn4e0nY85y5oeK1nV2qcLmt91WQD1LmulL4jwnZKI+jBPuaijBBWhqqFPSB/kTRJNvyMJ4VNu/lolBJBYqD2L0E8vMLLPXu</vt:lpwstr>
  </property>
  <property fmtid="{D5CDD505-2E9C-101B-9397-08002B2CF9AE}" pid="21" name="x1ye=114">
    <vt:lpwstr>+n7wLMfuYWxfD3OP10QabdmtQcdjcqjzbT4OV1qOMQU0izQcT5oy+foD9Dn9wKxcq4YuEWBm9SwEncZKae+rHRTxtD2OplbNAC7HZKh09CIOZ8vw/PST+0oEdenGgJqKISfPEu/zK18LRrd/9KQDo2e2L8e6C7GUiKpStRX7WZcXAfNL0EB3NiHWdkftFSI/9Un/ILwgwSdghYru6nehm6R+S4t8SAxs3QTo1Y/DjU5SVQDukMwqDDInCUmdAcn</vt:lpwstr>
  </property>
  <property fmtid="{D5CDD505-2E9C-101B-9397-08002B2CF9AE}" pid="22" name="x1ye=115">
    <vt:lpwstr>u23M0Bm2L/hLpnhSNhlvuONSHsSI750KguvNXqQIY+Cpz1NmD2mx/o7TL11XHTCl1AJLuQTG/EDlkNzPtH0xjsx2753tVAqdu1X+DgcMwbtX4HUcC5FMp4TRrM/1ii9JKjk5xELG8M4QsVQTstGjDGMhd4TTxbL09AKzPhVAtKyCYT30/A5VB8gkulEZ01gxU/QQA9tDemYbeZ28NInrvqLvH/k1qOyLMmO8abH9mWHTLBDjPQiN710jeOgCarx</vt:lpwstr>
  </property>
  <property fmtid="{D5CDD505-2E9C-101B-9397-08002B2CF9AE}" pid="23" name="x1ye=116">
    <vt:lpwstr>NjUoZUyECt9RsyoZzK3xdPs1dHgg5NUTht1kZxmeKRh+FPyzYOkv71iox1WggQzBFdwaIiXZPSQ565jXeYCMdcYGqbaXJE114ddto7NEqe8cVV+OSi/bpG4CV0jV1csav/U+uPbD+EJQg7104F57Xczquozxb5y9DPal4rZZ6mJOc+WshGAuiecYn4aFjujm0LJE74QuQ/h/NMM3AD+L1bnsJeOtMH1T963oiGUU4CIPO4DnUhOdtW5BgMqXXIv</vt:lpwstr>
  </property>
  <property fmtid="{D5CDD505-2E9C-101B-9397-08002B2CF9AE}" pid="24" name="x1ye=117">
    <vt:lpwstr>RL72tbPZGE1TD8Lp5F0L1dcDzZFjd2NUwTIv+OjpQDg4ntEYfGkUu1oSyG3Mehq8w+EqqwC/3ORTqPKHN6S0pXe1xxRworHsTwdMpecvQEcg3rSsXOG+NPqU2k2zGA7BjWrqqTkoNP2tq+FzR0crO1zrpZHCvz8AIa833BT99Hseog/uDl7PTPbdbf0DeEib2nvn1u/I0vaQgLuSvYJQx6LZKmhhdZOVRHa9yPewb7WxLQ16pDIDL4cmSpsOuCG</vt:lpwstr>
  </property>
  <property fmtid="{D5CDD505-2E9C-101B-9397-08002B2CF9AE}" pid="25" name="x1ye=118">
    <vt:lpwstr>G/1ctBXju/5gmNfBabOlzDMyykXPEyNRPVLE8Fcjv0Qk2UGrhKrfAzctNdodJ0q7JlawTOdhVhJNcTeW5s7xwhSIRVGEGah7dFYxjQlE2feV03UyAnnbhgfwjg9MtPOj1qovhoIxz1wLDuO1ukFL3zvvajoc3872xd4MppMiac27eOqgDuiPFLoEXLsdes8HArhSx0AcpaLytI7BuIeVq4fmFDWJbXsObiWIqIiGGcfmbMfYzyG0TYfhfE4dFxc</vt:lpwstr>
  </property>
  <property fmtid="{D5CDD505-2E9C-101B-9397-08002B2CF9AE}" pid="26" name="x1ye=119">
    <vt:lpwstr>hW/ME/hbkQgu+MvnwzAEKhmWKj9/rgYMUWGhCKmC41yJ7Rxfh3ZudR72YlLQCjO8KjtSZ5YexfGwF+0V7mAupV9Y39uObjAEa5PA7YFVpxnhLMLfUzoKBaMu94HEpywiHgD1rxRsC6IAIrpPj+Pr1T8hzGNQncVGVWDVyt9LytPr/DwffiVF7uzwk1S/QsM9vEUEsO8QX6GkuB3LeyVzWIQTaUfVSpXkiYgN1N0X99xbSN8wLP4pH0mStf8xTId</vt:lpwstr>
  </property>
  <property fmtid="{D5CDD505-2E9C-101B-9397-08002B2CF9AE}" pid="27" name="x1ye=12">
    <vt:lpwstr>qX6emRYw2o+HBHoyYSc9TIejz3Gt1Trtz2z4SLYreEWw/eZaEDOGpmUbt63rztUdjD6zxi9Hc0IfwEQyZkK+rvg0i0DFnw/VlsN6cE8Sf7MfAt97LxCDrBUAhHhpRBHJWMQnLcBper5Sv2UmE4odvl9jV3f3pgdxwK1OIzKz2IUtJ09O1ziE7vA/V8ZVSNhSk7L90gpaex+9t1RDX0SeH1hJN8sojdYu2y82xKUerjC/qNzICG7V6haSzxJ3BEn</vt:lpwstr>
  </property>
  <property fmtid="{D5CDD505-2E9C-101B-9397-08002B2CF9AE}" pid="28" name="x1ye=120">
    <vt:lpwstr>nTluXC8QATGoOh8B2eXtI1UcO+B+IsdBY04Rp/BG80Mu0ynv4P/rhW6VtfvGjJlNhNQ6AyrWNYitHF4YRVd0m9wGqqO82SuUxi39LgEHe5DbHyb8cT/rZ4GNUg1b48oXPbgGKoOwYZRwQbhGQcigz1ccK7cvDWy6tSWT4vALU42ZGnQsW/HrDhpgADUMJVj8kccfXA/SBMefuBySr4cSeEI/j5VlTZAD9pcmbzSeyZ5FxcNrAn4E4k48nguvfZm</vt:lpwstr>
  </property>
  <property fmtid="{D5CDD505-2E9C-101B-9397-08002B2CF9AE}" pid="29" name="x1ye=121">
    <vt:lpwstr>iNKT88VtPHjkGJnNl37PPvumWCdUjTI6OkD2V/ubsenvGxhgKxjzJkUFbdyl+rMtVzgoRmICMXH1zXsWX6WkYfmf2RAf17syDzTra6+WJf3phMA5yln7wotO9wSRlKZA6Es7LhDBWDdXzQGzlCz2fEQKgdHqo43BLI0tR8pjN4khK81OsdYykdTcGE8OobpU/Zowsk3xehhHrG+whgo5uXlc2DRpSHxtQ6NO0rS8iGM9qESdswWDbNf5mn7BRFL</vt:lpwstr>
  </property>
  <property fmtid="{D5CDD505-2E9C-101B-9397-08002B2CF9AE}" pid="30" name="x1ye=122">
    <vt:lpwstr>j3mQGcgCLLsEw8IeAIFpkEJBMn+p34Bn49U5hnvcgzVj3KONN2ARx2g0oQvjnqQNUXwn8osQjYJq65YdRz+3V9McZwQ/HbZOgOATiQGO7tWMjXEYY6eLN4ZFPVDG+uUDvJh8BWFIIhP00wH4sN8Q2QIwaNPR5Axnbq95BsZCwcxTNSCs/1PdGaSjSOP9kUv4YqSyNObFiBiCCP/oD/B9MSsZpoVIaaXFYYTTGBZJRPthY58pWQxGedfjQVk8gwP</vt:lpwstr>
  </property>
  <property fmtid="{D5CDD505-2E9C-101B-9397-08002B2CF9AE}" pid="31" name="x1ye=123">
    <vt:lpwstr>1SGIyHLLuCRSa2qj/cVXysOEmiTfvY0HcWITIs6r2/Zu68cQVxjH9Qa8q1sUMjH989r3PTXS8ArRbdfnR1U9qgCSzxIH/nTzBkTth8bih9RBPrwh/QXo5jB19eadLpN16XwpDS4sThwwdzj6FKskfAjWxnGwx0MkktnqgFS5rLTOgSd/pdsnDn/+AyjfVGQIj6lByHcgMDZE+iHzkB0LM3n5duL6Uyaus9j2TXedrmNYEe9qjcWuhIzapmLpzU+</vt:lpwstr>
  </property>
  <property fmtid="{D5CDD505-2E9C-101B-9397-08002B2CF9AE}" pid="32" name="x1ye=124">
    <vt:lpwstr>n52zKLFx+bLSZuxQJdiKzvGGTgnN/pWHXT+U+ZkzAT7BkL/vzE6fVuE82hM+9fy44JI8JS72K8mNtPwlQSLmKT9E9NT1qpxMJWxYjTY4S2vQItr0Rt7iFUUWSA5kw4k5xk8v6K2I6ZGLpCaZtnY99ZzVlPXrejX13Qbx9N6uU5PPKFejbQuzgWWWmPi0HBLmlRnlsPqHog1ba6c3gEvDD8Qvt2dMM1ZyJ16DCm3vvnzhVokJa72K+QEfj8X1g95</vt:lpwstr>
  </property>
  <property fmtid="{D5CDD505-2E9C-101B-9397-08002B2CF9AE}" pid="33" name="x1ye=125">
    <vt:lpwstr>T56imKPxZ6uOGE7TB0ye7IlZkWJkC9vW7eE4NaWUwdlvpR2Hyo1+ySBg22LcV10gccHu4+YmudPD0KPMneT8JYochg7P3oMD5Xit1pSgO+aKOD9P+af1KHzA6aOP2wVfTfgN9d42iNxIEuHTe7rSb2tFH4HDgpLwMlTp3yLJ/ScTi1tZLDXrqgiJrdnvjvepz8fe8rhySnyV7Z2CiBtEeeI62a1SNg3OAUowtcCQG28ExDlC3yyiElcB/JZFmzv</vt:lpwstr>
  </property>
  <property fmtid="{D5CDD505-2E9C-101B-9397-08002B2CF9AE}" pid="34" name="x1ye=126">
    <vt:lpwstr>Q4ySyZN6KPmiZUOG5w042h5a7NWDJaJpO4uJ618w3B7ssakzg09F8P1lmz8aVsmxNDTUb+wxYiGXIpZz8qHXmxLMpGvbt9flD+x+t3smuShja/nSPAgXCsGgrCq97qSoDYUaek1d7KcAN48Uf4ncXImeOvWmBY8LaMup5R31JiNmwTCgfwrdqH93d8gwwEQ/GXulU4CpXX7L4H2kv6K94rRqmtZF1BYBWwTarDJ7wN68tTW1Ot5NUK41XO+ZVys</vt:lpwstr>
  </property>
  <property fmtid="{D5CDD505-2E9C-101B-9397-08002B2CF9AE}" pid="35" name="x1ye=127">
    <vt:lpwstr>H6nkpJAFgpxDii7vpDuF2g0BNZCg2As1ThoiM3iE7O8ZFfuaDhgXpMlxwTAwXJLknxMO9wvfvsMOXWOO8kZVYUSKkQ5qc4CAPZjhbp0cG5RERD1lzJSHwAAayVzn7O55e0cBdXzpGmZoXSsg2EfrKLdzk/bcRJ/jJSTdWZVm9PUoxpfKSgsVHHgKRr7uUPWxzZ06h4xSgsQj7kkl2utkeXF7kthVzMnTgQCUCqCYPbOR2HMXPtHW1CNqCn602rf</vt:lpwstr>
  </property>
  <property fmtid="{D5CDD505-2E9C-101B-9397-08002B2CF9AE}" pid="36" name="x1ye=128">
    <vt:lpwstr>Sz76N2UEUA1k1tHByfdXTm2jPWBDH1eSly7ozdBXVgp8Aroj2R69m+9JS5zgDqoQEQs/onXu30KPjrK7j5umE9H+AUn4lXFpI3xLiKt8Z1jBYySUPkr0Q1ckYqMJ5pFW1x6vowHKt2iIOx7G0QI1Lq7jHSYOMFJ2nGHj1euQZOHAnVX7VqpqZcDQ4MDZI8XZs+8m4zN5PVlsJ8LmINeYSFF0p3HgkI4xH4a5fklykNUBDSD7zBhu3RC9TBmOf3/</vt:lpwstr>
  </property>
  <property fmtid="{D5CDD505-2E9C-101B-9397-08002B2CF9AE}" pid="37" name="x1ye=129">
    <vt:lpwstr>iiGjGymEm09ZKeeETMkGfUblVKy4MVtaJ6/sqzyns5GODOLUNnKTgCiZsNrl0MQX8NPKBnZyapd7zebjyIaVnOyf+QiwIg9emcga9hwBh4/Q5wm7rnOGFyrbwm9A12Stx/+1K85t9GLb2YxxeECohIEGlPuVBqxuh/b34WolS6C81YUVeB4QF/WUiXzSh5yGRwANInhgQwwdTj26D+nmhdU1DX6r8X80U7N3YDG4WZZhT97HWbi7AB2OKMG6kXX</vt:lpwstr>
  </property>
  <property fmtid="{D5CDD505-2E9C-101B-9397-08002B2CF9AE}" pid="38" name="x1ye=13">
    <vt:lpwstr>0TYuDglhTUx9YuSSQxcnrLIweBvbQ4pCIPbCdF3+682So60A7n6Yl/J795+E8VI2xgCLuPgimfGGHqiJsD2ofC1uwH4pnmm69Pz4ABnTa9bH7OsbHokY+bE67FO2kK4kgtqiJ+HmN4Q05M0ShXsfJnW/oNzSnUJrZ/UkwkelTurYQjNTxJ+QUkzYWWHijUviIjKK/lumEZ+riU7EG1E8bTyCwr6hUAANLRM4zk+Hbc/CnPFgLxNAvT42QgGqQoJ</vt:lpwstr>
  </property>
  <property fmtid="{D5CDD505-2E9C-101B-9397-08002B2CF9AE}" pid="39" name="x1ye=130">
    <vt:lpwstr>gDrbDiaJurnZct+dfQByoBHmYRyE8wAuY8xx/fCcFAZEV43UUu8UiGn4yIS+F2TCdMXp+5kyBh/piwp089AeVF9AOMaokd7vom6ozY7VtexeySA51+NHoSv0n9XJub5ooH0yJ6vUbJUN9dcDflK4xQq1Ae3pfqmFo/n3u4Fu2y9crRsCcAyMKEfIHmPh2n3voNqC5RqWAVNNr6P6sApkfWL1CvTlcm7UFI06gaOgsnUrT2anppqTiHyBG4+wH87</vt:lpwstr>
  </property>
  <property fmtid="{D5CDD505-2E9C-101B-9397-08002B2CF9AE}" pid="40" name="x1ye=131">
    <vt:lpwstr>XEOqzr9nqTGovgvfjbw/Z37RF7BE/mQcUjx6453wib4AveILWxSy5TWfedTjphxjDrG90QSCAb0NYKtb9Xu+PzxDBp8E/AMZoi0pQ+/iGtAkHRLT115IyDutHsT5ogzn3u8i1W0jCjUwqT76/FwHvcXB1JBSB56XljCqTFuEfD/ZyG3Q3GxzQTBpW1vD4nWmbECISsRnBLDOmv0KyAAb9SaX0YeZ0c38WXIr69eFQTtUNjw+Vj+xoj3xAacpk0P</vt:lpwstr>
  </property>
  <property fmtid="{D5CDD505-2E9C-101B-9397-08002B2CF9AE}" pid="41" name="x1ye=132">
    <vt:lpwstr>ajqeQPDCZflcqsoGwVjy/oYbRr1T6oJfidDQbYrJH9tNVcZ16RXgGQQXThbu5W+2bWRfRFf+0dlyu8ja1XYdAltPJFuiHNGHOZI7W7v1S9lqa9Gnm1kfiSsxTknV5/TakLvgC5E6cyk0hOGoVRnzxQVBcT4Mhot4t1ku4/cepCEYEcinlISceJ2OLNL4HunwCWJ+VPlecABG9DYqGQ2TAhNDTm/HG47tm7RHgJb4cF8pFRnH/18qVEJeFZX3or+</vt:lpwstr>
  </property>
  <property fmtid="{D5CDD505-2E9C-101B-9397-08002B2CF9AE}" pid="42" name="x1ye=133">
    <vt:lpwstr>KnFwRc5tpHQvIeGBOZ4E9Ff6p8YvZEwzfypYBBVDgNq64CV1zetyU1zT5JenM+78PiP2gblatHV0EHCSy1E20MtpqnaEH9/feNTBCWyGGFA1+3kt8rZAyziXLlPULXR8nU2AZYHDk01ktgT0SNlXfMySH75n7TIqqkiFEcDTBIwh+L4E0tlDRw36dovE4A52xJXlBYqEFZcTMUu2LAOtg89RHnrsr8ySQI58SOhbuav84Oo/tRqEgiH4QCzKCJR</vt:lpwstr>
  </property>
  <property fmtid="{D5CDD505-2E9C-101B-9397-08002B2CF9AE}" pid="43" name="x1ye=134">
    <vt:lpwstr>lEzoIdOefM1w+eYy8tGXjdVXVBep2D1zIzNDPVFjJqY45KLuJ2zn20xURw8CMahdabXj8OIANqQnePs2ydiwsjnwyUoVlvjLUUQWq5xYgpDJhkqZGhkcdMHSvntMzl2engtdhj8PTy8CfNSt35ZKgl2KYHk4EJXtV2QcYySeDPh/NfJkEefT24PKNoxHBu8IOD3yctd/58yoYsCsoErTzkPPx7/lzwi1d9ZYirtLERj+AWlaLh5+BcM6rLx0IOU</vt:lpwstr>
  </property>
  <property fmtid="{D5CDD505-2E9C-101B-9397-08002B2CF9AE}" pid="44" name="x1ye=135">
    <vt:lpwstr>f02L6HRqzX8IKm9ADb4Jbneyh1W2Xa/os/vK8LfQC0Iiuy43/aWE5OtmrhTB5MWuTHItg2n/QAhjlu3H0cd6PysiNB9yJ+j7l9OKNJxLMCxtXgX13+r602lsv5thV6Clq8q6DmN+q/nh6Re6Lf9npQvFt3jMOuCQWMKDMFjvVpZIaulKRTbckBuaFEZjAI7o2SL1Wjryz4IBEbiqS/xN5ytPAS+BR6/hBTdZM2aQYGh5K7bGkAEqeWSR2H5BaaP</vt:lpwstr>
  </property>
  <property fmtid="{D5CDD505-2E9C-101B-9397-08002B2CF9AE}" pid="45" name="x1ye=136">
    <vt:lpwstr>/GsQgHiCkybxFhy17Y4YKqA7tN/wxEyY8ZeeXGQniwc56WwqQ0sRaQ9qQAr+LFITY5b+jbpkTkopF+otnXcLIlogcGqZyhYu9WjUNW/9ycDmW5DijpHqQ2nnMF0wkPUsAPghmkisqyh6IDA8JwHBMbax4IwO2eL2K8vwa5A5tpCYx/DtBH/GwIRU+v7YuJ3X8aaX/qYBWY8InxCUeyGVF7GFBaD6kXH0+iPyOz2XcboWiH0ML5lE8IYO/tvPvxL</vt:lpwstr>
  </property>
  <property fmtid="{D5CDD505-2E9C-101B-9397-08002B2CF9AE}" pid="46" name="x1ye=137">
    <vt:lpwstr>Gv/s+J0V9Q+75Gqtrcy7iiAIKA+mEtGcKVG4VyeYAanF5iIr5YbVi+glpIEYbpDhK/rf/C8WlOOaJ0UevtcjY7TgUfCARSCtyvMjYiKPGmx+FrjIa5AnJbQi2yb9qxjh2KOJ6AoCjGzx5yVhIDxlw3SvEv/n7MyTTmZc9biPpq+Vvslc5vDOUndsMhTt1feoKQPD23QuGrnquL8vR95Ev9ukX4aaJrl7+MOIyR22hQel7CFKX76jAPeZ+11f3gE</vt:lpwstr>
  </property>
  <property fmtid="{D5CDD505-2E9C-101B-9397-08002B2CF9AE}" pid="47" name="x1ye=138">
    <vt:lpwstr>2mWaA5Od+I634ToN4wdKVAoy++Njd99jEssD6KdX4N9KlX+TepQL/1+Qe57W6UCL9lIehlOQEuwcq76oLKva/UzHrdIpxcfWrrlG1jgu12/lm/DnXmB56x9or71IDYsLE4NlhEKA0HQfwhhrsP0leQL5axJ8dnPa9ppqgWjE+hvSf04LgirUjNLXW2zhy66gcFasti1qJCyHQd8vM+tKjzrADKuSPZPidIClLsPkk8R/ETIIZjcKihLxA9ZxTrm</vt:lpwstr>
  </property>
  <property fmtid="{D5CDD505-2E9C-101B-9397-08002B2CF9AE}" pid="48" name="x1ye=139">
    <vt:lpwstr>janVGNHthy5W7fU82kGfxvEgjwThzDo9yFIIAznKZD5CDcEqmFufu5+HCZqyDYb7aCzvNXf316V6iCFJVOI3/LXu9kpIxZaEPaZKHung4CbtTEhxvBUm+eFqU6Iu3ia7N1FouTCtQb+eVk7v6iiTRE1+bUNYHo5dCBPqy5+MpwZSrTigZk+EQn0e8PUUJRfhlGNvgkJ4GC785sBbAkJ0Jt7x409NhvnICsYQxDFlts4EVfGTTFe4RasGeYr0qNc</vt:lpwstr>
  </property>
  <property fmtid="{D5CDD505-2E9C-101B-9397-08002B2CF9AE}" pid="49" name="x1ye=14">
    <vt:lpwstr>YEe+JIiwxwPE2RFl28qAvUMdTLBxi2ivXpPLpokdBEICOBDE15Z2f7L+fZ5fE5yd6w5BPy6Fhmd9Y5TVfRQVzhXkfss/0C2AOaMYSedD+BEBLwDFF2lcrx5aFuiKybRQeLHL7IkvNuMVa6p+nKEgXKu76wi42buXFRb+7ZT/njwNHH7taXkV0R1M3D+6kSKGHS+J35kE4cy988MjOVYFt9OEUNVQjPH65OtxBoRpTSm6dDkaFfQjEZFQj9DDR/F</vt:lpwstr>
  </property>
  <property fmtid="{D5CDD505-2E9C-101B-9397-08002B2CF9AE}" pid="50" name="x1ye=140">
    <vt:lpwstr>i+0UpGAiWylKt410JKU/YpiYVMtLkKdg/y7rEiXF5O57iDpG1wswf77ckuUAfpbdSuq4AOYs2jLH0bWcMs+NeNKswsJaSbTjaVVskfP18bpppqgMGiN7BLg6sE0XDMt4LdJDA769+Kh69Go83XAP/mZIvn5m8EMpPPN88NvNHNuU06mjnqHs2l5+Q/k06WeAALzHFQ9avWvKir66tuvndT+oFgHFAu7mI+1287OXp2e8fN4KNsqUGB2StzYO1SG</vt:lpwstr>
  </property>
  <property fmtid="{D5CDD505-2E9C-101B-9397-08002B2CF9AE}" pid="51" name="x1ye=141">
    <vt:lpwstr>sydw/fYAgZW9Xe8/Es8Fu89WvH9BZ4ow0Ru5r6SGOHc8lH0dkuN/jS9WDqZk/7pNlg7kmSJ5l3keEYjn4YjjIaqG2I9GjI2OcmdwzjJAkq3CpvKl8OEQuWHKKlEz5i2frjwiFaT+VzcdrI2KrPL593gWM6/u2qptQz3KRYukuz4H7YrtIOzUCqD4qwUA/hp4ikuWsO5Z8g5as3WLOjd+u8Nd65hMQjmWEwkV0Q7h33iRCfl9fHyuKsOCy4iQzw0</vt:lpwstr>
  </property>
  <property fmtid="{D5CDD505-2E9C-101B-9397-08002B2CF9AE}" pid="52" name="x1ye=142">
    <vt:lpwstr>qgCK3twu26X2YKpXqi1HTdCGdCat11Mcxe3J8BL892r1yb3AUrGpOkxX/RbPj+YHQJFHGmU4veV6TgQJRvX2ae7wN8l+758lkYaZ8mo/DIU6Mskl3it3WvBhu80oC5mU9d8AO49plFWsVo6++BqCJGKAuosWB71mGuYeMZazRTfQXbF7BZH13ohuxN29yRfBGG6ujRJbuQ5p1wYIQuX8A9uqbqe+IBdMel3jr47w3PJiVkP68+ttzUw6yV0ZVrb</vt:lpwstr>
  </property>
  <property fmtid="{D5CDD505-2E9C-101B-9397-08002B2CF9AE}" pid="53" name="x1ye=143">
    <vt:lpwstr>Ekw6gmayS/jxZg81eUGfQhQP6GJ7sEKXC2ek33Iyv7mkchtXaII8fP6qqAaDMqq/oyR2LsCbipQn39KaesEWgyzryIZGB4NA08CVNllV5VEteUYxt80OGxIxpLK3aLX5TBSNZ7+vD6uwwR0bFdZELwKtmvFlFnkh24ZJdXIgQpqr9Whm1UzB6yZflY+mc2QmF5jaxPuS4APpFsPuFd3dazsOvxoRIEfIm5qkl0jf5TkmhTRLb/h6oC5KVq4WA3T</vt:lpwstr>
  </property>
  <property fmtid="{D5CDD505-2E9C-101B-9397-08002B2CF9AE}" pid="54" name="x1ye=144">
    <vt:lpwstr>il4blKRxTYOQMHnRnS+ohP8d130I/Ryh3QYScvx8ogmN2I8i1d1yRBtr7JiEBfxQ20FEnkI64iZphXzfrysVqidqA8Iwh3Al0rVhaCjqZZ8WloQ6JOEehcCkoo8jyY4BdHTIHxLjAJZcoUTAGTDg5a/GJprEYV44ixdvybsJwTRf9WX2yvrbTrsJXKgvmp7UyygEkCVnNu8rWBVlbLo5TwCTQjDO700Ogv6ae+NvLrlD3yZUcR2zoeUDfxCDirp</vt:lpwstr>
  </property>
  <property fmtid="{D5CDD505-2E9C-101B-9397-08002B2CF9AE}" pid="55" name="x1ye=145">
    <vt:lpwstr>wXCamVaoGtmDpl2taNHNbFboXLXuM2xiGePLQjOjVcdoH/eAIv3+3l/B8UapnVA3QsoNdtNr9bijQGfjQ5Cl/IpK/dfMzAY5QivPrWVMS7NbIm/lsxDNDkYM59upJLJ0AQSGXOf+38HAoENpzYNvdaHx6eqG7JDzEwx3P2aAUXSnTRIkwIWZ/l8J+8wq8QteoM81otGe6FNGE61kk0dTeEBkG8QHIHFKsWkHJEUYt7GOlWihvjsEFupqXOzGSl+</vt:lpwstr>
  </property>
  <property fmtid="{D5CDD505-2E9C-101B-9397-08002B2CF9AE}" pid="56" name="x1ye=146">
    <vt:lpwstr>rzKgy55Mv6c9NU9oJCywc1NkbLCQD3jE6Hu3UtXQWeBbk5KPKmv9P1J43cUMwDct4mpWT8tEB/g5uMJhML52hd2c/t3GRnNAbUjPNQDZPaJTaFaz+ZVSYxNSmKdhKSVstg7KkQXOWXotc6zxMG4LFbEDgdqegsxs1Ul7Q4yCMDg8bTKp/s4JdWPCBnYTF/MrxUkyZOKdfLrHU0uLuFnMOLJNvnBKE6F/5bz5xaxKAFmQUftUeRBTc5IOKjSpW3O</vt:lpwstr>
  </property>
  <property fmtid="{D5CDD505-2E9C-101B-9397-08002B2CF9AE}" pid="57" name="x1ye=147">
    <vt:lpwstr>fDeJX1sTwwHPGPxML+zn97OtvacaSl5HjSCHcPqR4G71oq+W2dJn5yrC3WMEPLlK7b0ZzTTn7Ndg0yS7SdFAkiqDyy1aMFKvPZsSh+r73XUP4lhpsmWIaQUVFJAgG7dvZaFG+GqfET0Y1DGVKhhRHjehFlSj/jkEeAT5uY/w5OuhiWJh07ywu8+dPPgj3SxN7gCiJ7v0+f4DPTxkZLv8bIS1xsKZD4p3NuAqpvnNazVifTpFK0t4aJ84Jy0HkGs</vt:lpwstr>
  </property>
  <property fmtid="{D5CDD505-2E9C-101B-9397-08002B2CF9AE}" pid="58" name="x1ye=148">
    <vt:lpwstr>2ObITPP2Nmlv0VgkpZERszT7o0TpSRODw4EVoGAxRhBtoXLDaaUsEVNUHXM46uzDhlF3YObfY7B4P4nkTm1hFNwbq7K8T5dmnno5wBdPnI9uvqnvp9Yvz0OuO39Uh4LAoPACj4qY11YCdLzS3LwrAF4ki00pynT5coacKtxCkqDobGb3yl/tPOoZ3kQu07ftyOqr7rtZnIgqO4AHo0ByXUvYXS4rouRQ3U2daWCfiFdpAlqIiFm1itqHoUeVyG1</vt:lpwstr>
  </property>
  <property fmtid="{D5CDD505-2E9C-101B-9397-08002B2CF9AE}" pid="59" name="x1ye=149">
    <vt:lpwstr>mxDeFSzeIv4SIojH4MPu8Ab8Msdl9vmztCHcAkotmyp0xLER+JjG3Vdn4G9A57EkKnSNU78PMfbzHoTTbwG4BVaLOxQPWD3q1sdaP4rH2h7uClTEc+370oEA+1HsgM+X7cfqtFHEb5++qsLLzWRimrRBJ2+bnPNfP6Xtk9Dg+h0GdwqKLVOPQc/axx9cokn2BWyb3TLjD8gH1DDkp+5G9lYPpM5SwQ2yvA02SQILvgqMHrDfF6O0UVnz2/NdELx</vt:lpwstr>
  </property>
  <property fmtid="{D5CDD505-2E9C-101B-9397-08002B2CF9AE}" pid="60" name="x1ye=15">
    <vt:lpwstr>W3+ivv15e/V1+Yndi+xQHuMol35m2faZ61A4dBR+YgYx+sZM22aVgmqbR9DWV1BRhrjLfacpKhpEc7BYnDIZRvNmu/O74loRdk/4AEnwaifaTKP+pVhwQ3eAg3RPsG2341cFkPSSGsAJArnFiWuOUaoHmgBjCL2Faq6Nk33L2fDLMEcAuFSrrsOxQ3ODdLxAI/p5K7QjK3IIBWKKc1TGoQ19IZcx6/wjtpsgBh8i8S4RiPxRhPLj1ZFwYz+sW1v</vt:lpwstr>
  </property>
  <property fmtid="{D5CDD505-2E9C-101B-9397-08002B2CF9AE}" pid="61" name="x1ye=150">
    <vt:lpwstr>olH2OJcOSperaHePjr7YENh/0WLrdl4fDtMPiasglbPczmH/sKfW1a/qhsRXrdp5TsIB0SVSXXYOnod+XB0/BEr6UuEfooA6J2EJiRVzm/4r4D8gVF1GeIBn35lB7rKAkH9FgD4u2K1Zi5a8853FyvtI7shUQZgRfjjMWkTXsqrGY20jCz5zSvKS4QixYbOnga8WX+AmO2snT6Oe2fNkYxdxqfQxgWD7gXegvb5sUT72IQt9IAhAKRV0iavjueR</vt:lpwstr>
  </property>
  <property fmtid="{D5CDD505-2E9C-101B-9397-08002B2CF9AE}" pid="62" name="x1ye=151">
    <vt:lpwstr>V9Rn8LIo3ydKMpkuRdzMwgY0ezkiXX1L0pi+yL0ZP6RAi8Hqa+xDZRRLwvETMvAGSPjDkg4/ZgPVkjbcZT3awDTt9k4fAUNrgpj8ybJ5gDQSbMlvviaOLc+w/fBJRDTT8X7ZA69RsI8Bvx9VvdEURsRIk5KPqcqk9ZRgfWGdUqCYOuJdepGn3qDI3DlUg+QridPbHaICYdI9ke3UbdPW23nW7NDtt2Xe+vU0DM06NXVWk/lweFY/SExnqU2ixTU</vt:lpwstr>
  </property>
  <property fmtid="{D5CDD505-2E9C-101B-9397-08002B2CF9AE}" pid="63" name="x1ye=152">
    <vt:lpwstr>+XqSB0WL4q1e5OzHb0g+Fc/xvyvxwSW2C2nkT6bIZ+Dg3OpAHv4J+sNJlssW8nG7Sdkor7tdgRVHPytuIrP+q11cJc1Pn/irZlgwS0+/iXQ18Cw6tekDmoWv6CGu2Jt2clsyq6Jm0BZM+ihh08ifPCboAL0g6MimX2mHppBh+xvtwJfLUjfNL4iTx84XC3b542t7j5giA6+Iajsa+WgOv6manBKIZhAA7wRJWlspQvL8wln+XqNeGaeLPT/7ZH4</vt:lpwstr>
  </property>
  <property fmtid="{D5CDD505-2E9C-101B-9397-08002B2CF9AE}" pid="64" name="x1ye=153">
    <vt:lpwstr>rf/95OESzxClsZlpZxFqBLBJrrkYLBHFXPxV7cxhY5ojrehpexgBsv7DI/8pUs2ded5FwDCUgqg6s1fFvx9luAu4LBp3GgVfoyjO/hbVSOfeCS5DNX5vllfRRo3In72Y/jA+bhNiXSd1cOFJ3Kf5u12Bv6vLWW+NRnUUTWUusI4bvwwPNfdA+wkdbz3OrZtfp0W5cq0nHGm/HnB8/DKI6MhbmE7s8EJbP7sOFvOKZFE41/GbkXA3J1gPhK//ian</vt:lpwstr>
  </property>
  <property fmtid="{D5CDD505-2E9C-101B-9397-08002B2CF9AE}" pid="65" name="x1ye=154">
    <vt:lpwstr>+8n4P201kdv508sDvoVs8VpKn4OZl6cPiWlYWiYBRyUzZnmD++gyEdyB3YA2ifKZlKhbBPIRC1zuDJJZ1o3C+ioO/GUYy6JZQvvH29rmQMQh0dyBYfqVmUiOP+3EkTmPnJmnprOlS6poYOztoAR4ZOKpTtFc7lka+hJp7d7p3Rq4kgC5Gr4KsVNAqOrhEArdPCHdmOx7YbB7wHbDgbsNWqHMsa2fLWbuVpAF0ljiwYcGPDPErxBJtFJMD9exv8m</vt:lpwstr>
  </property>
  <property fmtid="{D5CDD505-2E9C-101B-9397-08002B2CF9AE}" pid="66" name="x1ye=155">
    <vt:lpwstr>ouqdubTdLhWjIs1xCiZc9eIs4n6a+ZCRLwxCrsQq48viw2o/NRM8hIvd4Pr3J+FFhtxp1nh8YIVIKRqKjAOXxg/OjIHhyMiudXKGGgZPrVm3i+ZYrNTE3L+od8xSUv9o0ws8VMe5RqDnvjCmewk55x60dlI6G92up/nuOOPDrprT9tltaIHqIgVJwpL3NjSFY6g079Yjt2p+NNsuZZ1BoyLCI+CD1CpFxHlkthjf1+mmkD6myKEIOZAETg/A9If</vt:lpwstr>
  </property>
  <property fmtid="{D5CDD505-2E9C-101B-9397-08002B2CF9AE}" pid="67" name="x1ye=156">
    <vt:lpwstr>fdthFTW/MQIut2epbGgGk6aY2jAq1wb0hRO7nYPi3g0+WxJAoNr7II2Yk4a9rmuRA4Bh5ksvt1Q0kbfvbM1fRh1lvTBpDFuKtXO63+xT9vROwMVm1gSWbWozGf5+h+r0lCQiSSRFM+TO8vocwDGIe2PC0afPs7SkRN8zeVJmEoqlh0MRX5ZbKr3nG8ZPy7JpEmTB3P0UYD1UyTzJiOKfJwS/z+Yk9JonMqB6YUo/MXIdKcYCXfbrpwuW0s3UVJk</vt:lpwstr>
  </property>
  <property fmtid="{D5CDD505-2E9C-101B-9397-08002B2CF9AE}" pid="68" name="x1ye=157">
    <vt:lpwstr>hDIdahPXOTfsSghW4vgz/EkQeCkCh0uZI0lIj08hOiAhveE5R4HMVNDf9y6C223jHFPsjbFUflwK6oYX4SUq7EGhIgCYcv0geGXo9lroocTMvtD9cg9vcdMf9M9RmIr1B23d4vx/fZHGzc9WNnqVRZ5bTJ9DeRLxJBgBTVEosg8wUkKJCs9fVmMTNJgKcOnPDWRVhpoO6pwKKg3h8THGorsrrlYKblG+EhQG7Bj/J/PVdmUg8mDrXbH8O/WQ/9l</vt:lpwstr>
  </property>
  <property fmtid="{D5CDD505-2E9C-101B-9397-08002B2CF9AE}" pid="69" name="x1ye=158">
    <vt:lpwstr>n29wsrSBg9HzQ3PsDfds9Tffig0o2fMc+Qz1aDgDevxhcF1y1fhB1poV2C1RyGtQlLaFD5kjN/IyMtSS6cQTOPKht7NCpTJ8DQSjnXyaPOe5UIAj8OKNKrOoBd2z7Dq/hMwp0AOPtLyC74l6zXlaHmOkjFYjR4ofl0hgXhDBmPFbMWtPfk6ge/BnrO3dY6hv5F6Hl70nlqoPIVWrK72x1jn7ccDpylWif7FSNJYHwMObuhGBHybFZIOYG9C8AKU</vt:lpwstr>
  </property>
  <property fmtid="{D5CDD505-2E9C-101B-9397-08002B2CF9AE}" pid="70" name="x1ye=159">
    <vt:lpwstr>mOt/L5lXNXL9ln8ChZLJ33M1LbFimoCH8LwHQQcNHrMnw4YYu3NKbrktszsqPjN2TjpBMyZZMQpy++GwANDqFZDZGkPt4kcv9duwWZL/C1+C+s/4w0Hf8TcxxBtAJgngGcUSLuFm3tTCu3Kx1P64bcXwmOvU3hkauZobDyKV5jcIZL5Rk6M3l8QJKuZPK+V9lgfFz/Aq4u07Q8wQfqD7foaQAVy5mPOSr/m6Q06kwxBgLcjv3UNbX7g2Mll7VCe</vt:lpwstr>
  </property>
  <property fmtid="{D5CDD505-2E9C-101B-9397-08002B2CF9AE}" pid="71" name="x1ye=16">
    <vt:lpwstr>Ps2Sqqj1mN74Wmb4fMSuXc6YWsS7/VRGPugVS8eNw9MYWYxykURs3O9ccxXnsPLOj06+U6nezMz8KvtBNRinYq6TC47KdK5ofA9XKP+z0qzzw3on/ya6uBAEe7tphM9NpRfsR4KJ4BqUVYnHj55w40HowoJC49rAOUtfS+8/ZLXSN7eCSBnkUE05QQcbQv2fWXivNTBJr4kdE4uw3DTRWUZJhFByfE9uai64krGuCn45bTbDteSF70sFKVL3gYX</vt:lpwstr>
  </property>
  <property fmtid="{D5CDD505-2E9C-101B-9397-08002B2CF9AE}" pid="72" name="x1ye=160">
    <vt:lpwstr>hLtOcxBXGySiDDmmnCafYeoCdyKVX6EDhCwxKi1oCATl0kaUCdsYqmEHZG3ULSxzxHvUExv7nVUd17DgG0ozg8Qq0kfD78bUj7SOV8xoILpl4QPWfHj2/riebSTSLRXo5lwkKrRBtnsvDiAaSltB5rvzTALqjfjI5wIv02tTxcNv7EvMCRL1D3osv4nOtgYbUiQvrVRXNVtVGl/2iqfqYur3xjESta0sBjMH4822zbfWtbycLmD/KVR+lJ2lOya</vt:lpwstr>
  </property>
  <property fmtid="{D5CDD505-2E9C-101B-9397-08002B2CF9AE}" pid="73" name="x1ye=161">
    <vt:lpwstr>SZSgbIWGFLr3Eb+Rn0r5Q3efckqIibA8oAzC1x9FL+wV+SKLKiZw4JsIuIU0lFlqLnGeX1k4hrnl2yu9+keHNYX+P7kWTN+x0BdciXh7a5TvbEkIrg8QOAAAzj9f5jn4O8BrU8ugY9e3riimuRtl5ogG2QvBPxBetGs5rAMlRhHAeWY8+cnowD5HGk+L7XusCzNdEoU8nylbYDBp4QbxhjFzBiysmfg7TTa3rVl3xdHgz2Y8uj4spz1xxXomLym</vt:lpwstr>
  </property>
  <property fmtid="{D5CDD505-2E9C-101B-9397-08002B2CF9AE}" pid="74" name="x1ye=162">
    <vt:lpwstr>r5myeH8MsLoQI/UsNvbvlplE5HA99KpHyYT8IfqmrFAPorf1e35KeSnAZZ4Rf6PoeU+6pLWByEhm5VgPabFVVeCUAMZqDu9hF2zaIxCtXj1Zdm6G0UaHxe7fQb6VCBLYQu8lLeKvylx73r1kRaAgLupp2jol9MSQyGB8OPtwP1MMszXBn2Eoh2XsoEwu8Q9VWNQrSlCZ1lDD43kVaif913JO0Vb8ZDegRLoSL2xnsqZkqRfMMkXGr96iwK29Bf6</vt:lpwstr>
  </property>
  <property fmtid="{D5CDD505-2E9C-101B-9397-08002B2CF9AE}" pid="75" name="x1ye=163">
    <vt:lpwstr>BNFdZht7LpzByzTju6XS8Iu35SvgvHtHW22IVvi9q8AltRHrLUQAtOnuNZQRr0ryo9tm0J9sX2bR0/Lh7OEwyKqAxODzT6fcjFZqNlHR0rHxqw52eJ+lmnD4JWwWeSY73Ecdkt8rSCBYOYKfsX3ZKI38gpd7xWJZc4q3H+VA4nWjtCYdTaOjCuyKr4VmtHg98r2vo/pyPsjcWLuzXWcD+haaA77YrZiSVHYkm8qfSUYl/a6OYmVQH4wri3bQVVL</vt:lpwstr>
  </property>
  <property fmtid="{D5CDD505-2E9C-101B-9397-08002B2CF9AE}" pid="76" name="x1ye=164">
    <vt:lpwstr>dSZyKqMRVPqkxN1B4ShFvptTfuaJXgNFsl/MLtakZbDpSIQtxoIoicLI/QNyQCpaU1Xzk1A+ASYkHQKQzuU+3/5MY7xLEmIrv4JR7OCT6kqG+D1YzkYXwxzVHg4ZFn93v8wFQReqHuU4spDUiu0bnWAv6oLs468k5WgrmqfaiC/WVCC7F0j3+RqBdjuSh/jzwDrt3AMd8yUYuQ2T8JVLnIf5jSFNoohLd2wqamB2x7ZRLkJ5Ak86dfylwOrmxeB</vt:lpwstr>
  </property>
  <property fmtid="{D5CDD505-2E9C-101B-9397-08002B2CF9AE}" pid="77" name="x1ye=165">
    <vt:lpwstr>WZUwhbzxQPh6s883izKUdhR/qZP2o5CHOcen6ext0iRT65zrhbf/G2S7lhs9Z6gbOteFGKXXE7Q0fPuyXNjuNtBWqmBE3u9AmXA0X8GT3bAYf5eVvkit3ECOjCpujYF8ohjoSJq2knlYDkI8G8VnmqJ2egWogLukA9Ty+ROvZe19NP/7lc60NOAq8gQR4cfBb7MU1r7qfB4x2H++FP3OGGr230KtyYgQ3yTe7D2rvxwurjgEpOuqUBB92vvMhHU</vt:lpwstr>
  </property>
  <property fmtid="{D5CDD505-2E9C-101B-9397-08002B2CF9AE}" pid="78" name="x1ye=166">
    <vt:lpwstr>jyto/CBGqZwyLa/coRZHYIK7HZKGXTgMzEufoAZ2X1twg+8KdpEf7zY8WXeSWQ1/QD4woAzT+/CDsHJfjUbj34i6G/pnRtZUeID3TekGclM2nlQez1ET2S2BbSZAUCopbwJhtbnhkRvHScZuBQ8pANcblnuTXvd3vlz98HFM1WXE8HA3k36sR6AGfP6iP4W7tQPnAkncxP0Ej1weo6+xPOTM5RrwA0RATlqIqZfMJ35MtL5aRoyaUY6CiaJqWS7</vt:lpwstr>
  </property>
  <property fmtid="{D5CDD505-2E9C-101B-9397-08002B2CF9AE}" pid="79" name="x1ye=167">
    <vt:lpwstr>EPILIRQXslAwl3il3tpySL8dEemDa5cBiGxYbaIzfds5F4QuGJa+Go0sFKc/Vx+M8VrGfW9z4SvcL8IEqlH6XDMSIRDDxQafa2OXAEVcvjCXLqiYjetiSrN1xL5aPkbBiGwgrmG1NyYFF04MrXmeKQaWbvfOrl9rswX11sHs32Zb+LhNpsf8xFYJOgsZNiugV8CKFRoCea/+c8DrtrsnmboMuIq6avpkpGE3DeiFh52ZbnGlRBKPPpNmFnKpfzE</vt:lpwstr>
  </property>
  <property fmtid="{D5CDD505-2E9C-101B-9397-08002B2CF9AE}" pid="80" name="x1ye=168">
    <vt:lpwstr>L7ulPHdbPj/ht1YfBBgzlhqaNWPYxhvWogB6LF4fS/sWH4r+4OPYNI4OHcNqhU6SQ35rIjavN5IVX9+/mQIALH2oxQcrgURD9A4IdF+N8WEVJGfY7idBnN2ftr5Ipdt0b8wNN5pGB5H9aSSOK00hZ04P1wr25fS6bDvY0ctl4tZPDqSZIfuuKns54cvjtaS+yrWmtu/Fb2/Qx9fKIJ6W+hIx1SOlUZysA2Z3i1oiHgA1TYkAyog+JgEL4pPjtM3</vt:lpwstr>
  </property>
  <property fmtid="{D5CDD505-2E9C-101B-9397-08002B2CF9AE}" pid="81" name="x1ye=169">
    <vt:lpwstr>2VT1jxGj/zYLtAqkRT34XOOMIV7oErjUKIB9WOyonDjpqly7zrz1bvLqsZak9ehKiIoionz6mlR4/nLwJ481HWnVJ5m8Cc09Mj3qxQ+HL1LKyS+hzzu4nYpwq+UoeEXprDl/UVRwG/TOyNyrSLMOHqidQucL5OD69LpmTeyzjKMrCArPTMpEqtQJhb7CdDpPo6fNABA7uy293y1YB1RW6WZjkMHydMk8bMEbq/ZjHf6IldA82pmsRmcHPdlHS9b</vt:lpwstr>
  </property>
  <property fmtid="{D5CDD505-2E9C-101B-9397-08002B2CF9AE}" pid="82" name="x1ye=17">
    <vt:lpwstr>PBFyhMnJBIu1PzOHpVGxHzv0YBfJ6+we/Ton1pkFXMBtnqWfSYbvnif7sg/17NKUyuGjr6mhMZXSe9wWrx47hEF/BIJgxkVrJYZD9Q+a7bQwZOqAC/6scG6CR+tqSn8RWYrSI7i6eWPHP4xLSa8IVjRmWiaE50cz7+mlOrRnYim33I9/HZ+xX/fjZe8yDr44aASEh+WpBmHyAbXcOiA5mVpDZ/a8Pl0Retc+Rj14J505iG+RUf/OAmoSXMakff6</vt:lpwstr>
  </property>
  <property fmtid="{D5CDD505-2E9C-101B-9397-08002B2CF9AE}" pid="83" name="x1ye=170">
    <vt:lpwstr>ePgZN/vymBJY+H9Txbr2rxwDb8giY89VLWwHmvwlHEa6DPDLS3g/q1oa5yRtXN/VoYr/IYylQFNVkZREUxmQczdu2Z/sV7iGD4Sw1dOrrQ2jXsqEODLISInvgQVKkfVazSdAdJYtqxfmdjjJ01ap8xyGkubMGwHwrXomy7wXhwZf4IeIPKldS6DkWV37b0JOEjXhOVLgTF00iPO6T6LT8TfhdHc+AE++PS53Uwo3m8SdJvVIW0RlhDaY1kgguYM</vt:lpwstr>
  </property>
  <property fmtid="{D5CDD505-2E9C-101B-9397-08002B2CF9AE}" pid="84" name="x1ye=171">
    <vt:lpwstr>lxsnedl9UV0Ud6l4CBlG148/6cOp+5v4AZUb1Ul42w3HVcUcAYusa+79s+3pQ10+lg3+A6zyV9ra1eiECnt08Rc7zZFTazAfOdWAr4giliWgzFUPjYjO+St8VyCBAH8j9EjcE3EDnJ02niz7BHtkx3+ggYcZmNoUdFoCTGMZgfdwbtfkh0ZVVHtFrTjbiidTje9yY8/J+K+XMUGvP+ne5T+XPZNbT/TOqNKXHG+CHt9PeXaY9gn8Qqug70CHVE/</vt:lpwstr>
  </property>
  <property fmtid="{D5CDD505-2E9C-101B-9397-08002B2CF9AE}" pid="85" name="x1ye=172">
    <vt:lpwstr>7e5/30VuYyilAUX1+2cSWrDXw70ZC37GPM8PzOv3gHaDqgGE8LhorkMLIXuL25+SIjn9KQQhiFzIVocNss1v1T12Erwtit2g2A/Lm7E+ZzkIhiFGqf65ewTO3xIcipPZbEHNk0tWTi2Y1CgdMdv4QEI+ZywnI9UrRPAQ74A10PKePyZpbA6luAkWZdor6mo3h+3DMjkNX2/tlbZ/6J0F5dxait2K7fInTgRu+QRawMsMLWwAJjcXh8GViaMDcAa</vt:lpwstr>
  </property>
  <property fmtid="{D5CDD505-2E9C-101B-9397-08002B2CF9AE}" pid="86" name="x1ye=173">
    <vt:lpwstr>8N3eTlM/Wlz5KvpSS6hCMamx4Tbvnspbmym1irpmfaVaS7agpOArvCrm+zcSNwbypyq8TwiggweYEZt0+qHPGETvZv7xVcQiR42+QBYcEK3/i29b4ZGRsUk0NDYiEd8m7lfJgFVuPiC8mOsT0gVSKejlwoTayocsKzW8hzlxssWEkxLgJ+nKs2HYfmdR1fG4ju4nZtNOZ6zpZh5Ju+cb660AVwWFHi+ipoPgW14n03bVdzpVJEaGi6O/2K3Ohw8</vt:lpwstr>
  </property>
  <property fmtid="{D5CDD505-2E9C-101B-9397-08002B2CF9AE}" pid="87" name="x1ye=174">
    <vt:lpwstr>6Pcsef90TphL2T3blSfqAUfEtVe4tMyNjjk6vZJ21IsDacYF9levRZpnKnJe8ZiWlFtWxAP3XZbRXZHbf3eHFaVzDta77wacK+ElXnn0Dd+CIeUj7XaN8pfPG37opXLN5+NYsxYE7rrXhftV8o3KlhcjRGoqleSwUdxXMKn72jm6HmKhRzvK0PbVuYvuEkXPm6IoXNEYAPgRb2rIwYGiHemeqr3EnKGT4GRMRjOS9C1WRZdqBF62O81n6yo0j4H</vt:lpwstr>
  </property>
  <property fmtid="{D5CDD505-2E9C-101B-9397-08002B2CF9AE}" pid="88" name="x1ye=175">
    <vt:lpwstr>A3ooIRMkeQ+V7LOqjuqOzg2hMZLX8srJ2dak6gXwxBZjm3SPf6COUtsSX98czuQVIoQXgojog9x74w9MR+J4sSg2QhkRjOjssuZFG4eyQbs1rxMaNn++Py0q74y5fQrtriESabjfkun7rUjd84K5ucRTglMbrnsAsDBsgeNm/Ez7mDayO84YOIFE+Lh3T22AofOjP2XzkPp6l0kbjz8F5UzMUS3ROkgAtHmrsLzVkjASaoumWpBnrOu/QT17kRS</vt:lpwstr>
  </property>
  <property fmtid="{D5CDD505-2E9C-101B-9397-08002B2CF9AE}" pid="89" name="x1ye=176">
    <vt:lpwstr>biWbWwinXPML/Ix2DZou+r2hHlc2mb8p5UWSlFsgJP2w9xv44eeRsV+Gl48tmwPsIWgR5LAV0OVtqPmvsEyfOzcYl9tdnjBJrx7JaTgrsJ+C/+myShiHtuzMhS47WCLnuFgpwot0VXP1T5E9YcJ7Fm3JIbisN+tklXhTPWEUZzAtpDrBxZGRqnX7S7nHVG9qYyC+/gpM2XfYvdtHNJmRInWBzguXpvnVIJq3vQHbfZzLt3Sh3Wek80itHuuHH5/</vt:lpwstr>
  </property>
  <property fmtid="{D5CDD505-2E9C-101B-9397-08002B2CF9AE}" pid="90" name="x1ye=177">
    <vt:lpwstr>EQfuu1bfwb1yu9b3QavW1b5VA2+dSa/XH8zy946MMG0WZitdgCFhwt9VkTMpvDjMdZqCrvrX0IzEYjeQuwcyvSQt6zTfyVuZGnW4H0CHtnsv9sMH3Ki74LekPkkzFTkYslBiLTA7xXZJhbE/6+cLkYPXpPM0ugfhKrOBdXCXGNAdCgQrHxgAhGWmZ3rDl79cM4WAu8K9Vm6O8aUrUhzCSoJ8LxA9FY3uFJRWIS5bXbULNitKVMaBOaeEzbs86WT</vt:lpwstr>
  </property>
  <property fmtid="{D5CDD505-2E9C-101B-9397-08002B2CF9AE}" pid="91" name="x1ye=178">
    <vt:lpwstr>RzmgzleF07oprHRdhvfPpnVx3iGHvQmr+7Py+P4lT8TQJxyiC3lUCBCNSVWOkuFcKG0cic7Ar6rQvGqtG1trwO91TOOol+FrcY+Uo5amyAVJfq5xeyfIoIvJhVnVmWcxkIBjNvgurQr+PW7Fr/iJUhJN7Q+TWbstmvwrMsb5LOuL1FGT8NnGaonHM21mhdy9S0QNHE8cYyq1Xz6c4HrPcFRWYEvgo/s+qIN1p/XPD30NPm44fb0vx+3fHNkiNRR</vt:lpwstr>
  </property>
  <property fmtid="{D5CDD505-2E9C-101B-9397-08002B2CF9AE}" pid="92" name="x1ye=179">
    <vt:lpwstr>x1+pd8cL/KI4/kK5KlnOxxF2E99MUM17baXehDsrFYj7Dqf/BxrGLiAsKVDhV6jsl6+Rhn3lhLgAxAYuA+QzhhrbkSYaYwUA+YPRvDPJ3wjeOJuZk781vG56XL//bKNijzA4klocNLvTpClZuR00PJLEgHpysOBnsJhHjE0hAs+0ihIe7t6G2v26QAII2uxL9bVltrudlQg+OkMscscopxFHMKqyt+stPuQcw8KR+JVD0k+YlyJ7JP3sihfhQc2</vt:lpwstr>
  </property>
  <property fmtid="{D5CDD505-2E9C-101B-9397-08002B2CF9AE}" pid="93" name="x1ye=18">
    <vt:lpwstr>HbnsSP13wMTW0TmPrUixt9sdZGuSg3RTON6bmWUeEsfodPuO1VjCmeNPhZowr/iZRikNY+rQvvhfgGfYcQD8jzQ6GyzJ3k96dJZKg4KdnSEUAAeEyYRePF/msvv/RJmxg4jYG8ie0D17B3s+K7jGkMhj81BZfMTGsLpd5ZTkl7qhCC1XZq+TaTLuT0q7v9ER26OwIPds6bQWgU9VE/nX3KIwwHcrwiwEu2BnVkm4KTp4iU2rdBqQR/ng7Pq07FJ</vt:lpwstr>
  </property>
  <property fmtid="{D5CDD505-2E9C-101B-9397-08002B2CF9AE}" pid="94" name="x1ye=180">
    <vt:lpwstr>twTGHK4QJTBkWoxJk5IaUi+5GS3dhWUHINqc2IhU1zOhRT+cB8rJ0X1TRzqV1LLfuzujC7dj3yT0jNdkoTn2q6VL/f4DEZSQzc5n4YWwtFq+I68jKPmbfl8ihRqmfY31WukKv1ZIf2IjwFghrQXgkIQMkzCMejCnj7i4pTNHZg5z/sBYP1zclwIv5k3KkFFZqexVm4bm1a1dXYfhXOibpBxev5o2QBlpEgl3SpOcHUAG35LWgt/Le4+N1Odz5F/</vt:lpwstr>
  </property>
  <property fmtid="{D5CDD505-2E9C-101B-9397-08002B2CF9AE}" pid="95" name="x1ye=181">
    <vt:lpwstr>n8th4m+Lnc+W36LLB2RHotQaOfUj0pyXh9O+z1Ubx2TKDLMLup4mnobBT2LGUVD/Dq+9l4iuPqaup228leivOepMp69yelV7I79nLouBlV8Yfa9rg8fs6MZ/O63t0LEZSxvGTHp9iXW+WDvMqOaFO7gGGnmvtH5bzv3A8fVZwrBbK957dOF2A7GGKJkH60JBeVzwYJnvqatl7zx3x5e82dmLthTUWp+kmBM0iEsxaIO7AQ7YVeaMJEmBDB4nvay</vt:lpwstr>
  </property>
  <property fmtid="{D5CDD505-2E9C-101B-9397-08002B2CF9AE}" pid="96" name="x1ye=182">
    <vt:lpwstr>0pBLmUAggAuH7cqqV48p4IjL99v1DHJ7aSnwz3tAd4XC98pbN69IdnZYHytz6V/GWcu12EbPRM1g+3y9s56dsMZF9I7zuvJ2ydc+xdjHLiNL4l4S69PNjCyW5ZSmxxcao2Fbq8xpsOsN9Qk3R0kKzoYGOxE7jiitXE7e+LDlpfyV4B6v1zUa1gPNvvULi7HXCqGSeb4PowiGgZnQefvfNtVSmhwzzkIpiS+0O89JZ/zsD0oj3V4/DHWNP3fADBo</vt:lpwstr>
  </property>
  <property fmtid="{D5CDD505-2E9C-101B-9397-08002B2CF9AE}" pid="97" name="x1ye=183">
    <vt:lpwstr>PjBlX31TikSrufVU/NKmE/G0rDj4WQ00bxt0kYjflugneFptNGsOA2YVZaFilTxxE5ZtZJPmeIveEquvpsvLxzCFkqUl2jDxLe6mMHNt18w9C7m991lT3xj4rvUcNPvd/oFFlPwf1wGQKYctAzunn7BwZYYNgPz8lMavTj3k4pz/YBaS2xQ86MB5E2PntUncyOgQkLH6YM6GB4LTKHa9igBgIhiR2sfYhdKcmWiezQRvRfBGJne/a7OK9lHmAqw</vt:lpwstr>
  </property>
  <property fmtid="{D5CDD505-2E9C-101B-9397-08002B2CF9AE}" pid="98" name="x1ye=184">
    <vt:lpwstr>yRcdjuA4QXhsVxGCOo5zt7QmgxE7i5SGiqIt6KVgDZjcR8G/kR9qLc8sLk0MAz4/ZQ6Z5x3xNzTDeJb1LND3rfVGk+0sIQMvTAvOeAg2t/UOjWrhaMuuMnSzcQeKuBahb9sudjMse4UMGy/k0OzVa+TlU5NrASKTHur5DhDTjKGflaYgSwwizNmsZz2xoADZo6ql/r4G2WQG4XnIIPA9FXzXoQHt86BgUtBod4h2vaIfHW7sGPwMcWiREuF/ldZ</vt:lpwstr>
  </property>
  <property fmtid="{D5CDD505-2E9C-101B-9397-08002B2CF9AE}" pid="99" name="x1ye=185">
    <vt:lpwstr>vqRl+4zEcA75Boi2mqSQqtpSufoTYDpVnYpMAcwjq5nFDdXPno8gIlW1/I93zb++XoulijC4mkduUSDFWlWsH9ByuLO8yT+5PgCub+LcA0IyvWYX22mPQWEu4EQjMHjdeYauOILFGObsP8cqI/Id9mSbDa3r69eKWCbL5pYeJ1O77tad2Jm0du9cuvcvXFGJDBpl7HFTLWLCglegZ2kskv+ij3/U20eDvuOPYW5vFjQt81blaWQc4DygJiN1Vpn</vt:lpwstr>
  </property>
  <property fmtid="{D5CDD505-2E9C-101B-9397-08002B2CF9AE}" pid="100" name="x1ye=186">
    <vt:lpwstr>JEgvhwZ3g9c3DjbuMGjqDrxAKjPzE1BD+yYjtofQ/6EsISmEDhZg04hV2ArgEgjmsUPaQbX7mY6VFfdvv9YOzL245TNLCkK+RmmM+SEZ+N6qPpjUxX2kMmYKd3UR7Hz80QAKK3VKV1Tzb4IBxwVjPJUuC3jhr7xqZ9hDgR1D0hk7cnGHhtSHAQk/zA6DpYC2EZxZNqFh5Zuo9BRKmQvZVtnSDHE34o6y3IWUvDtL9jpHeU3GiUcerW9ioDYLHiP</vt:lpwstr>
  </property>
  <property fmtid="{D5CDD505-2E9C-101B-9397-08002B2CF9AE}" pid="101" name="x1ye=187">
    <vt:lpwstr>GtRogng7oyvC3IeXpYKbmZ+Wi76GcGepwoq5p7UNIonJuYHQlRfsKNtejzH8DsRy/jyE3/6NcqjU0VlrKvVGFrWYPi8C1wLeALKFjvRsr//REL53ADbT/Nw5nWrG37+tzXWfWxav/qz546YJAWvvaiK9B2NiPIF9/flN2u++6lfjFE5eHlsrgPpevWqt1cIPwjZ8ZtR8Ih7ZxlvVk/tx+5EWN/vMT2cIhOReJSy+SbiIiOBg2Q+lJVHQNSttiIM</vt:lpwstr>
  </property>
  <property fmtid="{D5CDD505-2E9C-101B-9397-08002B2CF9AE}" pid="102" name="x1ye=188">
    <vt:lpwstr>UiWLSPX+vsU0vsm8zb+o9AZ86nghQyKkGPTAh/2S4OQWnYfUJLG/IUlYzONlRj36xrZWpZKRrYJ8Pjr7Ror8ltpRHNoOYiimLFAHd6E+dNl17MffqmkoadqzxiFZen+fO8sh8TudzJva+9ym8ewWEz7jDcJW6vOOxm0oKn0RmGZunvT7Y+nmCqHdK9m/wSWQzSEJy9tb831M4arhfWlH46st4U6SrllBH6pPmRqPftpGECtN8OPG0VrheDr1QVF</vt:lpwstr>
  </property>
  <property fmtid="{D5CDD505-2E9C-101B-9397-08002B2CF9AE}" pid="103" name="x1ye=189">
    <vt:lpwstr>i3x6LWdT5IeLg141OdfFnwlFeFKqg8BvJJIJWibKYIKfX+VfhWlWPWRPgYK1yQBYk6Toy5DdSThFGFXE4Wtlujgwp2OCiJFtQpoy1g1muKHQ6KgOSlZMnA9N6UxHlhrustx8bQe2ffK+gBJhkd7xCjQ3jh2+CfPyx+n2h7SySTx3ADNY47fxTO5DyCXWUy8XN5DQVzqs710bCbJTH7dv+SXvd2h8HhErqGtaAIvMGPJHm74HiHvI8QuzPVfig03</vt:lpwstr>
  </property>
  <property fmtid="{D5CDD505-2E9C-101B-9397-08002B2CF9AE}" pid="104" name="x1ye=19">
    <vt:lpwstr>s/a+iIwsW/43JV6E3UixFn8LtfGmWZf3zki7TbPtQ7BVqJ5kS/jSijAmpn7sz6w0b1NuA7MUpfc2iPFHIe96zbmfmiU7DLGuCA5KV6B4P0YSqAh0HXNTFbstR0yH8lWg9Y1K7QV4YCxPIqA0zJ63Qshf03eDm3O4kXT7c3srmCHjYz9UsCucGAYLN/8cyVWg6FM1tX3N1wJXIQCr8OviCpCQVPlY3vMh3Xn9KLLpiPHoa7U/NUfx5aAX4Tit8q6</vt:lpwstr>
  </property>
  <property fmtid="{D5CDD505-2E9C-101B-9397-08002B2CF9AE}" pid="105" name="x1ye=190">
    <vt:lpwstr>Hx9kJEAsMUiTwha4OeeYdpvYwf/0IJbUw/JwKWDfpTm+8v1BjM/vVNCYSsmkwEXIUoqSJXFFjOwHeuIWojNlkVg+dxgO0wN8St61VfZmPTvhpc7oOcTiYgW2E8Wiv0iIUNwLCaeQNEGeCZ/SL3NRBEitQvY79VntjezOPISzZs8g8uNzdo2sYDfcBVi8n5sGCOehPCpowTDkGsvIlsuUJA7428znz4As7jWy9MBSJ+6ImZU69KTQJrp1HEb9PUx</vt:lpwstr>
  </property>
  <property fmtid="{D5CDD505-2E9C-101B-9397-08002B2CF9AE}" pid="106" name="x1ye=191">
    <vt:lpwstr>cd+b77X9cPVrpUc/AGRMtcmJSQwGvQSPo7N+CJuc+1I7HklaVJK5BZmRoRrVAjALpsXcoOgfbcEjlwrtSTpGUkCykJ1jaNjjBJMD9rn8E7eeJ1IWXZXeLM6SSJhcrAhut+IiCMeDUVINCFtb83ZusZCLemA8sLupztMQp2ljTsef3ybf4YZx9JbZjl7WDH+7pHHILufs3RG7YNjvIzVBd7b7k6pJ1jj+naMuo79aE1VigUvM63RzqOLvQv4JIQX</vt:lpwstr>
  </property>
  <property fmtid="{D5CDD505-2E9C-101B-9397-08002B2CF9AE}" pid="107" name="x1ye=192">
    <vt:lpwstr>rp7+EplxIBmFJkXemRQsx/4R1MeCavttutk25Gv2e9WAcRQqjrftIapnX4W/sTn3BlTNz/9SAyWCtea16od6l7nquftuu8fQyA7dM7c7RiUSU+ot2S4iyfAVVmnJWy1+Y6ZUF6fyw8p6d7hhP+gVK5F4KDDKltZmxgTuNbHyzQYpeqZJZFcyOjb1nNHBrBo58HyxpzTQt+OsnUTqv6nHr3o3cm7sDhlcSeEZ+lxGtBXTlrAeHWCKYTEammdU5yR</vt:lpwstr>
  </property>
  <property fmtid="{D5CDD505-2E9C-101B-9397-08002B2CF9AE}" pid="108" name="x1ye=193">
    <vt:lpwstr>y+23lnAuAVhYvj8ju8ZzgC2+TX/i6J7o9BHGRq1+7kYkxD6NllhipScFLl32zfa+7tJ0PNnaAIJGnp9XtFdFYK/amGQ56SGDpkTIx2bNnrB5hF8ql3JouFPQCKGj255r3tbg0oyQ90dG1JzK6eyx4ccTL4muPmBvvjgRRyPcGlzyk9Vapy7gN60Y5LpHqThkNPMVXQ4Jo2M9Iod9ntw667oAHgL4rY1qzXn7E0C9G+9FlYR4TBCdz4LQMXM8L2I</vt:lpwstr>
  </property>
  <property fmtid="{D5CDD505-2E9C-101B-9397-08002B2CF9AE}" pid="109" name="x1ye=194">
    <vt:lpwstr>blrLfzulo9d/MtRfuI0dZSRyNt8msifejvrxy5i0yan7g/idsJiusOT+FzoeGj9b53T6BvPuKbPqDhtZSwjNKKPxlV+EwPaIU9aScTbem4UF0qfBbrj4TV2MFgc05rxLhJXO6tn347gqxS8+QyP7bdZQxoVqJDpf6z2pYLNdz4tdbxY/nflpXh2Ps8MvGR53cZzpOef/jzjUPAt8MvKrSn55fnLrzOGeHDje6x/qVq/asQeICl6ibUXysZix79G</vt:lpwstr>
  </property>
  <property fmtid="{D5CDD505-2E9C-101B-9397-08002B2CF9AE}" pid="110" name="x1ye=195">
    <vt:lpwstr>GhdPbNOkRdXpn5sqsYj6l10kQNhKJ4nn1ou8+jtm54GiPa2E83ZH+7N/F4x1ArPg6HSRBjE+k4cKbzkf8w0pE8Y3WL7WGwPpG6rzy3i69BnVrVxc8/rzF0LG47XSp0xtvq/e+v9jrT7uBUDqqPpYLhr+eZan7x4pZBo07IBF/DJMaJAu8nxN/XkBQgnnKVFwJcBi1RFcSIcpdhKI0IO1M4vEuY15DT3dFOLcdeq6eRiE/J7sIS1oZAiappRMAIW</vt:lpwstr>
  </property>
  <property fmtid="{D5CDD505-2E9C-101B-9397-08002B2CF9AE}" pid="111" name="x1ye=196">
    <vt:lpwstr>stCgSurWqnM2vou+czTb119VhMFR3Gryuz0G45ACkmoD9Oi+JVlws4y/iHDIu3lr4Jv4Fk/kf49tkkjjgTprMK75gP215py0IRviOzDYizm0E7t4SXeoiM+2OgsvlxRZxDxd2JFpqsrd+qrooYR6aNnWBsoVpC7J66f9JWTEdS8aATzDcd4CaA9YXbgficRkABD8eR9Kz2K5hk6kcmB6I2LqV+C1sVgXD+X0rqqo8nP34smBeWSlTei/9tGb1mT</vt:lpwstr>
  </property>
  <property fmtid="{D5CDD505-2E9C-101B-9397-08002B2CF9AE}" pid="112" name="x1ye=197">
    <vt:lpwstr>wLp+h61E0zLJILL8thqp4jPt22iKjhYUwz2KyNrHy0fPRi3M00O/XD4zP6bfpD+1RqnMD6ht3a+pL2iALEvPhFIzVkbNi27K6rJjXN320BE755Q1qwo25FeaUGqoFQ0XnCINPbHJEyuuF8zLtIJxkWxvzgPhn/56mskuG2WyqQ7hoDMnfnafKHMvgrYHwDB6NVRcHN1INGBQBRQnZ2+h+Ux+ssj9YJKrjH2fi5Cd7sVZV5oiLE6w/4uzXXwtwqj</vt:lpwstr>
  </property>
  <property fmtid="{D5CDD505-2E9C-101B-9397-08002B2CF9AE}" pid="113" name="x1ye=198">
    <vt:lpwstr>svu/Rn/tsTpmFAl78+ndyI5/1oAQGfUidDJb8VU4N9QVosnNDyklTWw5hMHseWFnFpd0gICGJ4ey0DLvSo8KnpuZH82CS1A/CXOvHXu69XyjNboVNw/Qp1xGsXXcP29UIJ8K1dREkj3lCsjuPNfqSGKguebTk6Mv8WRm/W9CCB0P0WI/nboXy+KXwqY04oil9FvgzQOAscCuVT37+YXpv+NLSQYh9vyY06KWAISyf3A+lZACmLJdcJATBAigF93</vt:lpwstr>
  </property>
  <property fmtid="{D5CDD505-2E9C-101B-9397-08002B2CF9AE}" pid="114" name="x1ye=199">
    <vt:lpwstr>Sn8QtQG56qleXQoTFAtkaWWerFGAhQBnhh+GKa+V526kamtkUzj33OeKVe/prQJC5vEZhwpxgoDXSOooRuxcTM8ff5MQGHPaUPlspm1BpjESnGayNb2vPYQGgKLM6842M1MAHJLpTEdV3ADWYVpVnLTOs6bTpgq3DO3C/PSv8PJg/WEePCN/AxSZ0aRummrP7/trW7GHrVxLqucQlHBMN3X+IKQHFG7uePdfDp9MqpLPAU6fcgGpTR+Ctgat5rS</vt:lpwstr>
  </property>
  <property fmtid="{D5CDD505-2E9C-101B-9397-08002B2CF9AE}" pid="115" name="x1ye=2">
    <vt:lpwstr>BCtC0FF4PpnJ0g3JS9ME1QXozsJh8uKduF43ZWjTXLi7qelzOIbiOSGa/RiRx8fsJ4TmofEWZRJ4S0kEpnbCymYGcSOWE0LcQofAbBF8uPlrp8Q5hzYkTSpPRESrAhPQkjBcR586TexQn189mE8GOCPo4wM2zR9O5z24Q9C8LAsNvTsF0yB7GifUFQriWE7QMcWkvhALmhni/ys0/3klk1Y/aoasSHZrUiuvLpivnIGKn2IKwwxE+vPxxk3UTnY</vt:lpwstr>
  </property>
  <property fmtid="{D5CDD505-2E9C-101B-9397-08002B2CF9AE}" pid="116" name="x1ye=20">
    <vt:lpwstr>BzHasDz2t4TX4v0l1ZgwuNzAQZ/63QKTarRf7sOjKKA+mZPwTlLzsG7ashue6qMnRAFd42+Qro5Hun1Nfvj7M9kri0odtKZ0zhXo+VlZoiJmKbyDfOvOeSmq9uSy9+hiudwGVfvEgcmEGSgPckC/SLacpwq5n6AaHia719eyp6YqQ77KlfQKnB+Lq68JdaxpQmLyJF/40k1DSxvjgMTIa9XPrGTr7avc3tgkKk833925hdyTikEoxyXMuHoBbEO</vt:lpwstr>
  </property>
  <property fmtid="{D5CDD505-2E9C-101B-9397-08002B2CF9AE}" pid="117" name="x1ye=200">
    <vt:lpwstr>fU0WpQ88xHZlnSEaSYo+TxTg4oG4OWFA1rhU1KeGXvHvx1Nc+XulkmBhBGRhoMjVDvWEHv+KWo+jrC/qJMIKzim1jPLz7ZaxZO2hVrQUfL705shFhDFQxib53Wy47ixv5gwk+8lJPu5Pa24yZ/Djyq3KuH7y58IHjtfiJDqAZv52yPINnkpQssmZcTkd1b6Y1/FCfLcyPgft/o3NC4br5JJG9ThfE0yM85DlPXox2E9rdwjORNgJqqD+kX4fd/x</vt:lpwstr>
  </property>
  <property fmtid="{D5CDD505-2E9C-101B-9397-08002B2CF9AE}" pid="118" name="x1ye=201">
    <vt:lpwstr>2hPDcv6fX0vCrGf09WcXwU8ajXaXntNEmzwuSpjIhcxnglh5aK90GslWiBflzcNaM+A0D/jaDy0jukAPkk7P/KjpvpVdhIIw+kAoymOIWJttgJJNxB9ggTM7gp7/8lZptpPlm95xiR1Z7BrDHS8T5kxSBPhOuuTlK4W78bg8srO9rlJcysun9l1DbW7RQ4Ma1/44FVA2Kwg2HajfPFsXGg3gkLy8XI1vHBVMd1mXycn2ek03gLBDvwevoHq+mwb</vt:lpwstr>
  </property>
  <property fmtid="{D5CDD505-2E9C-101B-9397-08002B2CF9AE}" pid="119" name="x1ye=202">
    <vt:lpwstr>ZzPZ85skMmlCYj51rUMx89aQRrp32Hok1DX0zJQsDIfgsRnVRzcwSaTF/WqFvgkJYLb1+lBunpqQr0oI8SJxIirNcz+33ljarAdF76SGsfNNHsVP4yZw9DlYLmXjtGRGE6cRzt+jGpKZMXry3q497Zp5MTLM56pKTBnnOBpvL42O+DDykncwHZrkT3IephpJGJvyCdy9dE0GHhlcT9sO5ySWy5SqG7yc7QLj9S4vEioBOGe4UqW3AMG1ZmhMa4E</vt:lpwstr>
  </property>
  <property fmtid="{D5CDD505-2E9C-101B-9397-08002B2CF9AE}" pid="120" name="x1ye=203">
    <vt:lpwstr>G/vq55QMBe6D6LPLtaAoGZl7IFfKiq9Re16fXB9z9GZGp5QnrzlmWGdmHL7d559PvcktIxUJHX7jb6tfOZSKgap95hstV3tIv/6mIVxQtQho463XCd30VZIK6AtGtAGilKNCH5kuGBT3jOKs2DUtFf6drCy0F+Z5w9Zg270+MQwxdm1qPfuiVuFRX0OnCpxjLreBieSDB35IRoToaO/MIkqYEtdUS2Xto7XceoArA3jon2/kZc9vla4Cl4NzdzD</vt:lpwstr>
  </property>
  <property fmtid="{D5CDD505-2E9C-101B-9397-08002B2CF9AE}" pid="121" name="x1ye=204">
    <vt:lpwstr>wjwteSKt/VBcrEP8mI/hM66bsN5DzKtf3kwq/L4ZGQeV6mmzOqOaDqLfMivKzzN12VBGGfNtYfnExm6zcoot8+mgmkuK9N7isRlYmv5bY5ROE3/2Tw/7Tzi2NfSUpPhUc5mewhiIsQOjLd526mSQPYoEv35PzgFzVz/iIqLkNAspNSjUpHAJ29GiDXa0Gt0xPBndVwiWQRlDeyrvvRV8/6TLK3uHWxIM42Ys6t1bQ9bmndGsknKVrK3j9MNAKmn</vt:lpwstr>
  </property>
  <property fmtid="{D5CDD505-2E9C-101B-9397-08002B2CF9AE}" pid="122" name="x1ye=205">
    <vt:lpwstr>LTLtMVyD1ypHSWqNm9RQVFS1RM8qN+Su/4utxsCq6wSDbyv2SikXjOLkVm9rcK5wqKcngL85Pf2I3exEyRbTNTg5EJholM6+DqRcSyRP3BZ4yFh35rWPts/J5dbXgdXqaSOQdljVgUH033FiNN60BLAPtI1phdS535ZE4uvQHrN3QwExBkvVi4NoWzdPUc2UE/Yk0V3CvkDBvYKSjw1MN9vckh3h7kNPjkk5hBj/CkqWgFNwArooEWcjkdBSbuU</vt:lpwstr>
  </property>
  <property fmtid="{D5CDD505-2E9C-101B-9397-08002B2CF9AE}" pid="123" name="x1ye=206">
    <vt:lpwstr>0l/Tj0mCc6mLPUEe5HtInP/CQxSbKLQg79jFr4TsdtLxb+K5/P/uFOuYJwVD+O5Tz34UHciEXac38pSdhNihzUMAz3846dSJglDv5WTuQtAnpl4OVBmpK0e94HW7++7ENsJ1RhdXR9ghEHb8UpDwsBK3O158kGvb5Ap7ypQmQBJxS++tui/G0SFaLUVgzal1oe7QooM29ypSorEdHWc3spqTd1MVFHmXozTN9ekvf7HhqJYM5lfpf1w7T77BZOa</vt:lpwstr>
  </property>
  <property fmtid="{D5CDD505-2E9C-101B-9397-08002B2CF9AE}" pid="124" name="x1ye=207">
    <vt:lpwstr>yjG98MX9kLWvsqrbW2cERcEyCCCwsnWhvk9Pao7dLMkN1lNuteMwmuphn8fRq8pu33fFFLs0sc6vwEEHo9JTQ8bLzDrli3OF3Ss3XpE40IRcEQRJzAs/9uth8ZXv1oAy8v4LFWf+RrTICEPRcTs5HqowpxgMg7xSSzVNycvVLNcJFjTDSJNn2E1/YqW0cMNRS4ZfoXtZx+xDoAyCUGQ5gxDgfhCiqhwNsXjd6PgQTF/+cq9WQCg3glIGnKtW4il</vt:lpwstr>
  </property>
  <property fmtid="{D5CDD505-2E9C-101B-9397-08002B2CF9AE}" pid="125" name="x1ye=208">
    <vt:lpwstr>Yg518anNC84vGmPOTb2T//4DynFMkwzNAAA=</vt:lpwstr>
  </property>
  <property fmtid="{D5CDD505-2E9C-101B-9397-08002B2CF9AE}" pid="126" name="x1ye=21">
    <vt:lpwstr>+zjud1M9Xc4Dv0dqFfD/7g67enJGBy9aWdWyqA37uicIrf5vaTaIpCPPzmE1UQrKYBwoOY1UbNJZXx+g5/aJ1pBCdztu1Mj7LY3Q/EZK0r9EzrAYBrLwVuLCy8vprqSgtTPnDvITJbvdgeOcUcILrCcZ7rogWPrsPQrE49/0sTCLWfb3vL8d0dr6d9+YmGtqAt/h5YJ43bmttnE4GZiWAQIZYt/ZrRmy+1QXIw2A+MpOcOPuZy/GBwhvcNvdMds</vt:lpwstr>
  </property>
  <property fmtid="{D5CDD505-2E9C-101B-9397-08002B2CF9AE}" pid="127" name="x1ye=22">
    <vt:lpwstr>YpMkYfG7Ej4X4qhUfDrP52UHKQkkGR+iT6ieuRWH3yGPo8DVCtwr8NhEW3LhPDLK6qKkupPx6ShUGEvCo7L3+Shlo9r9csdmRffGjcU9Brb/TY137b3gs2PikEI7ril6dbw9bWUvwWIumTzyGBnV98Y3Qp1rFH8WPD4BXnMhaGWcMpPAtT6zZsxgpNDXyn3AkyDLPPcOY7o27S3a1DA68eiJBTY5i898q9nZ6vs66os5LmMf51FNss9Lok8tuzj</vt:lpwstr>
  </property>
  <property fmtid="{D5CDD505-2E9C-101B-9397-08002B2CF9AE}" pid="128" name="x1ye=23">
    <vt:lpwstr>CIiOCqfyMDUNOndPBoMAkVHg3T/zaZ1VsnGHD+nD12Vsf9SG3LfNIhLr/b2h27W6WGZ20cqU54+sLnT24NiGir4sJ1BKzv9xiHaRWnABdZ7T9L3+n8i5vQ1ajvsDU9I1gepDC9FB/JYO5MK3/5U9coIyj/V2FWK/ppdMayi2NBY6+QnDKBD7LQiRKwUA/oyH8lNnl0B3iv2yLlAPjWrI+EPFXQJjj3ZAxX0w3FC66ysWVRCHevLueeMgpwmt5+E</vt:lpwstr>
  </property>
  <property fmtid="{D5CDD505-2E9C-101B-9397-08002B2CF9AE}" pid="129" name="x1ye=24">
    <vt:lpwstr>djFI/VOyVC+/XFUNR2J8dHrUtO2wznadTD3fDDhBz9qBtyYx6T1csap7f7lD18AWRz4qtOy8U1AJ/cuq3O9cN3JwOwMqilN03rbhGaaZl9mOWv/68I1YhIKQzQcZnY/d619zsfbM+ObTWmbl1wPrOnE1OU055quQRbWGHUgsN/K5+3x/mUQsN7hH32pjSkkh4byqVSOQePkF8NEpkMqb2Fv5ABtdHdG4BAU075SCDnyisdx3kA469EPHaxyG+WH</vt:lpwstr>
  </property>
  <property fmtid="{D5CDD505-2E9C-101B-9397-08002B2CF9AE}" pid="130" name="x1ye=25">
    <vt:lpwstr>73ZP6wNcftf3Kiy8QjKeicSxRr4b4bCi/d+F3vpMXWBdNGHvo+68W1IdxBJ6Ku6d20p87kOSQ7GgwhQBxfOrx0TGR1jsu9yVWHfJ3eteTxvYgPPQzP/WCaXV0j8L+V8rQmhU1iMaozIZoqGjJbw9J98XnMVyXjrsMz2BcOafXxx/Sgj/1YAz5Im2zBghH+jJsydJrBatzuhuHEP9+PhLpIzx1Ry3oFwcFeBXWSbYt4TVs9q0vWuhSSTjznaq9Bq</vt:lpwstr>
  </property>
  <property fmtid="{D5CDD505-2E9C-101B-9397-08002B2CF9AE}" pid="131" name="x1ye=26">
    <vt:lpwstr>QDZrieAn8+VfRuCCs4X1sDqnP6FXAMQ7P4rK6rzwFwwjIdn455C8eJz1ESDMcZ4nuX7sCFfY4vQciI8TofJvytc0mOFe3nrgb5mINQeOm1HJ9sTVYNqQqYFTe8KP5kj/FrHCC/6jug7oXI8E9OwW5ayA0ghDOHGT4m4IB6gNhV7d+2oqb2e2KGyrKAxgOVA7UYVn1aY6ovsoLRqnZESaqHMPyhRjcf2NLjXyUalionoVKwm68GbewVUOQaETOym</vt:lpwstr>
  </property>
  <property fmtid="{D5CDD505-2E9C-101B-9397-08002B2CF9AE}" pid="132" name="x1ye=27">
    <vt:lpwstr>zYmQOySLVyMTZBgZYJg0DfrGmyQYQktyN1EZt+qbjkjC2/BQWQ1yPjtZPbHIYiREDXSC2JW6CGoIxdUcNvci4yNARArigoI0lpXWpIiqhU2dMW2kPqMuy3Msxu1iLttBxzZ5a8EUo77241gAJdhxvDhiMDVY/KJZwN49H4gBOE7CeDKCdFnhe6DXAqH9plBVp6HF9195bcyVa9JOIlWLbnRiOUWur05nlAgaFV91Bk148uoFs1iW+3xnYUdhCNd</vt:lpwstr>
  </property>
  <property fmtid="{D5CDD505-2E9C-101B-9397-08002B2CF9AE}" pid="133" name="x1ye=28">
    <vt:lpwstr>Ba6a7EcXCATtkHeoWO+YlruuVwLrbOJn6sya2K0QnzX0Pk9Zoqfy4uiUK9SwTy9JizFcQyuV1NMm1UA8Bon66YkdxD6cZYrNPFohTCeWRPTLLJRm9S2QBMhiWtEBuVxE++1k5sG82WUMdILFeVV4c8+LAu0G/JqY8+oqHgTO6LgDyNDqrs7GAIyK4qhAxKLMre3hgioMNwR/UWwhXbhBZpptjRp7JIfbKhAtddFQL5P1PrUG+bMc2gRXXJaRR4m</vt:lpwstr>
  </property>
  <property fmtid="{D5CDD505-2E9C-101B-9397-08002B2CF9AE}" pid="134" name="x1ye=29">
    <vt:lpwstr>HE89AXEiBoDzuyq+hxZv48FeV9sMnygR1KalhxJQMDS4gJxMST9Gb8HYs1MSUF3iX1jOD/wWaQbvgla0V76xbHE3NVEHJCpDo+LB9Z+YAUic8bF7HM38Yjx3xzwZQissjxBjHl0E1t54+KJPgxfFDzwAtlOEmuBQLrXP+YFLuOTUwZ/3SA6vrj7V1Gn2AP/XrsrB0gI8bdgUsGxf4YP1VBE7NIIGrn0zjkOH1jUMqIdFuatQ9ITrlPmM13OIO+v</vt:lpwstr>
  </property>
  <property fmtid="{D5CDD505-2E9C-101B-9397-08002B2CF9AE}" pid="135" name="x1ye=3">
    <vt:lpwstr>LLc+MztwcyE1k0JtTNfeJcvrtbKReBeXYlfF+CjAWsqaDS3QMIFVMXth17w+Rz42c4EJ829XZUYb4dDHzaJVHldH1VW/v0kiCHc06aDKL2iJEph7KdZ5MOC4Nf5wlBqk0CNHKRFyXiKlPQyZoeCCaUhJzxMaCDWvh9+OdUL3fKZK4UW6+rTFAFyjcWijUWSabera4mUVCAR3ktUk3LSHkc9YhW2paxbcl0Y8poL0yd8fYauRvFOSebnNLls81fk</vt:lpwstr>
  </property>
  <property fmtid="{D5CDD505-2E9C-101B-9397-08002B2CF9AE}" pid="136" name="x1ye=30">
    <vt:lpwstr>npZ5h/aOtJyMACT9iyNTGOjpByF2+gNOCuXLzkuHliV+3Eam181Y1mdpFjjQ/cZB6WWROz7rb1wnkuoVln7x8HlavoVHR3KACoH5mLBZ/HkjXFH63ywwz1N9t84tmWjNsvJz4effWoKuiTsPnpnP0r7E8J0moKXlKOeL2nwf3SDw/SObhL9JDVg7Dkd0XHcvejPeVEv9TPjQgcPBSo+AiFS0QGSB7ID32q4syMw02l6Pm1/aB/PP0XS/ZXfVtp/</vt:lpwstr>
  </property>
  <property fmtid="{D5CDD505-2E9C-101B-9397-08002B2CF9AE}" pid="137" name="x1ye=31">
    <vt:lpwstr>slRxouhCvUUj64AzIr70AZI5xaSULJUeTRczvhgfhyyX9R4mo7fT68nxqxokl/X2JvYAtWapiU0t1APUVIfCLQrgditt0UazxTew5Jiv/9tcpwia9J3zFLEqY5H8CXn59nfjbWzYi/hCsg16FjWdP1tD+/7+WRgCMYqpDQ27B1k2me3kjfhQLoB2wzSTxF/UpnlJMPEkXrlneEiNeyLZq6SRD9JP3jHXSZMjjwGqKC712MzvyXrVsCSpKd0TV39</vt:lpwstr>
  </property>
  <property fmtid="{D5CDD505-2E9C-101B-9397-08002B2CF9AE}" pid="138" name="x1ye=32">
    <vt:lpwstr>NTGIsxBG36NX+9lJCH149HhUgOEWY/ZUDfrBwFk0562pgaM68K8c4RBIZ+L5EvGlKI7wy7wtLeOlqc+WES6Nws7TyycLu6zVpzHjkdamLyju6wc5m3Qzz8QURDNiL3bnJ3nEaP+8/7Z5Q+nm+iTJjc81jDKgDpo2fYFoM061SD+FsuF0bYFdbWtz66eJiSgD1oZRtzhA4nUEG6TAnlbRnHDy0lpb6PS0sk6Ht6HxBNQKjMQnh7ZNs/wkzdJKIC1</vt:lpwstr>
  </property>
  <property fmtid="{D5CDD505-2E9C-101B-9397-08002B2CF9AE}" pid="139" name="x1ye=33">
    <vt:lpwstr>zIhPTE2FSEgE3cWeuNn8x1uF7I9EQremG2GdiPvUW8H5ykK/PV1KfYGRTOFNk7hcYlWF4hulnP4nsevsXtQfbbPyPbauigd0/Xk5Gpm3He5T7pmkHx2+tL0opnhIW10xRVDrTNJCia7/Si6V2y8tglKEQtu0iU+mS5ROQ5U62wpxidb+P/2+OmlyGkG9bu7Ch1gHi6Ml0O6704Gi3s6XVNWANzeum4hfPRLHDSUo3hNoyetAXQ29N7IjJAT6Znl</vt:lpwstr>
  </property>
  <property fmtid="{D5CDD505-2E9C-101B-9397-08002B2CF9AE}" pid="140" name="x1ye=34">
    <vt:lpwstr>hos0LlgPmdyCOJFG9Dv/hwE346ya1VQYzqGaRWzMW+qWo1F/8dOto8Nr/QH4uRyl/gpT8thgKkupcJtTBBKNPjQK6ccL7+TVh8DBE6f5K7ln5Psp3kWfCEc+r12JkoWg0VA/FtLceWpZ9BHGxRUQIfwb6AO3B20CqdFxRwiONImVCE+kn6FyhFmH3Yk4fbIb7AEevHk5vLIvzZpv/6HLS3v0a1Gu0Z+AWsxE/+8UVZjwSGbGBM1t657ngi3deYf</vt:lpwstr>
  </property>
  <property fmtid="{D5CDD505-2E9C-101B-9397-08002B2CF9AE}" pid="141" name="x1ye=35">
    <vt:lpwstr>0eEn8KO0T7L9LPuJJKz0NqX9fzK7xdThl2XbbVDKXqgb+n1SsUHbEy6IWHD8cRW2lX+pDhfMbJx7gSiddtvZeCnmnPkEDJdTfnMDbFMQSot1b7UAL1WlrxDpnyCBFQ8Rx0Mttw9LKwoHUxzd3Wi7gsnqu/2b4GxDDM0DOoNY1yqNjeOHcBumF/xVcNwZqt7tktW2dqjkJzIrRgpKS7jPvOTlLzJ6oN3JQYWW5MXTtb7JZij5gY7zr9LXgjmfOQo</vt:lpwstr>
  </property>
  <property fmtid="{D5CDD505-2E9C-101B-9397-08002B2CF9AE}" pid="142" name="x1ye=36">
    <vt:lpwstr>acRSYaLFk37yHpy65ksakdpYJzdhn4hPbbo3V7jWkKXZgHiApBAMSDvYRZxANWvl6eTsQq+ek0dsNxAmDfKFJvMy/ONA/E3VFEIx9THef0bUlC6LCMKMb/Ce8+g5lr+uRTigoHwkMc/BxezajCtdYcWBWqGLJoeRsOUS81p+KWykhnhZOj3tDjruASIclE2kUPPpO8+HV5d50ZdEoUK6ZVcJic3zBgeSBjOaGPwuw9yZkiEdjxi0MF8HkWKiYaR</vt:lpwstr>
  </property>
  <property fmtid="{D5CDD505-2E9C-101B-9397-08002B2CF9AE}" pid="143" name="x1ye=37">
    <vt:lpwstr>Pmu/wXwshbwcxzCWOe9KwOctWkykkKjJiz7EQ486whkb4eDm2CSy7cLiv6U17XBabGl9bzZ0BbsqtawQGYhYd+3d/35mUT9ePi8vjzbBOuVZ8aZhIXfOgP4mfoQgPxV9yXkCFXHFHoYuBNWpQDfJgChi2+KVy9AtrqqI9hcm5yAWxujwv8QcWdR/gRpO7f/CBSlxrjjb0JtKbTjVNl9ClRo2TMquGWNKMNL/KqiG5T5SS1WyylGwCMb9VG4gOG9</vt:lpwstr>
  </property>
  <property fmtid="{D5CDD505-2E9C-101B-9397-08002B2CF9AE}" pid="144" name="x1ye=38">
    <vt:lpwstr>eQ4zsCG2628CtdfZHa3+S30eSSNyjsaAu9jUCGHtwFoKEWBXXjqy/u4oSdI+rcr+0VhIOHVbZp+tOVF097uahMsj+Yk6CeWPC0S/ED1RoQHvzjKBBKRLiAWmTTC6i0vf46IPtXKAi6uYiXWV22aI0hznTb2UQSsVIR66GoYd17l7xtKYljGrext6BgkkRGltBPS4NsSQT8ALXfRdWrfc2VZP92wpg9ZLUQyxZE76MOPPZ1EWBoQAm+XS/9/tyGV</vt:lpwstr>
  </property>
  <property fmtid="{D5CDD505-2E9C-101B-9397-08002B2CF9AE}" pid="145" name="x1ye=39">
    <vt:lpwstr>6ZPV4HarQoIe+lUO5mgRy+63y5mq5H3xR11nyMsOp4qvSI/iSHg6TCRsf46P+Tn9j0cYjkdkDne0B780pqrv0c8RhJli01wqdWCdSns5H4iQh9L3YKUtrFvO3UF9v9y8WI51XyfUxJxt2KweBDXUZYJGZWpDbHCSLASlUugI00RP6NMvHQTKPhx000rFjuvzIJg9CFTbHvfjap55hIk/CePBLrS1j1C5obZ7YYxYPGYGWozsonSZl+tztfWEOBZ</vt:lpwstr>
  </property>
  <property fmtid="{D5CDD505-2E9C-101B-9397-08002B2CF9AE}" pid="146" name="x1ye=4">
    <vt:lpwstr>cpdwLaI+OjFTBqdjNVBUs3KxVuJADW/eI/edQJnna9QWxj2UtBkmw0e38YYe24YsUbZKtPGMx6Oi1dTAGG6Y0qwl3qgKFrl3lxIKWqXWsXOWWOuj4q+H1DEEPjvWs5vOXSixKIM4FU39QD0gSWx0zmecmlZnz4g8QxIAIwdcy5fCsb4HksbkioKgCY5zPkXXp21n186qU3a6xSeiuzmNDOTNujkxo/1V5b2NVqeK5BgAgTBw6OjHU551R1i5RhM</vt:lpwstr>
  </property>
  <property fmtid="{D5CDD505-2E9C-101B-9397-08002B2CF9AE}" pid="147" name="x1ye=40">
    <vt:lpwstr>O07TyBCMmlGrZftCgORovZGidBWR02DJzh0+2dkk5hanbiGGG0AsujseNXhSLF91eBktrJE6iKhXttMxsGp+qMzKC7dOJUSKZ1KrY20U8seHuNEHawT9MCegOBBPqyd3VuBgay5IcbObMC+P57gfHwGmDjsouHbLymvvc2twplFeHOQVvZWCepzqMrES8DcRtzcjz9Xdd81+QgI0ks4Y/Dz/gRp2cSZgBw9AlJN+uqMQEFQoc+drmFShEBAbm3G</vt:lpwstr>
  </property>
  <property fmtid="{D5CDD505-2E9C-101B-9397-08002B2CF9AE}" pid="148" name="x1ye=41">
    <vt:lpwstr>KU7zhGkxDZntwKX1ZbS9qsbJTUyQi3359s44Bwft2fCBwDkobgHNDyZc40cPxmcIwuNzjl8UUDOO7vj/RhSipOaJfz7E3NO0XM5L3ZFZ/Ygdptua7T+KEju6HbFtPs0gEku9XXAoFgm6NaQZrsZp86UL5kV7DmiuosSkHRIsqL1ax5dl2TZxIfgH0x0mCi4FsmgrWzgTw4hUjSvduTTzJz5AOAKrAJJajjTYOz/aMH6x1mFdf48OaP1DJ+Ab8Bk</vt:lpwstr>
  </property>
  <property fmtid="{D5CDD505-2E9C-101B-9397-08002B2CF9AE}" pid="149" name="x1ye=42">
    <vt:lpwstr>3TUfq2QesNErFXCoAIU17tfZMhWFW1YL/A/ZPCQHy21OynQ0Rx1N44vcp6VLZiWrWkKkFucsk/aYKiOnS2+pYoj7VYpNv+0o415ob064Lv+yiSlHbDCocfPbv9PeDlvIkKa9WgkE/lp4x4QqJC7FVe0dI/B4UwDrGfv6b0CSDrFjWY2YbDSvd84YHm7diPeafbxs2CKxRVum/BUCAxnu6uKiAteTXFmKHp/bJ4Vz9hQONL/iWSa+sDVbEOvZSzo</vt:lpwstr>
  </property>
  <property fmtid="{D5CDD505-2E9C-101B-9397-08002B2CF9AE}" pid="150" name="x1ye=43">
    <vt:lpwstr>8inX8rvImaXXgSzfjq7Nr56yOwuboOGvRKMqpNUcJagSgj94rKLZ1O9qcN309S16yR412fTrvzhF227vpz0kczDh9neoI8z5j08soAB1dm7knEQTK5vXgM2I0y+Mr1TnjoHTql+Rg5d4cS1Tn+vT4+IsCBw8z6vKuoxjXGVVX1nvwcGyHzptepNJWJOCzV4EaYRj7hlrPObI5F/Nj+SD8uU+gh59WjqklZCNP5SuSBboTN3oLWtEZzWkXyP+Xax</vt:lpwstr>
  </property>
  <property fmtid="{D5CDD505-2E9C-101B-9397-08002B2CF9AE}" pid="151" name="x1ye=44">
    <vt:lpwstr>rgX11fHANm9+3n5oPkrQROgyb3sF/BxR7098FeGvoTPvAmIF+irjARx86zUcUV0DsoXgtDwVCCUkohXih337i5kAi/kFKcPzl+CZzEXYppMEMCTFbp3qy3jTG+O9jONcCVIywKlV4J6aY8bMttyOloyoK8x1lLCKJS8VQWmXna+oYqDZCli3k8PprOh8odbLxBtWDrQqhuITa4HTgszMLLtI5qBrIV0cqCWEXNewoRf+Yb09T6KbZPTehYxOpHP</vt:lpwstr>
  </property>
  <property fmtid="{D5CDD505-2E9C-101B-9397-08002B2CF9AE}" pid="152" name="x1ye=45">
    <vt:lpwstr>y08kxS4wY8ittUzaoNE2rzlRMiA7jhEeRjA7a+wNfj9Mt5LQYkjx1ioiUqGI1aqV87Ch33wzxD9GwQAF+Jbyg/QhBHtCkU6YMxxvi2y8W38mA6bgmFgyPih570cLHIvSxLrmERzm/GgYEdlMfPvINxilhIoHckEX0Z6wFcMe07afMJ3YDj2pnYYOW3L8xzLFvoETOr3HKpa/6j22uyf/mC7MRa8TyxCtVzgC4E+Bi7Nn7GeKbim2XzagaoZqg/G</vt:lpwstr>
  </property>
  <property fmtid="{D5CDD505-2E9C-101B-9397-08002B2CF9AE}" pid="153" name="x1ye=46">
    <vt:lpwstr>QCGTLJdFQdkD+w0W16Ngf9+Y3gs1gpoy7TqYUavohWbtS+sZ+cuDe7feyRyI9TfiatvItpgWi0/DKJ2QTh2Yp2r6Oq2AXCj4HLI/mCDLARyKWmaECvMry/xleaPrB1wmpZy/wE2E/Pg1BTabPFtDb6ZRYb05spfH8drSRdhuv9w/SG065EUyJY+OCsOM2uGqr6l2ukACdaHfkMcaR81bTJCJV9wNMv4ZTXQDI3bFWaHylBO2gMMuQD17s2KTICX</vt:lpwstr>
  </property>
  <property fmtid="{D5CDD505-2E9C-101B-9397-08002B2CF9AE}" pid="154" name="x1ye=47">
    <vt:lpwstr>k9vi5GKWReaVB5fXz81gG1nKTbeb9/mMJxEJa5vYTwQp6j28ZE3MpHQ1A/r7avImYdYvd+mTtvS7fubMLMAbVCwkAsMzn3DpF5Yan42kV8c4dJ7y5ef5KwI+b1THPdhjRJB/7OWhMBt7qXmt6GqSGpZheSP0ivMXq8pKyCvwQdKrAHK3j5MWaUqf8fjhx8TqTKRaHCGVkxNfb/Eq+d+M5XOuNizbUDmGoK/wyzTb+ZEgZwGnOSQG7GPTbL5H9bD</vt:lpwstr>
  </property>
  <property fmtid="{D5CDD505-2E9C-101B-9397-08002B2CF9AE}" pid="155" name="x1ye=48">
    <vt:lpwstr>UtFfdE+RtEL2Jw3uGHVwan1Htg4gaE8imaFj4rZ2aWDz1YOVRHZLgmLAJk2pTsGvfvbC+A2/uQTDs/tNIa5C7s2qJdN4fKsQe7R7+73ow3I/CRYRFeWXF5OCMhW2PnyAXF3+HrgbJy0GYULEjEWqgj4+vRjzb9ykj0PSgs5vj6kcvMoVv1x5/u9t1IQV0Ojvh97wxcUqc0UA/ESyX6Y+E36deLM03372XnPjqPxl/ORTyQGKTbNlfMXjOo/qGA1</vt:lpwstr>
  </property>
  <property fmtid="{D5CDD505-2E9C-101B-9397-08002B2CF9AE}" pid="156" name="x1ye=49">
    <vt:lpwstr>OJsf5bA8BT+ttcuaMn5z0KkhqKvbAZnkYQNIDPXSh7IWWdGJWXkSPqoSWKVKsJYzvnL9hyAhzbQ/ZszUJIz0nX+BQFPOZ1r/2CxG8KHCMaGWV2qQ1PTXx2H58aj8z/LyeKz40r2syYJwt/Qa5aHEo9/W4tmTNvqeS50O2ySo7Mt3070/3b+yXU0t65eFLQ06Jamn+PCSBCOPf3WWZCA5Sd2Nv3L533uzrUPXoL9qL9FDs76yfVdilivP1THk0e2</vt:lpwstr>
  </property>
  <property fmtid="{D5CDD505-2E9C-101B-9397-08002B2CF9AE}" pid="157" name="x1ye=5">
    <vt:lpwstr>DSJ616dpgmp8JjJw/XR4Vw0PlIdV4dAZVGwoM3Mi5GNe8PHDrLAlCH37l1ZQSVOF3Lz/mva/V7ZEWzSb96dW+MPA6xBsLJvFnCktw0DRia9rbDlO1AUTQcZbABk2622odzfsdC3mYFC3EevUxXthHePgwlHNOYFMehN+W9juB1uLVC+SF9c4kTC5M6FFcMTNHq9DOA90u5oOwkbDi/Lwp9TTX/tU4E6C/D/BhiRpdqzI6I7MTyaSHFkc+HWyQaP</vt:lpwstr>
  </property>
  <property fmtid="{D5CDD505-2E9C-101B-9397-08002B2CF9AE}" pid="158" name="x1ye=50">
    <vt:lpwstr>LXtIrsWV363GK+9furhJvl8l/JPXG0ul1U/Nip807LVjgLDiN42pDChBuubquFrgbuojKBD5ge7GsJH7E/B8xYUiiuh0EEZVXSzjdWpnTUI5exTFqQnUTm0oli4V71uq1P+Q2h6xf5c5n/lDqQ7UuMZm1q6HPCRLkNnlTnzzcVJymAE9IifNeCoqs48hKfR7Pvk8sNtWK76/rfATlRoKoKscVjZORiq9Q8CY2rtPV1OWjSlcWCiwnxhVPtrvJtF</vt:lpwstr>
  </property>
  <property fmtid="{D5CDD505-2E9C-101B-9397-08002B2CF9AE}" pid="159" name="x1ye=51">
    <vt:lpwstr>N/YHOznETpVW6PZ/VnrxIqMaoHEEjBzYysOty4tDwKb7IpYALxfb4tqjQJrkNNMg0f4FJoddjuiThcN7toRQvnWN+QYVtSjCBu6r5kCVpQrXO8LEG0bcq0rgB7VVXBY/3vRas249ET9fGqJS34KLmynJmMfMBRnfGiDNNEBUSoirkqCWf8Qfc4rDFJ40c0XL5oN92mRZgDohqFxMr5sCSj5d7R8lI8zB1c++apdYvrzLjQ5XRmEi66EVJoHZGct</vt:lpwstr>
  </property>
  <property fmtid="{D5CDD505-2E9C-101B-9397-08002B2CF9AE}" pid="160" name="x1ye=52">
    <vt:lpwstr>SOMy9jFjCeErJ+FHAmqjFBaqA0xnouRpZKg4chTNytObDHrO+g6ZDLbHfc6XYT1bvX1YS6EUsVIfsPrVAhvceEwIwAsayGbAhUap707FTBOIrkwduyPzvCoBZEpRYDiXPoyIPphvGWWjm/gmjX98bNZlAMyzSoRvWJCNFnL2zh94kgMdK8yAFHxQ0lQ/BI2/9fLspebooINcMl3DOSAos6M53/UwDV8SWhsDsU9Bx8b7w99zn3UMM379cOAYPYd</vt:lpwstr>
  </property>
  <property fmtid="{D5CDD505-2E9C-101B-9397-08002B2CF9AE}" pid="161" name="x1ye=53">
    <vt:lpwstr>JjqEDRcHK6eGI7K09DNVfGyd0dPTa/E3rZ4EFBwDLscDhVX+0tF1PC+VVpQfLjvFN8leCvMv7Mc6ly9EWNoS/FcUvrRgTpF2G74rWt9B1mCJ475eAyjKjUlhXuOmTLAFvzXlHuz+U3XFyLOvCpb46QhgfWkTuma7ZvNtugqCwW8Xqbj+RgFu0gq/TH3xYGXziNLoSIPqzleVHI2smXkxSj/1jWvpzD2HddN4E4YUTd+bSIy/P0eLTMtHun3mYn0</vt:lpwstr>
  </property>
  <property fmtid="{D5CDD505-2E9C-101B-9397-08002B2CF9AE}" pid="162" name="x1ye=54">
    <vt:lpwstr>oXnRUOKTNr1L2ah3rQO8bJH+dI3RnyfDAJREQP+ZHq9WtCZT+xkEWr4ur3UwvLkKA9cuBkdW39lw46cXG3ZI98+DtS4nd23tLM9C8NXG8L35ymgjkMZb06KzApTxbUGYhoZ/p8dTD5ljb5UeJPpmQe8Xng++dIvfuV6+BwOV98Bqu+rFr2NyMiucN3sqhV8VM2RjrKycNvKDd5fxyqu3lpDHdgfgPEGKx20Auvn96JhzXl0IuF++XyzGupize1r</vt:lpwstr>
  </property>
  <property fmtid="{D5CDD505-2E9C-101B-9397-08002B2CF9AE}" pid="163" name="x1ye=55">
    <vt:lpwstr>o+vvuYy7cXvsbVteQ/pZl+hOtQuVxOD6/Uh+PaMHUrgJKvHnOPoGpW77NnZpJHOF2Gu1UOm+MH2d4y46ZfllstccP14StI0w4vXuc42/pNFvymJu9SzPvj/u2jhhDuv+P+BUmq3K2XJFoAeFTkvsFR/+1hMOqoAaJW06q/hSDz2s7R1SthHsvvpesI997gXK0WBCAoW3WHOzX45HHfrBefPu/PyEgNFcA7CjuF1O8zM7/pTaxzEvOW6rsc8PntC</vt:lpwstr>
  </property>
  <property fmtid="{D5CDD505-2E9C-101B-9397-08002B2CF9AE}" pid="164" name="x1ye=56">
    <vt:lpwstr>jjc8cNUuK/4PCNvEFGVS2lmJ80TeND6+XPcHsFb47UXtCkEv46UYQhWkcy2nNN7trTrAdJtugE3lcRNF87vzY1OnzWPVyK9/LhDqvrqI6KFJ6MjBfXK53ltpBqjdATzzgVbJjZ9xNYOGIa//Dwv6uozLrAgMmOeqX6g/d/w8O2zKqFHbQsP32tizZ2TEjYJV9+U6qXEaE/qUlVwBDnaUx4H6dpa+4ZWDeLpzC1VSydV58RZM+eyRK1VSZNxMf1y</vt:lpwstr>
  </property>
  <property fmtid="{D5CDD505-2E9C-101B-9397-08002B2CF9AE}" pid="165" name="x1ye=57">
    <vt:lpwstr>u9uhZWEy6A4CVSCbn+IT9i3xzdpElZGq+RCp4HhZv0mbG7jUrRtb89HjA75ikaaOSFyLwhU8W4opQ480HfyGse4x2tHcozeX254kKmBl4hrmP8On2p8onJZ7VWDq3tgiITYfDtNo6mHjf6SprrrTrxhuC2fpIYj7DLDi3AO6JVmyXn++opFSSfWB2VRdR0dsCgf1NaXjp5zECYej8DyikZW/FtrkeXIGiS/3VxJa1o5uFi3Rw1R+ERa9r1/uyQA</vt:lpwstr>
  </property>
  <property fmtid="{D5CDD505-2E9C-101B-9397-08002B2CF9AE}" pid="166" name="x1ye=58">
    <vt:lpwstr>NAcR9ZBvXDkaNCv187txsvNVL1qBnJPgzSon6pdGQILd7uWD7Twr5K/vCrNVmr5mY2IBNlT19Cyn+aIgGk3NkNI7rScES/FOsg1sZNl+YEkPocCjcbZ6EgdSRO9GP2Cj89I1gRHCRhumxOgmCfem7D9Oqker4OM0T+BCrNNk9D9pw3hAdyDo4tz11539iMFGxYGGBI5pUVeEF/4br+3/AlqxAfutxk275uHl/cOI27e3gjKZyfTlXB2YWRiLJB+</vt:lpwstr>
  </property>
  <property fmtid="{D5CDD505-2E9C-101B-9397-08002B2CF9AE}" pid="167" name="x1ye=59">
    <vt:lpwstr>pnc2UUj9YeRT4i4fUsVVfQzNXEn+d4S6GmDQZ3pNd1Y5Gtj8InAr+dO7Wf8uf4wNobFv5FLZ+CUeTWtvY1Gfe9dCwEBjblxDuwLivkIyAfoF3bBWvcTkIpmoOeA+3QkLTQ0a7yeRB/mvESMnRJqWSSXqFCLkV25IXLw13H1E6TN3ZMBmypxgpnXEh6U42EC6yeYeHLXszQKD1+gprAYyRFm3nvKYELvCXqEKVZ6CJCiBMpRbvM0+nukid0dQdG7</vt:lpwstr>
  </property>
  <property fmtid="{D5CDD505-2E9C-101B-9397-08002B2CF9AE}" pid="168" name="x1ye=6">
    <vt:lpwstr>EJkSbT4KxkylW0901yjq63iR0fraJbED7RaQ8EwkEWt9eH91SKmRj3PsyGyJQAAcLoVKLzIekahne/U+8ctwasm+vDiCfnMaalShkHGoC2JBg3IHNFa2s3EyVjjdG9d/XLNi8AStWQdhW7GBFnnWulswlOhvRHFgO+npFmczs8rMb1NJrPZ8jYfjaPmU2JG5vwr6vgQpqTyNobgr4Q3w71Fpw41UCIIbNg+sqvwVldPR2s4bZHiZioju67uzRyf</vt:lpwstr>
  </property>
  <property fmtid="{D5CDD505-2E9C-101B-9397-08002B2CF9AE}" pid="169" name="x1ye=60">
    <vt:lpwstr>PEt8L6s028+HiQiKwd5V4mN3JCn4MuYa65YKeDllix107p2VpyPHlATaA6CxCADZZJVjwz+rVgi7fMiHHWNxRXWfQc/ZKH/fKxOXp5zcrjE+P/6otq/J6eoN4Q+x1XyoLQa+Wgbo9zY8fLG5LYh5tgoMs4wN0ZIrhXBNm1RbkVhGpoe28fjUpxZuLVXkFspfKue+8Nk7RwIVyyL5gtjvUJBnC01xOwYS49r1UCKBGJsgbB7/kFmUrRRF+FnE3Ev</vt:lpwstr>
  </property>
  <property fmtid="{D5CDD505-2E9C-101B-9397-08002B2CF9AE}" pid="170" name="x1ye=61">
    <vt:lpwstr>ya9VaxS8IUfmx8NyXx/ex5hDnp+SF+OaUknF39K1Y/biSV2UxL2+wNqqNqePNOmBJCiwe9awXoKp9y/yBbnfbBYgQ9pVwH7qvzt/I6iPuOD+PCZ8Y846r9Qs4TJ7uO7zuO4cCTt3QwUxVH1PXltCMVCKfdwDEvaqrwhN3rBWhegmguMta4jWwkYz3KN6VC/JDwoSugtqGDoq+JW5oFKywOiO5EGJkNqc0FDr8rHsJ9Lqf1FfR+GypydH2rH7Hvy</vt:lpwstr>
  </property>
  <property fmtid="{D5CDD505-2E9C-101B-9397-08002B2CF9AE}" pid="171" name="x1ye=62">
    <vt:lpwstr>u0U+AbHihT8r9Zshw2phhy7VwAez5tIHbQfNN5FLCpDG9PCjzBx3zUnZddmfiYYywAsdHShfODPJYbtwqo1RovTNdnHqtUI9K4nnd27yintno94LU48Q1wrKokPrbs/Thskkal3CN3YLDq575i5DEp8mlgKhF1stECs6LNQKhiKbMsaibDkMoyLP8RM4GbsCppAcdSrIe31ccxerRGteb+6Z9w7CWebKBGdSMHnuz3tom8Fj0DMG1++YLeiwKsJ</vt:lpwstr>
  </property>
  <property fmtid="{D5CDD505-2E9C-101B-9397-08002B2CF9AE}" pid="172" name="x1ye=63">
    <vt:lpwstr>3e+Hi2r8x0fC8kias6P28Z5WE1SWsO2yPPk3/oc1MXWpg2qtatw1z37BJU9y7qRz7XIekjm5jjv/COPpNtkvql+Edf5oexUmtehn5Q8ysBRGPMFefZN/QwvckE1H/k3SV4upZWdDWpl9ZWiHZxvOr1dB4OHxq0ZtZ37txdjnrlUUVgNJbc60wptwgr98pf41qsK9GOn4WjmZXF32plK/Gbpzyg5UZXh1EK2ePc8fzGuHjlrI5hgUrg3bRST0rzg</vt:lpwstr>
  </property>
  <property fmtid="{D5CDD505-2E9C-101B-9397-08002B2CF9AE}" pid="173" name="x1ye=64">
    <vt:lpwstr>jljwTe38c3mxMUjrbVcfO9kUAZaAO550MZk62zoLb+QgrSowIVLilSmqwrjbSORs/RP/Ehfl5QmTo9v/pqGTGFPMxiK2ChZGSX38fkmhjM6lmycXi7YDBfurD1oGXix6Z8VXLDEY9djY+6Vdk5r531zO2HV0I+aovf0enJ+qe2NB//tKNwlBWyp203VYWdVrB1vYjEWXvp8vvySwKi6+tlhgicPi5EEDqZHUQVRY5JblkdYQs46QPDx1WflPtX4</vt:lpwstr>
  </property>
  <property fmtid="{D5CDD505-2E9C-101B-9397-08002B2CF9AE}" pid="174" name="x1ye=65">
    <vt:lpwstr>O+nUYm6We9Pzev7Vu7/C+NVT3dFaAbRqBuLOQzHeLQM0wvp1UUlzrIvkw5bHXH6d2EjUMO5Ne8xGVgAt0OOWpCICiUCuRN6vHKgDLfudbE9UgZZmVWhzzVodKnGfMv+1AaoDqsybm4hLM5AoEvZbzKoHKenggPzo88eUlLgRY2E6UTQgenlLob8afRu5KbhLTsaF7PZC6QoeZJWSi1rU6gQaAnoREHn6QRKPrvxEefAY/H9mn1Pxqp2dRBDSitq</vt:lpwstr>
  </property>
  <property fmtid="{D5CDD505-2E9C-101B-9397-08002B2CF9AE}" pid="175" name="x1ye=66">
    <vt:lpwstr>4zn981aVksRPQZBgNl+8SVDe+3rD0u6cjViJWb02/86ZxdAqgwGWbX/f/+IMAOANIV7LY+jcf+RtRuu6aAA7SAISbVA2MPtkzY7hNRxXmFe+bG4XYOfoEdGm/PBSnjVcwIqvL9CmgvPmGAGa77w7b23OT9YfepWi2pee1Kq3Nyj5RuOzqO/fB9ZXuVeQXKWDWSlVhrkdCfqefpOE1Kp3vjnes8KxGqgFoZtSz+KDqLLAeBKIouiAEWbEhw12Az3</vt:lpwstr>
  </property>
  <property fmtid="{D5CDD505-2E9C-101B-9397-08002B2CF9AE}" pid="176" name="x1ye=67">
    <vt:lpwstr>N1ZfdMbIJVU/ffuPSFke/Xqd3vQ9H0ebCSmp/x9igHc91me+hhCTVeYXyk1BFWm+v1u42Erekt0mF8flHsG9QM9xsUIwmi55z62+/bnEjB4hASS+DnGIvg5fOxDdeN1hZ/jNCY5yzWrBaEUfaYU59HJFXSJE9NaBvN03KK45qZMY/vRFjpENMwUD/ysXxI82wYL0RvQrQQT28+JuXDMwm/HdAHURoW5jVI76aNNECmqScSuLiaqJHs1U0nQ2yfi</vt:lpwstr>
  </property>
  <property fmtid="{D5CDD505-2E9C-101B-9397-08002B2CF9AE}" pid="177" name="x1ye=68">
    <vt:lpwstr>mL1W1VEiDDiIbDK7yJHph2Db++CHMoEmqncp8EC9kZdKRdshCNpjSV/a4OMqr12F6Mw0osZBfy1hZN5uHpYPsQf4FGaJrxaXpkyUDl1XztKJg5nTpqDakGkEsJiyJa9RSBffOeqlQCtKBKHqABAvZRhPeVDuq0HMQ3UPDf60IocrxjX/VuwyjXJ+m3dGScUhl1O+MwN1wHCQVy7d8ZB6e+Iz3W11k5Eo6eZOuwG1+k3++xhuB3jPb41HRLgm4hC</vt:lpwstr>
  </property>
  <property fmtid="{D5CDD505-2E9C-101B-9397-08002B2CF9AE}" pid="178" name="x1ye=69">
    <vt:lpwstr>M5GdhzPQ87JqE5L4APZ5pZ9/H7RbZeJ91Hh4g8s+92iZDegbW1q8YNx9w/DKYKhknHKFyvcmGt1eezada2PQyzc6yoq0otLrKRL/DdkX0OX9+JoafyNcFHwyXoIMX3Y6VE36iOitOFEpKmh0T+Q7pYLm0rKUNXioFibWnQ7CYXR+ih7qvbbCy8I31day7ZDZ3LPHX+SQ1JIUCmPbhvxVb0xEOZP1Q03O0NZtGPppfTUE/5ZvOrKB2+NLK1U68t7</vt:lpwstr>
  </property>
  <property fmtid="{D5CDD505-2E9C-101B-9397-08002B2CF9AE}" pid="179" name="x1ye=7">
    <vt:lpwstr>GdIoPFZS8F44T6oC/emPagS0On1lfO8k3/0G7cFgFtrR8MMgERryAXESz6ISfsJBShuzMNmod4PcqZAV0wE06nAwxYvUKvH6BQWpm/m0z6E0oTkwWcCRbvmk+quCPgzrXIiYn5Pb3ikfJfoqNh0pq8w0l1Gd6Sgm2ms2q3XMKGM5eK6b+fH5ge+1kBUWjUBlCZKFKBZ9cnxK8fhiQ+5VIkhQunyLFCvwTOypOAnBqTCOB8UNhrD501Jku759Wk/</vt:lpwstr>
  </property>
  <property fmtid="{D5CDD505-2E9C-101B-9397-08002B2CF9AE}" pid="180" name="x1ye=70">
    <vt:lpwstr>pi9Fv7Y/fs00nsK6Wk3GFdZcKdCXi7h5oeWkz3jYfM8oJhK0kwQ6kX6QIa1D+ZHAHmARDX3SeyON+uAyW+tn09PaPxqgjYAjM0g07DbyqsGLzA+OsG38cpoBfIHvTVxtOOoutQAynbplXpF48PMI+L9ob2Qm/gSyq41Ods4kRosCmJNJyOxGf1iHIRWVVoH6/51tyIh32J6Ir5HgwVgR6yTsOKEN4hEW/AX0MQX5vXJjtUAF0I/OrikMpn2n35X</vt:lpwstr>
  </property>
  <property fmtid="{D5CDD505-2E9C-101B-9397-08002B2CF9AE}" pid="181" name="x1ye=71">
    <vt:lpwstr>vhxfH5r3MOVEeTrnlHqgqKXBg+18uF4/a/qPoV86+tBjmcXfM5tITTlQ5v1z5aJn9Ikgfii/OkcGcZD1LfhIT74FkYRa/JTo4XNVRd2JGkKHQN1KFmihZAzRjAoc9chUOPxfYt8ddeUq0ElGTmKU7UkdnzO+YUl6w8TWVpH7NaAtqT3fHQVlhPgFCD7mJgOVak8SB8xygpTs6vgI1+toReAzBnvYljG2oMKQjG8od4XK+jr8pizWfuSLDoF5RYH</vt:lpwstr>
  </property>
  <property fmtid="{D5CDD505-2E9C-101B-9397-08002B2CF9AE}" pid="182" name="x1ye=72">
    <vt:lpwstr>zLC0wEnSPUYf6DgAvfy882I7OSEbkeENDKJ7vY9gScspz8Ds8qJ0F5vl88ko0t8GfUkH5iMupLd4mTroDS9YYvLpt7mElrZDAcjlv3fFYssHhKjn0Q9Uoxd8LzX802X1C+9AfgoA55HMieN2KA8G3wlEAoiigekLlvGxfSsAgAL8kg/fnY9Pg1yeYmsrzoUy0q+McLowyaS5KTFk8KBl5ToSRbVoV2KXao5sMM2FafiF1bmYCPBJJ9wORj6JI4J</vt:lpwstr>
  </property>
  <property fmtid="{D5CDD505-2E9C-101B-9397-08002B2CF9AE}" pid="183" name="x1ye=73">
    <vt:lpwstr>M7fA0tmjjd/C+OSju7B/wqzta8TYIJyqQfa0Eq0ctss8GZEg6jA3ts7XOFsbhyZPXST+uKYnWPGnZosyPeLah7xpQI+hZ9S2k4jXzQ7Di1wRnCFxGGgWb7H1P54bw6gH/0EhAfjbVbj9ZeFc/DPg63qy9aD8D5h3dxqQqgmpJDHYY2AlN7kPJ3hr4NrB5Jj47JaIf7uOJuiSE8seey9MLSnKDV61EcBeCOGTBCl99OcJF7eLOqnTJzKyXu26fkZ</vt:lpwstr>
  </property>
  <property fmtid="{D5CDD505-2E9C-101B-9397-08002B2CF9AE}" pid="184" name="x1ye=74">
    <vt:lpwstr>gL1h4iePYz554l9tACJJZOTSQRrXuneDXH8DoUFE1nhZ3kOxQ9Zks4TLXnxMrKPful/DSEqPKMJFQeD1unhTx/+NSIG3yZES0z6bcXzAdol4o1ktRuvuM7oCffU/6bhkMUfFhOYrYieW6RwY55qmD9tSlPhVWKbs8pnqW4XY0kI7igYfOfGpWdUtWEYRXOSSERB02eDSSamWl0taqVTLnww1R8I+4yuUaf3CSstPtsmRKx0kFUzMrf1bzMuRxTb</vt:lpwstr>
  </property>
  <property fmtid="{D5CDD505-2E9C-101B-9397-08002B2CF9AE}" pid="185" name="x1ye=75">
    <vt:lpwstr>/6YhwRslHhAthSKC6o7N0SPXwlVcy+/WIrpHm7mLH+jJjV172l2BrM4uLmo2xbhFTOjcxMGMtXnl8BkdNK2D6kHhqDR+Q7oAVuxFIsv+c+j5EfqabDJoYayyvGVH3TCL/6XXZAFOSLZCF+N+2xd0qdnasU/fPrY2RexlS+sixzMbOeyMO4cfTR0dBHGORq++HRogFjr+uETVkHtr5KUwDx9rZ9ViBO1dRHWsOPlgCjRoHjBM89nerGftfYSZspA</vt:lpwstr>
  </property>
  <property fmtid="{D5CDD505-2E9C-101B-9397-08002B2CF9AE}" pid="186" name="x1ye=76">
    <vt:lpwstr>bPlnwDFrREVFWxDg5Y81S4APUzuHES9kqkTzL52LHo7kMUEGxwLMWtld62FPs69yl1OpjQUL71vtu02WdgMxQ7IERWjbv7h10OfzcOKnYC6Vr6xJDKBvpD/s1gn8dkAIUqf8HAhe8dX7AYp5G2XYjSYVSiEnBt7znLmmfFCgwIcSI7chTbu6UjFuutRh21/u2vEn4Xrk3xLURHxMm2EPlg/K99ki27vNnU6fED7CDmE9pMkfk3Vkw04e3vOMtfk</vt:lpwstr>
  </property>
  <property fmtid="{D5CDD505-2E9C-101B-9397-08002B2CF9AE}" pid="187" name="x1ye=77">
    <vt:lpwstr>tdHjhT71reJv3jU9oqaqRSdIZ6gi2/Xo6JnvOrFY+CLyZhVHxoy91WLa0n0iM99XBWQoTu78m9Y5pDz4/pPIIwdreBavf4BmdIBaXv9e/VIMXYPdgUSvuwflLUuLekp/oQTIUvenJJ0DaKdGDvHiY3Ey8P7NTiwgAlWflg5EGMKj5ntUFfS7PTeZQCYLqXMu7AzG8UPvJ5i9A8QGRSVnFvPDYM9O8IdJ0mOtr0h+kE6MfkC5FdfxEX95VS+PHUa</vt:lpwstr>
  </property>
  <property fmtid="{D5CDD505-2E9C-101B-9397-08002B2CF9AE}" pid="188" name="x1ye=78">
    <vt:lpwstr>Uzr+e4/8rFb7hdozkrAqCBn3xxHJEzaROhJVIdRxk9dKK3NPfO0KNu5iWH+UpKqLsVtV0BGKvZ2HeoaPoiTzUjCHTrNw3FD3SBV5HlgiBdDPv1ijyt1zKfcsxXxX0hoUiVBm7RpfKLp9wymTf5hdqudDRuSc78dnUwBxaGd2PgNlslF2ZPyx2XHQU/pr/feXqJTf9haWQS2tfcTROsS0XO3zBYJ8pkm+vxTpFMN8JkxrD8IU0K2quURbDuPZsiv</vt:lpwstr>
  </property>
  <property fmtid="{D5CDD505-2E9C-101B-9397-08002B2CF9AE}" pid="189" name="x1ye=79">
    <vt:lpwstr>eGujZj24A36gwXlTgILjFHJO40I2rSeeZX1eJQBw8ADwVN3a/pvgaNmtCrn9EmPlgAZaclfzg5ZqMqk78E3ZbZ05KGYl0qkH8bDbTilG4H2v0lKSLF/LTxTgJ9kG8zMuQYIBGG3oZTfaZkOo3FSPs1Gl50xueKLezSJU+vX5ZdUOt7Q+EkyboiHPDKVp13ZSUVI4h4R0m/5GYSV7Id97wQPAP9ZOcBs4BZt+FIWue8YVKfF/XTm97UAmOk+ehnn</vt:lpwstr>
  </property>
  <property fmtid="{D5CDD505-2E9C-101B-9397-08002B2CF9AE}" pid="190" name="x1ye=8">
    <vt:lpwstr>bn+T7ssXCo8jxfbdqLYK6sW51ezlcH/gGh6ZxFpATlyp4ukS8K9T81EsPYBwtvW+8FH5ShOOJ4/FSRMROQIwmMvK0ZNpoJDcngK/RsHCm+beZ93n+E2P7rpUNg8wC1Dqri+jvaqE2DNfauXlQPZ9MIBPsw3myD2nyoNkO7A+pcAewQLVF3aHNtBZYmEVu65KbZwwF0jdiSLq34dXNn6zVw6wZqI8mpz76Qx91lm+uBT0g4n0q6z1z2ZegpsgXdJ</vt:lpwstr>
  </property>
  <property fmtid="{D5CDD505-2E9C-101B-9397-08002B2CF9AE}" pid="191" name="x1ye=80">
    <vt:lpwstr>BisbYj8R6Eco+iHCK77uEW0J9TSebBzrlrXRWJVa5oRJsJPrrcurXPBqoJ9p2AyO8/oGc4fEj99onbnHZvPCBMGeiGeKqsq5/+z+8wUCYlXUDP7wICf95uGR0Hi5d4Fh24ogqcS9Az+au4j/GGTG3mmKGnJqEf6XKr8DLmi5f7Irx9iZ9HSxb8iJhMosgVOg38QTnGezkGjo2yljWPdjw52eqFSRyprfGqAlvgwGAq0OXCSBaCWYdF2yPQlI9Za</vt:lpwstr>
  </property>
  <property fmtid="{D5CDD505-2E9C-101B-9397-08002B2CF9AE}" pid="192" name="x1ye=81">
    <vt:lpwstr>JETecESo/eTh3MII0H7ze99JuSS9Ff+OvVeVb0uOuO4cegunl01BkPatvlHgUMZgEnZr22vNUkNvxNpVos70two3PR53vlmgTDQEHJf3sZ/LWq5qAixk1vqaOkdcCnkURkFRkZkeVI/aZRN8kbJ717BWT0RexfdQnXZ8FKRHIJcbhReRDWZiaPVBLCkE6NNV7jDV7pJ2BznzJhxFNUNH9cuQdHe6Kk70fgEoaCgmqm16OiRcixS8rZSavLVYqjv</vt:lpwstr>
  </property>
  <property fmtid="{D5CDD505-2E9C-101B-9397-08002B2CF9AE}" pid="193" name="x1ye=82">
    <vt:lpwstr>ub3STVJ0SweFP6yIW8+gPLhcOUMNATxk+8FfYXHYJakI/gTJ9zkF66xV1SBX+FgG3oWT/I0GoP4dx2lscoKpuOFAfSmpBESz0rHUtRGXxIOBx16TakTezDOLasUlz9sntmefY+ITaNJEUOiJeC2/6bNNmgjB+De+ZoSYIe06lQa3x2mr+HR9UfCwbzUXW8g31opKcruipxPtIJlMF1orjIlfCHMZMCn0I+9WNxa4hev6mZcQAmzHHbZYVS2TH2L</vt:lpwstr>
  </property>
  <property fmtid="{D5CDD505-2E9C-101B-9397-08002B2CF9AE}" pid="194" name="x1ye=83">
    <vt:lpwstr>gVmMGlmriIFEN5u/eRV43Bmc+Sz9EXVBzFe0RTQrpQ+rSD4qU2U1DhYNueYCNgESLt8kBVY9k4O4n7BUnYtpqGR2zmyI0xs8vZ0BymTEGVtEe+4SromkQU7Z5VPTj9qd1uifd6eg9QTQQmVAuY3kTOtgbIkd4mRf1jviN+wh+Pql6ghr/Ra7mdFP+2yo7LZ26EK8vK7PuG7bWLmlVq7qXDBgdVetNluWrbsE4XoKxHyDcJtFKsaQ/zjWWPtWCEL</vt:lpwstr>
  </property>
  <property fmtid="{D5CDD505-2E9C-101B-9397-08002B2CF9AE}" pid="195" name="x1ye=84">
    <vt:lpwstr>JN34hQZyh4Zr4lqG5g4Z1xGLrS2ggnL4DRKRTiKruN41y0Kndh+TaIWsQgzC27lwMkSwMuMAQOts5LsfkdOr5ZtJfbXsEHrwJnwOZ9EVotKPZmk+HLe5Fcasx0p/LZ57BnQ86I8Mbh9HoeSZObYqD5p3Y9osRw6XguxjRiyK2gPZc7x3aIjxk61aXv5Y+TPl4T0RcrrKXUYmXfvNlGp1XcEe9x76RYhsfElRXsZMq7tDG4i4MoHhITAewb2bamQ</vt:lpwstr>
  </property>
  <property fmtid="{D5CDD505-2E9C-101B-9397-08002B2CF9AE}" pid="196" name="x1ye=85">
    <vt:lpwstr>MiD+9TYPDbz7z7KHb1HPqGb9OvZ+b8FadIFeXMwLHNrIJu/5GkwYZM5+NEmDJKiSZ38s6Hxw4+U3GaHyetYwuuktsqGhGTkBB4339SR1rJkTLRz6QPPm5n3Gr9LEyauoXG/w7hFpOTkTaBl9k3WpO5xQ9EfGH+GVaG3tnJ3xJKWGqo55Dsk/aGyaB3AwWcwZmaI6KljSQm+ocyNM8Z5pv/BDEw/9uDseOktoUsMMtkOuRlQgAvNKPlgqoYd5QP2</vt:lpwstr>
  </property>
  <property fmtid="{D5CDD505-2E9C-101B-9397-08002B2CF9AE}" pid="197" name="x1ye=86">
    <vt:lpwstr>+mwotEBMJ7d3gbnMnZUmhnlEbXiAsJw6+vkc84FQgF7Bq558FbKbvRd2FnC5N7r7n+kEv8LBzHrFMLu7nQ+ajSHqzG0Yh16JlPxmblUPD1UXQft1YALwV85dP0WFxnP8Uzwe2xM8ZiUA831C5Y8PyywDwf4TMfdhR726kn2+gr6t6cqInEgtOU9ivH1oDvSUaBe1EOvtSqZfnUhaUmyhrDsSMhhVMHGl3j8lKph/rYz/490cIaGhkC3As5xA/hX</vt:lpwstr>
  </property>
  <property fmtid="{D5CDD505-2E9C-101B-9397-08002B2CF9AE}" pid="198" name="x1ye=87">
    <vt:lpwstr>CcWygGGGNliyrX+WhuLxq9rKaxVOiSzuiHVu0bqWO7CKsILNchCqGKUe/saUtSaWiBwY8/t8vv3H7d/VCV45LW/IBfAwXCrlK803Axrp6MBZlo5wDtY5Gkelm4SFAGqnSxps9wuP1vOpVP1MyslWF07MWq03dG4cm7THUapbIcoXLw5mrBEwaKWxkSzEV+PAozggy506x/IhXMN6awTcvPUMp59NZxDC2U74A3C6Xfznaycb1nlyBPUIyAgqmCr</vt:lpwstr>
  </property>
  <property fmtid="{D5CDD505-2E9C-101B-9397-08002B2CF9AE}" pid="199" name="x1ye=88">
    <vt:lpwstr>2DxXpni87IjpiXMxQINf5yf6KUrguyhObeRfrnlrT3wtSpDdmdM65RpnP794qf9RB9SyZm9su/RtHkXCisG8GvVLdqxs1azW9LaS2vutGPX4UqFE7iKEqa82kFG5YsyE74rniKSgJLQYf1MJaKq6z3Smym3B7j+0SSKqWU+8/HwkTV4P/s6nVzxc2ty2jN5Fj01nGVVwiuQLZzmJ1TwR9eY1IQ5FrQAlSJzq4/uJCMMDt1+3f1Rbf/Cva5QaRc3</vt:lpwstr>
  </property>
  <property fmtid="{D5CDD505-2E9C-101B-9397-08002B2CF9AE}" pid="200" name="x1ye=89">
    <vt:lpwstr>YmxkFpPno6bvUjsnroIhAQVAk3k+FKOaatrk3Nd8fwoqkba4e4qJ21P2ldEZVYzVU5QiaGveajGws0rzhrKTT/L4Jc91M4jEoplc4By2weHD0xLw1KdBSb7JNe3dCTmyyMoUhj028fTFe1YbGLyfRMSiEj+O05+yRbPMIGTtn0nUkh1z/zmj9LqtlJeMzB+ksHnuzGNyPnT7eXSDLIDx1D+7/NxOZBIm4XYqEUnGScXeVNRBqKklbWJoMlCBkrQ</vt:lpwstr>
  </property>
  <property fmtid="{D5CDD505-2E9C-101B-9397-08002B2CF9AE}" pid="201" name="x1ye=9">
    <vt:lpwstr>TxZ0sOLXaGj2hPXKveVGFcWtGjUrkOSBxMpm/cxJ3RUIQ4+O8o1lAY/dZ+Bco19ZfeCSpjZGp6pqzV6tWUazjLFQYgnhvwTqEwvVizxS4N7wPvbTeBoG2CeMQUN+NXDU4ul8LnXicxkPFU0YFWbw3i/4O8AzHFaPDp0COwfYsTXEV4wqJ382FUj3RHio4Bwc3E6obqOJVvm+yjYsQfx58Vg0PMBiuRzrVXXzEKuROhos7y3QqMhtqoyk7LiOini</vt:lpwstr>
  </property>
  <property fmtid="{D5CDD505-2E9C-101B-9397-08002B2CF9AE}" pid="202" name="x1ye=90">
    <vt:lpwstr>vJssKlNz9/mYCZ0tl2WkzWRCQKvJWs7sX1fQj85rSH5Y0iydsS5nBPDjQ9EiLfG+RuC0eLy2Hv6LYRCmb2oXgM0A4XOpsJOkQ8z6KPpPQiNFBPQkMGvFzmjX7NU60rbj42P3C29te8KTBMfVOhXQmBcLdoEIZbB7y9DvwGbJBY4T7dbwEhUfSqaurE4d6eafuoP0bA+DDgRGgPSMmEbrOAZOJ5mVaBXkxz4SbenojiaI5MZnv4aoFp/UxZ78w+/</vt:lpwstr>
  </property>
  <property fmtid="{D5CDD505-2E9C-101B-9397-08002B2CF9AE}" pid="203" name="x1ye=91">
    <vt:lpwstr>dQ4GDWQKCgltfzQdRFYBzCWdUK3itXfYTV0h7LaeedHIb/EL9vYpHVeogrcrWAUWTDLvXpvnYe585P7V7kaBjG/GD6qWN/4KGDd6lZivfdTijr21YmGZt+0LHGSNPLNnpn1Xrw5KnyhPfL4yqBJoy9yyoqQRAM4zu7q0r33tfnaMGu3Tn9N9MPlzyumPPPOd0beOMoOwHdnGVleUl9i72dFhdXCh94ybSx1XJmGMAmbDfgVw7n7HheYsqoB8ZU/</vt:lpwstr>
  </property>
  <property fmtid="{D5CDD505-2E9C-101B-9397-08002B2CF9AE}" pid="204" name="x1ye=92">
    <vt:lpwstr>OsmU2X73S81QYyL3kStcEmzEqdZ0MXcLXMsfr8ktrTiYPick2DiEciV17dKXc82SqEie658DpGj9Hk+TmrPnyTVWXsnFKBWcaTLlGJr42+PRFfaNOnoji2lwHwydyOZfZFp6FDMHF+L7TgDfzOw2FxXGmjxn8pzkjTEx/ia+utWExEJbThII7/l5uaW/YVX3iltgVwBIGTNMh48pLbBtyfBYQSqeeHk1u+XPrLNNBgF4S37N+VRgN385h0jzDFm</vt:lpwstr>
  </property>
  <property fmtid="{D5CDD505-2E9C-101B-9397-08002B2CF9AE}" pid="205" name="x1ye=93">
    <vt:lpwstr>SBkAbULFTG9gWoHLRSLD1Oax8mV2u19qZD3oVIWRdUiow4qL5jEylrurKLaK+iWQoX2EuEuXOAZ+KwFykORNE7zg3PyXnzB/4BYeK/VBsKQAME7SX8AksOGZE/S6PBypmGtYAdSJ0j/JZuP2ZFttp2QgGyqeiYF3VfVm5+UYO48wLnxLTfyis1aNNZBrve4EOHjtgnCv6Y6wR7ERn6VXmh2tMjROMBsk8Doa/fXbK1AmrpBWvo31DB3LGVxBNbU</vt:lpwstr>
  </property>
  <property fmtid="{D5CDD505-2E9C-101B-9397-08002B2CF9AE}" pid="206" name="x1ye=94">
    <vt:lpwstr>wImkssSeKNlLk/GR6PU1zKaEnS+VHcN/opGAnJPVtL789CxhWDCylp8DbW60yLa4Ve5j9iBq0eqCuJdU8Yuz43q8ZpwWVJ+ajEp6wlL2VsixZORrUqTBzFu46mejcB/usvzHuAPcqKD5e/5cuc+LAqWJYP76e/lmwln8pC+rsYa5r+5uHgT17frB5GDVi8sOsAQEE+wvqdK0te7exeUGrn1cgOOlaDwyHSWadOq4Nv3v45jjuXKF8rxazfFCfn6</vt:lpwstr>
  </property>
  <property fmtid="{D5CDD505-2E9C-101B-9397-08002B2CF9AE}" pid="207" name="x1ye=95">
    <vt:lpwstr>jWYtvt2GekKnd2LhBQmc7WpgcTWGzSp51k6mCee5xMrbjFmmvtqFmx75527zv0IITlyZAKvlRNGfxXnOzH8RylQHVFpM/GRLv5ojxyvpY+kOFCl3+FepyMYE71+Rek7O1dpaU97QjTW4aUx5yERHrNWnMrn80DfJ0BrFHBnu9eeSNXhqduQ33hbvj0YeUagvrTaMgFfBcI60z79Kk+GC+ElRjjuHLV8uQqG1iZ0oCRBK1+hHRXrYOmT0Y1p1+Xb</vt:lpwstr>
  </property>
  <property fmtid="{D5CDD505-2E9C-101B-9397-08002B2CF9AE}" pid="208" name="x1ye=96">
    <vt:lpwstr>SKF5vBCXq9GP6lK9gMZ2CBkPv+eMQZ5kIZjk21egTgM+Ii/9OIhB3LYA8KHK+/6h1u+nuqEHzUdIxTbEbTUh/T844Wcs4fWj5ggn7MMMsWcXLwkA64w6JTyzHJbIDPEbDxYOuJz6+9aiOrAK0mSXo0eFV0Ux9RGsucfUAtuqWXl5OdnXTkteQgxlXgfGwGWbBlgY/VvMg9F+QPAXQohI//Rv3JCq0hwy5pmPe4J0EczWVbAEMixKXkZBofK7u8h</vt:lpwstr>
  </property>
  <property fmtid="{D5CDD505-2E9C-101B-9397-08002B2CF9AE}" pid="209" name="x1ye=97">
    <vt:lpwstr>8oH1M1lJKxbGvAsJAa+mDr1KBD35zA1ipC26ZkylVjlY1QFp+zgP9kvSSfXGvT/ifZu6aBBC101Bn0L37mthpv2NaR7MfVdlf0XEuW3U/P7eTBIYcQ7sUnPzDycruMyfQ6Wz+wdk800iV4JNi6AUbfKoos2cBIlxJK3N+l8V61nSSpSW3H91gWX4f6scyUdCBuS17q+kx/tlqPQksb6q28rUwp5EHK9eQOl1KTMvszO9QOt2pfu9FY4bdHZ8xd8</vt:lpwstr>
  </property>
  <property fmtid="{D5CDD505-2E9C-101B-9397-08002B2CF9AE}" pid="210" name="x1ye=98">
    <vt:lpwstr>gKByU4D0p7emV3Wdnn/cFYZnArte24z3UGiONJDweTTj8fhiPqnTHok96je3EmjLF57apAqRrB9CTGuY8+W9vWam7CP6PgsYhKqPXNXYCujupyNTp7V6oloGKck1DNRXwx3QDWeoFkhMN2epzF6uDz0d0MX0CQHba0MJZ73slo6rJEyvKjFQ5kvzHa78jyjiWw5NlcVKozIp8v8DbyO3ud67vvCswmxyT4Vx+BOqM23Irzp1gsbNgVHJzwTX382</vt:lpwstr>
  </property>
  <property fmtid="{D5CDD505-2E9C-101B-9397-08002B2CF9AE}" pid="211" name="x1ye=99">
    <vt:lpwstr>IINFGQyeVYid1iywFl8r3KIpluR1XftVNR/oUMsH8mFtMSyv2roMoKMND2MfilEgh7627cIv7gwfzdkzQD211qc1J81fEIf33Aq7nuz+JTCwNpUuB6czBLgHi5xTaECVmbgjqGZJvz4GRZGUgcFKQuNQkXd6C9f58UiSw7n0UONPE+5nSTMc4KqKXbbd6GqqjSLvj9e1iuqnIZZPiHqszIMP5vcZfnEpzKM0CsmEtfXqTS7F/A8mVB9R7wGZQUs</vt:lpwstr>
  </property>
</Properties>
</file>