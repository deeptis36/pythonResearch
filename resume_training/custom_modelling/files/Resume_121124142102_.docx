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5662C64" w14:textId="546358A0" w:rsidR="00514DA2" w:rsidRPr="0027647E" w:rsidRDefault="00A275DB" w:rsidP="004316E0">
      <w:pPr>
        <w:rPr>
          <w:rFonts w:asciiTheme="minorHAnsi" w:hAnsiTheme="minorHAnsi" w:cstheme="minorHAnsi"/>
          <w:b/>
          <w:bCs/>
          <w:color w:val="2E74B5" w:themeColor="accent1" w:themeShade="BF"/>
        </w:rPr>
      </w:pPr>
      <w:r w:rsidRPr="0027647E">
        <w:rPr>
          <w:rFonts w:asciiTheme="minorHAnsi" w:hAnsiTheme="minorHAnsi" w:cstheme="minorHAnsi"/>
          <w:b/>
          <w:bCs/>
          <w:color w:val="2E74B5" w:themeColor="accent1" w:themeShade="BF"/>
        </w:rPr>
        <w:t xml:space="preserve">   </w:t>
      </w:r>
      <w:r w:rsidRPr="0027647E">
        <w:rPr>
          <w:rFonts w:asciiTheme="minorHAnsi" w:hAnsiTheme="minorHAnsi" w:cstheme="minorHAnsi"/>
          <w:b/>
          <w:bCs/>
          <w:color w:val="2E74B5" w:themeColor="accent1" w:themeShade="BF"/>
          <w:sz w:val="32"/>
          <w:szCs w:val="32"/>
        </w:rPr>
        <w:t>HANU RA</w:t>
      </w:r>
      <w:r w:rsidR="002578EE" w:rsidRPr="0027647E">
        <w:rPr>
          <w:rFonts w:asciiTheme="minorHAnsi" w:hAnsiTheme="minorHAnsi" w:cstheme="minorHAnsi"/>
          <w:b/>
          <w:bCs/>
          <w:color w:val="2E74B5" w:themeColor="accent1" w:themeShade="BF"/>
          <w:sz w:val="32"/>
          <w:szCs w:val="32"/>
        </w:rPr>
        <w:t>O</w:t>
      </w:r>
      <w:r w:rsidR="002578EE" w:rsidRPr="0027647E">
        <w:rPr>
          <w:rFonts w:asciiTheme="minorHAnsi" w:hAnsiTheme="minorHAnsi" w:cstheme="minorHAnsi"/>
          <w:b/>
          <w:bCs/>
          <w:color w:val="2E74B5" w:themeColor="accent1" w:themeShade="BF"/>
        </w:rPr>
        <w:tab/>
      </w:r>
      <w:r w:rsidR="002578EE" w:rsidRPr="0027647E">
        <w:rPr>
          <w:rFonts w:asciiTheme="minorHAnsi" w:hAnsiTheme="minorHAnsi" w:cstheme="minorHAnsi"/>
          <w:b/>
          <w:bCs/>
          <w:color w:val="2E74B5" w:themeColor="accent1" w:themeShade="BF"/>
        </w:rPr>
        <w:tab/>
      </w:r>
      <w:r w:rsidR="002578EE" w:rsidRPr="0027647E">
        <w:rPr>
          <w:rFonts w:asciiTheme="minorHAnsi" w:hAnsiTheme="minorHAnsi" w:cstheme="minorHAnsi"/>
          <w:b/>
          <w:bCs/>
          <w:color w:val="2E74B5" w:themeColor="accent1" w:themeShade="BF"/>
        </w:rPr>
        <w:tab/>
      </w:r>
      <w:r w:rsidR="002578EE" w:rsidRPr="0027647E">
        <w:rPr>
          <w:rFonts w:asciiTheme="minorHAnsi" w:hAnsiTheme="minorHAnsi" w:cstheme="minorHAnsi"/>
          <w:b/>
          <w:bCs/>
          <w:color w:val="2E74B5" w:themeColor="accent1" w:themeShade="BF"/>
        </w:rPr>
        <w:tab/>
      </w:r>
      <w:r w:rsidR="002578EE" w:rsidRPr="0027647E">
        <w:rPr>
          <w:rFonts w:asciiTheme="minorHAnsi" w:hAnsiTheme="minorHAnsi" w:cstheme="minorHAnsi"/>
          <w:b/>
          <w:bCs/>
          <w:color w:val="2E74B5" w:themeColor="accent1" w:themeShade="BF"/>
        </w:rPr>
        <w:tab/>
      </w:r>
      <w:r w:rsidR="002578EE" w:rsidRPr="0027647E">
        <w:rPr>
          <w:rFonts w:asciiTheme="minorHAnsi" w:hAnsiTheme="minorHAnsi" w:cstheme="minorHAnsi"/>
          <w:b/>
          <w:bCs/>
          <w:color w:val="2E74B5" w:themeColor="accent1" w:themeShade="BF"/>
        </w:rPr>
        <w:tab/>
      </w:r>
      <w:r w:rsidR="002578EE" w:rsidRPr="0027647E">
        <w:rPr>
          <w:rFonts w:asciiTheme="minorHAnsi" w:hAnsiTheme="minorHAnsi" w:cstheme="minorHAnsi"/>
          <w:b/>
          <w:bCs/>
          <w:color w:val="2E74B5" w:themeColor="accent1" w:themeShade="BF"/>
        </w:rPr>
        <w:tab/>
      </w:r>
      <w:r w:rsidR="00E039C4" w:rsidRPr="0027647E">
        <w:rPr>
          <w:rFonts w:asciiTheme="minorHAnsi" w:hAnsiTheme="minorHAnsi" w:cstheme="minorHAnsi"/>
          <w:b/>
          <w:bCs/>
          <w:color w:val="2E74B5" w:themeColor="accent1" w:themeShade="BF"/>
        </w:rPr>
        <w:tab/>
      </w:r>
      <w:r w:rsidR="002578EE" w:rsidRPr="0027647E">
        <w:rPr>
          <w:rFonts w:asciiTheme="minorHAnsi" w:hAnsiTheme="minorHAnsi" w:cstheme="minorHAnsi"/>
          <w:b/>
          <w:bCs/>
          <w:color w:val="2E74B5" w:themeColor="accent1" w:themeShade="BF"/>
        </w:rPr>
        <w:t>Phone: (469)-774-2975</w:t>
      </w:r>
    </w:p>
    <w:p w14:paraId="16EB119B" w14:textId="18EC3E34" w:rsidR="009C334B" w:rsidRPr="0027647E" w:rsidRDefault="00514DA2" w:rsidP="002578EE">
      <w:pPr>
        <w:rPr>
          <w:rFonts w:asciiTheme="minorHAnsi" w:hAnsiTheme="minorHAnsi" w:cstheme="minorHAnsi"/>
          <w:b/>
          <w:bCs/>
          <w:color w:val="2E74B5" w:themeColor="accent1" w:themeShade="BF"/>
          <w:sz w:val="28"/>
          <w:szCs w:val="28"/>
        </w:rPr>
      </w:pPr>
      <w:r w:rsidRPr="0027647E">
        <w:rPr>
          <w:rFonts w:asciiTheme="minorHAnsi" w:hAnsiTheme="minorHAnsi" w:cstheme="minorHAnsi"/>
          <w:b/>
          <w:bCs/>
          <w:color w:val="2E74B5" w:themeColor="accent1" w:themeShade="BF"/>
        </w:rPr>
        <w:t xml:space="preserve">   </w:t>
      </w:r>
      <w:r w:rsidR="00A275DB" w:rsidRPr="0027647E">
        <w:rPr>
          <w:rFonts w:asciiTheme="minorHAnsi" w:hAnsiTheme="minorHAnsi" w:cstheme="minorHAnsi"/>
          <w:b/>
          <w:bCs/>
          <w:color w:val="2E74B5" w:themeColor="accent1" w:themeShade="BF"/>
        </w:rPr>
        <w:t>BI C</w:t>
      </w:r>
      <w:r w:rsidRPr="0027647E">
        <w:rPr>
          <w:rFonts w:asciiTheme="minorHAnsi" w:hAnsiTheme="minorHAnsi" w:cstheme="minorHAnsi"/>
          <w:b/>
          <w:bCs/>
          <w:color w:val="2E74B5" w:themeColor="accent1" w:themeShade="BF"/>
        </w:rPr>
        <w:t>onsultant</w:t>
      </w:r>
      <w:r w:rsidR="00A275DB" w:rsidRPr="0027647E">
        <w:rPr>
          <w:rFonts w:asciiTheme="minorHAnsi" w:hAnsiTheme="minorHAnsi" w:cstheme="minorHAnsi"/>
          <w:b/>
          <w:bCs/>
          <w:color w:val="2E74B5" w:themeColor="accent1" w:themeShade="BF"/>
        </w:rPr>
        <w:t xml:space="preserve"> </w:t>
      </w:r>
      <w:r w:rsidRPr="0027647E">
        <w:rPr>
          <w:rFonts w:asciiTheme="minorHAnsi" w:hAnsiTheme="minorHAnsi" w:cstheme="minorHAnsi"/>
          <w:b/>
          <w:bCs/>
          <w:color w:val="2E74B5" w:themeColor="accent1" w:themeShade="BF"/>
        </w:rPr>
        <w:t>| Data Engineer</w:t>
      </w:r>
      <w:r w:rsidR="00F24CB0" w:rsidRPr="0027647E">
        <w:rPr>
          <w:rFonts w:asciiTheme="minorHAnsi" w:hAnsiTheme="minorHAnsi" w:cstheme="minorHAnsi"/>
          <w:b/>
          <w:bCs/>
          <w:color w:val="2E74B5" w:themeColor="accent1" w:themeShade="BF"/>
        </w:rPr>
        <w:t xml:space="preserve"> | Data Modeler</w:t>
      </w:r>
      <w:r w:rsidR="00FB312B" w:rsidRPr="0027647E">
        <w:rPr>
          <w:rFonts w:asciiTheme="minorHAnsi" w:hAnsiTheme="minorHAnsi" w:cstheme="minorHAnsi"/>
          <w:b/>
          <w:bCs/>
          <w:color w:val="2E74B5" w:themeColor="accent1" w:themeShade="BF"/>
        </w:rPr>
        <w:t xml:space="preserve"> || ETL Tester</w:t>
      </w:r>
      <w:r w:rsidR="002578EE" w:rsidRPr="0027647E">
        <w:rPr>
          <w:rFonts w:asciiTheme="minorHAnsi" w:hAnsiTheme="minorHAnsi" w:cstheme="minorHAnsi"/>
          <w:b/>
          <w:bCs/>
          <w:color w:val="2E74B5" w:themeColor="accent1" w:themeShade="BF"/>
        </w:rPr>
        <w:tab/>
      </w:r>
      <w:r w:rsidR="0027647E">
        <w:rPr>
          <w:rFonts w:asciiTheme="minorHAnsi" w:hAnsiTheme="minorHAnsi" w:cstheme="minorHAnsi"/>
          <w:b/>
          <w:bCs/>
          <w:color w:val="2E74B5" w:themeColor="accent1" w:themeShade="BF"/>
        </w:rPr>
        <w:tab/>
      </w:r>
      <w:r w:rsidR="002578EE" w:rsidRPr="0027647E">
        <w:rPr>
          <w:rFonts w:asciiTheme="minorHAnsi" w:hAnsiTheme="minorHAnsi" w:cstheme="minorHAnsi"/>
          <w:b/>
          <w:bCs/>
          <w:color w:val="2E74B5" w:themeColor="accent1" w:themeShade="BF"/>
        </w:rPr>
        <w:t xml:space="preserve">Email: </w:t>
      </w:r>
      <w:hyperlink r:id="rId8" w:history="1">
        <w:r w:rsidR="009C334B" w:rsidRPr="0027647E">
          <w:rPr>
            <w:rFonts w:asciiTheme="minorHAnsi" w:hAnsiTheme="minorHAnsi" w:cstheme="minorHAnsi"/>
            <w:color w:val="2E74B5" w:themeColor="accent1" w:themeShade="BF"/>
          </w:rPr>
          <w:t>hanurao.n@gmail.com</w:t>
        </w:r>
      </w:hyperlink>
    </w:p>
    <w:p w14:paraId="16652C55" w14:textId="37C01333" w:rsidR="00383A13" w:rsidRPr="0027647E" w:rsidRDefault="00A275DB" w:rsidP="004316E0">
      <w:pPr>
        <w:rPr>
          <w:rFonts w:asciiTheme="minorHAnsi" w:hAnsiTheme="minorHAnsi" w:cstheme="minorHAnsi"/>
        </w:rPr>
      </w:pPr>
      <w:r w:rsidRPr="0027647E">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6EAB51CA" wp14:editId="08622207">
                <wp:simplePos x="0" y="0"/>
                <wp:positionH relativeFrom="column">
                  <wp:posOffset>30480</wp:posOffset>
                </wp:positionH>
                <wp:positionV relativeFrom="paragraph">
                  <wp:posOffset>60960</wp:posOffset>
                </wp:positionV>
                <wp:extent cx="6583680" cy="38100"/>
                <wp:effectExtent l="0" t="0" r="26670" b="19050"/>
                <wp:wrapNone/>
                <wp:docPr id="84905890" name="Straight Connector 1"/>
                <wp:cNvGraphicFramePr/>
                <a:graphic xmlns:a="http://schemas.openxmlformats.org/drawingml/2006/main">
                  <a:graphicData uri="http://schemas.microsoft.com/office/word/2010/wordprocessingShape">
                    <wps:wsp>
                      <wps:cNvCnPr/>
                      <wps:spPr>
                        <a:xfrm>
                          <a:off x="0" y="0"/>
                          <a:ext cx="65836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DC99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4.8pt" to="520.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" strokecolor="#5b9bd5 [3204]" strokeweight=".5pt">
                <v:stroke joinstyle="miter"/>
              </v:line>
            </w:pict>
          </mc:Fallback>
        </mc:AlternateContent>
      </w:r>
    </w:p>
    <w:p w14:paraId="0E955381" w14:textId="57B62ED2" w:rsidR="004316E0" w:rsidRPr="0027647E" w:rsidRDefault="008C7BD5" w:rsidP="004316E0">
      <w:pPr>
        <w:pStyle w:val="Heading3"/>
        <w:jc w:val="left"/>
        <w:rPr>
          <w:rFonts w:asciiTheme="minorHAnsi" w:hAnsiTheme="minorHAnsi" w:cstheme="minorHAnsi"/>
          <w:bCs/>
          <w:sz w:val="24"/>
          <w:szCs w:val="24"/>
        </w:rPr>
      </w:pPr>
      <w:r w:rsidRPr="0027647E">
        <w:rPr>
          <w:rFonts w:asciiTheme="minorHAnsi" w:hAnsiTheme="minorHAnsi" w:cstheme="minorHAnsi"/>
          <w:bCs/>
          <w:sz w:val="24"/>
          <w:szCs w:val="24"/>
        </w:rPr>
        <w:t xml:space="preserve"> </w:t>
      </w:r>
      <w:r w:rsidR="004316E0" w:rsidRPr="0027647E">
        <w:rPr>
          <w:rFonts w:asciiTheme="minorHAnsi" w:hAnsiTheme="minorHAnsi" w:cstheme="minorHAnsi"/>
          <w:bCs/>
          <w:sz w:val="24"/>
          <w:szCs w:val="24"/>
        </w:rPr>
        <w:t xml:space="preserve">Profile </w:t>
      </w:r>
      <w:r w:rsidR="005E0B22" w:rsidRPr="0027647E">
        <w:rPr>
          <w:rFonts w:asciiTheme="minorHAnsi" w:hAnsiTheme="minorHAnsi" w:cstheme="minorHAnsi"/>
          <w:bCs/>
          <w:sz w:val="24"/>
          <w:szCs w:val="24"/>
        </w:rPr>
        <w:t>Summary:</w:t>
      </w:r>
    </w:p>
    <w:p w14:paraId="4B2C1D54" w14:textId="36FB100B" w:rsidR="00352142" w:rsidRPr="0027647E" w:rsidRDefault="00352142"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With over 17 years of expertise in IT, I specialize in Data Warehousing, Data Modeling, Analytics, and ETL development. I have a strong background in designing and implementing data visualizations and ETL solutions using diverse technologies, including </w:t>
      </w:r>
      <w:r w:rsidRPr="0027647E">
        <w:rPr>
          <w:rFonts w:asciiTheme="minorHAnsi" w:hAnsiTheme="minorHAnsi" w:cstheme="minorHAnsi"/>
          <w:b/>
          <w:bCs/>
          <w:sz w:val="22"/>
          <w:szCs w:val="22"/>
        </w:rPr>
        <w:t xml:space="preserve">Power BI, Tableau, OBIEE, SSIS, SSRS, SSAS, Informatica PowerCenter, </w:t>
      </w:r>
      <w:r w:rsidR="00A707F3" w:rsidRPr="00A707F3">
        <w:rPr>
          <w:rFonts w:asciiTheme="minorHAnsi" w:hAnsiTheme="minorHAnsi" w:cstheme="minorHAnsi"/>
          <w:b/>
          <w:bCs/>
          <w:sz w:val="22"/>
          <w:szCs w:val="22"/>
        </w:rPr>
        <w:t>Informatica cloud (IICS)</w:t>
      </w:r>
      <w:r w:rsidR="00A707F3">
        <w:rPr>
          <w:rFonts w:asciiTheme="minorHAnsi" w:hAnsiTheme="minorHAnsi" w:cstheme="minorHAnsi"/>
          <w:b/>
          <w:bCs/>
          <w:sz w:val="22"/>
          <w:szCs w:val="22"/>
        </w:rPr>
        <w:t xml:space="preserve">, </w:t>
      </w:r>
      <w:r w:rsidRPr="0027647E">
        <w:rPr>
          <w:rFonts w:asciiTheme="minorHAnsi" w:hAnsiTheme="minorHAnsi" w:cstheme="minorHAnsi"/>
          <w:b/>
          <w:bCs/>
          <w:sz w:val="22"/>
          <w:szCs w:val="22"/>
        </w:rPr>
        <w:t xml:space="preserve">SQL, Python, Snowflake, Azure Databricks, Azure Synapse, </w:t>
      </w:r>
      <w:r w:rsidR="00076CC2" w:rsidRPr="00076CC2">
        <w:rPr>
          <w:rFonts w:asciiTheme="minorHAnsi" w:hAnsiTheme="minorHAnsi" w:cstheme="minorHAnsi"/>
          <w:b/>
          <w:bCs/>
          <w:sz w:val="22"/>
          <w:szCs w:val="22"/>
        </w:rPr>
        <w:t>Microsoft Fabric</w:t>
      </w:r>
      <w:r w:rsidR="00076CC2" w:rsidRPr="0027647E">
        <w:rPr>
          <w:rFonts w:asciiTheme="minorHAnsi" w:hAnsiTheme="minorHAnsi" w:cstheme="minorHAnsi"/>
          <w:b/>
          <w:bCs/>
          <w:sz w:val="22"/>
          <w:szCs w:val="22"/>
        </w:rPr>
        <w:t xml:space="preserve"> </w:t>
      </w:r>
      <w:r w:rsidRPr="0027647E">
        <w:rPr>
          <w:rFonts w:asciiTheme="minorHAnsi" w:hAnsiTheme="minorHAnsi" w:cstheme="minorHAnsi"/>
          <w:b/>
          <w:bCs/>
          <w:sz w:val="22"/>
          <w:szCs w:val="22"/>
        </w:rPr>
        <w:t>and DevOps practices</w:t>
      </w:r>
    </w:p>
    <w:p w14:paraId="64939196" w14:textId="0C36AD1D" w:rsidR="00352142" w:rsidRPr="0027647E" w:rsidRDefault="00352142"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Over 8 years of experience as a BI Developer/Architect with advanced skills in </w:t>
      </w:r>
      <w:r w:rsidRPr="0027647E">
        <w:rPr>
          <w:rFonts w:asciiTheme="minorHAnsi" w:hAnsiTheme="minorHAnsi" w:cstheme="minorHAnsi"/>
          <w:b/>
          <w:bCs/>
          <w:sz w:val="22"/>
          <w:szCs w:val="22"/>
        </w:rPr>
        <w:t>Power BI</w:t>
      </w:r>
      <w:r w:rsidRPr="0027647E">
        <w:rPr>
          <w:rFonts w:asciiTheme="minorHAnsi" w:hAnsiTheme="minorHAnsi" w:cstheme="minorHAnsi"/>
          <w:sz w:val="22"/>
          <w:szCs w:val="22"/>
        </w:rPr>
        <w:t xml:space="preserve">, focusing on creating visual reports, dashboards, KPI scorecards, </w:t>
      </w:r>
      <w:r w:rsidRPr="0027647E">
        <w:rPr>
          <w:rFonts w:asciiTheme="minorHAnsi" w:hAnsiTheme="minorHAnsi" w:cstheme="minorHAnsi"/>
          <w:b/>
          <w:bCs/>
          <w:sz w:val="22"/>
          <w:szCs w:val="22"/>
        </w:rPr>
        <w:t>data modeling, DAX, and Power Query</w:t>
      </w:r>
      <w:r w:rsidRPr="0027647E">
        <w:rPr>
          <w:rFonts w:asciiTheme="minorHAnsi" w:hAnsiTheme="minorHAnsi" w:cstheme="minorHAnsi"/>
          <w:sz w:val="22"/>
          <w:szCs w:val="22"/>
        </w:rPr>
        <w:t>.</w:t>
      </w:r>
    </w:p>
    <w:p w14:paraId="7E14E6B0" w14:textId="03608981" w:rsidR="00352142" w:rsidRPr="0027647E" w:rsidRDefault="00352142"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Expertise in </w:t>
      </w:r>
      <w:r w:rsidRPr="0027647E">
        <w:rPr>
          <w:rFonts w:asciiTheme="minorHAnsi" w:hAnsiTheme="minorHAnsi" w:cstheme="minorHAnsi"/>
          <w:b/>
          <w:bCs/>
          <w:sz w:val="22"/>
          <w:szCs w:val="22"/>
        </w:rPr>
        <w:t>embedding Power BI</w:t>
      </w:r>
      <w:r w:rsidRPr="0027647E">
        <w:rPr>
          <w:rFonts w:asciiTheme="minorHAnsi" w:hAnsiTheme="minorHAnsi" w:cstheme="minorHAnsi"/>
          <w:sz w:val="22"/>
          <w:szCs w:val="22"/>
        </w:rPr>
        <w:t xml:space="preserve"> reports and dashboards into web applications for seamless analytics integration.</w:t>
      </w:r>
    </w:p>
    <w:p w14:paraId="360891DB" w14:textId="5A966612" w:rsidR="00BA380E" w:rsidRPr="0027647E" w:rsidRDefault="00BA380E"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Proven leadership in large-scale Power BI implementations and migrations from </w:t>
      </w:r>
      <w:r w:rsidRPr="0027647E">
        <w:rPr>
          <w:rFonts w:asciiTheme="minorHAnsi" w:hAnsiTheme="minorHAnsi" w:cstheme="minorHAnsi"/>
          <w:b/>
          <w:bCs/>
          <w:sz w:val="22"/>
          <w:szCs w:val="22"/>
        </w:rPr>
        <w:t>Tableau, Cognos, OBIEE, and Qlik Sense to Power BI.</w:t>
      </w:r>
    </w:p>
    <w:p w14:paraId="44466298" w14:textId="474C7F33" w:rsidR="001555E6" w:rsidRPr="0027647E" w:rsidRDefault="001555E6"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Proficient in developing and deploying Paginated Reports using </w:t>
      </w:r>
      <w:r w:rsidRPr="0027647E">
        <w:rPr>
          <w:rFonts w:asciiTheme="minorHAnsi" w:hAnsiTheme="minorHAnsi" w:cstheme="minorHAnsi"/>
          <w:b/>
          <w:bCs/>
          <w:sz w:val="22"/>
          <w:szCs w:val="22"/>
        </w:rPr>
        <w:t>Power BI Report Builder</w:t>
      </w:r>
      <w:r w:rsidRPr="0027647E">
        <w:rPr>
          <w:rFonts w:asciiTheme="minorHAnsi" w:hAnsiTheme="minorHAnsi" w:cstheme="minorHAnsi"/>
          <w:sz w:val="22"/>
          <w:szCs w:val="22"/>
        </w:rPr>
        <w:t xml:space="preserve"> and </w:t>
      </w:r>
      <w:r w:rsidRPr="0027647E">
        <w:rPr>
          <w:rFonts w:asciiTheme="minorHAnsi" w:hAnsiTheme="minorHAnsi" w:cstheme="minorHAnsi"/>
          <w:b/>
          <w:bCs/>
          <w:sz w:val="22"/>
          <w:szCs w:val="22"/>
        </w:rPr>
        <w:t>Oracle BI Publisher</w:t>
      </w:r>
      <w:r w:rsidRPr="0027647E">
        <w:rPr>
          <w:rFonts w:asciiTheme="minorHAnsi" w:hAnsiTheme="minorHAnsi" w:cstheme="minorHAnsi"/>
          <w:sz w:val="22"/>
          <w:szCs w:val="22"/>
        </w:rPr>
        <w:t>.</w:t>
      </w:r>
    </w:p>
    <w:p w14:paraId="59035EBD" w14:textId="3B6E7979" w:rsidR="00914E3E" w:rsidRPr="0027647E" w:rsidRDefault="00914E3E"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b/>
          <w:bCs/>
          <w:sz w:val="22"/>
          <w:szCs w:val="22"/>
        </w:rPr>
        <w:t>Experienced PowerApps Developer:</w:t>
      </w:r>
      <w:r w:rsidRPr="0027647E">
        <w:rPr>
          <w:rFonts w:asciiTheme="minorHAnsi" w:hAnsiTheme="minorHAnsi" w:cstheme="minorHAnsi"/>
          <w:sz w:val="22"/>
          <w:szCs w:val="22"/>
        </w:rPr>
        <w:t xml:space="preserve"> Skilled in designing and developing custom applications using PowerApps to streamline business processes and enhance user experiences. Proficient in integrating PowerApps with Power BI for seamless data-driven applications.</w:t>
      </w:r>
    </w:p>
    <w:p w14:paraId="224B5D20" w14:textId="382ED6E7" w:rsidR="00F530EA" w:rsidRPr="0027647E" w:rsidRDefault="00F530EA"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Expert in </w:t>
      </w:r>
      <w:r w:rsidRPr="0027647E">
        <w:rPr>
          <w:rFonts w:asciiTheme="minorHAnsi" w:hAnsiTheme="minorHAnsi" w:cstheme="minorHAnsi"/>
          <w:b/>
          <w:bCs/>
          <w:sz w:val="22"/>
          <w:szCs w:val="22"/>
        </w:rPr>
        <w:t>Tableau Desktop and Tableau Server</w:t>
      </w:r>
      <w:r w:rsidRPr="0027647E">
        <w:rPr>
          <w:rFonts w:asciiTheme="minorHAnsi" w:hAnsiTheme="minorHAnsi" w:cstheme="minorHAnsi"/>
          <w:sz w:val="22"/>
          <w:szCs w:val="22"/>
        </w:rPr>
        <w:t>, creating interactive dashboards, optimizing performance, and integrating data from various sources (SQL, Excel, APIs).</w:t>
      </w:r>
    </w:p>
    <w:p w14:paraId="637F9202" w14:textId="778CBB32" w:rsidR="00F530EA" w:rsidRPr="0027647E" w:rsidRDefault="00F530EA"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Skilled in data modeling, advanced calculations (LOD, calculated fields, table calculations), and performance tuning to reduce load times and optimize </w:t>
      </w:r>
      <w:r w:rsidRPr="0027647E">
        <w:rPr>
          <w:rFonts w:asciiTheme="minorHAnsi" w:hAnsiTheme="minorHAnsi" w:cstheme="minorHAnsi"/>
          <w:b/>
          <w:bCs/>
          <w:sz w:val="22"/>
          <w:szCs w:val="22"/>
        </w:rPr>
        <w:t>Tableau</w:t>
      </w:r>
      <w:r w:rsidRPr="0027647E">
        <w:rPr>
          <w:rFonts w:asciiTheme="minorHAnsi" w:hAnsiTheme="minorHAnsi" w:cstheme="minorHAnsi"/>
          <w:sz w:val="22"/>
          <w:szCs w:val="22"/>
        </w:rPr>
        <w:t xml:space="preserve"> extracts.</w:t>
      </w:r>
    </w:p>
    <w:p w14:paraId="2A547EA0" w14:textId="77777777" w:rsidR="00F5068F" w:rsidRDefault="00F5068F" w:rsidP="00F5068F">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b/>
          <w:bCs/>
          <w:sz w:val="22"/>
          <w:szCs w:val="22"/>
        </w:rPr>
        <w:t xml:space="preserve">5 years </w:t>
      </w:r>
      <w:r w:rsidRPr="0027647E">
        <w:rPr>
          <w:rFonts w:asciiTheme="minorHAnsi" w:hAnsiTheme="minorHAnsi" w:cstheme="minorHAnsi"/>
          <w:sz w:val="22"/>
          <w:szCs w:val="22"/>
        </w:rPr>
        <w:t xml:space="preserve">of experience with </w:t>
      </w:r>
      <w:r w:rsidRPr="0027647E">
        <w:rPr>
          <w:rFonts w:asciiTheme="minorHAnsi" w:hAnsiTheme="minorHAnsi" w:cstheme="minorHAnsi"/>
          <w:b/>
          <w:bCs/>
          <w:sz w:val="22"/>
          <w:szCs w:val="22"/>
        </w:rPr>
        <w:t>OBIEE and OAS</w:t>
      </w:r>
      <w:r w:rsidRPr="0027647E">
        <w:rPr>
          <w:rFonts w:asciiTheme="minorHAnsi" w:hAnsiTheme="minorHAnsi" w:cstheme="minorHAnsi"/>
          <w:sz w:val="22"/>
          <w:szCs w:val="22"/>
        </w:rPr>
        <w:t>, focusing on designing, developing, maintaining reports, dashboards, repository development, security implementation, and performance optimization.</w:t>
      </w:r>
    </w:p>
    <w:p w14:paraId="05AC21A2" w14:textId="5EB90D3B" w:rsidR="00611788" w:rsidRPr="00611788" w:rsidRDefault="00611788" w:rsidP="00E06EF7">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611788">
        <w:rPr>
          <w:rFonts w:asciiTheme="minorHAnsi" w:hAnsiTheme="minorHAnsi" w:cstheme="minorHAnsi"/>
          <w:b/>
          <w:bCs/>
          <w:sz w:val="22"/>
          <w:szCs w:val="22"/>
        </w:rPr>
        <w:t>ETL Developer with over 6 years</w:t>
      </w:r>
      <w:r w:rsidRPr="00611788">
        <w:rPr>
          <w:rFonts w:asciiTheme="minorHAnsi" w:hAnsiTheme="minorHAnsi" w:cstheme="minorHAnsi"/>
          <w:sz w:val="22"/>
          <w:szCs w:val="22"/>
        </w:rPr>
        <w:t xml:space="preserve"> of expertise in executing data extraction, transformation, and loading (ETL) processes using a variety of tools, including </w:t>
      </w:r>
      <w:r w:rsidRPr="00611788">
        <w:rPr>
          <w:rFonts w:asciiTheme="minorHAnsi" w:hAnsiTheme="minorHAnsi" w:cstheme="minorHAnsi"/>
          <w:b/>
          <w:bCs/>
          <w:sz w:val="22"/>
          <w:szCs w:val="22"/>
        </w:rPr>
        <w:t>Informatica PowerCenter, IICS,</w:t>
      </w:r>
      <w:r w:rsidRPr="00611788">
        <w:rPr>
          <w:rFonts w:asciiTheme="minorHAnsi" w:hAnsiTheme="minorHAnsi" w:cstheme="minorHAnsi"/>
          <w:sz w:val="22"/>
          <w:szCs w:val="22"/>
        </w:rPr>
        <w:t xml:space="preserve"> </w:t>
      </w:r>
      <w:r w:rsidRPr="00611788">
        <w:rPr>
          <w:rFonts w:asciiTheme="minorHAnsi" w:hAnsiTheme="minorHAnsi" w:cstheme="minorHAnsi"/>
          <w:b/>
          <w:bCs/>
          <w:sz w:val="22"/>
          <w:szCs w:val="22"/>
        </w:rPr>
        <w:t xml:space="preserve">Alteryx, SSIS, </w:t>
      </w:r>
      <w:r w:rsidRPr="00611788">
        <w:rPr>
          <w:rFonts w:asciiTheme="minorHAnsi" w:hAnsiTheme="minorHAnsi" w:cstheme="minorHAnsi"/>
          <w:sz w:val="22"/>
          <w:szCs w:val="22"/>
        </w:rPr>
        <w:t>and ODI.</w:t>
      </w:r>
    </w:p>
    <w:p w14:paraId="29B9A874" w14:textId="0426DBCA" w:rsidR="004316E0" w:rsidRPr="0027647E" w:rsidRDefault="004316E0"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Style w:val="Strong"/>
          <w:rFonts w:asciiTheme="minorHAnsi" w:hAnsiTheme="minorHAnsi" w:cstheme="minorHAnsi"/>
          <w:sz w:val="22"/>
          <w:szCs w:val="22"/>
        </w:rPr>
        <w:t>5+ years</w:t>
      </w:r>
      <w:r w:rsidRPr="0027647E">
        <w:rPr>
          <w:rFonts w:asciiTheme="minorHAnsi" w:hAnsiTheme="minorHAnsi" w:cstheme="minorHAnsi"/>
          <w:sz w:val="22"/>
          <w:szCs w:val="22"/>
        </w:rPr>
        <w:t xml:space="preserve"> of proficiency in Azure services</w:t>
      </w:r>
      <w:r w:rsidR="007A1D40" w:rsidRPr="0027647E">
        <w:rPr>
          <w:rFonts w:asciiTheme="minorHAnsi" w:hAnsiTheme="minorHAnsi" w:cstheme="minorHAnsi"/>
          <w:sz w:val="22"/>
          <w:szCs w:val="22"/>
        </w:rPr>
        <w:t xml:space="preserve">, especially </w:t>
      </w:r>
      <w:r w:rsidR="007A1D40" w:rsidRPr="0027647E">
        <w:rPr>
          <w:rFonts w:asciiTheme="minorHAnsi" w:hAnsiTheme="minorHAnsi" w:cstheme="minorHAnsi"/>
          <w:b/>
          <w:bCs/>
          <w:sz w:val="22"/>
          <w:szCs w:val="22"/>
        </w:rPr>
        <w:t xml:space="preserve">Data Factory, Databricks, Synapse Analytics, </w:t>
      </w:r>
      <w:r w:rsidR="006D2FAB" w:rsidRPr="0027647E">
        <w:rPr>
          <w:rFonts w:asciiTheme="minorHAnsi" w:hAnsiTheme="minorHAnsi" w:cstheme="minorHAnsi"/>
          <w:b/>
          <w:bCs/>
          <w:sz w:val="22"/>
          <w:szCs w:val="22"/>
        </w:rPr>
        <w:t xml:space="preserve">DevOps </w:t>
      </w:r>
      <w:r w:rsidR="007A1D40" w:rsidRPr="0027647E">
        <w:rPr>
          <w:rFonts w:asciiTheme="minorHAnsi" w:hAnsiTheme="minorHAnsi" w:cstheme="minorHAnsi"/>
          <w:b/>
          <w:bCs/>
          <w:sz w:val="22"/>
          <w:szCs w:val="22"/>
        </w:rPr>
        <w:t>and Azure SQL Database</w:t>
      </w:r>
      <w:r w:rsidRPr="0027647E">
        <w:rPr>
          <w:rFonts w:asciiTheme="minorHAnsi" w:hAnsiTheme="minorHAnsi" w:cstheme="minorHAnsi"/>
          <w:sz w:val="22"/>
          <w:szCs w:val="22"/>
        </w:rPr>
        <w:t>.</w:t>
      </w:r>
    </w:p>
    <w:p w14:paraId="7FF65397" w14:textId="10BFC9B6" w:rsidR="007B01A0" w:rsidRPr="0027647E" w:rsidRDefault="007B01A0"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Proficiency in </w:t>
      </w:r>
      <w:r w:rsidRPr="0027647E">
        <w:rPr>
          <w:rFonts w:asciiTheme="minorHAnsi" w:hAnsiTheme="minorHAnsi" w:cstheme="minorHAnsi"/>
          <w:b/>
          <w:bCs/>
          <w:sz w:val="22"/>
          <w:szCs w:val="22"/>
        </w:rPr>
        <w:t xml:space="preserve">SQL, PL/SQL, DAX, </w:t>
      </w:r>
      <w:r w:rsidR="00DE348A" w:rsidRPr="0027647E">
        <w:rPr>
          <w:rFonts w:asciiTheme="minorHAnsi" w:hAnsiTheme="minorHAnsi" w:cstheme="minorHAnsi"/>
          <w:b/>
          <w:bCs/>
          <w:sz w:val="22"/>
          <w:szCs w:val="22"/>
        </w:rPr>
        <w:t>M</w:t>
      </w:r>
      <w:r w:rsidRPr="0027647E">
        <w:rPr>
          <w:rFonts w:asciiTheme="minorHAnsi" w:hAnsiTheme="minorHAnsi" w:cstheme="minorHAnsi"/>
          <w:b/>
          <w:bCs/>
          <w:sz w:val="22"/>
          <w:szCs w:val="22"/>
        </w:rPr>
        <w:t>, Python, PySpark languages</w:t>
      </w:r>
      <w:r w:rsidRPr="0027647E">
        <w:rPr>
          <w:rFonts w:asciiTheme="minorHAnsi" w:hAnsiTheme="minorHAnsi" w:cstheme="minorHAnsi"/>
          <w:sz w:val="22"/>
          <w:szCs w:val="22"/>
        </w:rPr>
        <w:t xml:space="preserve"> for data transformation, visualizations and automation</w:t>
      </w:r>
      <w:r w:rsidR="00F27E8F" w:rsidRPr="0027647E">
        <w:rPr>
          <w:rFonts w:asciiTheme="minorHAnsi" w:hAnsiTheme="minorHAnsi" w:cstheme="minorHAnsi"/>
          <w:sz w:val="22"/>
          <w:szCs w:val="22"/>
        </w:rPr>
        <w:t>.</w:t>
      </w:r>
    </w:p>
    <w:p w14:paraId="50AE8C7B" w14:textId="26E88E97" w:rsidR="009C2A2F" w:rsidRPr="0027647E" w:rsidRDefault="009C2A2F"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Build Data Platform in Snowflake using python framework as an ETL tool to build Enterprise Reporting Data Warehouse on </w:t>
      </w:r>
      <w:r w:rsidRPr="0027647E">
        <w:rPr>
          <w:rFonts w:asciiTheme="minorHAnsi" w:hAnsiTheme="minorHAnsi" w:cstheme="minorHAnsi"/>
          <w:b/>
          <w:bCs/>
          <w:sz w:val="22"/>
          <w:szCs w:val="22"/>
        </w:rPr>
        <w:t>Snowflake</w:t>
      </w:r>
      <w:r w:rsidRPr="0027647E">
        <w:rPr>
          <w:rFonts w:asciiTheme="minorHAnsi" w:hAnsiTheme="minorHAnsi" w:cstheme="minorHAnsi"/>
          <w:sz w:val="22"/>
          <w:szCs w:val="22"/>
        </w:rPr>
        <w:t>.</w:t>
      </w:r>
    </w:p>
    <w:p w14:paraId="10B03E3D" w14:textId="7A7DB346" w:rsidR="009C2A2F" w:rsidRPr="0027647E" w:rsidRDefault="009C2A2F"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Experience writing complex SQL &amp; </w:t>
      </w:r>
      <w:r w:rsidRPr="0027647E">
        <w:rPr>
          <w:rFonts w:asciiTheme="minorHAnsi" w:hAnsiTheme="minorHAnsi" w:cstheme="minorHAnsi"/>
          <w:b/>
          <w:bCs/>
          <w:sz w:val="22"/>
          <w:szCs w:val="22"/>
        </w:rPr>
        <w:t>Snow SQL.</w:t>
      </w:r>
    </w:p>
    <w:p w14:paraId="7F00ED46" w14:textId="61CF0705" w:rsidR="006B4AFD" w:rsidRDefault="006B4AFD" w:rsidP="006B4A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Managed and executed end-to-end </w:t>
      </w:r>
      <w:r w:rsidRPr="0027647E">
        <w:rPr>
          <w:rFonts w:asciiTheme="minorHAnsi" w:hAnsiTheme="minorHAnsi" w:cstheme="minorHAnsi"/>
          <w:b/>
          <w:bCs/>
          <w:sz w:val="22"/>
          <w:szCs w:val="22"/>
        </w:rPr>
        <w:t>ETL testing</w:t>
      </w:r>
      <w:r w:rsidRPr="0027647E">
        <w:rPr>
          <w:rFonts w:asciiTheme="minorHAnsi" w:hAnsiTheme="minorHAnsi" w:cstheme="minorHAnsi"/>
          <w:sz w:val="22"/>
          <w:szCs w:val="22"/>
        </w:rPr>
        <w:t>, validating data extraction, transformation, and loading from multiple source systems into data warehouses.</w:t>
      </w:r>
    </w:p>
    <w:p w14:paraId="0DD37E8F" w14:textId="6DEC8C07" w:rsidR="00076CC2" w:rsidRPr="0027647E" w:rsidRDefault="00076CC2" w:rsidP="006B4A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076CC2">
        <w:rPr>
          <w:rFonts w:asciiTheme="minorHAnsi" w:hAnsiTheme="minorHAnsi" w:cstheme="minorHAnsi"/>
          <w:sz w:val="22"/>
          <w:szCs w:val="22"/>
        </w:rPr>
        <w:t xml:space="preserve">leveraged </w:t>
      </w:r>
      <w:r w:rsidRPr="00076CC2">
        <w:rPr>
          <w:rFonts w:asciiTheme="minorHAnsi" w:hAnsiTheme="minorHAnsi" w:cstheme="minorHAnsi"/>
          <w:b/>
          <w:bCs/>
          <w:sz w:val="22"/>
          <w:szCs w:val="22"/>
        </w:rPr>
        <w:t>Microsoft Fabric</w:t>
      </w:r>
      <w:r w:rsidRPr="00076CC2">
        <w:rPr>
          <w:rFonts w:asciiTheme="minorHAnsi" w:hAnsiTheme="minorHAnsi" w:cstheme="minorHAnsi"/>
          <w:sz w:val="22"/>
          <w:szCs w:val="22"/>
        </w:rPr>
        <w:t xml:space="preserve"> 's capability to integrate Power BI with real-time data from Azure Synapse Analytics, facilitating faster insights and more seamless reporting across the organization.</w:t>
      </w:r>
    </w:p>
    <w:p w14:paraId="4F1C44CE" w14:textId="77777777" w:rsidR="004316E0" w:rsidRPr="0027647E" w:rsidRDefault="004316E0"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Comfortable with agile methodologies, including </w:t>
      </w:r>
      <w:r w:rsidRPr="0027647E">
        <w:rPr>
          <w:rFonts w:asciiTheme="minorHAnsi" w:hAnsiTheme="minorHAnsi" w:cstheme="minorHAnsi"/>
          <w:b/>
          <w:bCs/>
          <w:sz w:val="22"/>
          <w:szCs w:val="22"/>
        </w:rPr>
        <w:t>Scrum, continuous integration, and DevOps</w:t>
      </w:r>
      <w:r w:rsidRPr="0027647E">
        <w:rPr>
          <w:rFonts w:asciiTheme="minorHAnsi" w:hAnsiTheme="minorHAnsi" w:cstheme="minorHAnsi"/>
          <w:sz w:val="22"/>
          <w:szCs w:val="22"/>
        </w:rPr>
        <w:t>, with onsite experience and interaction with end-users.</w:t>
      </w:r>
    </w:p>
    <w:p w14:paraId="1962115F" w14:textId="5B9215B6" w:rsidR="003E0B17" w:rsidRDefault="003E0B17"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Experienced in delivering business intelligence solutions across </w:t>
      </w:r>
      <w:r w:rsidRPr="0027647E">
        <w:rPr>
          <w:rFonts w:asciiTheme="minorHAnsi" w:hAnsiTheme="minorHAnsi" w:cstheme="minorHAnsi"/>
          <w:b/>
          <w:bCs/>
          <w:sz w:val="22"/>
          <w:szCs w:val="22"/>
        </w:rPr>
        <w:t>Airline, Retail, Healthcare,</w:t>
      </w:r>
      <w:r w:rsidR="005E3BE6" w:rsidRPr="0027647E">
        <w:rPr>
          <w:rFonts w:asciiTheme="minorHAnsi" w:hAnsiTheme="minorHAnsi" w:cstheme="minorHAnsi"/>
          <w:b/>
          <w:bCs/>
          <w:sz w:val="22"/>
          <w:szCs w:val="22"/>
        </w:rPr>
        <w:t xml:space="preserve"> Pharma</w:t>
      </w:r>
      <w:r w:rsidRPr="0027647E">
        <w:rPr>
          <w:rFonts w:asciiTheme="minorHAnsi" w:hAnsiTheme="minorHAnsi" w:cstheme="minorHAnsi"/>
          <w:b/>
          <w:bCs/>
          <w:sz w:val="22"/>
          <w:szCs w:val="22"/>
        </w:rPr>
        <w:t xml:space="preserve"> and Semiconductor</w:t>
      </w:r>
      <w:r w:rsidRPr="0027647E">
        <w:rPr>
          <w:rFonts w:asciiTheme="minorHAnsi" w:hAnsiTheme="minorHAnsi" w:cstheme="minorHAnsi"/>
          <w:sz w:val="22"/>
          <w:szCs w:val="22"/>
        </w:rPr>
        <w:t xml:space="preserve"> industries.</w:t>
      </w:r>
    </w:p>
    <w:p w14:paraId="05CB1D0D" w14:textId="07230957" w:rsidR="007A1B56" w:rsidRPr="00363271" w:rsidRDefault="007A1B56" w:rsidP="00FF14B9">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363271">
        <w:rPr>
          <w:rFonts w:asciiTheme="minorHAnsi" w:hAnsiTheme="minorHAnsi" w:cstheme="minorHAnsi"/>
          <w:sz w:val="22"/>
          <w:szCs w:val="22"/>
        </w:rPr>
        <w:lastRenderedPageBreak/>
        <w:t xml:space="preserve">Proficient in designing data models that turn business needs into clear and efficient database structures, with expertise in </w:t>
      </w:r>
      <w:r w:rsidRPr="00363271">
        <w:rPr>
          <w:rFonts w:asciiTheme="minorHAnsi" w:hAnsiTheme="minorHAnsi" w:cstheme="minorHAnsi"/>
          <w:b/>
          <w:bCs/>
          <w:sz w:val="22"/>
          <w:szCs w:val="22"/>
        </w:rPr>
        <w:t>star and snowflake schemas</w:t>
      </w:r>
      <w:r w:rsidRPr="00363271">
        <w:rPr>
          <w:rFonts w:asciiTheme="minorHAnsi" w:hAnsiTheme="minorHAnsi" w:cstheme="minorHAnsi"/>
          <w:sz w:val="22"/>
          <w:szCs w:val="22"/>
        </w:rPr>
        <w:t xml:space="preserve"> for robust BI reporting.</w:t>
      </w:r>
    </w:p>
    <w:p w14:paraId="7C87A836" w14:textId="77777777" w:rsidR="0046319C" w:rsidRPr="0027647E" w:rsidRDefault="0046319C" w:rsidP="006E25FD">
      <w:pPr>
        <w:widowControl/>
        <w:numPr>
          <w:ilvl w:val="0"/>
          <w:numId w:val="34"/>
        </w:numPr>
        <w:tabs>
          <w:tab w:val="clear" w:pos="1066"/>
        </w:tabs>
        <w:suppressAutoHyphens w:val="0"/>
        <w:spacing w:before="100" w:beforeAutospacing="1"/>
        <w:ind w:left="630" w:hanging="270"/>
        <w:rPr>
          <w:rFonts w:asciiTheme="minorHAnsi" w:hAnsiTheme="minorHAnsi" w:cstheme="minorHAnsi"/>
          <w:sz w:val="22"/>
          <w:szCs w:val="22"/>
        </w:rPr>
      </w:pPr>
      <w:r w:rsidRPr="0027647E">
        <w:rPr>
          <w:rFonts w:asciiTheme="minorHAnsi" w:hAnsiTheme="minorHAnsi" w:cstheme="minorHAnsi"/>
          <w:sz w:val="22"/>
          <w:szCs w:val="22"/>
        </w:rPr>
        <w:t xml:space="preserve">Design and develop conceptual, logical, and physical data models using </w:t>
      </w:r>
      <w:r w:rsidRPr="0027647E">
        <w:rPr>
          <w:rFonts w:asciiTheme="minorHAnsi" w:hAnsiTheme="minorHAnsi" w:cstheme="minorHAnsi"/>
          <w:b/>
          <w:bCs/>
          <w:sz w:val="22"/>
          <w:szCs w:val="22"/>
        </w:rPr>
        <w:t>Erwin Data Modeler</w:t>
      </w:r>
      <w:r w:rsidRPr="0027647E">
        <w:rPr>
          <w:rFonts w:asciiTheme="minorHAnsi" w:hAnsiTheme="minorHAnsi" w:cstheme="minorHAnsi"/>
          <w:sz w:val="22"/>
          <w:szCs w:val="22"/>
        </w:rPr>
        <w:t xml:space="preserve"> to support various business applications.</w:t>
      </w:r>
    </w:p>
    <w:p w14:paraId="77082A58" w14:textId="77777777" w:rsidR="004316E0" w:rsidRPr="0027647E" w:rsidRDefault="004316E0" w:rsidP="006E25FD">
      <w:pPr>
        <w:widowControl/>
        <w:numPr>
          <w:ilvl w:val="0"/>
          <w:numId w:val="34"/>
        </w:numPr>
        <w:tabs>
          <w:tab w:val="clear" w:pos="1066"/>
        </w:tabs>
        <w:suppressAutoHyphens w:val="0"/>
        <w:spacing w:before="100" w:beforeAutospacing="1"/>
        <w:ind w:left="630" w:hanging="270"/>
        <w:rPr>
          <w:rStyle w:val="Strong"/>
          <w:rFonts w:asciiTheme="minorHAnsi" w:hAnsiTheme="minorHAnsi" w:cstheme="minorHAnsi"/>
          <w:b w:val="0"/>
          <w:bCs w:val="0"/>
          <w:sz w:val="22"/>
          <w:szCs w:val="22"/>
        </w:rPr>
      </w:pPr>
      <w:r w:rsidRPr="0027647E">
        <w:rPr>
          <w:rStyle w:val="Strong"/>
          <w:rFonts w:asciiTheme="minorHAnsi" w:hAnsiTheme="minorHAnsi" w:cstheme="minorHAnsi"/>
          <w:sz w:val="22"/>
          <w:szCs w:val="22"/>
        </w:rPr>
        <w:t>Certified in Power BI Exam 70-778.</w:t>
      </w:r>
    </w:p>
    <w:p w14:paraId="142988FF" w14:textId="77777777" w:rsidR="00352142" w:rsidRPr="0027647E" w:rsidRDefault="00352142" w:rsidP="00352142">
      <w:pPr>
        <w:widowControl/>
        <w:suppressAutoHyphens w:val="0"/>
        <w:spacing w:before="100" w:beforeAutospacing="1"/>
        <w:rPr>
          <w:rStyle w:val="Strong"/>
          <w:rFonts w:asciiTheme="minorHAnsi" w:hAnsiTheme="minorHAnsi" w:cstheme="minorHAnsi"/>
          <w:sz w:val="22"/>
          <w:szCs w:val="22"/>
        </w:rPr>
      </w:pPr>
    </w:p>
    <w:p w14:paraId="303FDE56" w14:textId="77777777" w:rsidR="00352142" w:rsidRPr="0027647E" w:rsidRDefault="00352142" w:rsidP="00352142">
      <w:pPr>
        <w:pStyle w:val="NoSpacing"/>
        <w:rPr>
          <w:rFonts w:asciiTheme="minorHAnsi" w:hAnsiTheme="minorHAnsi" w:cstheme="minorHAnsi"/>
          <w:b/>
          <w:bCs/>
        </w:rPr>
      </w:pPr>
      <w:r w:rsidRPr="0027647E">
        <w:rPr>
          <w:rFonts w:asciiTheme="minorHAnsi" w:hAnsiTheme="minorHAnsi" w:cstheme="minorHAnsi"/>
          <w:b/>
          <w:bCs/>
        </w:rPr>
        <w:t>TECHNICAL SKILLS</w:t>
      </w:r>
    </w:p>
    <w:p w14:paraId="1D414D95" w14:textId="630581C2"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Reporting Tools</w:t>
      </w:r>
      <w:r w:rsidRPr="0027647E">
        <w:rPr>
          <w:rFonts w:asciiTheme="minorHAnsi" w:hAnsiTheme="minorHAnsi" w:cstheme="minorHAnsi"/>
        </w:rPr>
        <w:t>: PowerBI, OBIEE, SSRS, Tableau</w:t>
      </w:r>
      <w:r w:rsidR="00D44E61">
        <w:rPr>
          <w:rFonts w:asciiTheme="minorHAnsi" w:hAnsiTheme="minorHAnsi" w:cstheme="minorHAnsi"/>
        </w:rPr>
        <w:t>, Qlik</w:t>
      </w:r>
    </w:p>
    <w:p w14:paraId="6D4A0A6B" w14:textId="77777777"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Data Engineering Tools</w:t>
      </w:r>
      <w:r w:rsidRPr="0027647E">
        <w:rPr>
          <w:rFonts w:asciiTheme="minorHAnsi" w:hAnsiTheme="minorHAnsi" w:cstheme="minorHAnsi"/>
        </w:rPr>
        <w:t>: Databricks, Apache Spark, Azure Data Lake, Azure Synapse, PowerCenter, ADF, Alteryx, SSIS.</w:t>
      </w:r>
    </w:p>
    <w:p w14:paraId="4C7E9B0A" w14:textId="77777777"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Programming Languages</w:t>
      </w:r>
      <w:r w:rsidRPr="0027647E">
        <w:rPr>
          <w:rFonts w:asciiTheme="minorHAnsi" w:hAnsiTheme="minorHAnsi" w:cstheme="minorHAnsi"/>
        </w:rPr>
        <w:t>: Python, PySpark, SQL</w:t>
      </w:r>
    </w:p>
    <w:p w14:paraId="300EA553" w14:textId="77777777"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Cloud Platforms</w:t>
      </w:r>
      <w:r w:rsidRPr="0027647E">
        <w:rPr>
          <w:rFonts w:asciiTheme="minorHAnsi" w:hAnsiTheme="minorHAnsi" w:cstheme="minorHAnsi"/>
        </w:rPr>
        <w:t>: Microsoft Azure (Data Factory, Azure Databricks, Azure Blob Storage, Azure SQL Database)</w:t>
      </w:r>
    </w:p>
    <w:p w14:paraId="3CE94110" w14:textId="77777777"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Databases</w:t>
      </w:r>
      <w:r w:rsidRPr="0027647E">
        <w:rPr>
          <w:rFonts w:asciiTheme="minorHAnsi" w:hAnsiTheme="minorHAnsi" w:cstheme="minorHAnsi"/>
        </w:rPr>
        <w:t>: SQL Server, Teradata (optional), NoSQL databases</w:t>
      </w:r>
    </w:p>
    <w:p w14:paraId="5B71C978" w14:textId="77777777"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Data Architecture</w:t>
      </w:r>
      <w:r w:rsidRPr="0027647E">
        <w:rPr>
          <w:rFonts w:asciiTheme="minorHAnsi" w:hAnsiTheme="minorHAnsi" w:cstheme="minorHAnsi"/>
        </w:rPr>
        <w:t>: Data Warehousing, Data Lake, ETL/ELT pipelines</w:t>
      </w:r>
    </w:p>
    <w:p w14:paraId="374AE573" w14:textId="77777777"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Orchestration &amp; Containerization</w:t>
      </w:r>
      <w:r w:rsidRPr="0027647E">
        <w:rPr>
          <w:rFonts w:asciiTheme="minorHAnsi" w:hAnsiTheme="minorHAnsi" w:cstheme="minorHAnsi"/>
        </w:rPr>
        <w:t>: Kubernetes, Docker, Airflow</w:t>
      </w:r>
    </w:p>
    <w:p w14:paraId="4F5132FC" w14:textId="77777777"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Version Control &amp; CI/CD</w:t>
      </w:r>
      <w:r w:rsidRPr="0027647E">
        <w:rPr>
          <w:rFonts w:asciiTheme="minorHAnsi" w:hAnsiTheme="minorHAnsi" w:cstheme="minorHAnsi"/>
        </w:rPr>
        <w:t>: Git, Jenkins, Azure DevOps</w:t>
      </w:r>
    </w:p>
    <w:p w14:paraId="791DCEF3" w14:textId="77777777"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Data Governance &amp; Security</w:t>
      </w:r>
      <w:r w:rsidRPr="0027647E">
        <w:rPr>
          <w:rFonts w:asciiTheme="minorHAnsi" w:hAnsiTheme="minorHAnsi" w:cstheme="minorHAnsi"/>
        </w:rPr>
        <w:t>: Unity Catalog, Azure Active Directory</w:t>
      </w:r>
    </w:p>
    <w:p w14:paraId="07994594" w14:textId="77777777" w:rsidR="00352142" w:rsidRPr="0027647E"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Methodologies</w:t>
      </w:r>
      <w:r w:rsidRPr="0027647E">
        <w:rPr>
          <w:rFonts w:asciiTheme="minorHAnsi" w:hAnsiTheme="minorHAnsi" w:cstheme="minorHAnsi"/>
        </w:rPr>
        <w:t>: Agile, Scrum</w:t>
      </w:r>
    </w:p>
    <w:p w14:paraId="1E0EF7A3" w14:textId="77777777" w:rsidR="00352142" w:rsidRDefault="00352142" w:rsidP="00352142">
      <w:pPr>
        <w:pStyle w:val="NoSpacing"/>
        <w:numPr>
          <w:ilvl w:val="0"/>
          <w:numId w:val="51"/>
        </w:numPr>
        <w:rPr>
          <w:rFonts w:asciiTheme="minorHAnsi" w:hAnsiTheme="minorHAnsi" w:cstheme="minorHAnsi"/>
        </w:rPr>
      </w:pPr>
      <w:r w:rsidRPr="0027647E">
        <w:rPr>
          <w:rFonts w:asciiTheme="minorHAnsi" w:hAnsiTheme="minorHAnsi" w:cstheme="minorHAnsi"/>
          <w:b/>
          <w:bCs/>
        </w:rPr>
        <w:t>Other Tools</w:t>
      </w:r>
      <w:r w:rsidRPr="0027647E">
        <w:rPr>
          <w:rFonts w:asciiTheme="minorHAnsi" w:hAnsiTheme="minorHAnsi" w:cstheme="minorHAnsi"/>
        </w:rPr>
        <w:t>: APIs, RESTful services</w:t>
      </w:r>
    </w:p>
    <w:p w14:paraId="0E1460E8" w14:textId="1E38F79E" w:rsidR="0037737B" w:rsidRPr="0027647E" w:rsidRDefault="0037737B" w:rsidP="0037737B">
      <w:pPr>
        <w:pStyle w:val="NoSpacing"/>
        <w:ind w:left="720"/>
        <w:rPr>
          <w:rFonts w:asciiTheme="minorHAnsi" w:hAnsiTheme="minorHAnsi" w:cstheme="minorHAnsi"/>
        </w:rPr>
      </w:pPr>
    </w:p>
    <w:p w14:paraId="24EB38F4" w14:textId="77777777" w:rsidR="00386D44" w:rsidRPr="0027647E" w:rsidRDefault="00386D44" w:rsidP="00386D44">
      <w:pPr>
        <w:widowControl/>
        <w:suppressAutoHyphens w:val="0"/>
        <w:spacing w:before="100" w:beforeAutospacing="1"/>
        <w:rPr>
          <w:rFonts w:asciiTheme="minorHAnsi" w:hAnsiTheme="minorHAnsi" w:cstheme="minorHAnsi"/>
          <w:b/>
          <w:bCs/>
        </w:rPr>
      </w:pPr>
      <w:r w:rsidRPr="0027647E">
        <w:rPr>
          <w:rFonts w:asciiTheme="minorHAnsi" w:hAnsiTheme="minorHAnsi" w:cstheme="minorHAnsi"/>
          <w:b/>
          <w:bCs/>
        </w:rPr>
        <w:t>Career History</w:t>
      </w:r>
    </w:p>
    <w:p w14:paraId="6EF4A6C1" w14:textId="77777777" w:rsidR="00386D44" w:rsidRPr="0027647E" w:rsidRDefault="00386D44" w:rsidP="00352142">
      <w:pPr>
        <w:pStyle w:val="NoSpacing"/>
        <w:numPr>
          <w:ilvl w:val="0"/>
          <w:numId w:val="49"/>
        </w:numPr>
        <w:rPr>
          <w:rFonts w:asciiTheme="minorHAnsi" w:hAnsiTheme="minorHAnsi" w:cstheme="minorHAnsi"/>
        </w:rPr>
      </w:pPr>
      <w:r w:rsidRPr="0027647E">
        <w:rPr>
          <w:rFonts w:asciiTheme="minorHAnsi" w:hAnsiTheme="minorHAnsi" w:cstheme="minorHAnsi"/>
        </w:rPr>
        <w:t>Program Lead, Lam Research (Dec 2021 – Present)</w:t>
      </w:r>
    </w:p>
    <w:p w14:paraId="3AAE2A35" w14:textId="77777777" w:rsidR="00386D44" w:rsidRPr="0027647E" w:rsidRDefault="00386D44" w:rsidP="00352142">
      <w:pPr>
        <w:pStyle w:val="NoSpacing"/>
        <w:numPr>
          <w:ilvl w:val="0"/>
          <w:numId w:val="49"/>
        </w:numPr>
        <w:rPr>
          <w:rFonts w:asciiTheme="minorHAnsi" w:hAnsiTheme="minorHAnsi" w:cstheme="minorHAnsi"/>
        </w:rPr>
      </w:pPr>
      <w:r w:rsidRPr="0027647E">
        <w:rPr>
          <w:rFonts w:asciiTheme="minorHAnsi" w:hAnsiTheme="minorHAnsi" w:cstheme="minorHAnsi"/>
        </w:rPr>
        <w:t>Tech Lead, Infosys (Apr 2016 – Dec 2021)</w:t>
      </w:r>
    </w:p>
    <w:p w14:paraId="469602E7" w14:textId="77777777" w:rsidR="00386D44" w:rsidRPr="0027647E" w:rsidRDefault="00386D44" w:rsidP="00352142">
      <w:pPr>
        <w:pStyle w:val="NoSpacing"/>
        <w:numPr>
          <w:ilvl w:val="0"/>
          <w:numId w:val="49"/>
        </w:numPr>
        <w:rPr>
          <w:rFonts w:asciiTheme="minorHAnsi" w:hAnsiTheme="minorHAnsi" w:cstheme="minorHAnsi"/>
        </w:rPr>
      </w:pPr>
      <w:r w:rsidRPr="0027647E">
        <w:rPr>
          <w:rFonts w:asciiTheme="minorHAnsi" w:hAnsiTheme="minorHAnsi" w:cstheme="minorHAnsi"/>
        </w:rPr>
        <w:t>Senior Technical Consultant, Oracle India Pvt Ltd (Jul 2012 – Apr 2016)</w:t>
      </w:r>
    </w:p>
    <w:p w14:paraId="03FA34FC" w14:textId="77777777" w:rsidR="00386D44" w:rsidRPr="0027647E" w:rsidRDefault="00386D44" w:rsidP="00352142">
      <w:pPr>
        <w:pStyle w:val="NoSpacing"/>
        <w:numPr>
          <w:ilvl w:val="0"/>
          <w:numId w:val="49"/>
        </w:numPr>
        <w:rPr>
          <w:rFonts w:asciiTheme="minorHAnsi" w:hAnsiTheme="minorHAnsi" w:cstheme="minorHAnsi"/>
        </w:rPr>
      </w:pPr>
      <w:r w:rsidRPr="0027647E">
        <w:rPr>
          <w:rFonts w:asciiTheme="minorHAnsi" w:hAnsiTheme="minorHAnsi" w:cstheme="minorHAnsi"/>
        </w:rPr>
        <w:t>Senior Consultant, Capgemini India (May 2010 – Jul 2012)</w:t>
      </w:r>
    </w:p>
    <w:p w14:paraId="30CF4B97" w14:textId="77777777" w:rsidR="00386D44" w:rsidRPr="0027647E" w:rsidRDefault="00386D44" w:rsidP="00352142">
      <w:pPr>
        <w:pStyle w:val="NoSpacing"/>
        <w:numPr>
          <w:ilvl w:val="0"/>
          <w:numId w:val="49"/>
        </w:numPr>
        <w:rPr>
          <w:rFonts w:asciiTheme="minorHAnsi" w:hAnsiTheme="minorHAnsi" w:cstheme="minorHAnsi"/>
        </w:rPr>
      </w:pPr>
      <w:r w:rsidRPr="0027647E">
        <w:rPr>
          <w:rFonts w:asciiTheme="minorHAnsi" w:hAnsiTheme="minorHAnsi" w:cstheme="minorHAnsi"/>
        </w:rPr>
        <w:t>Software Engineer, ITC Infotech (Dec 2007 – Mar 2010)</w:t>
      </w:r>
    </w:p>
    <w:p w14:paraId="1B93A17F" w14:textId="77777777" w:rsidR="00386D44" w:rsidRPr="0027647E" w:rsidRDefault="00386D44" w:rsidP="00352142">
      <w:pPr>
        <w:pStyle w:val="NoSpacing"/>
        <w:numPr>
          <w:ilvl w:val="0"/>
          <w:numId w:val="49"/>
        </w:numPr>
        <w:rPr>
          <w:rFonts w:asciiTheme="minorHAnsi" w:hAnsiTheme="minorHAnsi" w:cstheme="minorHAnsi"/>
        </w:rPr>
      </w:pPr>
      <w:r w:rsidRPr="0027647E">
        <w:rPr>
          <w:rFonts w:asciiTheme="minorHAnsi" w:hAnsiTheme="minorHAnsi" w:cstheme="minorHAnsi"/>
        </w:rPr>
        <w:t>Software Engineer, KPIT Cummins (Dec 2006 – Nov 2007)</w:t>
      </w:r>
    </w:p>
    <w:p w14:paraId="6C82CC14" w14:textId="77777777" w:rsidR="00603888" w:rsidRPr="0027647E" w:rsidRDefault="00603888" w:rsidP="008C573E">
      <w:pPr>
        <w:jc w:val="both"/>
        <w:rPr>
          <w:rFonts w:asciiTheme="minorHAnsi" w:hAnsiTheme="minorHAnsi" w:cstheme="minorHAnsi"/>
          <w:b/>
          <w:iCs/>
          <w:sz w:val="18"/>
          <w:szCs w:val="18"/>
          <w:u w:val="single"/>
        </w:rPr>
      </w:pPr>
    </w:p>
    <w:p w14:paraId="74ACDD23" w14:textId="77777777" w:rsidR="006E18E1" w:rsidRPr="0027647E" w:rsidRDefault="006E18E1" w:rsidP="00DB61D5">
      <w:pPr>
        <w:pBdr>
          <w:bottom w:val="single" w:sz="12" w:space="1" w:color="auto"/>
        </w:pBdr>
        <w:tabs>
          <w:tab w:val="left" w:pos="-720"/>
        </w:tabs>
        <w:ind w:right="-720"/>
        <w:jc w:val="both"/>
        <w:rPr>
          <w:rFonts w:asciiTheme="minorHAnsi" w:hAnsiTheme="minorHAnsi" w:cstheme="minorHAnsi"/>
          <w:sz w:val="20"/>
          <w:szCs w:val="20"/>
          <w:shd w:val="clear" w:color="auto" w:fill="FFFFFF"/>
        </w:rPr>
      </w:pPr>
    </w:p>
    <w:p w14:paraId="70DC16E5" w14:textId="52251BEB" w:rsidR="00DB61D5" w:rsidRPr="0027647E" w:rsidRDefault="00DB61D5" w:rsidP="00DB61D5">
      <w:pPr>
        <w:pBdr>
          <w:bottom w:val="single" w:sz="12" w:space="1" w:color="auto"/>
        </w:pBdr>
        <w:tabs>
          <w:tab w:val="left" w:pos="-720"/>
        </w:tabs>
        <w:ind w:right="-720"/>
        <w:jc w:val="both"/>
        <w:rPr>
          <w:rFonts w:asciiTheme="minorHAnsi" w:hAnsiTheme="minorHAnsi" w:cstheme="minorHAnsi"/>
          <w:b/>
          <w:bCs/>
          <w:shd w:val="clear" w:color="auto" w:fill="FFFFFF"/>
        </w:rPr>
      </w:pPr>
      <w:r w:rsidRPr="0027647E">
        <w:rPr>
          <w:rFonts w:asciiTheme="minorHAnsi" w:hAnsiTheme="minorHAnsi" w:cstheme="minorHAnsi"/>
          <w:b/>
          <w:bCs/>
          <w:shd w:val="clear" w:color="auto" w:fill="FFFFFF"/>
        </w:rPr>
        <w:t xml:space="preserve">DETAILS OF THE PROJECTS WORKED ON </w:t>
      </w:r>
    </w:p>
    <w:p w14:paraId="4667444E" w14:textId="77777777" w:rsidR="00DB61D5" w:rsidRPr="0027647E" w:rsidRDefault="00DB61D5" w:rsidP="008E6B12">
      <w:pPr>
        <w:pStyle w:val="Title"/>
        <w:jc w:val="both"/>
        <w:rPr>
          <w:rFonts w:asciiTheme="minorHAnsi" w:eastAsia="Nimbus Sans L" w:hAnsiTheme="minorHAnsi" w:cstheme="minorHAnsi"/>
          <w:sz w:val="20"/>
          <w:shd w:val="clear" w:color="auto" w:fill="FFFFFF"/>
        </w:rPr>
      </w:pPr>
    </w:p>
    <w:p w14:paraId="067CFC55" w14:textId="77777777" w:rsidR="00CA553D" w:rsidRPr="0027647E" w:rsidRDefault="00550F45" w:rsidP="00055381">
      <w:pPr>
        <w:pStyle w:val="Title"/>
        <w:jc w:val="both"/>
        <w:rPr>
          <w:rFonts w:asciiTheme="minorHAnsi" w:eastAsia="Nimbus Sans L" w:hAnsiTheme="minorHAnsi" w:cstheme="minorHAnsi"/>
          <w:sz w:val="24"/>
          <w:szCs w:val="24"/>
          <w:shd w:val="clear" w:color="auto" w:fill="FFFFFF"/>
        </w:rPr>
      </w:pPr>
      <w:r w:rsidRPr="0027647E">
        <w:rPr>
          <w:rFonts w:asciiTheme="minorHAnsi" w:eastAsia="Nimbus Sans L" w:hAnsiTheme="minorHAnsi" w:cstheme="minorHAnsi"/>
          <w:b/>
          <w:bCs/>
          <w:sz w:val="24"/>
          <w:szCs w:val="24"/>
          <w:shd w:val="clear" w:color="auto" w:fill="FFFFFF"/>
        </w:rPr>
        <w:t>Project:</w:t>
      </w:r>
      <w:r w:rsidRPr="0027647E">
        <w:rPr>
          <w:rFonts w:asciiTheme="minorHAnsi" w:eastAsia="Nimbus Sans L" w:hAnsiTheme="minorHAnsi" w:cstheme="minorHAnsi"/>
          <w:sz w:val="24"/>
          <w:szCs w:val="24"/>
          <w:shd w:val="clear" w:color="auto" w:fill="FFFFFF"/>
        </w:rPr>
        <w:t xml:space="preserve"> GLS Analytics</w:t>
      </w:r>
    </w:p>
    <w:p w14:paraId="23FABC06" w14:textId="062A9EC3" w:rsidR="00055381" w:rsidRPr="0027647E" w:rsidRDefault="00550F45" w:rsidP="00055381">
      <w:pPr>
        <w:pStyle w:val="Title"/>
        <w:jc w:val="both"/>
        <w:rPr>
          <w:rFonts w:asciiTheme="minorHAnsi" w:eastAsia="Nimbus Sans L" w:hAnsiTheme="minorHAnsi" w:cstheme="minorHAnsi"/>
          <w:b/>
          <w:bCs/>
          <w:sz w:val="24"/>
          <w:szCs w:val="24"/>
          <w:shd w:val="clear" w:color="auto" w:fill="FFFFFF"/>
        </w:rPr>
      </w:pPr>
      <w:r w:rsidRPr="0027647E">
        <w:rPr>
          <w:rFonts w:asciiTheme="minorHAnsi" w:eastAsia="Nimbus Sans L" w:hAnsiTheme="minorHAnsi" w:cstheme="minorHAnsi"/>
          <w:b/>
          <w:bCs/>
          <w:sz w:val="24"/>
          <w:szCs w:val="24"/>
          <w:shd w:val="clear" w:color="auto" w:fill="FFFFFF"/>
        </w:rPr>
        <w:t>Client:</w:t>
      </w:r>
      <w:r w:rsidRPr="0027647E">
        <w:rPr>
          <w:rFonts w:asciiTheme="minorHAnsi" w:eastAsia="Nimbus Sans L" w:hAnsiTheme="minorHAnsi" w:cstheme="minorHAnsi"/>
          <w:sz w:val="24"/>
          <w:szCs w:val="24"/>
          <w:shd w:val="clear" w:color="auto" w:fill="FFFFFF"/>
        </w:rPr>
        <w:t xml:space="preserve"> Lam Research</w:t>
      </w:r>
      <w:r w:rsidR="00D17382" w:rsidRPr="0027647E">
        <w:rPr>
          <w:rFonts w:asciiTheme="minorHAnsi" w:eastAsia="Nimbus Sans L" w:hAnsiTheme="minorHAnsi" w:cstheme="minorHAnsi"/>
          <w:sz w:val="24"/>
          <w:szCs w:val="24"/>
          <w:shd w:val="clear" w:color="auto" w:fill="FFFFFF"/>
        </w:rPr>
        <w:t>, California, United States.</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Environment:</w:t>
      </w:r>
      <w:r w:rsidRPr="0027647E">
        <w:rPr>
          <w:rFonts w:asciiTheme="minorHAnsi" w:eastAsia="Nimbus Sans L" w:hAnsiTheme="minorHAnsi" w:cstheme="minorHAnsi"/>
          <w:sz w:val="24"/>
          <w:szCs w:val="24"/>
          <w:shd w:val="clear" w:color="auto" w:fill="FFFFFF"/>
        </w:rPr>
        <w:t xml:space="preserve"> Power BI, Tableau, SQL Server, Azure Databricks, Python, SQL</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Role:</w:t>
      </w:r>
      <w:r w:rsidRPr="0027647E">
        <w:rPr>
          <w:rFonts w:asciiTheme="minorHAnsi" w:eastAsia="Nimbus Sans L" w:hAnsiTheme="minorHAnsi" w:cstheme="minorHAnsi"/>
          <w:sz w:val="24"/>
          <w:szCs w:val="24"/>
          <w:shd w:val="clear" w:color="auto" w:fill="FFFFFF"/>
        </w:rPr>
        <w:t xml:space="preserve"> Program Lead</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Duration:</w:t>
      </w:r>
      <w:r w:rsidRPr="0027647E">
        <w:rPr>
          <w:rFonts w:asciiTheme="minorHAnsi" w:eastAsia="Nimbus Sans L" w:hAnsiTheme="minorHAnsi" w:cstheme="minorHAnsi"/>
          <w:sz w:val="24"/>
          <w:szCs w:val="24"/>
          <w:shd w:val="clear" w:color="auto" w:fill="FFFFFF"/>
        </w:rPr>
        <w:t xml:space="preserve"> Dec 2021 – Present</w:t>
      </w:r>
    </w:p>
    <w:p w14:paraId="650BF6AA" w14:textId="77777777" w:rsidR="00055381" w:rsidRPr="0027647E" w:rsidRDefault="00055381" w:rsidP="00055381">
      <w:pPr>
        <w:pStyle w:val="Title"/>
        <w:jc w:val="both"/>
        <w:rPr>
          <w:rFonts w:asciiTheme="minorHAnsi" w:hAnsiTheme="minorHAnsi" w:cstheme="minorHAnsi"/>
          <w:b/>
          <w:bCs/>
          <w:sz w:val="24"/>
          <w:szCs w:val="24"/>
          <w:u w:val="single"/>
        </w:rPr>
      </w:pPr>
    </w:p>
    <w:p w14:paraId="1A633D54" w14:textId="77777777" w:rsidR="00405F33" w:rsidRPr="0027647E" w:rsidRDefault="00055381" w:rsidP="00405F33">
      <w:pPr>
        <w:shd w:val="clear" w:color="auto" w:fill="FFFFFF"/>
        <w:jc w:val="both"/>
        <w:rPr>
          <w:rFonts w:asciiTheme="minorHAnsi" w:hAnsiTheme="minorHAnsi" w:cstheme="minorHAnsi"/>
          <w:shd w:val="clear" w:color="auto" w:fill="FFFFFF"/>
        </w:rPr>
      </w:pPr>
      <w:r w:rsidRPr="0027647E">
        <w:rPr>
          <w:rFonts w:asciiTheme="minorHAnsi" w:hAnsiTheme="minorHAnsi" w:cstheme="minorHAnsi"/>
          <w:b/>
          <w:bCs/>
          <w:shd w:val="clear" w:color="auto" w:fill="FFFFFF"/>
        </w:rPr>
        <w:t>Description</w:t>
      </w:r>
      <w:r w:rsidRPr="0027647E">
        <w:rPr>
          <w:rFonts w:asciiTheme="minorHAnsi" w:hAnsiTheme="minorHAnsi" w:cstheme="minorHAnsi"/>
          <w:shd w:val="clear" w:color="auto" w:fill="FFFFFF"/>
        </w:rPr>
        <w:t xml:space="preserve">: - </w:t>
      </w:r>
      <w:r w:rsidR="00405F33" w:rsidRPr="0027647E">
        <w:rPr>
          <w:rFonts w:asciiTheme="minorHAnsi" w:hAnsiTheme="minorHAnsi" w:cstheme="minorHAnsi"/>
          <w:shd w:val="clear" w:color="auto" w:fill="FFFFFF"/>
        </w:rPr>
        <w:t>Lam Research designs and manufactures equipment for semiconductor production, including tools for applying, etching, and cleaning materials on wafers to create advanced computer chips. As a Program Lead, I developed BI solutions to:</w:t>
      </w:r>
    </w:p>
    <w:p w14:paraId="6C347310" w14:textId="77777777" w:rsidR="00405F33" w:rsidRPr="0027647E" w:rsidRDefault="00405F33" w:rsidP="00405F33">
      <w:pPr>
        <w:numPr>
          <w:ilvl w:val="0"/>
          <w:numId w:val="40"/>
        </w:numPr>
        <w:shd w:val="clear" w:color="auto" w:fill="FFFFFF"/>
        <w:jc w:val="both"/>
        <w:rPr>
          <w:rFonts w:asciiTheme="minorHAnsi" w:hAnsiTheme="minorHAnsi" w:cstheme="minorHAnsi"/>
          <w:shd w:val="clear" w:color="auto" w:fill="FFFFFF"/>
        </w:rPr>
      </w:pPr>
      <w:r w:rsidRPr="0027647E">
        <w:rPr>
          <w:rFonts w:asciiTheme="minorHAnsi" w:hAnsiTheme="minorHAnsi" w:cstheme="minorHAnsi"/>
          <w:b/>
          <w:bCs/>
          <w:shd w:val="clear" w:color="auto" w:fill="FFFFFF"/>
        </w:rPr>
        <w:t>Tool Utilization:</w:t>
      </w:r>
      <w:r w:rsidRPr="0027647E">
        <w:rPr>
          <w:rFonts w:asciiTheme="minorHAnsi" w:hAnsiTheme="minorHAnsi" w:cstheme="minorHAnsi"/>
          <w:shd w:val="clear" w:color="auto" w:fill="FFFFFF"/>
        </w:rPr>
        <w:t xml:space="preserve"> Monitor tool usage and downtime in labs.</w:t>
      </w:r>
    </w:p>
    <w:p w14:paraId="332F2BD1" w14:textId="77777777" w:rsidR="00405F33" w:rsidRPr="0027647E" w:rsidRDefault="00405F33" w:rsidP="00405F33">
      <w:pPr>
        <w:numPr>
          <w:ilvl w:val="0"/>
          <w:numId w:val="40"/>
        </w:numPr>
        <w:shd w:val="clear" w:color="auto" w:fill="FFFFFF"/>
        <w:jc w:val="both"/>
        <w:rPr>
          <w:rFonts w:asciiTheme="minorHAnsi" w:hAnsiTheme="minorHAnsi" w:cstheme="minorHAnsi"/>
          <w:shd w:val="clear" w:color="auto" w:fill="FFFFFF"/>
        </w:rPr>
      </w:pPr>
      <w:r w:rsidRPr="0027647E">
        <w:rPr>
          <w:rFonts w:asciiTheme="minorHAnsi" w:hAnsiTheme="minorHAnsi" w:cstheme="minorHAnsi"/>
          <w:b/>
          <w:bCs/>
          <w:shd w:val="clear" w:color="auto" w:fill="FFFFFF"/>
        </w:rPr>
        <w:t>Service Performance:</w:t>
      </w:r>
      <w:r w:rsidRPr="0027647E">
        <w:rPr>
          <w:rFonts w:asciiTheme="minorHAnsi" w:hAnsiTheme="minorHAnsi" w:cstheme="minorHAnsi"/>
          <w:shd w:val="clear" w:color="auto" w:fill="FFFFFF"/>
        </w:rPr>
        <w:t xml:space="preserve"> Track service order completion times and delays with customizable filters.</w:t>
      </w:r>
    </w:p>
    <w:p w14:paraId="33B0C645" w14:textId="7D917AA1" w:rsidR="00405F33" w:rsidRPr="0027647E" w:rsidRDefault="00405F33" w:rsidP="00405F33">
      <w:pPr>
        <w:numPr>
          <w:ilvl w:val="0"/>
          <w:numId w:val="40"/>
        </w:numPr>
        <w:shd w:val="clear" w:color="auto" w:fill="FFFFFF"/>
        <w:jc w:val="both"/>
        <w:rPr>
          <w:rFonts w:asciiTheme="minorHAnsi" w:hAnsiTheme="minorHAnsi" w:cstheme="minorHAnsi"/>
          <w:shd w:val="clear" w:color="auto" w:fill="FFFFFF"/>
        </w:rPr>
      </w:pPr>
      <w:r w:rsidRPr="0027647E">
        <w:rPr>
          <w:rFonts w:asciiTheme="minorHAnsi" w:hAnsiTheme="minorHAnsi" w:cstheme="minorHAnsi"/>
          <w:b/>
          <w:bCs/>
          <w:shd w:val="clear" w:color="auto" w:fill="FFFFFF"/>
        </w:rPr>
        <w:t>Wafer Tracking:</w:t>
      </w:r>
      <w:r w:rsidRPr="0027647E">
        <w:rPr>
          <w:rFonts w:asciiTheme="minorHAnsi" w:hAnsiTheme="minorHAnsi" w:cstheme="minorHAnsi"/>
          <w:shd w:val="clear" w:color="auto" w:fill="FFFFFF"/>
        </w:rPr>
        <w:t xml:space="preserve"> Compare wafer purchase costs to database expenses</w:t>
      </w:r>
      <w:r w:rsidR="004C5974" w:rsidRPr="0027647E">
        <w:rPr>
          <w:rFonts w:asciiTheme="minorHAnsi" w:hAnsiTheme="minorHAnsi" w:cstheme="minorHAnsi"/>
          <w:shd w:val="clear" w:color="auto" w:fill="FFFFFF"/>
        </w:rPr>
        <w:t>..etc.</w:t>
      </w:r>
    </w:p>
    <w:p w14:paraId="3C1EFB66" w14:textId="0B9F3EA4" w:rsidR="00FC09E9" w:rsidRPr="0027647E" w:rsidRDefault="00FC09E9" w:rsidP="006E18E1">
      <w:pPr>
        <w:widowControl/>
        <w:shd w:val="clear" w:color="auto" w:fill="FFFFFF"/>
        <w:suppressAutoHyphens w:val="0"/>
        <w:jc w:val="both"/>
        <w:rPr>
          <w:rFonts w:asciiTheme="minorHAnsi" w:hAnsiTheme="minorHAnsi" w:cstheme="minorHAnsi"/>
          <w:shd w:val="clear" w:color="auto" w:fill="FFFFFF"/>
        </w:rPr>
      </w:pPr>
    </w:p>
    <w:p w14:paraId="7732D119" w14:textId="738C9CC5" w:rsidR="00FC09E9" w:rsidRPr="0027647E" w:rsidRDefault="00FC09E9" w:rsidP="006E18E1">
      <w:pPr>
        <w:widowControl/>
        <w:shd w:val="clear" w:color="auto" w:fill="FFFFFF"/>
        <w:suppressAutoHyphens w:val="0"/>
        <w:jc w:val="both"/>
        <w:rPr>
          <w:rFonts w:asciiTheme="minorHAnsi" w:hAnsiTheme="minorHAnsi" w:cstheme="minorHAnsi"/>
          <w:b/>
          <w:bCs/>
          <w:shd w:val="clear" w:color="auto" w:fill="FFFFFF"/>
        </w:rPr>
      </w:pPr>
      <w:r w:rsidRPr="0027647E">
        <w:rPr>
          <w:rFonts w:asciiTheme="minorHAnsi" w:hAnsiTheme="minorHAnsi" w:cstheme="minorHAnsi"/>
          <w:b/>
          <w:bCs/>
          <w:shd w:val="clear" w:color="auto" w:fill="FFFFFF"/>
        </w:rPr>
        <w:t>Responsibilities</w:t>
      </w:r>
    </w:p>
    <w:p w14:paraId="2909C110" w14:textId="77777777" w:rsidR="00FF7B54" w:rsidRPr="0027647E" w:rsidRDefault="00FF7B54" w:rsidP="006E18E1">
      <w:pPr>
        <w:widowControl/>
        <w:shd w:val="clear" w:color="auto" w:fill="FFFFFF"/>
        <w:suppressAutoHyphens w:val="0"/>
        <w:jc w:val="both"/>
        <w:rPr>
          <w:rFonts w:asciiTheme="minorHAnsi" w:hAnsiTheme="minorHAnsi" w:cstheme="minorHAnsi"/>
          <w:shd w:val="clear" w:color="auto" w:fill="FFFFFF"/>
        </w:rPr>
      </w:pPr>
    </w:p>
    <w:p w14:paraId="029207E0" w14:textId="7BEAEA19" w:rsidR="00783826" w:rsidRPr="0027647E" w:rsidRDefault="00783826" w:rsidP="00783826">
      <w:pPr>
        <w:pStyle w:val="ListParagraph"/>
        <w:numPr>
          <w:ilvl w:val="0"/>
          <w:numId w:val="30"/>
        </w:numPr>
        <w:shd w:val="clear" w:color="auto" w:fill="FFFFFF"/>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Transformed and cleansed large datasets using </w:t>
      </w:r>
      <w:r w:rsidRPr="00FE6FF3">
        <w:rPr>
          <w:rFonts w:asciiTheme="minorHAnsi" w:hAnsiTheme="minorHAnsi" w:cstheme="minorHAnsi"/>
          <w:b/>
          <w:bCs/>
          <w:shd w:val="clear" w:color="auto" w:fill="FFFFFF"/>
        </w:rPr>
        <w:t>Python</w:t>
      </w:r>
      <w:r w:rsidRPr="0027647E">
        <w:rPr>
          <w:rFonts w:asciiTheme="minorHAnsi" w:hAnsiTheme="minorHAnsi" w:cstheme="minorHAnsi"/>
          <w:shd w:val="clear" w:color="auto" w:fill="FFFFFF"/>
        </w:rPr>
        <w:t xml:space="preserve"> and </w:t>
      </w:r>
      <w:r w:rsidRPr="00FE6FF3">
        <w:rPr>
          <w:rFonts w:asciiTheme="minorHAnsi" w:hAnsiTheme="minorHAnsi" w:cstheme="minorHAnsi"/>
          <w:b/>
          <w:bCs/>
          <w:shd w:val="clear" w:color="auto" w:fill="FFFFFF"/>
        </w:rPr>
        <w:t>Azure Databricks</w:t>
      </w:r>
      <w:r w:rsidRPr="0027647E">
        <w:rPr>
          <w:rFonts w:asciiTheme="minorHAnsi" w:hAnsiTheme="minorHAnsi" w:cstheme="minorHAnsi"/>
          <w:shd w:val="clear" w:color="auto" w:fill="FFFFFF"/>
        </w:rPr>
        <w:t xml:space="preserve">, integrating the refined data into </w:t>
      </w:r>
      <w:r w:rsidRPr="00FE6FF3">
        <w:rPr>
          <w:rFonts w:asciiTheme="minorHAnsi" w:hAnsiTheme="minorHAnsi" w:cstheme="minorHAnsi"/>
          <w:b/>
          <w:bCs/>
          <w:shd w:val="clear" w:color="auto" w:fill="FFFFFF"/>
        </w:rPr>
        <w:t>Azure Synapse Analytics</w:t>
      </w:r>
      <w:r w:rsidRPr="0027647E">
        <w:rPr>
          <w:rFonts w:asciiTheme="minorHAnsi" w:hAnsiTheme="minorHAnsi" w:cstheme="minorHAnsi"/>
          <w:shd w:val="clear" w:color="auto" w:fill="FFFFFF"/>
        </w:rPr>
        <w:t>.</w:t>
      </w:r>
    </w:p>
    <w:p w14:paraId="65D07D6B" w14:textId="77777777" w:rsidR="00E94482" w:rsidRPr="0027647E" w:rsidRDefault="00E94482" w:rsidP="00E94482">
      <w:pPr>
        <w:pStyle w:val="ListParagraph"/>
        <w:numPr>
          <w:ilvl w:val="0"/>
          <w:numId w:val="30"/>
        </w:numPr>
        <w:shd w:val="clear" w:color="auto" w:fill="FFFFFF"/>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Managed and executed end-to-end </w:t>
      </w:r>
      <w:r w:rsidRPr="0027647E">
        <w:rPr>
          <w:rFonts w:asciiTheme="minorHAnsi" w:hAnsiTheme="minorHAnsi" w:cstheme="minorHAnsi"/>
          <w:b/>
          <w:bCs/>
          <w:shd w:val="clear" w:color="auto" w:fill="FFFFFF"/>
        </w:rPr>
        <w:t>ETL testing</w:t>
      </w:r>
      <w:r w:rsidRPr="0027647E">
        <w:rPr>
          <w:rFonts w:asciiTheme="minorHAnsi" w:hAnsiTheme="minorHAnsi" w:cstheme="minorHAnsi"/>
          <w:shd w:val="clear" w:color="auto" w:fill="FFFFFF"/>
        </w:rPr>
        <w:t>, validating data extraction, transformation, and loading from multiple source systems into data warehouses.</w:t>
      </w:r>
    </w:p>
    <w:p w14:paraId="3744BCE5" w14:textId="086568AF" w:rsidR="00783826" w:rsidRDefault="00783826" w:rsidP="00783826">
      <w:pPr>
        <w:pStyle w:val="ListParagraph"/>
        <w:numPr>
          <w:ilvl w:val="0"/>
          <w:numId w:val="30"/>
        </w:numPr>
        <w:shd w:val="clear" w:color="auto" w:fill="FFFFFF"/>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Migrated complex </w:t>
      </w:r>
      <w:r w:rsidRPr="0027647E">
        <w:rPr>
          <w:rFonts w:asciiTheme="minorHAnsi" w:hAnsiTheme="minorHAnsi" w:cstheme="minorHAnsi"/>
          <w:b/>
          <w:bCs/>
          <w:shd w:val="clear" w:color="auto" w:fill="FFFFFF"/>
        </w:rPr>
        <w:t>Tableau</w:t>
      </w:r>
      <w:r w:rsidRPr="0027647E">
        <w:rPr>
          <w:rFonts w:asciiTheme="minorHAnsi" w:hAnsiTheme="minorHAnsi" w:cstheme="minorHAnsi"/>
          <w:shd w:val="clear" w:color="auto" w:fill="FFFFFF"/>
        </w:rPr>
        <w:t xml:space="preserve"> dashboards to </w:t>
      </w:r>
      <w:r w:rsidRPr="0027647E">
        <w:rPr>
          <w:rFonts w:asciiTheme="minorHAnsi" w:hAnsiTheme="minorHAnsi" w:cstheme="minorHAnsi"/>
          <w:b/>
          <w:bCs/>
          <w:shd w:val="clear" w:color="auto" w:fill="FFFFFF"/>
        </w:rPr>
        <w:t>PowerBI</w:t>
      </w:r>
      <w:r w:rsidRPr="0027647E">
        <w:rPr>
          <w:rFonts w:asciiTheme="minorHAnsi" w:hAnsiTheme="minorHAnsi" w:cstheme="minorHAnsi"/>
          <w:shd w:val="clear" w:color="auto" w:fill="FFFFFF"/>
        </w:rPr>
        <w:t>, maintaining data accuracy and enhancing performance through optimized visuals.</w:t>
      </w:r>
    </w:p>
    <w:p w14:paraId="4E5B45B5" w14:textId="45625CC2" w:rsidR="00D81147" w:rsidRPr="0027647E" w:rsidRDefault="00D81147" w:rsidP="00783826">
      <w:pPr>
        <w:pStyle w:val="ListParagraph"/>
        <w:numPr>
          <w:ilvl w:val="0"/>
          <w:numId w:val="30"/>
        </w:numPr>
        <w:shd w:val="clear" w:color="auto" w:fill="FFFFFF"/>
        <w:jc w:val="both"/>
        <w:rPr>
          <w:rFonts w:asciiTheme="minorHAnsi" w:hAnsiTheme="minorHAnsi" w:cstheme="minorHAnsi"/>
          <w:shd w:val="clear" w:color="auto" w:fill="FFFFFF"/>
        </w:rPr>
      </w:pPr>
      <w:r w:rsidRPr="00D81147">
        <w:rPr>
          <w:rFonts w:asciiTheme="minorHAnsi" w:hAnsiTheme="minorHAnsi" w:cstheme="minorHAnsi"/>
          <w:shd w:val="clear" w:color="auto" w:fill="FFFFFF"/>
        </w:rPr>
        <w:t xml:space="preserve">Proficient in utilizing </w:t>
      </w:r>
      <w:r w:rsidRPr="00D81147">
        <w:rPr>
          <w:rFonts w:asciiTheme="minorHAnsi" w:hAnsiTheme="minorHAnsi" w:cstheme="minorHAnsi"/>
          <w:b/>
          <w:bCs/>
          <w:shd w:val="clear" w:color="auto" w:fill="FFFFFF"/>
        </w:rPr>
        <w:t>Power BI Desktop</w:t>
      </w:r>
      <w:r w:rsidRPr="00D81147">
        <w:rPr>
          <w:rFonts w:asciiTheme="minorHAnsi" w:hAnsiTheme="minorHAnsi" w:cstheme="minorHAnsi"/>
          <w:shd w:val="clear" w:color="auto" w:fill="FFFFFF"/>
        </w:rPr>
        <w:t xml:space="preserve">, </w:t>
      </w:r>
      <w:r w:rsidRPr="00D81147">
        <w:rPr>
          <w:rFonts w:asciiTheme="minorHAnsi" w:hAnsiTheme="minorHAnsi" w:cstheme="minorHAnsi"/>
          <w:b/>
          <w:bCs/>
          <w:shd w:val="clear" w:color="auto" w:fill="FFFFFF"/>
        </w:rPr>
        <w:t>Power Query</w:t>
      </w:r>
      <w:r w:rsidRPr="00D81147">
        <w:rPr>
          <w:rFonts w:asciiTheme="minorHAnsi" w:hAnsiTheme="minorHAnsi" w:cstheme="minorHAnsi"/>
          <w:shd w:val="clear" w:color="auto" w:fill="FFFFFF"/>
        </w:rPr>
        <w:t xml:space="preserve"> to create interactive dashboards, advanced data models, and actionable insights</w:t>
      </w:r>
    </w:p>
    <w:p w14:paraId="625F21B4" w14:textId="1680AD5E" w:rsidR="00783826" w:rsidRPr="0027647E" w:rsidRDefault="00783826" w:rsidP="00783826">
      <w:pPr>
        <w:pStyle w:val="ListParagraph"/>
        <w:numPr>
          <w:ilvl w:val="0"/>
          <w:numId w:val="30"/>
        </w:numPr>
        <w:shd w:val="clear" w:color="auto" w:fill="FFFFFF"/>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Implemented </w:t>
      </w:r>
      <w:r w:rsidRPr="0027647E">
        <w:rPr>
          <w:rFonts w:asciiTheme="minorHAnsi" w:hAnsiTheme="minorHAnsi" w:cstheme="minorHAnsi"/>
          <w:b/>
          <w:bCs/>
          <w:shd w:val="clear" w:color="auto" w:fill="FFFFFF"/>
        </w:rPr>
        <w:t>row-level security (RLS)</w:t>
      </w:r>
      <w:r w:rsidRPr="0027647E">
        <w:rPr>
          <w:rFonts w:asciiTheme="minorHAnsi" w:hAnsiTheme="minorHAnsi" w:cstheme="minorHAnsi"/>
          <w:shd w:val="clear" w:color="auto" w:fill="FFFFFF"/>
        </w:rPr>
        <w:t xml:space="preserve"> in Power BI, ensuring data access is restricted based on user roles and permissions.</w:t>
      </w:r>
    </w:p>
    <w:p w14:paraId="769CCFDA" w14:textId="4665798D" w:rsidR="00783826" w:rsidRDefault="00783826" w:rsidP="00783826">
      <w:pPr>
        <w:pStyle w:val="ListParagraph"/>
        <w:numPr>
          <w:ilvl w:val="0"/>
          <w:numId w:val="30"/>
        </w:numPr>
        <w:shd w:val="clear" w:color="auto" w:fill="FFFFFF"/>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Optimized complex </w:t>
      </w:r>
      <w:r w:rsidRPr="0027647E">
        <w:rPr>
          <w:rFonts w:asciiTheme="minorHAnsi" w:hAnsiTheme="minorHAnsi" w:cstheme="minorHAnsi"/>
          <w:b/>
          <w:bCs/>
          <w:shd w:val="clear" w:color="auto" w:fill="FFFFFF"/>
        </w:rPr>
        <w:t>DAX</w:t>
      </w:r>
      <w:r w:rsidRPr="0027647E">
        <w:rPr>
          <w:rFonts w:asciiTheme="minorHAnsi" w:hAnsiTheme="minorHAnsi" w:cstheme="minorHAnsi"/>
          <w:shd w:val="clear" w:color="auto" w:fill="FFFFFF"/>
        </w:rPr>
        <w:t xml:space="preserve"> formulas to improve the performance of Power BI reports, significantly reducing loading times.</w:t>
      </w:r>
    </w:p>
    <w:p w14:paraId="314E018A" w14:textId="1B953A54" w:rsidR="00D81147" w:rsidRPr="0027647E" w:rsidRDefault="00D81147" w:rsidP="00783826">
      <w:pPr>
        <w:pStyle w:val="ListParagraph"/>
        <w:numPr>
          <w:ilvl w:val="0"/>
          <w:numId w:val="30"/>
        </w:numPr>
        <w:shd w:val="clear" w:color="auto" w:fill="FFFFFF"/>
        <w:jc w:val="both"/>
        <w:rPr>
          <w:rFonts w:asciiTheme="minorHAnsi" w:hAnsiTheme="minorHAnsi" w:cstheme="minorHAnsi"/>
          <w:shd w:val="clear" w:color="auto" w:fill="FFFFFF"/>
        </w:rPr>
      </w:pPr>
      <w:r w:rsidRPr="00D81147">
        <w:rPr>
          <w:rFonts w:asciiTheme="minorHAnsi" w:hAnsiTheme="minorHAnsi" w:cstheme="minorHAnsi"/>
          <w:shd w:val="clear" w:color="auto" w:fill="FFFFFF"/>
        </w:rPr>
        <w:t>Integrated Power BI Embedded analytics into customer-facing web applications, enabling real-time data insights for users.</w:t>
      </w:r>
    </w:p>
    <w:p w14:paraId="1E03E6E0" w14:textId="671F6DC7" w:rsidR="009B42B0" w:rsidRPr="0027647E" w:rsidRDefault="009B42B0" w:rsidP="00783826">
      <w:pPr>
        <w:pStyle w:val="ListParagraph"/>
        <w:numPr>
          <w:ilvl w:val="0"/>
          <w:numId w:val="30"/>
        </w:numPr>
        <w:shd w:val="clear" w:color="auto" w:fill="FFFFFF"/>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Developed custom </w:t>
      </w:r>
      <w:r w:rsidRPr="0027647E">
        <w:rPr>
          <w:rFonts w:asciiTheme="minorHAnsi" w:hAnsiTheme="minorHAnsi" w:cstheme="minorHAnsi"/>
          <w:b/>
          <w:bCs/>
          <w:shd w:val="clear" w:color="auto" w:fill="FFFFFF"/>
        </w:rPr>
        <w:t>PowerApps applications</w:t>
      </w:r>
      <w:r w:rsidRPr="0027647E">
        <w:rPr>
          <w:rFonts w:asciiTheme="minorHAnsi" w:hAnsiTheme="minorHAnsi" w:cstheme="minorHAnsi"/>
          <w:shd w:val="clear" w:color="auto" w:fill="FFFFFF"/>
        </w:rPr>
        <w:t xml:space="preserve"> to automate business processes and improve operational efficiency, enhancing user productivity.</w:t>
      </w:r>
    </w:p>
    <w:p w14:paraId="1FCADB3E" w14:textId="4DB4979A" w:rsidR="00783826" w:rsidRPr="0027647E" w:rsidRDefault="00783826" w:rsidP="00783826">
      <w:pPr>
        <w:pStyle w:val="ListParagraph"/>
        <w:widowControl/>
        <w:numPr>
          <w:ilvl w:val="0"/>
          <w:numId w:val="30"/>
        </w:numPr>
        <w:shd w:val="clear" w:color="auto" w:fill="FFFFFF"/>
        <w:suppressAutoHyphens w:val="0"/>
        <w:jc w:val="both"/>
        <w:rPr>
          <w:rFonts w:asciiTheme="minorHAnsi" w:hAnsiTheme="minorHAnsi" w:cstheme="minorHAnsi"/>
          <w:shd w:val="clear" w:color="auto" w:fill="FFFFFF"/>
        </w:rPr>
      </w:pPr>
      <w:r w:rsidRPr="0027647E">
        <w:rPr>
          <w:rFonts w:asciiTheme="minorHAnsi" w:hAnsiTheme="minorHAnsi" w:cstheme="minorHAnsi"/>
          <w:shd w:val="clear" w:color="auto" w:fill="FFFFFF"/>
        </w:rPr>
        <w:t>Conducted training sessions for business users, empowering them with self-service analytics capabilities using Power BI.</w:t>
      </w:r>
    </w:p>
    <w:p w14:paraId="15CAAF9F" w14:textId="057CD7A0" w:rsidR="007C12FB" w:rsidRPr="0027647E" w:rsidRDefault="007C12FB" w:rsidP="00783826">
      <w:pPr>
        <w:pStyle w:val="ListParagraph"/>
        <w:widowControl/>
        <w:numPr>
          <w:ilvl w:val="0"/>
          <w:numId w:val="30"/>
        </w:numPr>
        <w:shd w:val="clear" w:color="auto" w:fill="FFFFFF"/>
        <w:suppressAutoHyphens w:val="0"/>
        <w:jc w:val="both"/>
        <w:rPr>
          <w:rFonts w:asciiTheme="minorHAnsi" w:hAnsiTheme="minorHAnsi" w:cstheme="minorHAnsi"/>
          <w:b/>
          <w:bCs/>
          <w:shd w:val="clear" w:color="auto" w:fill="FFFFFF"/>
        </w:rPr>
      </w:pPr>
      <w:r w:rsidRPr="0027647E">
        <w:rPr>
          <w:rFonts w:asciiTheme="minorHAnsi" w:hAnsiTheme="minorHAnsi" w:cstheme="minorHAnsi"/>
          <w:b/>
          <w:bCs/>
          <w:shd w:val="clear" w:color="auto" w:fill="FFFFFF"/>
        </w:rPr>
        <w:t>Expert in connecting to and reading data from various sources</w:t>
      </w:r>
      <w:r w:rsidRPr="0027647E">
        <w:rPr>
          <w:rFonts w:asciiTheme="minorHAnsi" w:hAnsiTheme="minorHAnsi" w:cstheme="minorHAnsi"/>
          <w:shd w:val="clear" w:color="auto" w:fill="FFFFFF"/>
        </w:rPr>
        <w:t xml:space="preserve"> including </w:t>
      </w:r>
      <w:r w:rsidRPr="0027647E">
        <w:rPr>
          <w:rFonts w:asciiTheme="minorHAnsi" w:hAnsiTheme="minorHAnsi" w:cstheme="minorHAnsi"/>
          <w:b/>
          <w:bCs/>
          <w:shd w:val="clear" w:color="auto" w:fill="FFFFFF"/>
        </w:rPr>
        <w:t>Oracle, SQL Server, Vertica, SSAS,</w:t>
      </w:r>
      <w:r w:rsidR="004C51ED" w:rsidRPr="0027647E">
        <w:rPr>
          <w:rFonts w:asciiTheme="minorHAnsi" w:hAnsiTheme="minorHAnsi" w:cstheme="minorHAnsi"/>
          <w:b/>
          <w:bCs/>
          <w:shd w:val="clear" w:color="auto" w:fill="FFFFFF"/>
        </w:rPr>
        <w:t xml:space="preserve"> Azure Synapse</w:t>
      </w:r>
      <w:r w:rsidRPr="0027647E">
        <w:rPr>
          <w:rFonts w:asciiTheme="minorHAnsi" w:hAnsiTheme="minorHAnsi" w:cstheme="minorHAnsi"/>
          <w:b/>
          <w:bCs/>
          <w:shd w:val="clear" w:color="auto" w:fill="FFFFFF"/>
        </w:rPr>
        <w:t xml:space="preserve"> CSV files, and SharePoint.</w:t>
      </w:r>
    </w:p>
    <w:p w14:paraId="6D8B6436" w14:textId="368D1A72" w:rsidR="007C12FB" w:rsidRPr="0027647E" w:rsidRDefault="007C12FB" w:rsidP="00783826">
      <w:pPr>
        <w:pStyle w:val="ListParagraph"/>
        <w:widowControl/>
        <w:numPr>
          <w:ilvl w:val="0"/>
          <w:numId w:val="30"/>
        </w:numPr>
        <w:shd w:val="clear" w:color="auto" w:fill="FFFFFF"/>
        <w:suppressAutoHyphens w:val="0"/>
        <w:jc w:val="both"/>
        <w:rPr>
          <w:rFonts w:asciiTheme="minorHAnsi" w:hAnsiTheme="minorHAnsi" w:cstheme="minorHAnsi"/>
          <w:shd w:val="clear" w:color="auto" w:fill="FFFFFF"/>
        </w:rPr>
      </w:pPr>
      <w:r w:rsidRPr="0027647E">
        <w:rPr>
          <w:rFonts w:asciiTheme="minorHAnsi" w:hAnsiTheme="minorHAnsi" w:cstheme="minorHAnsi"/>
          <w:b/>
          <w:bCs/>
          <w:shd w:val="clear" w:color="auto" w:fill="FFFFFF"/>
        </w:rPr>
        <w:t>Proficient in Power BI Desktop and Power BI Mobile:</w:t>
      </w:r>
      <w:r w:rsidRPr="0027647E">
        <w:rPr>
          <w:rFonts w:asciiTheme="minorHAnsi" w:hAnsiTheme="minorHAnsi" w:cstheme="minorHAnsi"/>
          <w:shd w:val="clear" w:color="auto" w:fill="FFFFFF"/>
        </w:rPr>
        <w:t xml:space="preserve"> Expertise in building and optimizing reports and dashboards for both desktop and mobile platforms.</w:t>
      </w:r>
    </w:p>
    <w:p w14:paraId="3A6B9C99" w14:textId="77777777" w:rsidR="003D0CAC" w:rsidRPr="0027647E" w:rsidRDefault="003D0CAC" w:rsidP="00055381">
      <w:pPr>
        <w:tabs>
          <w:tab w:val="center" w:pos="4680"/>
          <w:tab w:val="right" w:pos="9000"/>
        </w:tabs>
        <w:ind w:left="-90"/>
        <w:jc w:val="both"/>
        <w:rPr>
          <w:rFonts w:asciiTheme="minorHAnsi" w:hAnsiTheme="minorHAnsi" w:cstheme="minorHAnsi"/>
          <w:color w:val="494949"/>
          <w:shd w:val="clear" w:color="auto" w:fill="FFFFFF"/>
        </w:rPr>
      </w:pPr>
    </w:p>
    <w:p w14:paraId="659A82B1" w14:textId="34B03C73" w:rsidR="00670C61" w:rsidRPr="0027647E" w:rsidRDefault="00550F45" w:rsidP="008E6B12">
      <w:pPr>
        <w:pStyle w:val="Title"/>
        <w:jc w:val="both"/>
        <w:rPr>
          <w:rFonts w:asciiTheme="minorHAnsi" w:eastAsia="Nimbus Sans L" w:hAnsiTheme="minorHAnsi" w:cstheme="minorHAnsi"/>
          <w:b/>
          <w:bCs/>
          <w:sz w:val="24"/>
          <w:szCs w:val="24"/>
          <w:shd w:val="clear" w:color="auto" w:fill="FFFFFF"/>
        </w:rPr>
      </w:pPr>
      <w:r w:rsidRPr="0027647E">
        <w:rPr>
          <w:rFonts w:asciiTheme="minorHAnsi" w:eastAsia="Nimbus Sans L" w:hAnsiTheme="minorHAnsi" w:cstheme="minorHAnsi"/>
          <w:b/>
          <w:bCs/>
          <w:sz w:val="24"/>
          <w:szCs w:val="24"/>
          <w:shd w:val="clear" w:color="auto" w:fill="FFFFFF"/>
        </w:rPr>
        <w:t>Project:</w:t>
      </w:r>
      <w:r w:rsidRPr="0027647E">
        <w:rPr>
          <w:rFonts w:asciiTheme="minorHAnsi" w:eastAsia="Nimbus Sans L" w:hAnsiTheme="minorHAnsi" w:cstheme="minorHAnsi"/>
          <w:sz w:val="24"/>
          <w:szCs w:val="24"/>
          <w:shd w:val="clear" w:color="auto" w:fill="FFFFFF"/>
        </w:rPr>
        <w:t xml:space="preserve"> RB Analytics</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Client:</w:t>
      </w:r>
      <w:r w:rsidRPr="0027647E">
        <w:rPr>
          <w:rFonts w:asciiTheme="minorHAnsi" w:eastAsia="Nimbus Sans L" w:hAnsiTheme="minorHAnsi" w:cstheme="minorHAnsi"/>
          <w:sz w:val="24"/>
          <w:szCs w:val="24"/>
          <w:shd w:val="clear" w:color="auto" w:fill="FFFFFF"/>
        </w:rPr>
        <w:t xml:space="preserve"> Reckitt Benckiser Group</w:t>
      </w:r>
      <w:r w:rsidR="00D17382" w:rsidRPr="0027647E">
        <w:rPr>
          <w:rFonts w:asciiTheme="minorHAnsi" w:eastAsia="Nimbus Sans L" w:hAnsiTheme="minorHAnsi" w:cstheme="minorHAnsi"/>
          <w:sz w:val="24"/>
          <w:szCs w:val="24"/>
          <w:shd w:val="clear" w:color="auto" w:fill="FFFFFF"/>
        </w:rPr>
        <w:t>, UK</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Environment:</w:t>
      </w:r>
      <w:r w:rsidRPr="0027647E">
        <w:rPr>
          <w:rFonts w:asciiTheme="minorHAnsi" w:eastAsia="Nimbus Sans L" w:hAnsiTheme="minorHAnsi" w:cstheme="minorHAnsi"/>
          <w:sz w:val="24"/>
          <w:szCs w:val="24"/>
          <w:shd w:val="clear" w:color="auto" w:fill="FFFFFF"/>
        </w:rPr>
        <w:t xml:space="preserve"> </w:t>
      </w:r>
      <w:r w:rsidR="001333A7" w:rsidRPr="001333A7">
        <w:rPr>
          <w:rFonts w:asciiTheme="minorHAnsi" w:eastAsia="Nimbus Sans L" w:hAnsiTheme="minorHAnsi" w:cstheme="minorHAnsi"/>
          <w:b/>
          <w:bCs/>
          <w:sz w:val="24"/>
          <w:szCs w:val="24"/>
          <w:shd w:val="clear" w:color="auto" w:fill="FFFFFF"/>
        </w:rPr>
        <w:t xml:space="preserve">Azure Databricks, </w:t>
      </w:r>
      <w:r w:rsidRPr="001333A7">
        <w:rPr>
          <w:rFonts w:asciiTheme="minorHAnsi" w:eastAsia="Nimbus Sans L" w:hAnsiTheme="minorHAnsi" w:cstheme="minorHAnsi"/>
          <w:b/>
          <w:bCs/>
          <w:sz w:val="24"/>
          <w:szCs w:val="24"/>
          <w:shd w:val="clear" w:color="auto" w:fill="FFFFFF"/>
        </w:rPr>
        <w:t>Snowflake,</w:t>
      </w:r>
      <w:r w:rsidR="001333A7" w:rsidRPr="001333A7">
        <w:rPr>
          <w:rFonts w:asciiTheme="minorHAnsi" w:eastAsia="Nimbus Sans L" w:hAnsiTheme="minorHAnsi" w:cstheme="minorHAnsi"/>
          <w:b/>
          <w:bCs/>
          <w:sz w:val="24"/>
          <w:szCs w:val="24"/>
          <w:shd w:val="clear" w:color="auto" w:fill="FFFFFF"/>
        </w:rPr>
        <w:t xml:space="preserve"> PySpark, Tableau </w:t>
      </w:r>
      <w:r w:rsidR="001333A7" w:rsidRPr="001333A7">
        <w:rPr>
          <w:rFonts w:asciiTheme="minorHAnsi" w:eastAsia="Nimbus Sans L" w:hAnsiTheme="minorHAnsi" w:cstheme="minorHAnsi"/>
          <w:sz w:val="24"/>
          <w:szCs w:val="24"/>
          <w:shd w:val="clear" w:color="auto" w:fill="FFFFFF"/>
        </w:rPr>
        <w:t>and</w:t>
      </w:r>
      <w:r w:rsidRPr="001333A7">
        <w:rPr>
          <w:rFonts w:asciiTheme="minorHAnsi" w:eastAsia="Nimbus Sans L" w:hAnsiTheme="minorHAnsi" w:cstheme="minorHAnsi"/>
          <w:b/>
          <w:bCs/>
          <w:sz w:val="24"/>
          <w:szCs w:val="24"/>
          <w:shd w:val="clear" w:color="auto" w:fill="FFFFFF"/>
        </w:rPr>
        <w:t xml:space="preserve"> SQL</w:t>
      </w:r>
      <w:r w:rsidR="00641AB7" w:rsidRPr="0027647E">
        <w:rPr>
          <w:rFonts w:asciiTheme="minorHAnsi" w:eastAsia="Nimbus Sans L" w:hAnsiTheme="minorHAnsi" w:cstheme="minorHAnsi"/>
          <w:sz w:val="24"/>
          <w:szCs w:val="24"/>
          <w:shd w:val="clear" w:color="auto" w:fill="FFFFFF"/>
        </w:rPr>
        <w:t>.</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Role:</w:t>
      </w:r>
      <w:r w:rsidRPr="0027647E">
        <w:rPr>
          <w:rFonts w:asciiTheme="minorHAnsi" w:eastAsia="Nimbus Sans L" w:hAnsiTheme="minorHAnsi" w:cstheme="minorHAnsi"/>
          <w:sz w:val="24"/>
          <w:szCs w:val="24"/>
          <w:shd w:val="clear" w:color="auto" w:fill="FFFFFF"/>
        </w:rPr>
        <w:t xml:space="preserve"> Senior Technical Consultant</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Duration:</w:t>
      </w:r>
      <w:r w:rsidRPr="0027647E">
        <w:rPr>
          <w:rFonts w:asciiTheme="minorHAnsi" w:eastAsia="Nimbus Sans L" w:hAnsiTheme="minorHAnsi" w:cstheme="minorHAnsi"/>
          <w:sz w:val="24"/>
          <w:szCs w:val="24"/>
          <w:shd w:val="clear" w:color="auto" w:fill="FFFFFF"/>
        </w:rPr>
        <w:t xml:space="preserve"> May 2018 – Dec 2021</w:t>
      </w:r>
    </w:p>
    <w:p w14:paraId="16B8DF7C" w14:textId="77777777" w:rsidR="00670C61" w:rsidRPr="0027647E" w:rsidRDefault="00670C61" w:rsidP="008E6B12">
      <w:pPr>
        <w:pStyle w:val="Title"/>
        <w:jc w:val="both"/>
        <w:rPr>
          <w:rFonts w:asciiTheme="minorHAnsi" w:eastAsia="Nimbus Sans L" w:hAnsiTheme="minorHAnsi" w:cstheme="minorHAnsi"/>
          <w:sz w:val="24"/>
          <w:szCs w:val="24"/>
          <w:shd w:val="clear" w:color="auto" w:fill="FFFFFF"/>
        </w:rPr>
      </w:pPr>
    </w:p>
    <w:p w14:paraId="5A3190AA" w14:textId="3718511F" w:rsidR="00670C61" w:rsidRPr="0027647E" w:rsidRDefault="00670C61" w:rsidP="00670C61">
      <w:pPr>
        <w:tabs>
          <w:tab w:val="center" w:pos="4680"/>
          <w:tab w:val="right" w:pos="9000"/>
        </w:tabs>
        <w:ind w:left="-90"/>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Description: - </w:t>
      </w:r>
      <w:r w:rsidR="00E928B5" w:rsidRPr="0027647E">
        <w:rPr>
          <w:rFonts w:asciiTheme="minorHAnsi" w:hAnsiTheme="minorHAnsi" w:cstheme="minorHAnsi"/>
          <w:shd w:val="clear" w:color="auto" w:fill="FFFFFF"/>
        </w:rPr>
        <w:t xml:space="preserve">Reckitt Benckiser Group plc is a global leader in consumer goods, specializing in health, hygiene, and home products. We integrate point-of-sale, sell-out, and third-party data into a centralized Snowflake cloud data warehouse. Additionally, we provide </w:t>
      </w:r>
      <w:r w:rsidR="008825C2" w:rsidRPr="0027647E">
        <w:rPr>
          <w:rFonts w:asciiTheme="minorHAnsi" w:hAnsiTheme="minorHAnsi" w:cstheme="minorHAnsi"/>
          <w:shd w:val="clear" w:color="auto" w:fill="FFFFFF"/>
        </w:rPr>
        <w:t>Tableau</w:t>
      </w:r>
      <w:r w:rsidR="00E928B5" w:rsidRPr="0027647E">
        <w:rPr>
          <w:rFonts w:asciiTheme="minorHAnsi" w:hAnsiTheme="minorHAnsi" w:cstheme="minorHAnsi"/>
          <w:shd w:val="clear" w:color="auto" w:fill="FFFFFF"/>
        </w:rPr>
        <w:t xml:space="preserve"> reports to the Health and Hygiene team to analyze metrics such as total contacts, complaints, comments, and CPM by source, location, product level, and time. </w:t>
      </w:r>
    </w:p>
    <w:p w14:paraId="2D7EC504" w14:textId="77777777" w:rsidR="00E928B5" w:rsidRPr="0027647E" w:rsidRDefault="00E928B5" w:rsidP="00670C61">
      <w:pPr>
        <w:tabs>
          <w:tab w:val="center" w:pos="4680"/>
          <w:tab w:val="right" w:pos="9000"/>
        </w:tabs>
        <w:ind w:left="-90"/>
        <w:jc w:val="both"/>
        <w:rPr>
          <w:rFonts w:asciiTheme="minorHAnsi" w:hAnsiTheme="minorHAnsi" w:cstheme="minorHAnsi"/>
          <w:shd w:val="clear" w:color="auto" w:fill="FFFFFF"/>
        </w:rPr>
      </w:pPr>
    </w:p>
    <w:p w14:paraId="00CFB3EE" w14:textId="6E3E3CE8" w:rsidR="00670C61" w:rsidRPr="0027647E" w:rsidRDefault="007E5405" w:rsidP="00670C61">
      <w:pPr>
        <w:tabs>
          <w:tab w:val="center" w:pos="4680"/>
          <w:tab w:val="right" w:pos="9000"/>
        </w:tabs>
        <w:ind w:left="-90"/>
        <w:jc w:val="both"/>
        <w:rPr>
          <w:rFonts w:asciiTheme="minorHAnsi" w:hAnsiTheme="minorHAnsi" w:cstheme="minorHAnsi"/>
          <w:b/>
          <w:bCs/>
          <w:shd w:val="clear" w:color="auto" w:fill="FFFFFF"/>
        </w:rPr>
      </w:pPr>
      <w:r w:rsidRPr="0027647E">
        <w:rPr>
          <w:rFonts w:asciiTheme="minorHAnsi" w:hAnsiTheme="minorHAnsi" w:cstheme="minorHAnsi"/>
          <w:b/>
          <w:bCs/>
          <w:shd w:val="clear" w:color="auto" w:fill="FFFFFF"/>
        </w:rPr>
        <w:t xml:space="preserve">Responsibilities – </w:t>
      </w:r>
    </w:p>
    <w:p w14:paraId="64B37CA0" w14:textId="54C0F924" w:rsidR="000D5D5E" w:rsidRPr="0027647E" w:rsidRDefault="000D5D5E" w:rsidP="00670C61">
      <w:pPr>
        <w:tabs>
          <w:tab w:val="center" w:pos="4680"/>
          <w:tab w:val="right" w:pos="9000"/>
        </w:tabs>
        <w:ind w:left="-90"/>
        <w:jc w:val="both"/>
        <w:rPr>
          <w:rFonts w:asciiTheme="minorHAnsi" w:hAnsiTheme="minorHAnsi" w:cstheme="minorHAnsi"/>
          <w:b/>
          <w:bCs/>
          <w:shd w:val="clear" w:color="auto" w:fill="FFFFFF"/>
        </w:rPr>
      </w:pPr>
    </w:p>
    <w:p w14:paraId="76D0E52E" w14:textId="048FADC6" w:rsidR="001333A7" w:rsidRPr="001333A7" w:rsidRDefault="001333A7" w:rsidP="001333A7">
      <w:pPr>
        <w:pStyle w:val="ListParagraph"/>
        <w:numPr>
          <w:ilvl w:val="0"/>
          <w:numId w:val="32"/>
        </w:numPr>
        <w:rPr>
          <w:rFonts w:asciiTheme="minorHAnsi" w:hAnsiTheme="minorHAnsi" w:cstheme="minorHAnsi"/>
          <w:shd w:val="clear" w:color="auto" w:fill="FFFFFF"/>
        </w:rPr>
      </w:pPr>
      <w:r w:rsidRPr="001333A7">
        <w:rPr>
          <w:rFonts w:asciiTheme="minorHAnsi" w:hAnsiTheme="minorHAnsi" w:cstheme="minorHAnsi"/>
          <w:b/>
          <w:bCs/>
          <w:shd w:val="clear" w:color="auto" w:fill="FFFFFF"/>
        </w:rPr>
        <w:t>Designed and developed</w:t>
      </w:r>
      <w:r w:rsidRPr="001333A7">
        <w:rPr>
          <w:rFonts w:asciiTheme="minorHAnsi" w:hAnsiTheme="minorHAnsi" w:cstheme="minorHAnsi"/>
          <w:shd w:val="clear" w:color="auto" w:fill="FFFFFF"/>
        </w:rPr>
        <w:t xml:space="preserve"> data integration solutions to facilitate the seamless movement of data between various systems, focusing on Snowflake as the primary data warehouse.</w:t>
      </w:r>
    </w:p>
    <w:p w14:paraId="43F826D2" w14:textId="7ADB9419" w:rsidR="001333A7" w:rsidRDefault="001333A7" w:rsidP="001333A7">
      <w:pPr>
        <w:pStyle w:val="ListParagraph"/>
        <w:widowControl/>
        <w:numPr>
          <w:ilvl w:val="0"/>
          <w:numId w:val="32"/>
        </w:numPr>
        <w:suppressAutoHyphens w:val="0"/>
        <w:rPr>
          <w:rFonts w:asciiTheme="minorHAnsi" w:hAnsiTheme="minorHAnsi" w:cstheme="minorHAnsi"/>
          <w:shd w:val="clear" w:color="auto" w:fill="FFFFFF"/>
        </w:rPr>
      </w:pPr>
      <w:r w:rsidRPr="001333A7">
        <w:rPr>
          <w:rFonts w:asciiTheme="minorHAnsi" w:hAnsiTheme="minorHAnsi" w:cstheme="minorHAnsi"/>
          <w:b/>
          <w:bCs/>
          <w:shd w:val="clear" w:color="auto" w:fill="FFFFFF"/>
        </w:rPr>
        <w:t>Built and maintained</w:t>
      </w:r>
      <w:r w:rsidRPr="001333A7">
        <w:rPr>
          <w:rFonts w:asciiTheme="minorHAnsi" w:hAnsiTheme="minorHAnsi" w:cstheme="minorHAnsi"/>
          <w:shd w:val="clear" w:color="auto" w:fill="FFFFFF"/>
        </w:rPr>
        <w:t xml:space="preserve"> scalable data pipelines in Azure Databricks, ensuring efficient data flow and processing for analytics and reporting purposes.</w:t>
      </w:r>
    </w:p>
    <w:p w14:paraId="28CB3006" w14:textId="1C11A532" w:rsidR="001333A7" w:rsidRDefault="001333A7" w:rsidP="001333A7">
      <w:pPr>
        <w:pStyle w:val="ListParagraph"/>
        <w:widowControl/>
        <w:numPr>
          <w:ilvl w:val="0"/>
          <w:numId w:val="32"/>
        </w:numPr>
        <w:suppressAutoHyphens w:val="0"/>
        <w:rPr>
          <w:rFonts w:asciiTheme="minorHAnsi" w:hAnsiTheme="minorHAnsi" w:cstheme="minorHAnsi"/>
          <w:shd w:val="clear" w:color="auto" w:fill="FFFFFF"/>
        </w:rPr>
      </w:pPr>
      <w:r w:rsidRPr="001333A7">
        <w:rPr>
          <w:rFonts w:asciiTheme="minorHAnsi" w:hAnsiTheme="minorHAnsi" w:cstheme="minorHAnsi"/>
          <w:b/>
          <w:bCs/>
          <w:shd w:val="clear" w:color="auto" w:fill="FFFFFF"/>
        </w:rPr>
        <w:t>Cleansed and transformed</w:t>
      </w:r>
      <w:r w:rsidRPr="001333A7">
        <w:rPr>
          <w:rFonts w:asciiTheme="minorHAnsi" w:hAnsiTheme="minorHAnsi" w:cstheme="minorHAnsi"/>
          <w:shd w:val="clear" w:color="auto" w:fill="FFFFFF"/>
        </w:rPr>
        <w:t xml:space="preserve"> data using PySpark in Databricks, ensuring accuracy and consistency before loading it into Snowflake.</w:t>
      </w:r>
    </w:p>
    <w:p w14:paraId="481C466E" w14:textId="36E39097" w:rsidR="006B4AFD" w:rsidRPr="0027647E" w:rsidRDefault="006B4AFD" w:rsidP="006B4AFD">
      <w:pPr>
        <w:pStyle w:val="ListParagraph"/>
        <w:widowControl/>
        <w:numPr>
          <w:ilvl w:val="0"/>
          <w:numId w:val="32"/>
        </w:numPr>
        <w:shd w:val="clear" w:color="auto" w:fill="FFFFFF"/>
        <w:suppressAutoHyphens w:val="0"/>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Developed test strategies, </w:t>
      </w:r>
      <w:r w:rsidRPr="0027647E">
        <w:rPr>
          <w:rFonts w:asciiTheme="minorHAnsi" w:hAnsiTheme="minorHAnsi" w:cstheme="minorHAnsi"/>
          <w:b/>
          <w:bCs/>
          <w:shd w:val="clear" w:color="auto" w:fill="FFFFFF"/>
        </w:rPr>
        <w:t>test cases, and scripts</w:t>
      </w:r>
      <w:r w:rsidRPr="0027647E">
        <w:rPr>
          <w:rFonts w:asciiTheme="minorHAnsi" w:hAnsiTheme="minorHAnsi" w:cstheme="minorHAnsi"/>
          <w:shd w:val="clear" w:color="auto" w:fill="FFFFFF"/>
        </w:rPr>
        <w:t xml:space="preserve"> for data quality validation across ETL pipelines</w:t>
      </w:r>
      <w:r w:rsidR="00AF7EFA" w:rsidRPr="0027647E">
        <w:rPr>
          <w:rFonts w:asciiTheme="minorHAnsi" w:hAnsiTheme="minorHAnsi" w:cstheme="minorHAnsi"/>
          <w:shd w:val="clear" w:color="auto" w:fill="FFFFFF"/>
        </w:rPr>
        <w:t>.</w:t>
      </w:r>
    </w:p>
    <w:p w14:paraId="2A7B2375" w14:textId="77777777" w:rsidR="00AF7EFA" w:rsidRPr="0027647E" w:rsidRDefault="00AF7EFA" w:rsidP="00AF7EFA">
      <w:pPr>
        <w:pStyle w:val="ListParagraph"/>
        <w:widowControl/>
        <w:numPr>
          <w:ilvl w:val="0"/>
          <w:numId w:val="32"/>
        </w:numPr>
        <w:shd w:val="clear" w:color="auto" w:fill="FFFFFF"/>
        <w:suppressAutoHyphens w:val="0"/>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Developed highly interactive and visually compelling dashboards using </w:t>
      </w:r>
      <w:r w:rsidRPr="0027647E">
        <w:rPr>
          <w:rFonts w:asciiTheme="minorHAnsi" w:hAnsiTheme="minorHAnsi" w:cstheme="minorHAnsi"/>
          <w:b/>
          <w:bCs/>
          <w:shd w:val="clear" w:color="auto" w:fill="FFFFFF"/>
        </w:rPr>
        <w:t>Tableau Desktop</w:t>
      </w:r>
      <w:r w:rsidRPr="0027647E">
        <w:rPr>
          <w:rFonts w:asciiTheme="minorHAnsi" w:hAnsiTheme="minorHAnsi" w:cstheme="minorHAnsi"/>
          <w:shd w:val="clear" w:color="auto" w:fill="FFFFFF"/>
        </w:rPr>
        <w:t>, enabling stakeholders to gain actionable insights from complex datasets.</w:t>
      </w:r>
    </w:p>
    <w:p w14:paraId="465392A1" w14:textId="510C1A9E" w:rsidR="00AF7EFA" w:rsidRPr="0027647E" w:rsidRDefault="00AF7EFA" w:rsidP="00AF7EFA">
      <w:pPr>
        <w:pStyle w:val="ListParagraph"/>
        <w:widowControl/>
        <w:numPr>
          <w:ilvl w:val="0"/>
          <w:numId w:val="32"/>
        </w:numPr>
        <w:shd w:val="clear" w:color="auto" w:fill="FFFFFF"/>
        <w:suppressAutoHyphens w:val="0"/>
        <w:jc w:val="both"/>
        <w:rPr>
          <w:rFonts w:asciiTheme="minorHAnsi" w:hAnsiTheme="minorHAnsi" w:cstheme="minorHAnsi"/>
          <w:shd w:val="clear" w:color="auto" w:fill="FFFFFF"/>
        </w:rPr>
      </w:pPr>
      <w:r w:rsidRPr="0027647E">
        <w:rPr>
          <w:rFonts w:asciiTheme="minorHAnsi" w:hAnsiTheme="minorHAnsi" w:cstheme="minorHAnsi"/>
          <w:shd w:val="clear" w:color="auto" w:fill="FFFFFF"/>
        </w:rPr>
        <w:lastRenderedPageBreak/>
        <w:t xml:space="preserve">Integrated data from diverse sources such as SQL databases, Excel, Oracle and REST APIs, ensuring seamless data flow and accessibility within </w:t>
      </w:r>
      <w:r w:rsidRPr="0027647E">
        <w:rPr>
          <w:rFonts w:asciiTheme="minorHAnsi" w:hAnsiTheme="minorHAnsi" w:cstheme="minorHAnsi"/>
          <w:b/>
          <w:bCs/>
          <w:shd w:val="clear" w:color="auto" w:fill="FFFFFF"/>
        </w:rPr>
        <w:t>Tableau</w:t>
      </w:r>
      <w:r w:rsidRPr="0027647E">
        <w:rPr>
          <w:rFonts w:asciiTheme="minorHAnsi" w:hAnsiTheme="minorHAnsi" w:cstheme="minorHAnsi"/>
          <w:shd w:val="clear" w:color="auto" w:fill="FFFFFF"/>
        </w:rPr>
        <w:t>.</w:t>
      </w:r>
    </w:p>
    <w:p w14:paraId="47938889" w14:textId="77777777" w:rsidR="00AF7EFA" w:rsidRPr="0027647E" w:rsidRDefault="00AF7EFA" w:rsidP="00AF7EFA">
      <w:pPr>
        <w:pStyle w:val="ListParagraph"/>
        <w:widowControl/>
        <w:numPr>
          <w:ilvl w:val="0"/>
          <w:numId w:val="32"/>
        </w:numPr>
        <w:shd w:val="clear" w:color="auto" w:fill="FFFFFF"/>
        <w:suppressAutoHyphens w:val="0"/>
        <w:jc w:val="both"/>
        <w:rPr>
          <w:rFonts w:asciiTheme="minorHAnsi" w:hAnsiTheme="minorHAnsi" w:cstheme="minorHAnsi"/>
          <w:shd w:val="clear" w:color="auto" w:fill="FFFFFF"/>
        </w:rPr>
      </w:pPr>
      <w:r w:rsidRPr="0027647E">
        <w:rPr>
          <w:rFonts w:asciiTheme="minorHAnsi" w:hAnsiTheme="minorHAnsi" w:cstheme="minorHAnsi"/>
          <w:shd w:val="clear" w:color="auto" w:fill="FFFFFF"/>
        </w:rPr>
        <w:t>Implemented Tableau Server to manage user access, permissions, and scheduling of reports, improving overall BI infrastructure efficiency.</w:t>
      </w:r>
    </w:p>
    <w:p w14:paraId="01E9C39E" w14:textId="77777777" w:rsidR="00AF7EFA" w:rsidRPr="0027647E" w:rsidRDefault="00AF7EFA" w:rsidP="00AF7EFA">
      <w:pPr>
        <w:pStyle w:val="ListParagraph"/>
        <w:widowControl/>
        <w:numPr>
          <w:ilvl w:val="0"/>
          <w:numId w:val="32"/>
        </w:numPr>
        <w:shd w:val="clear" w:color="auto" w:fill="FFFFFF"/>
        <w:suppressAutoHyphens w:val="0"/>
        <w:jc w:val="both"/>
        <w:rPr>
          <w:rFonts w:asciiTheme="minorHAnsi" w:hAnsiTheme="minorHAnsi" w:cstheme="minorHAnsi"/>
          <w:shd w:val="clear" w:color="auto" w:fill="FFFFFF"/>
        </w:rPr>
      </w:pPr>
      <w:r w:rsidRPr="0027647E">
        <w:rPr>
          <w:rFonts w:asciiTheme="minorHAnsi" w:hAnsiTheme="minorHAnsi" w:cstheme="minorHAnsi"/>
          <w:shd w:val="clear" w:color="auto" w:fill="FFFFFF"/>
        </w:rPr>
        <w:t>Optimized performance by fine-tuning data extracts, reducing load times, and improving user experience for real-time reporting.</w:t>
      </w:r>
    </w:p>
    <w:p w14:paraId="1C1D7474" w14:textId="000241B2" w:rsidR="00AF7EFA" w:rsidRPr="0027647E" w:rsidRDefault="00AF7EFA" w:rsidP="00AF7EFA">
      <w:pPr>
        <w:pStyle w:val="ListParagraph"/>
        <w:widowControl/>
        <w:numPr>
          <w:ilvl w:val="0"/>
          <w:numId w:val="32"/>
        </w:numPr>
        <w:shd w:val="clear" w:color="auto" w:fill="FFFFFF"/>
        <w:suppressAutoHyphens w:val="0"/>
        <w:jc w:val="both"/>
        <w:rPr>
          <w:rFonts w:asciiTheme="minorHAnsi" w:hAnsiTheme="minorHAnsi" w:cstheme="minorHAnsi"/>
          <w:shd w:val="clear" w:color="auto" w:fill="FFFFFF"/>
        </w:rPr>
      </w:pPr>
      <w:r w:rsidRPr="0027647E">
        <w:rPr>
          <w:rFonts w:asciiTheme="minorHAnsi" w:hAnsiTheme="minorHAnsi" w:cstheme="minorHAnsi"/>
          <w:shd w:val="clear" w:color="auto" w:fill="FFFFFF"/>
        </w:rPr>
        <w:t>Utilized advanced LOD (Level of Detail) calculations and table calculations to handle complex business logic and KPIs across different business functions.</w:t>
      </w:r>
    </w:p>
    <w:p w14:paraId="36F09F4E" w14:textId="77777777" w:rsidR="006B4AFD" w:rsidRPr="0027647E" w:rsidRDefault="006B4AFD" w:rsidP="006B4AFD">
      <w:pPr>
        <w:pStyle w:val="ListParagraph"/>
        <w:tabs>
          <w:tab w:val="center" w:pos="4680"/>
          <w:tab w:val="right" w:pos="9000"/>
        </w:tabs>
        <w:ind w:left="630"/>
        <w:jc w:val="both"/>
        <w:rPr>
          <w:rFonts w:asciiTheme="minorHAnsi" w:hAnsiTheme="minorHAnsi" w:cstheme="minorHAnsi"/>
          <w:shd w:val="clear" w:color="auto" w:fill="FFFFFF"/>
        </w:rPr>
      </w:pPr>
    </w:p>
    <w:p w14:paraId="068FB5F1" w14:textId="77777777" w:rsidR="006175B8" w:rsidRPr="0027647E" w:rsidRDefault="006175B8" w:rsidP="002C7D9D">
      <w:pPr>
        <w:tabs>
          <w:tab w:val="center" w:pos="4680"/>
          <w:tab w:val="right" w:pos="9000"/>
        </w:tabs>
        <w:jc w:val="both"/>
        <w:rPr>
          <w:rFonts w:asciiTheme="minorHAnsi" w:hAnsiTheme="minorHAnsi" w:cstheme="minorHAnsi"/>
          <w:b/>
          <w:bCs/>
          <w:shd w:val="clear" w:color="auto" w:fill="FFFFFF"/>
        </w:rPr>
      </w:pPr>
    </w:p>
    <w:p w14:paraId="3042CB48" w14:textId="5553AFE5" w:rsidR="00550F45" w:rsidRPr="0027647E" w:rsidRDefault="00550F45" w:rsidP="002C7D9D">
      <w:p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b/>
          <w:bCs/>
          <w:shd w:val="clear" w:color="auto" w:fill="FFFFFF"/>
        </w:rPr>
        <w:t>Project:</w:t>
      </w:r>
      <w:r w:rsidRPr="0027647E">
        <w:rPr>
          <w:rFonts w:asciiTheme="minorHAnsi" w:hAnsiTheme="minorHAnsi" w:cstheme="minorHAnsi"/>
          <w:shd w:val="clear" w:color="auto" w:fill="FFFFFF"/>
        </w:rPr>
        <w:t xml:space="preserve"> Fastmart</w:t>
      </w:r>
      <w:r w:rsidRPr="0027647E">
        <w:rPr>
          <w:rFonts w:asciiTheme="minorHAnsi" w:hAnsiTheme="minorHAnsi" w:cstheme="minorHAnsi"/>
          <w:shd w:val="clear" w:color="auto" w:fill="FFFFFF"/>
        </w:rPr>
        <w:br/>
      </w:r>
      <w:r w:rsidRPr="0027647E">
        <w:rPr>
          <w:rFonts w:asciiTheme="minorHAnsi" w:hAnsiTheme="minorHAnsi" w:cstheme="minorHAnsi"/>
          <w:b/>
          <w:bCs/>
          <w:shd w:val="clear" w:color="auto" w:fill="FFFFFF"/>
        </w:rPr>
        <w:t>Client:</w:t>
      </w:r>
      <w:r w:rsidRPr="0027647E">
        <w:rPr>
          <w:rFonts w:asciiTheme="minorHAnsi" w:hAnsiTheme="minorHAnsi" w:cstheme="minorHAnsi"/>
          <w:shd w:val="clear" w:color="auto" w:fill="FFFFFF"/>
        </w:rPr>
        <w:t xml:space="preserve"> Procter and Gamble (P&amp;G)</w:t>
      </w:r>
      <w:r w:rsidR="00D17382" w:rsidRPr="0027647E">
        <w:rPr>
          <w:rFonts w:asciiTheme="minorHAnsi" w:hAnsiTheme="minorHAnsi" w:cstheme="minorHAnsi"/>
          <w:shd w:val="clear" w:color="auto" w:fill="FFFFFF"/>
        </w:rPr>
        <w:t>, USA</w:t>
      </w:r>
      <w:r w:rsidRPr="0027647E">
        <w:rPr>
          <w:rFonts w:asciiTheme="minorHAnsi" w:hAnsiTheme="minorHAnsi" w:cstheme="minorHAnsi"/>
          <w:shd w:val="clear" w:color="auto" w:fill="FFFFFF"/>
        </w:rPr>
        <w:br/>
      </w:r>
      <w:r w:rsidRPr="0027647E">
        <w:rPr>
          <w:rFonts w:asciiTheme="minorHAnsi" w:hAnsiTheme="minorHAnsi" w:cstheme="minorHAnsi"/>
          <w:b/>
          <w:bCs/>
          <w:shd w:val="clear" w:color="auto" w:fill="FFFFFF"/>
        </w:rPr>
        <w:t>Environment:</w:t>
      </w:r>
      <w:r w:rsidRPr="0027647E">
        <w:rPr>
          <w:rFonts w:asciiTheme="minorHAnsi" w:hAnsiTheme="minorHAnsi" w:cstheme="minorHAnsi"/>
          <w:shd w:val="clear" w:color="auto" w:fill="FFFFFF"/>
        </w:rPr>
        <w:t xml:space="preserve"> </w:t>
      </w:r>
      <w:r w:rsidRPr="0027647E">
        <w:rPr>
          <w:rFonts w:asciiTheme="minorHAnsi" w:hAnsiTheme="minorHAnsi" w:cstheme="minorHAnsi"/>
          <w:b/>
          <w:bCs/>
          <w:shd w:val="clear" w:color="auto" w:fill="FFFFFF"/>
        </w:rPr>
        <w:t>Power BI, OBIEE 11G</w:t>
      </w:r>
      <w:r w:rsidRPr="0027647E">
        <w:rPr>
          <w:rFonts w:asciiTheme="minorHAnsi" w:hAnsiTheme="minorHAnsi" w:cstheme="minorHAnsi"/>
          <w:shd w:val="clear" w:color="auto" w:fill="FFFFFF"/>
        </w:rPr>
        <w:t xml:space="preserve">, Vertica, </w:t>
      </w:r>
      <w:r w:rsidRPr="0027647E">
        <w:rPr>
          <w:rFonts w:asciiTheme="minorHAnsi" w:hAnsiTheme="minorHAnsi" w:cstheme="minorHAnsi"/>
          <w:b/>
          <w:bCs/>
          <w:shd w:val="clear" w:color="auto" w:fill="FFFFFF"/>
        </w:rPr>
        <w:t>Alteryx</w:t>
      </w:r>
      <w:r w:rsidRPr="0027647E">
        <w:rPr>
          <w:rFonts w:asciiTheme="minorHAnsi" w:hAnsiTheme="minorHAnsi" w:cstheme="minorHAnsi"/>
          <w:shd w:val="clear" w:color="auto" w:fill="FFFFFF"/>
        </w:rPr>
        <w:br/>
      </w:r>
      <w:r w:rsidRPr="0027647E">
        <w:rPr>
          <w:rFonts w:asciiTheme="minorHAnsi" w:hAnsiTheme="minorHAnsi" w:cstheme="minorHAnsi"/>
          <w:b/>
          <w:bCs/>
          <w:shd w:val="clear" w:color="auto" w:fill="FFFFFF"/>
        </w:rPr>
        <w:t>Role:</w:t>
      </w:r>
      <w:r w:rsidRPr="0027647E">
        <w:rPr>
          <w:rFonts w:asciiTheme="minorHAnsi" w:hAnsiTheme="minorHAnsi" w:cstheme="minorHAnsi"/>
          <w:shd w:val="clear" w:color="auto" w:fill="FFFFFF"/>
        </w:rPr>
        <w:t xml:space="preserve"> Senior Technical Consultant</w:t>
      </w:r>
      <w:r w:rsidRPr="0027647E">
        <w:rPr>
          <w:rFonts w:asciiTheme="minorHAnsi" w:hAnsiTheme="minorHAnsi" w:cstheme="minorHAnsi"/>
          <w:shd w:val="clear" w:color="auto" w:fill="FFFFFF"/>
        </w:rPr>
        <w:br/>
      </w:r>
      <w:r w:rsidRPr="0027647E">
        <w:rPr>
          <w:rFonts w:asciiTheme="minorHAnsi" w:hAnsiTheme="minorHAnsi" w:cstheme="minorHAnsi"/>
          <w:b/>
          <w:bCs/>
          <w:shd w:val="clear" w:color="auto" w:fill="FFFFFF"/>
        </w:rPr>
        <w:t>Duration:</w:t>
      </w:r>
      <w:r w:rsidRPr="0027647E">
        <w:rPr>
          <w:rFonts w:asciiTheme="minorHAnsi" w:hAnsiTheme="minorHAnsi" w:cstheme="minorHAnsi"/>
          <w:shd w:val="clear" w:color="auto" w:fill="FFFFFF"/>
        </w:rPr>
        <w:t xml:space="preserve"> Apr 2016 – Apr 2018</w:t>
      </w:r>
    </w:p>
    <w:p w14:paraId="64B3CA95" w14:textId="77777777" w:rsidR="00550F45" w:rsidRPr="0027647E" w:rsidRDefault="00550F45" w:rsidP="002C7D9D">
      <w:pPr>
        <w:tabs>
          <w:tab w:val="center" w:pos="4680"/>
          <w:tab w:val="right" w:pos="9000"/>
        </w:tabs>
        <w:jc w:val="both"/>
        <w:rPr>
          <w:rFonts w:asciiTheme="minorHAnsi" w:eastAsia="HG Mincho Light J" w:hAnsiTheme="minorHAnsi" w:cstheme="minorHAnsi"/>
          <w:b/>
          <w:bCs/>
          <w:i/>
          <w:iCs/>
          <w:sz w:val="28"/>
          <w:szCs w:val="28"/>
        </w:rPr>
      </w:pPr>
    </w:p>
    <w:p w14:paraId="39CDA420" w14:textId="792C36E4" w:rsidR="00887674" w:rsidRPr="0027647E" w:rsidRDefault="00992666" w:rsidP="002C7D9D">
      <w:p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Description:</w:t>
      </w:r>
      <w:r w:rsidR="002C7D9D" w:rsidRPr="0027647E">
        <w:rPr>
          <w:rFonts w:asciiTheme="minorHAnsi" w:hAnsiTheme="minorHAnsi" w:cstheme="minorHAnsi"/>
          <w:shd w:val="clear" w:color="auto" w:fill="FFFFFF"/>
        </w:rPr>
        <w:t xml:space="preserve"> </w:t>
      </w:r>
      <w:r w:rsidR="00887674" w:rsidRPr="0027647E">
        <w:rPr>
          <w:rFonts w:asciiTheme="minorHAnsi" w:hAnsiTheme="minorHAnsi" w:cstheme="minorHAnsi"/>
          <w:shd w:val="clear" w:color="auto" w:fill="FFFFFF"/>
        </w:rPr>
        <w:t>The Fastmart is a major retail company in the area of providing industry with consumer insights and market intelligence. Fastmart provides customers with the most robust data available on electronic point-of-sale purchases of thousands of consumer brands sold all over the world. Fastmart also offers consumer behavior tracking through their proprietary Consumer Network household panel in the U.S. and through an alliance with Euro panel®, the leading European panel operator.</w:t>
      </w:r>
    </w:p>
    <w:p w14:paraId="3853C8D0" w14:textId="77777777" w:rsidR="002C7D9D" w:rsidRPr="0027647E" w:rsidRDefault="002C7D9D" w:rsidP="002C7D9D">
      <w:pPr>
        <w:tabs>
          <w:tab w:val="center" w:pos="4680"/>
          <w:tab w:val="right" w:pos="9000"/>
        </w:tabs>
        <w:ind w:left="-90" w:firstLine="90"/>
        <w:jc w:val="both"/>
        <w:rPr>
          <w:rFonts w:asciiTheme="minorHAnsi" w:hAnsiTheme="minorHAnsi" w:cstheme="minorHAnsi"/>
          <w:shd w:val="clear" w:color="auto" w:fill="FFFFFF"/>
        </w:rPr>
      </w:pPr>
    </w:p>
    <w:p w14:paraId="4E8C2118" w14:textId="297D6F12" w:rsidR="00992666" w:rsidRPr="0027647E" w:rsidRDefault="00887674" w:rsidP="00887674">
      <w:pPr>
        <w:pStyle w:val="BodyText0"/>
        <w:rPr>
          <w:rFonts w:asciiTheme="minorHAnsi" w:eastAsia="Nimbus Sans L" w:hAnsiTheme="minorHAnsi" w:cstheme="minorHAnsi"/>
          <w:color w:val="auto"/>
          <w:sz w:val="24"/>
          <w:szCs w:val="24"/>
          <w:shd w:val="clear" w:color="auto" w:fill="FFFFFF"/>
          <w:lang w:eastAsia="ar-SA"/>
        </w:rPr>
      </w:pPr>
      <w:r w:rsidRPr="0027647E">
        <w:rPr>
          <w:rFonts w:asciiTheme="minorHAnsi" w:eastAsia="Nimbus Sans L" w:hAnsiTheme="minorHAnsi" w:cstheme="minorHAnsi"/>
          <w:color w:val="auto"/>
          <w:sz w:val="24"/>
          <w:szCs w:val="24"/>
          <w:shd w:val="clear" w:color="auto" w:fill="FFFFFF"/>
          <w:lang w:eastAsia="ar-SA"/>
        </w:rPr>
        <w:t>Fastmart is a free the data solution supported by new technologies like massive parallel processing Vertica columnar database will enable fast and easy access to POS data at store and banner level. A wide range of flexible reporting solutions enabling ad-hoc queries, data extractions capabilities and pre-build reports will provide competitive advantage to P&amp;G’s selling capability with customers.</w:t>
      </w:r>
    </w:p>
    <w:p w14:paraId="70DE7C11" w14:textId="77777777" w:rsidR="00992666" w:rsidRPr="0027647E" w:rsidRDefault="00992666" w:rsidP="008E6B12">
      <w:pPr>
        <w:pStyle w:val="BodyText0"/>
        <w:rPr>
          <w:rFonts w:asciiTheme="minorHAnsi" w:eastAsia="Nimbus Sans L" w:hAnsiTheme="minorHAnsi" w:cstheme="minorHAnsi"/>
          <w:b/>
          <w:bCs/>
          <w:color w:val="auto"/>
          <w:sz w:val="24"/>
          <w:szCs w:val="24"/>
          <w:shd w:val="clear" w:color="auto" w:fill="FFFFFF"/>
          <w:lang w:eastAsia="ar-SA"/>
        </w:rPr>
      </w:pPr>
      <w:r w:rsidRPr="0027647E">
        <w:rPr>
          <w:rFonts w:asciiTheme="minorHAnsi" w:eastAsia="Nimbus Sans L" w:hAnsiTheme="minorHAnsi" w:cstheme="minorHAnsi"/>
          <w:b/>
          <w:bCs/>
          <w:color w:val="auto"/>
          <w:sz w:val="24"/>
          <w:szCs w:val="24"/>
          <w:shd w:val="clear" w:color="auto" w:fill="FFFFFF"/>
          <w:lang w:eastAsia="ar-SA"/>
        </w:rPr>
        <w:t>Responsibilities:</w:t>
      </w:r>
    </w:p>
    <w:p w14:paraId="6BD57A42" w14:textId="0D8DB2CF" w:rsidR="003722F7" w:rsidRPr="0027647E" w:rsidRDefault="003722F7"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Develop and automate complex data workflows using Alteryx, ensuring efficient data extraction, transformation, and loading processes.</w:t>
      </w:r>
    </w:p>
    <w:p w14:paraId="75EFB885" w14:textId="4E26C551" w:rsidR="003722F7" w:rsidRPr="0027647E" w:rsidRDefault="003722F7"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Enhance the performance of data pipelines by optimizing Alteryx workflows and tools, while ensuring data accuracy, consistency, and integrity throughout the ETL process.</w:t>
      </w:r>
    </w:p>
    <w:p w14:paraId="1F4CA9DE" w14:textId="4BBE0238"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Used Table , Matrix , Bar, Card , Gauge , Slicers visualizations</w:t>
      </w:r>
    </w:p>
    <w:p w14:paraId="5B1D5D1F" w14:textId="57414DE4"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Worked on Custom Visualizations like multi slicer and Hierarchy slicer.</w:t>
      </w:r>
    </w:p>
    <w:p w14:paraId="28834B00" w14:textId="2EDA5C1C"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Worked on DAX expressions like filters, Aggregate, Mathematical Functions etc.</w:t>
      </w:r>
    </w:p>
    <w:p w14:paraId="07C535D4" w14:textId="5A08B83F"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Implemented several DAX functions for various fact calculations for efficient data visualization in Power BI</w:t>
      </w:r>
    </w:p>
    <w:p w14:paraId="33AEABA1" w14:textId="73192763"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Created New Calculated Column and Measure using DAX Expression.</w:t>
      </w:r>
    </w:p>
    <w:p w14:paraId="4EFB205F" w14:textId="1C6B03CE"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Used transformations including Filter Aggregator and Sequence Generator.</w:t>
      </w:r>
    </w:p>
    <w:p w14:paraId="1315B109" w14:textId="1B9137EF"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Migration of OBIEE codes to UAT and Production Environments.</w:t>
      </w:r>
    </w:p>
    <w:p w14:paraId="4613DCF6" w14:textId="1EB2EF04"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Designed and developed power BI graphical and visualization solutions with business requirement documents and plans for creating interactive </w:t>
      </w:r>
      <w:r w:rsidR="00A70AF9" w:rsidRPr="0027647E">
        <w:rPr>
          <w:rFonts w:asciiTheme="minorHAnsi" w:hAnsiTheme="minorHAnsi" w:cstheme="minorHAnsi"/>
          <w:shd w:val="clear" w:color="auto" w:fill="FFFFFF"/>
        </w:rPr>
        <w:t>dashboards.</w:t>
      </w:r>
    </w:p>
    <w:p w14:paraId="312F4FF8" w14:textId="3E0AB015"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Designed expressions to calculate, group, filter, parameterize, and format report contents using Power BI</w:t>
      </w:r>
    </w:p>
    <w:p w14:paraId="63A50A40" w14:textId="11B053BA"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Responsible for interaction with business stake holders, gathering requirements and managing the delivery.</w:t>
      </w:r>
    </w:p>
    <w:p w14:paraId="53D7154D" w14:textId="025D0D25"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Created different types of Customized Reports (Drilldown, Aggregation) to meet client </w:t>
      </w:r>
      <w:r w:rsidR="00A70AF9" w:rsidRPr="0027647E">
        <w:rPr>
          <w:rFonts w:asciiTheme="minorHAnsi" w:hAnsiTheme="minorHAnsi" w:cstheme="minorHAnsi"/>
          <w:shd w:val="clear" w:color="auto" w:fill="FFFFFF"/>
        </w:rPr>
        <w:t>Requirements.</w:t>
      </w:r>
    </w:p>
    <w:p w14:paraId="7D59028F" w14:textId="407C5DB9"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lastRenderedPageBreak/>
        <w:t>Customized the user interface to give the desired look and feel.</w:t>
      </w:r>
    </w:p>
    <w:p w14:paraId="34367B78" w14:textId="4692ADC6"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Service improvement like automating the reports, creating scripts, and RCA for repetitive issues.</w:t>
      </w:r>
    </w:p>
    <w:p w14:paraId="0217AF72" w14:textId="78E6E6B6"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Interacting with the client on various forums to discuss the status of the production issues and Fixing production bugs and issues.</w:t>
      </w:r>
    </w:p>
    <w:p w14:paraId="61B2525F" w14:textId="6ED9F7DA"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Developed new Dashboards and Reports for users through OBIEE Analytics</w:t>
      </w:r>
    </w:p>
    <w:p w14:paraId="110EFBEE" w14:textId="7EFDAF86"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Creating user roles and groups in OBIEE.</w:t>
      </w:r>
    </w:p>
    <w:p w14:paraId="06E395C8" w14:textId="6337BD99" w:rsidR="00887674"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Worked with multiple data sources and cache settings in the repository.</w:t>
      </w:r>
    </w:p>
    <w:p w14:paraId="4F2860D1" w14:textId="1E2742BB" w:rsidR="008E6B12" w:rsidRPr="0027647E" w:rsidRDefault="00887674"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Migration of OBIEE codes to UAT and Production Environments.</w:t>
      </w:r>
    </w:p>
    <w:p w14:paraId="3D2C0C8D" w14:textId="77777777" w:rsidR="008C7BD5" w:rsidRPr="0027647E" w:rsidRDefault="008C7BD5" w:rsidP="00646D90">
      <w:pPr>
        <w:pStyle w:val="Title"/>
        <w:jc w:val="both"/>
        <w:rPr>
          <w:rFonts w:asciiTheme="minorHAnsi" w:eastAsia="Nimbus Sans L" w:hAnsiTheme="minorHAnsi" w:cstheme="minorHAnsi"/>
          <w:b/>
          <w:bCs/>
          <w:sz w:val="24"/>
          <w:szCs w:val="24"/>
          <w:shd w:val="clear" w:color="auto" w:fill="FFFFFF"/>
        </w:rPr>
      </w:pPr>
    </w:p>
    <w:p w14:paraId="6EED18F4" w14:textId="105DA978" w:rsidR="00646D90" w:rsidRPr="0027647E" w:rsidRDefault="002D3A9D" w:rsidP="00646D90">
      <w:pPr>
        <w:pStyle w:val="Title"/>
        <w:jc w:val="both"/>
        <w:rPr>
          <w:rFonts w:asciiTheme="minorHAnsi" w:eastAsia="Nimbus Sans L" w:hAnsiTheme="minorHAnsi" w:cstheme="minorHAnsi"/>
          <w:sz w:val="24"/>
          <w:szCs w:val="24"/>
          <w:shd w:val="clear" w:color="auto" w:fill="FFFFFF"/>
        </w:rPr>
      </w:pPr>
      <w:r w:rsidRPr="0027647E">
        <w:rPr>
          <w:rFonts w:asciiTheme="minorHAnsi" w:eastAsia="Nimbus Sans L" w:hAnsiTheme="minorHAnsi" w:cstheme="minorHAnsi"/>
          <w:b/>
          <w:bCs/>
          <w:sz w:val="24"/>
          <w:szCs w:val="24"/>
          <w:shd w:val="clear" w:color="auto" w:fill="FFFFFF"/>
        </w:rPr>
        <w:t>Project:</w:t>
      </w:r>
      <w:r w:rsidRPr="0027647E">
        <w:rPr>
          <w:rFonts w:asciiTheme="minorHAnsi" w:eastAsia="Nimbus Sans L" w:hAnsiTheme="minorHAnsi" w:cstheme="minorHAnsi"/>
          <w:sz w:val="24"/>
          <w:szCs w:val="24"/>
          <w:shd w:val="clear" w:color="auto" w:fill="FFFFFF"/>
        </w:rPr>
        <w:t xml:space="preserve"> </w:t>
      </w:r>
      <w:r w:rsidR="008B6696" w:rsidRPr="008B6696">
        <w:rPr>
          <w:rFonts w:asciiTheme="minorHAnsi" w:eastAsia="Nimbus Sans L" w:hAnsiTheme="minorHAnsi" w:cstheme="minorHAnsi"/>
          <w:sz w:val="24"/>
          <w:szCs w:val="24"/>
          <w:shd w:val="clear" w:color="auto" w:fill="FFFFFF"/>
        </w:rPr>
        <w:t>Apollo</w:t>
      </w:r>
      <w:r w:rsidR="008B6696">
        <w:rPr>
          <w:rFonts w:asciiTheme="minorHAnsi" w:eastAsia="Nimbus Sans L" w:hAnsiTheme="minorHAnsi" w:cstheme="minorHAnsi"/>
          <w:sz w:val="24"/>
          <w:szCs w:val="24"/>
          <w:shd w:val="clear" w:color="auto" w:fill="FFFFFF"/>
        </w:rPr>
        <w:t xml:space="preserve"> Analytical</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Client:</w:t>
      </w:r>
      <w:r w:rsidRPr="0027647E">
        <w:rPr>
          <w:rFonts w:asciiTheme="minorHAnsi" w:eastAsia="Nimbus Sans L" w:hAnsiTheme="minorHAnsi" w:cstheme="minorHAnsi"/>
          <w:sz w:val="24"/>
          <w:szCs w:val="24"/>
          <w:shd w:val="clear" w:color="auto" w:fill="FFFFFF"/>
        </w:rPr>
        <w:t xml:space="preserve"> </w:t>
      </w:r>
      <w:r w:rsidR="008B6696">
        <w:rPr>
          <w:rFonts w:asciiTheme="minorHAnsi" w:eastAsia="Nimbus Sans L" w:hAnsiTheme="minorHAnsi" w:cstheme="minorHAnsi"/>
          <w:sz w:val="24"/>
          <w:szCs w:val="24"/>
          <w:shd w:val="clear" w:color="auto" w:fill="FFFFFF"/>
        </w:rPr>
        <w:t>Apollo, India</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Environment:</w:t>
      </w:r>
      <w:r w:rsidRPr="0027647E">
        <w:rPr>
          <w:rFonts w:asciiTheme="minorHAnsi" w:eastAsia="Nimbus Sans L" w:hAnsiTheme="minorHAnsi" w:cstheme="minorHAnsi"/>
          <w:sz w:val="24"/>
          <w:szCs w:val="24"/>
          <w:shd w:val="clear" w:color="auto" w:fill="FFFFFF"/>
        </w:rPr>
        <w:t xml:space="preserve"> </w:t>
      </w:r>
      <w:r w:rsidRPr="00672A56">
        <w:rPr>
          <w:rFonts w:asciiTheme="minorHAnsi" w:eastAsia="Nimbus Sans L" w:hAnsiTheme="minorHAnsi" w:cstheme="minorHAnsi"/>
          <w:b/>
          <w:bCs/>
          <w:sz w:val="24"/>
          <w:szCs w:val="24"/>
          <w:shd w:val="clear" w:color="auto" w:fill="FFFFFF"/>
        </w:rPr>
        <w:t>Informatica PowerCenter</w:t>
      </w:r>
      <w:r w:rsidRPr="0027647E">
        <w:rPr>
          <w:rFonts w:asciiTheme="minorHAnsi" w:eastAsia="Nimbus Sans L" w:hAnsiTheme="minorHAnsi" w:cstheme="minorHAnsi"/>
          <w:sz w:val="24"/>
          <w:szCs w:val="24"/>
          <w:shd w:val="clear" w:color="auto" w:fill="FFFFFF"/>
        </w:rPr>
        <w:t xml:space="preserve">, Oracle, </w:t>
      </w:r>
      <w:r w:rsidR="008B6696">
        <w:rPr>
          <w:rFonts w:asciiTheme="minorHAnsi" w:eastAsia="Nimbus Sans L" w:hAnsiTheme="minorHAnsi" w:cstheme="minorHAnsi"/>
          <w:sz w:val="24"/>
          <w:szCs w:val="24"/>
          <w:shd w:val="clear" w:color="auto" w:fill="FFFFFF"/>
        </w:rPr>
        <w:t>PowerBI</w:t>
      </w:r>
      <w:r w:rsidRPr="0027647E">
        <w:rPr>
          <w:rFonts w:asciiTheme="minorHAnsi" w:eastAsia="Nimbus Sans L" w:hAnsiTheme="minorHAnsi" w:cstheme="minorHAnsi"/>
          <w:sz w:val="24"/>
          <w:szCs w:val="24"/>
          <w:shd w:val="clear" w:color="auto" w:fill="FFFFFF"/>
        </w:rPr>
        <w:t>, Python</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Role:</w:t>
      </w:r>
      <w:r w:rsidRPr="0027647E">
        <w:rPr>
          <w:rFonts w:asciiTheme="minorHAnsi" w:eastAsia="Nimbus Sans L" w:hAnsiTheme="minorHAnsi" w:cstheme="minorHAnsi"/>
          <w:sz w:val="24"/>
          <w:szCs w:val="24"/>
          <w:shd w:val="clear" w:color="auto" w:fill="FFFFFF"/>
        </w:rPr>
        <w:t xml:space="preserve"> Senior Developer</w:t>
      </w:r>
      <w:r w:rsidR="00550F45" w:rsidRPr="0027647E">
        <w:rPr>
          <w:rFonts w:asciiTheme="minorHAnsi" w:eastAsia="Nimbus Sans L" w:hAnsiTheme="minorHAnsi" w:cstheme="minorHAnsi"/>
          <w:sz w:val="24"/>
          <w:szCs w:val="24"/>
          <w:shd w:val="clear" w:color="auto" w:fill="FFFFFF"/>
        </w:rPr>
        <w:br/>
      </w:r>
      <w:r w:rsidR="00550F45" w:rsidRPr="0027647E">
        <w:rPr>
          <w:rFonts w:asciiTheme="minorHAnsi" w:eastAsia="Nimbus Sans L" w:hAnsiTheme="minorHAnsi" w:cstheme="minorHAnsi"/>
          <w:b/>
          <w:bCs/>
          <w:sz w:val="24"/>
          <w:szCs w:val="24"/>
          <w:shd w:val="clear" w:color="auto" w:fill="FFFFFF"/>
        </w:rPr>
        <w:t>Duration</w:t>
      </w:r>
      <w:r w:rsidR="00550F45" w:rsidRPr="0027647E">
        <w:rPr>
          <w:rFonts w:asciiTheme="minorHAnsi" w:eastAsia="Nimbus Sans L" w:hAnsiTheme="minorHAnsi" w:cstheme="minorHAnsi"/>
          <w:sz w:val="24"/>
          <w:szCs w:val="24"/>
          <w:shd w:val="clear" w:color="auto" w:fill="FFFFFF"/>
        </w:rPr>
        <w:t>: Jul 2012 – Apr 2016</w:t>
      </w:r>
    </w:p>
    <w:p w14:paraId="18E33537" w14:textId="77777777" w:rsidR="00646D90" w:rsidRPr="0027647E" w:rsidRDefault="00646D90" w:rsidP="00646D90">
      <w:pPr>
        <w:pStyle w:val="Title"/>
        <w:jc w:val="both"/>
        <w:rPr>
          <w:rFonts w:asciiTheme="minorHAnsi" w:eastAsia="Nimbus Sans L" w:hAnsiTheme="minorHAnsi" w:cstheme="minorHAnsi"/>
          <w:sz w:val="24"/>
          <w:szCs w:val="24"/>
          <w:shd w:val="clear" w:color="auto" w:fill="FFFFFF"/>
        </w:rPr>
      </w:pPr>
    </w:p>
    <w:p w14:paraId="5F7D3A19" w14:textId="77777777" w:rsidR="00646D90" w:rsidRPr="0027647E" w:rsidRDefault="00646D90" w:rsidP="00646D90">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Description</w:t>
      </w:r>
      <w:r w:rsidRPr="0027647E">
        <w:rPr>
          <w:rFonts w:asciiTheme="minorHAnsi" w:eastAsia="Nimbus Sans L" w:hAnsiTheme="minorHAnsi" w:cstheme="minorHAnsi"/>
          <w:shd w:val="clear" w:color="auto" w:fill="FFFFFF"/>
        </w:rPr>
        <w:t>:</w:t>
      </w:r>
    </w:p>
    <w:p w14:paraId="622AB6FC" w14:textId="77777777" w:rsidR="00646D90" w:rsidRPr="0027647E" w:rsidRDefault="00646D90" w:rsidP="00646D90">
      <w:pPr>
        <w:pStyle w:val="NormalWeb"/>
        <w:spacing w:before="0" w:after="0"/>
        <w:jc w:val="both"/>
        <w:rPr>
          <w:rFonts w:asciiTheme="minorHAnsi" w:eastAsia="Nimbus Sans L" w:hAnsiTheme="minorHAnsi" w:cstheme="minorHAnsi"/>
          <w:shd w:val="clear" w:color="auto" w:fill="FFFFFF"/>
        </w:rPr>
      </w:pPr>
    </w:p>
    <w:p w14:paraId="31865229" w14:textId="7C1DBB3B" w:rsidR="00646D90" w:rsidRPr="0027647E" w:rsidRDefault="008B6696" w:rsidP="00924EAC">
      <w:pPr>
        <w:pStyle w:val="NormalWeb"/>
        <w:spacing w:before="0" w:after="0"/>
        <w:jc w:val="both"/>
        <w:rPr>
          <w:rFonts w:asciiTheme="minorHAnsi" w:eastAsia="Nimbus Sans L" w:hAnsiTheme="minorHAnsi" w:cstheme="minorHAnsi"/>
          <w:shd w:val="clear" w:color="auto" w:fill="FFFFFF"/>
        </w:rPr>
      </w:pPr>
      <w:r w:rsidRPr="008B6696">
        <w:rPr>
          <w:rFonts w:asciiTheme="minorHAnsi" w:eastAsia="Nimbus Sans L" w:hAnsiTheme="minorHAnsi" w:cstheme="minorHAnsi"/>
          <w:shd w:val="clear" w:color="auto" w:fill="FFFFFF"/>
        </w:rPr>
        <w:t>Apollo Hospitals is one of Asia's largest healthcare providers, known for advanced medical facilities and comprehensive care across multiple specialties. This Power BI project helped Apollo optimize patient care by tracking clinical outcomes, improving operational efficiency (bed occupancy, doctor utilization), and enhancing financial performance. The solution provided real-time dashboards for better decision-making, enabling the hospital to improve resource management and patient satisfaction.</w:t>
      </w:r>
    </w:p>
    <w:p w14:paraId="090AC763" w14:textId="77777777" w:rsidR="00924EAC" w:rsidRPr="0027647E" w:rsidRDefault="00924EAC" w:rsidP="00924EAC">
      <w:pPr>
        <w:pStyle w:val="NormalWeb"/>
        <w:spacing w:before="0" w:after="0"/>
        <w:jc w:val="both"/>
        <w:rPr>
          <w:rFonts w:asciiTheme="minorHAnsi" w:eastAsia="Nimbus Sans L" w:hAnsiTheme="minorHAnsi" w:cstheme="minorHAnsi"/>
          <w:shd w:val="clear" w:color="auto" w:fill="FFFFFF"/>
        </w:rPr>
      </w:pPr>
    </w:p>
    <w:p w14:paraId="7D8FE84B" w14:textId="77777777" w:rsidR="00646D90" w:rsidRPr="0027647E" w:rsidRDefault="00646D90" w:rsidP="00646D90">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shd w:val="clear" w:color="auto" w:fill="FFFFFF"/>
        </w:rPr>
        <w:t> </w:t>
      </w:r>
    </w:p>
    <w:p w14:paraId="14CF8274" w14:textId="77777777" w:rsidR="00646D90" w:rsidRPr="0027647E" w:rsidRDefault="00646D90" w:rsidP="00646D90">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Responsibilities</w:t>
      </w:r>
      <w:r w:rsidRPr="0027647E">
        <w:rPr>
          <w:rFonts w:asciiTheme="minorHAnsi" w:eastAsia="Nimbus Sans L" w:hAnsiTheme="minorHAnsi" w:cstheme="minorHAnsi"/>
          <w:shd w:val="clear" w:color="auto" w:fill="FFFFFF"/>
        </w:rPr>
        <w:t>:</w:t>
      </w:r>
    </w:p>
    <w:p w14:paraId="77CC63B2" w14:textId="77777777" w:rsidR="00646D90" w:rsidRPr="0027647E" w:rsidRDefault="00646D90" w:rsidP="00646D90">
      <w:pPr>
        <w:pStyle w:val="BodyText2"/>
        <w:widowControl/>
        <w:suppressAutoHyphens w:val="0"/>
        <w:spacing w:after="0" w:line="240" w:lineRule="auto"/>
        <w:ind w:left="360"/>
        <w:jc w:val="both"/>
        <w:rPr>
          <w:rFonts w:asciiTheme="minorHAnsi" w:hAnsiTheme="minorHAnsi" w:cstheme="minorHAnsi"/>
          <w:shd w:val="clear" w:color="auto" w:fill="FFFFFF"/>
        </w:rPr>
      </w:pPr>
    </w:p>
    <w:p w14:paraId="519ADEC9" w14:textId="3363FC75" w:rsidR="008B6696" w:rsidRPr="00AB7CF4" w:rsidRDefault="008B6696" w:rsidP="008B6696">
      <w:pPr>
        <w:pStyle w:val="ListParagraph"/>
        <w:widowControl/>
        <w:numPr>
          <w:ilvl w:val="0"/>
          <w:numId w:val="32"/>
        </w:numPr>
        <w:suppressAutoHyphens w:val="0"/>
        <w:spacing w:before="100" w:beforeAutospacing="1" w:after="100" w:afterAutospacing="1"/>
        <w:rPr>
          <w:rFonts w:ascii="Times New Roman" w:eastAsia="Times New Roman" w:hAnsi="Times New Roman"/>
          <w:lang w:eastAsia="en-US" w:bidi="te-IN"/>
        </w:rPr>
      </w:pPr>
      <w:r w:rsidRPr="00AB7CF4">
        <w:rPr>
          <w:rFonts w:ascii="Times New Roman" w:eastAsia="Times New Roman" w:hAnsi="Times New Roman"/>
          <w:lang w:eastAsia="en-US" w:bidi="te-IN"/>
        </w:rPr>
        <w:t>Developed and implemented a comprehensive healthcare analytics solution using Power BI, designed to track key hospital performance metrics such as patient demographics, clinical outcomes, operational efficiency, financial insights, and patient satisfaction.</w:t>
      </w:r>
    </w:p>
    <w:p w14:paraId="3D61A767" w14:textId="53C9EF01" w:rsidR="008B6696" w:rsidRPr="00AB7CF4" w:rsidRDefault="008B6696" w:rsidP="008B6696">
      <w:pPr>
        <w:pStyle w:val="ListParagraph"/>
        <w:widowControl/>
        <w:numPr>
          <w:ilvl w:val="0"/>
          <w:numId w:val="32"/>
        </w:numPr>
        <w:suppressAutoHyphens w:val="0"/>
        <w:spacing w:before="100" w:beforeAutospacing="1" w:after="100" w:afterAutospacing="1"/>
        <w:rPr>
          <w:rFonts w:ascii="Times New Roman" w:eastAsia="Times New Roman" w:hAnsi="Times New Roman"/>
          <w:lang w:eastAsia="en-US" w:bidi="te-IN"/>
        </w:rPr>
      </w:pPr>
      <w:r w:rsidRPr="00AB7CF4">
        <w:rPr>
          <w:rFonts w:ascii="Times New Roman" w:eastAsia="Times New Roman" w:hAnsi="Times New Roman"/>
          <w:lang w:eastAsia="en-US" w:bidi="te-IN"/>
        </w:rPr>
        <w:t>Built an interactive dashboard to analyze Patient Demographics, tracking data such as the total number of patients by department, age, gender distribution, geographical distribution, and trends in new vs. returning patients. This enabled hospital administrators to better understand patient inflows and demographics by region and department.</w:t>
      </w:r>
    </w:p>
    <w:p w14:paraId="665FE0D9" w14:textId="628F62E6" w:rsidR="008B6696" w:rsidRPr="00AB7CF4" w:rsidRDefault="008B6696" w:rsidP="008B6696">
      <w:pPr>
        <w:pStyle w:val="ListParagraph"/>
        <w:widowControl/>
        <w:numPr>
          <w:ilvl w:val="0"/>
          <w:numId w:val="32"/>
        </w:numPr>
        <w:suppressAutoHyphens w:val="0"/>
        <w:spacing w:before="100" w:beforeAutospacing="1" w:after="100" w:afterAutospacing="1"/>
        <w:rPr>
          <w:rFonts w:ascii="Times New Roman" w:eastAsia="Times New Roman" w:hAnsi="Times New Roman"/>
          <w:lang w:eastAsia="en-US" w:bidi="te-IN"/>
        </w:rPr>
      </w:pPr>
      <w:r w:rsidRPr="00AB7CF4">
        <w:rPr>
          <w:rFonts w:ascii="Times New Roman" w:eastAsia="Times New Roman" w:hAnsi="Times New Roman"/>
          <w:lang w:eastAsia="en-US" w:bidi="te-IN"/>
        </w:rPr>
        <w:t>Analyzed Treatment &amp; Clinical Outcomes, such as average length of stay (ALOS), treatment success rates, readmission rates within 30 days, and mortality rates. Created visual reports to highlight areas needing operational improvements, ensuring that critical healthcare KPIs were monitored effectively.</w:t>
      </w:r>
    </w:p>
    <w:p w14:paraId="0741DB26" w14:textId="0FF3FB8B" w:rsidR="008B6696" w:rsidRPr="00AB7CF4" w:rsidRDefault="008B6696" w:rsidP="008B6696">
      <w:pPr>
        <w:pStyle w:val="ListParagraph"/>
        <w:widowControl/>
        <w:numPr>
          <w:ilvl w:val="0"/>
          <w:numId w:val="32"/>
        </w:numPr>
        <w:suppressAutoHyphens w:val="0"/>
        <w:spacing w:before="100" w:beforeAutospacing="1" w:after="100" w:afterAutospacing="1"/>
        <w:rPr>
          <w:rFonts w:ascii="Times New Roman" w:eastAsia="Times New Roman" w:hAnsi="Times New Roman"/>
          <w:lang w:eastAsia="en-US" w:bidi="te-IN"/>
        </w:rPr>
      </w:pPr>
      <w:r w:rsidRPr="00AB7CF4">
        <w:rPr>
          <w:rFonts w:ascii="Times New Roman" w:eastAsia="Times New Roman" w:hAnsi="Times New Roman"/>
          <w:lang w:eastAsia="en-US" w:bidi="te-IN"/>
        </w:rPr>
        <w:t xml:space="preserve"> Designed Operational Efficiency dashboards, leveraging DAX and Power Query to track and optimize metrics such as bed occupancy rates, patient waiting times, doctor utilization rates, and operating room utilization. These insights contributed to improving hospital workflow and patient throughput by identifying bottlenecks.</w:t>
      </w:r>
    </w:p>
    <w:p w14:paraId="0480ED04" w14:textId="18BB6ACA" w:rsidR="008B6696" w:rsidRPr="00AB7CF4" w:rsidRDefault="008B6696" w:rsidP="008B6696">
      <w:pPr>
        <w:pStyle w:val="ListParagraph"/>
        <w:widowControl/>
        <w:numPr>
          <w:ilvl w:val="0"/>
          <w:numId w:val="32"/>
        </w:numPr>
        <w:suppressAutoHyphens w:val="0"/>
        <w:spacing w:before="100" w:beforeAutospacing="1" w:after="100" w:afterAutospacing="1"/>
        <w:rPr>
          <w:rFonts w:ascii="Times New Roman" w:eastAsia="Times New Roman" w:hAnsi="Times New Roman"/>
          <w:lang w:eastAsia="en-US" w:bidi="te-IN"/>
        </w:rPr>
      </w:pPr>
      <w:r w:rsidRPr="00AB7CF4">
        <w:rPr>
          <w:rFonts w:ascii="Times New Roman" w:eastAsia="Times New Roman" w:hAnsi="Times New Roman"/>
          <w:lang w:eastAsia="en-US" w:bidi="te-IN"/>
        </w:rPr>
        <w:t>Led Financial Insights analysis, developing revenue dashboards showing income by department (e.g., cardiology, oncology), cost per patient, insurance vs. out-of-pocket payment methods, and claims rejection rates. Provided department heads with detailed financial analysis to better control costs and maximize profitability.</w:t>
      </w:r>
    </w:p>
    <w:p w14:paraId="61116C5F" w14:textId="520A2F98" w:rsidR="008B6696" w:rsidRPr="00AB7CF4" w:rsidRDefault="008B6696" w:rsidP="008B6696">
      <w:pPr>
        <w:pStyle w:val="ListParagraph"/>
        <w:widowControl/>
        <w:numPr>
          <w:ilvl w:val="0"/>
          <w:numId w:val="32"/>
        </w:numPr>
        <w:suppressAutoHyphens w:val="0"/>
        <w:spacing w:before="100" w:beforeAutospacing="1" w:after="100" w:afterAutospacing="1"/>
        <w:rPr>
          <w:rFonts w:ascii="Times New Roman" w:eastAsia="Times New Roman" w:hAnsi="Times New Roman"/>
          <w:lang w:eastAsia="en-US" w:bidi="te-IN"/>
        </w:rPr>
      </w:pPr>
      <w:r w:rsidRPr="00AB7CF4">
        <w:rPr>
          <w:rFonts w:ascii="Times New Roman" w:eastAsia="Times New Roman" w:hAnsi="Times New Roman"/>
          <w:lang w:eastAsia="en-US" w:bidi="te-IN"/>
        </w:rPr>
        <w:lastRenderedPageBreak/>
        <w:t>Monitored Patient Satisfaction and Feedback by integrating survey data to display Net Promoter Scores (NPS), patient satisfaction scores, and detailed feedback segmented by treatment type (surgeries, outpatient care). Implemented sentiment analysis to assess patient feedback and improve healthcare services based on real-time responses.</w:t>
      </w:r>
    </w:p>
    <w:p w14:paraId="22F7DD57" w14:textId="64D3A2AE" w:rsidR="008B6696" w:rsidRPr="008B6696" w:rsidRDefault="008B6696" w:rsidP="008B6696">
      <w:pPr>
        <w:pStyle w:val="ListParagraph"/>
        <w:widowControl/>
        <w:numPr>
          <w:ilvl w:val="0"/>
          <w:numId w:val="32"/>
        </w:numPr>
        <w:suppressAutoHyphens w:val="0"/>
        <w:spacing w:before="100" w:beforeAutospacing="1" w:after="100" w:afterAutospacing="1"/>
        <w:rPr>
          <w:rFonts w:ascii="Times New Roman" w:eastAsia="Times New Roman" w:hAnsi="Times New Roman"/>
          <w:lang w:eastAsia="en-US" w:bidi="te-IN"/>
        </w:rPr>
      </w:pPr>
      <w:r w:rsidRPr="00AB7CF4">
        <w:rPr>
          <w:rFonts w:ascii="Times New Roman" w:eastAsia="Times New Roman" w:hAnsi="Times New Roman"/>
          <w:lang w:eastAsia="en-US" w:bidi="te-IN"/>
        </w:rPr>
        <w:t>Integrated Power BI dashboards into web applications, enabling doctors, hospital managers, and administrators to access real-time metrics on patient care, clinical outcomes, and hospital operations, improving decision-making and transparency across departments</w:t>
      </w:r>
      <w:r w:rsidRPr="008B6696">
        <w:rPr>
          <w:rFonts w:ascii="Times New Roman" w:eastAsia="Times New Roman" w:hAnsi="Times New Roman"/>
          <w:lang w:eastAsia="en-US" w:bidi="te-IN"/>
        </w:rPr>
        <w:t>.</w:t>
      </w:r>
    </w:p>
    <w:p w14:paraId="0A9A37E9" w14:textId="77777777" w:rsidR="00646D90" w:rsidRPr="0027647E" w:rsidRDefault="00646D90">
      <w:pPr>
        <w:tabs>
          <w:tab w:val="center" w:pos="4680"/>
          <w:tab w:val="right" w:pos="9000"/>
        </w:tabs>
        <w:ind w:left="-90" w:firstLine="90"/>
        <w:jc w:val="both"/>
        <w:rPr>
          <w:rFonts w:asciiTheme="minorHAnsi" w:hAnsiTheme="minorHAnsi" w:cstheme="minorHAnsi"/>
          <w:shd w:val="clear" w:color="auto" w:fill="FFFFFF"/>
        </w:rPr>
      </w:pPr>
    </w:p>
    <w:p w14:paraId="595FA1A9" w14:textId="77777777" w:rsidR="00C67E55" w:rsidRPr="0027647E" w:rsidRDefault="00C67E55">
      <w:pPr>
        <w:tabs>
          <w:tab w:val="center" w:pos="4680"/>
          <w:tab w:val="right" w:pos="9000"/>
        </w:tabs>
        <w:ind w:left="-90" w:firstLine="90"/>
        <w:jc w:val="both"/>
        <w:rPr>
          <w:rFonts w:asciiTheme="minorHAnsi" w:hAnsiTheme="minorHAnsi" w:cstheme="minorHAnsi"/>
          <w:shd w:val="clear" w:color="auto" w:fill="FFFFFF"/>
        </w:rPr>
      </w:pPr>
    </w:p>
    <w:p w14:paraId="22846DBF" w14:textId="1F92BF08" w:rsidR="00C67E55" w:rsidRPr="0027647E" w:rsidRDefault="00550F45">
      <w:pPr>
        <w:pStyle w:val="Title"/>
        <w:jc w:val="both"/>
        <w:rPr>
          <w:rFonts w:asciiTheme="minorHAnsi" w:eastAsia="Nimbus Sans L" w:hAnsiTheme="minorHAnsi" w:cstheme="minorHAnsi"/>
          <w:sz w:val="24"/>
          <w:szCs w:val="24"/>
          <w:shd w:val="clear" w:color="auto" w:fill="FFFFFF"/>
        </w:rPr>
      </w:pPr>
      <w:r w:rsidRPr="0027647E">
        <w:rPr>
          <w:rFonts w:asciiTheme="minorHAnsi" w:eastAsia="Nimbus Sans L" w:hAnsiTheme="minorHAnsi" w:cstheme="minorHAnsi"/>
          <w:b/>
          <w:bCs/>
          <w:sz w:val="24"/>
          <w:szCs w:val="24"/>
          <w:shd w:val="clear" w:color="auto" w:fill="FFFFFF"/>
        </w:rPr>
        <w:t>Project:</w:t>
      </w:r>
      <w:r w:rsidRPr="0027647E">
        <w:rPr>
          <w:rFonts w:asciiTheme="minorHAnsi" w:eastAsia="Nimbus Sans L" w:hAnsiTheme="minorHAnsi" w:cstheme="minorHAnsi"/>
          <w:sz w:val="24"/>
          <w:szCs w:val="24"/>
          <w:shd w:val="clear" w:color="auto" w:fill="FFFFFF"/>
        </w:rPr>
        <w:t xml:space="preserve"> Star Reporting</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Client:</w:t>
      </w:r>
      <w:r w:rsidRPr="0027647E">
        <w:rPr>
          <w:rFonts w:asciiTheme="minorHAnsi" w:eastAsia="Nimbus Sans L" w:hAnsiTheme="minorHAnsi" w:cstheme="minorHAnsi"/>
          <w:sz w:val="24"/>
          <w:szCs w:val="24"/>
          <w:shd w:val="clear" w:color="auto" w:fill="FFFFFF"/>
        </w:rPr>
        <w:t xml:space="preserve"> Cox Communications</w:t>
      </w:r>
      <w:r w:rsidR="00D17382" w:rsidRPr="0027647E">
        <w:rPr>
          <w:rFonts w:asciiTheme="minorHAnsi" w:eastAsia="Nimbus Sans L" w:hAnsiTheme="minorHAnsi" w:cstheme="minorHAnsi"/>
          <w:sz w:val="24"/>
          <w:szCs w:val="24"/>
          <w:shd w:val="clear" w:color="auto" w:fill="FFFFFF"/>
        </w:rPr>
        <w:t>, USA</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Environment:</w:t>
      </w:r>
      <w:r w:rsidRPr="0027647E">
        <w:rPr>
          <w:rFonts w:asciiTheme="minorHAnsi" w:eastAsia="Nimbus Sans L" w:hAnsiTheme="minorHAnsi" w:cstheme="minorHAnsi"/>
          <w:sz w:val="24"/>
          <w:szCs w:val="24"/>
          <w:shd w:val="clear" w:color="auto" w:fill="FFFFFF"/>
        </w:rPr>
        <w:t xml:space="preserve"> Informatica Power Center 9, Oracle, Tableau</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Role:</w:t>
      </w:r>
      <w:r w:rsidRPr="0027647E">
        <w:rPr>
          <w:rFonts w:asciiTheme="minorHAnsi" w:eastAsia="Nimbus Sans L" w:hAnsiTheme="minorHAnsi" w:cstheme="minorHAnsi"/>
          <w:sz w:val="24"/>
          <w:szCs w:val="24"/>
          <w:shd w:val="clear" w:color="auto" w:fill="FFFFFF"/>
        </w:rPr>
        <w:t xml:space="preserve"> Senior Developer</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Duration:</w:t>
      </w:r>
      <w:r w:rsidRPr="0027647E">
        <w:rPr>
          <w:rFonts w:asciiTheme="minorHAnsi" w:eastAsia="Nimbus Sans L" w:hAnsiTheme="minorHAnsi" w:cstheme="minorHAnsi"/>
          <w:sz w:val="24"/>
          <w:szCs w:val="24"/>
          <w:shd w:val="clear" w:color="auto" w:fill="FFFFFF"/>
        </w:rPr>
        <w:t xml:space="preserve"> Aug 2011 – Jul 2012</w:t>
      </w:r>
    </w:p>
    <w:p w14:paraId="66B10334" w14:textId="77777777" w:rsidR="00550F45" w:rsidRPr="0027647E" w:rsidRDefault="00550F45">
      <w:pPr>
        <w:pStyle w:val="NormalWeb"/>
        <w:spacing w:before="0" w:after="0"/>
        <w:jc w:val="both"/>
        <w:rPr>
          <w:rFonts w:asciiTheme="minorHAnsi" w:eastAsia="Nimbus Sans L" w:hAnsiTheme="minorHAnsi" w:cstheme="minorHAnsi"/>
          <w:b/>
          <w:bCs/>
          <w:shd w:val="clear" w:color="auto" w:fill="FFFFFF"/>
        </w:rPr>
      </w:pPr>
    </w:p>
    <w:p w14:paraId="4D72F8E6" w14:textId="26F38138"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Description</w:t>
      </w:r>
      <w:r w:rsidRPr="0027647E">
        <w:rPr>
          <w:rFonts w:asciiTheme="minorHAnsi" w:eastAsia="Nimbus Sans L" w:hAnsiTheme="minorHAnsi" w:cstheme="minorHAnsi"/>
          <w:shd w:val="clear" w:color="auto" w:fill="FFFFFF"/>
        </w:rPr>
        <w:t>:</w:t>
      </w:r>
    </w:p>
    <w:p w14:paraId="4EC37874"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p>
    <w:p w14:paraId="3B7F2B54" w14:textId="2D9C7D6A" w:rsidR="00C67E55" w:rsidRPr="0027647E" w:rsidRDefault="00C67E55">
      <w:pPr>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STAR is an Oracle Incentive and Compensation (OIC) processing </w:t>
      </w:r>
      <w:r w:rsidR="005A28ED" w:rsidRPr="0027647E">
        <w:rPr>
          <w:rFonts w:asciiTheme="minorHAnsi" w:hAnsiTheme="minorHAnsi" w:cstheme="minorHAnsi"/>
          <w:shd w:val="clear" w:color="auto" w:fill="FFFFFF"/>
        </w:rPr>
        <w:t>program and</w:t>
      </w:r>
      <w:r w:rsidRPr="0027647E">
        <w:rPr>
          <w:rFonts w:asciiTheme="minorHAnsi" w:hAnsiTheme="minorHAnsi" w:cstheme="minorHAnsi"/>
          <w:shd w:val="clear" w:color="auto" w:fill="FFFFFF"/>
        </w:rPr>
        <w:t xml:space="preserve"> provides our markets with a standardized application for tracking sales and calculating variable pay for our sales representatives.</w:t>
      </w:r>
      <w:r w:rsidR="00B241E4" w:rsidRPr="0027647E">
        <w:rPr>
          <w:rFonts w:asciiTheme="minorHAnsi" w:hAnsiTheme="minorHAnsi" w:cstheme="minorHAnsi"/>
          <w:shd w:val="clear" w:color="auto" w:fill="FFFFFF"/>
        </w:rPr>
        <w:t xml:space="preserve"> </w:t>
      </w:r>
      <w:r w:rsidRPr="0027647E">
        <w:rPr>
          <w:rFonts w:asciiTheme="minorHAnsi" w:hAnsiTheme="minorHAnsi" w:cstheme="minorHAnsi"/>
          <w:shd w:val="clear" w:color="auto" w:fill="FFFFFF"/>
        </w:rPr>
        <w:t>STAR aims to develop and deploy standardized OBIEE reports to be used across the enterprise.  It will replace existing reports (Combine Reports, JSP Reports) and eliminate the need for custom reporting at each market.</w:t>
      </w:r>
    </w:p>
    <w:p w14:paraId="18AE1653"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p>
    <w:p w14:paraId="699B3BB3"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shd w:val="clear" w:color="auto" w:fill="FFFFFF"/>
        </w:rPr>
        <w:t> </w:t>
      </w:r>
    </w:p>
    <w:p w14:paraId="034E4229"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Responsibilities</w:t>
      </w:r>
      <w:r w:rsidRPr="0027647E">
        <w:rPr>
          <w:rFonts w:asciiTheme="minorHAnsi" w:eastAsia="Nimbus Sans L" w:hAnsiTheme="minorHAnsi" w:cstheme="minorHAnsi"/>
          <w:shd w:val="clear" w:color="auto" w:fill="FFFFFF"/>
        </w:rPr>
        <w:t>:</w:t>
      </w:r>
    </w:p>
    <w:p w14:paraId="6C4CC33B" w14:textId="77777777" w:rsidR="00C67E55" w:rsidRPr="0027647E" w:rsidRDefault="00C67E55">
      <w:pPr>
        <w:pStyle w:val="BodyText2"/>
        <w:widowControl/>
        <w:suppressAutoHyphens w:val="0"/>
        <w:spacing w:after="0" w:line="240" w:lineRule="auto"/>
        <w:ind w:left="360"/>
        <w:jc w:val="both"/>
        <w:rPr>
          <w:rFonts w:asciiTheme="minorHAnsi" w:hAnsiTheme="minorHAnsi" w:cstheme="minorHAnsi"/>
          <w:shd w:val="clear" w:color="auto" w:fill="FFFFFF"/>
        </w:rPr>
      </w:pPr>
    </w:p>
    <w:p w14:paraId="57EAB24F"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Worked closely with Business Users, involved in discussing and gathering the analytic requirements from different user groups.</w:t>
      </w:r>
    </w:p>
    <w:p w14:paraId="61C765A0"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Designed ETL processes using Informatica to Extract, transform &amp; load data from oracle 11G to the target Oracle 11G Data Warehouse </w:t>
      </w:r>
    </w:p>
    <w:p w14:paraId="39929EAA"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Performed data manipulations using various Informatica Transformations like Joiner, Expression, Lookup, Aggregate, Filter, Update Strategy, Sequence Generator</w:t>
      </w:r>
    </w:p>
    <w:p w14:paraId="48DDBD0B"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Created sessions and workflow for designed mappings </w:t>
      </w:r>
    </w:p>
    <w:p w14:paraId="7DAA2E4D"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Extensively worked in the performance tuning of ETL Mappings. </w:t>
      </w:r>
    </w:p>
    <w:p w14:paraId="04BF41FA"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Used Workflow Manager for Creating, Validating, Testing and running the sequential and concurrent Batches and Sessions and scheduling them to run at specified time with required frequency </w:t>
      </w:r>
    </w:p>
    <w:p w14:paraId="3852CCFE"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Used workflow Monitor to monitor the performance of the Jobs </w:t>
      </w:r>
    </w:p>
    <w:p w14:paraId="5B8EF673"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Created and scheduled workflows using Workflow Manager </w:t>
      </w:r>
    </w:p>
    <w:p w14:paraId="1691933D"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Migrated the mapping to the testing and production department and introduced the concepts of Informatica to the people in testing department </w:t>
      </w:r>
    </w:p>
    <w:p w14:paraId="69CA4F7E"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Extensively worked on performance tuning of the programs, ETL Procedures and processes </w:t>
      </w:r>
    </w:p>
    <w:p w14:paraId="115887CB"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Created DDL scripts for the various schemas.</w:t>
      </w:r>
    </w:p>
    <w:p w14:paraId="0C5E2342" w14:textId="77777777" w:rsidR="00C67E55" w:rsidRPr="0027647E" w:rsidRDefault="00C67E55">
      <w:pPr>
        <w:pStyle w:val="BodyText2"/>
        <w:widowControl/>
        <w:suppressAutoHyphens w:val="0"/>
        <w:spacing w:after="0" w:line="240" w:lineRule="auto"/>
        <w:ind w:left="360"/>
        <w:jc w:val="both"/>
        <w:rPr>
          <w:rFonts w:asciiTheme="minorHAnsi" w:hAnsiTheme="minorHAnsi" w:cstheme="minorHAnsi"/>
          <w:shd w:val="clear" w:color="auto" w:fill="FFFFFF"/>
        </w:rPr>
      </w:pPr>
    </w:p>
    <w:p w14:paraId="127B4A69" w14:textId="77777777" w:rsidR="00987C39" w:rsidRPr="0027647E" w:rsidRDefault="00987C39">
      <w:pPr>
        <w:pStyle w:val="BodyText2"/>
        <w:widowControl/>
        <w:suppressAutoHyphens w:val="0"/>
        <w:spacing w:after="0" w:line="240" w:lineRule="auto"/>
        <w:ind w:left="360"/>
        <w:jc w:val="both"/>
        <w:rPr>
          <w:rFonts w:asciiTheme="minorHAnsi" w:hAnsiTheme="minorHAnsi" w:cstheme="minorHAnsi"/>
          <w:shd w:val="clear" w:color="auto" w:fill="FFFFFF"/>
        </w:rPr>
      </w:pPr>
    </w:p>
    <w:p w14:paraId="7BF4BED3" w14:textId="359CAE6D" w:rsidR="00C67E55" w:rsidRPr="0027647E" w:rsidRDefault="00550F45">
      <w:pPr>
        <w:pStyle w:val="Title"/>
        <w:jc w:val="both"/>
        <w:rPr>
          <w:rFonts w:asciiTheme="minorHAnsi" w:eastAsia="Nimbus Sans L" w:hAnsiTheme="minorHAnsi" w:cstheme="minorHAnsi"/>
          <w:sz w:val="24"/>
          <w:szCs w:val="24"/>
          <w:shd w:val="clear" w:color="auto" w:fill="FFFFFF"/>
        </w:rPr>
      </w:pPr>
      <w:r w:rsidRPr="0027647E">
        <w:rPr>
          <w:rFonts w:asciiTheme="minorHAnsi" w:eastAsia="Nimbus Sans L" w:hAnsiTheme="minorHAnsi" w:cstheme="minorHAnsi"/>
          <w:b/>
          <w:bCs/>
          <w:sz w:val="24"/>
          <w:szCs w:val="24"/>
          <w:shd w:val="clear" w:color="auto" w:fill="FFFFFF"/>
        </w:rPr>
        <w:t>Project:</w:t>
      </w:r>
      <w:r w:rsidRPr="0027647E">
        <w:rPr>
          <w:rFonts w:asciiTheme="minorHAnsi" w:eastAsia="Nimbus Sans L" w:hAnsiTheme="minorHAnsi" w:cstheme="minorHAnsi"/>
          <w:sz w:val="24"/>
          <w:szCs w:val="24"/>
          <w:shd w:val="clear" w:color="auto" w:fill="FFFFFF"/>
        </w:rPr>
        <w:t xml:space="preserve"> BMS Analytics</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Client:</w:t>
      </w:r>
      <w:r w:rsidRPr="0027647E">
        <w:rPr>
          <w:rFonts w:asciiTheme="minorHAnsi" w:eastAsia="Nimbus Sans L" w:hAnsiTheme="minorHAnsi" w:cstheme="minorHAnsi"/>
          <w:sz w:val="24"/>
          <w:szCs w:val="24"/>
          <w:shd w:val="clear" w:color="auto" w:fill="FFFFFF"/>
        </w:rPr>
        <w:t xml:space="preserve"> Bristol-Myers Squibb</w:t>
      </w:r>
      <w:r w:rsidR="00D17382" w:rsidRPr="0027647E">
        <w:rPr>
          <w:rFonts w:asciiTheme="minorHAnsi" w:eastAsia="Nimbus Sans L" w:hAnsiTheme="minorHAnsi" w:cstheme="minorHAnsi"/>
          <w:sz w:val="24"/>
          <w:szCs w:val="24"/>
          <w:shd w:val="clear" w:color="auto" w:fill="FFFFFF"/>
        </w:rPr>
        <w:t>, USA</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lastRenderedPageBreak/>
        <w:t>Environment:</w:t>
      </w:r>
      <w:r w:rsidRPr="0027647E">
        <w:rPr>
          <w:rFonts w:asciiTheme="minorHAnsi" w:eastAsia="Nimbus Sans L" w:hAnsiTheme="minorHAnsi" w:cstheme="minorHAnsi"/>
          <w:sz w:val="24"/>
          <w:szCs w:val="24"/>
          <w:shd w:val="clear" w:color="auto" w:fill="FFFFFF"/>
        </w:rPr>
        <w:t xml:space="preserve"> ODI, Oracle, Siebel, OBIEE 10G, OBIA 7.9.6</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Role:</w:t>
      </w:r>
      <w:r w:rsidRPr="0027647E">
        <w:rPr>
          <w:rFonts w:asciiTheme="minorHAnsi" w:eastAsia="Nimbus Sans L" w:hAnsiTheme="minorHAnsi" w:cstheme="minorHAnsi"/>
          <w:sz w:val="24"/>
          <w:szCs w:val="24"/>
          <w:shd w:val="clear" w:color="auto" w:fill="FFFFFF"/>
        </w:rPr>
        <w:t xml:space="preserve"> Senior Developer</w:t>
      </w:r>
      <w:r w:rsidRPr="0027647E">
        <w:rPr>
          <w:rFonts w:asciiTheme="minorHAnsi" w:eastAsia="Nimbus Sans L" w:hAnsiTheme="minorHAnsi" w:cstheme="minorHAnsi"/>
          <w:sz w:val="24"/>
          <w:szCs w:val="24"/>
          <w:shd w:val="clear" w:color="auto" w:fill="FFFFFF"/>
        </w:rPr>
        <w:br/>
      </w:r>
      <w:r w:rsidRPr="0027647E">
        <w:rPr>
          <w:rFonts w:asciiTheme="minorHAnsi" w:eastAsia="Nimbus Sans L" w:hAnsiTheme="minorHAnsi" w:cstheme="minorHAnsi"/>
          <w:b/>
          <w:bCs/>
          <w:sz w:val="24"/>
          <w:szCs w:val="24"/>
          <w:shd w:val="clear" w:color="auto" w:fill="FFFFFF"/>
        </w:rPr>
        <w:t>Duration:</w:t>
      </w:r>
      <w:r w:rsidRPr="0027647E">
        <w:rPr>
          <w:rFonts w:asciiTheme="minorHAnsi" w:eastAsia="Nimbus Sans L" w:hAnsiTheme="minorHAnsi" w:cstheme="minorHAnsi"/>
          <w:sz w:val="24"/>
          <w:szCs w:val="24"/>
          <w:shd w:val="clear" w:color="auto" w:fill="FFFFFF"/>
        </w:rPr>
        <w:t xml:space="preserve"> May 2010 – Jul 2011</w:t>
      </w:r>
    </w:p>
    <w:p w14:paraId="7749914C" w14:textId="77777777" w:rsidR="00C67E55" w:rsidRPr="0027647E" w:rsidRDefault="00C67E55">
      <w:pPr>
        <w:pStyle w:val="Title"/>
        <w:jc w:val="both"/>
        <w:rPr>
          <w:rFonts w:asciiTheme="minorHAnsi" w:eastAsia="Nimbus Sans L" w:hAnsiTheme="minorHAnsi" w:cstheme="minorHAnsi"/>
          <w:sz w:val="24"/>
          <w:szCs w:val="24"/>
          <w:shd w:val="clear" w:color="auto" w:fill="FFFFFF"/>
        </w:rPr>
      </w:pPr>
    </w:p>
    <w:p w14:paraId="5C57F922"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Description</w:t>
      </w:r>
      <w:r w:rsidRPr="0027647E">
        <w:rPr>
          <w:rFonts w:asciiTheme="minorHAnsi" w:eastAsia="Nimbus Sans L" w:hAnsiTheme="minorHAnsi" w:cstheme="minorHAnsi"/>
          <w:shd w:val="clear" w:color="auto" w:fill="FFFFFF"/>
        </w:rPr>
        <w:t>:</w:t>
      </w:r>
    </w:p>
    <w:p w14:paraId="35FD762D"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p>
    <w:p w14:paraId="07AC0649" w14:textId="4901297B" w:rsidR="001A6BEE" w:rsidRPr="0027647E" w:rsidRDefault="00C67E55">
      <w:pPr>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Bristol-Myers Squibb is a global BioPharma company firmly focused on its Mission to discover, develop and deliver innovation medicines that help patients prevail over serious diseases. </w:t>
      </w:r>
      <w:r w:rsidR="001A6BEE" w:rsidRPr="0027647E">
        <w:rPr>
          <w:rFonts w:asciiTheme="minorHAnsi" w:hAnsiTheme="minorHAnsi" w:cstheme="minorHAnsi"/>
          <w:shd w:val="clear" w:color="auto" w:fill="FFFFFF"/>
        </w:rPr>
        <w:t xml:space="preserve"> In my role with BMS Analytics for Bristol-Myers Squibb, I extracted and managed data from Employee Health Systems (EHS) and Clinical Trials data systems. This included handling Employee Registration, Health Information Collection, and Ongoing Health Monitoring data, as well as managing clinical trial data related to protocols, site information, and Patient Recruitment &amp; Enrollment. My work ensured data accuracy and compliance, supporting critical insights for ongoing projects.</w:t>
      </w:r>
    </w:p>
    <w:p w14:paraId="688B797A" w14:textId="77777777" w:rsidR="00C67E55" w:rsidRPr="0027647E" w:rsidRDefault="00C67E55">
      <w:pPr>
        <w:rPr>
          <w:rFonts w:asciiTheme="minorHAnsi" w:hAnsiTheme="minorHAnsi" w:cstheme="minorHAnsi"/>
          <w:shd w:val="clear" w:color="auto" w:fill="FFFFFF"/>
        </w:rPr>
      </w:pPr>
    </w:p>
    <w:p w14:paraId="65A35D96"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Responsibilities</w:t>
      </w:r>
      <w:r w:rsidRPr="0027647E">
        <w:rPr>
          <w:rFonts w:asciiTheme="minorHAnsi" w:eastAsia="Nimbus Sans L" w:hAnsiTheme="minorHAnsi" w:cstheme="minorHAnsi"/>
          <w:shd w:val="clear" w:color="auto" w:fill="FFFFFF"/>
        </w:rPr>
        <w:t>:</w:t>
      </w:r>
    </w:p>
    <w:p w14:paraId="474A2F17"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shd w:val="clear" w:color="auto" w:fill="FFFFFF"/>
        </w:rPr>
        <w:t> </w:t>
      </w:r>
    </w:p>
    <w:p w14:paraId="408264EB" w14:textId="7C9E29AB" w:rsidR="00CB5825" w:rsidRPr="007934CF" w:rsidRDefault="00CB582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 xml:space="preserve">Perform end-to-end ETL data migration using Oracle Data Integrator (ODI), leveraging techniques such as Load Plans, Scenarios, Procedures, Packages, Mappings, and data loading from files to Oracle tables. </w:t>
      </w:r>
    </w:p>
    <w:p w14:paraId="0BE78616" w14:textId="0F621312" w:rsidR="00CB5825" w:rsidRPr="007934CF" w:rsidRDefault="00CB582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Utilize extensive knowledge of Change Data Capture (CDC) and Slowly Changing Dimensions (SCD) Knowledge Modules, as well as performance tuning strategies.</w:t>
      </w:r>
    </w:p>
    <w:p w14:paraId="7D655756" w14:textId="77777777" w:rsidR="00CB5825" w:rsidRPr="007934CF" w:rsidRDefault="00CB582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Develop and optimize complex SQL queries, stored procedures, functions, views, packages, and performance tuning in Oracle PL/SQL.</w:t>
      </w:r>
    </w:p>
    <w:p w14:paraId="29485DB3" w14:textId="77777777" w:rsidR="00C67E55" w:rsidRPr="007934CF" w:rsidRDefault="00C67E5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Prepare the ETL Design Document &amp; Unit test case documents.</w:t>
      </w:r>
    </w:p>
    <w:p w14:paraId="583F7651" w14:textId="77777777" w:rsidR="00C67E55" w:rsidRPr="007934CF" w:rsidRDefault="00C67E5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Identify the data sources that must be transported into the new system</w:t>
      </w:r>
    </w:p>
    <w:p w14:paraId="15AAD68C" w14:textId="77777777" w:rsidR="00C67E55" w:rsidRPr="007934CF" w:rsidRDefault="00C67E5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Validate the source data like duplicates, orphan records, mandatory columns and volume of the data.</w:t>
      </w:r>
    </w:p>
    <w:p w14:paraId="55F57985" w14:textId="77777777" w:rsidR="00C67E55" w:rsidRPr="007934CF" w:rsidRDefault="00C67E5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Design the Mappings, Session and workflows by using Informatica and Integrating with LSH.</w:t>
      </w:r>
    </w:p>
    <w:p w14:paraId="4543DA27" w14:textId="77777777" w:rsidR="00C67E55" w:rsidRPr="007934CF" w:rsidRDefault="00C67E5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Configure the LSH jobs with Informatica.</w:t>
      </w:r>
    </w:p>
    <w:p w14:paraId="5714E727" w14:textId="77777777" w:rsidR="00C67E55" w:rsidRPr="007934CF" w:rsidRDefault="00C67E5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Creating reports/prompts in Answers and dashboard/links for the reports</w:t>
      </w:r>
    </w:p>
    <w:p w14:paraId="57F4ACF7" w14:textId="77777777" w:rsidR="00C67E55" w:rsidRPr="007934CF" w:rsidRDefault="00C67E5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Integrating ETL/OBIEE objects in the LSH.</w:t>
      </w:r>
    </w:p>
    <w:p w14:paraId="609C6BDA" w14:textId="77777777" w:rsidR="00C67E55" w:rsidRPr="007934CF" w:rsidRDefault="00C67E5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Worked on repository Physical Data Layer, Business Model and Mapping Layer and Presentation Layer using OBI Administration Tool.</w:t>
      </w:r>
    </w:p>
    <w:p w14:paraId="2F477D01" w14:textId="744D6DFC" w:rsidR="00C67E55" w:rsidRPr="007934CF" w:rsidRDefault="00C67E55" w:rsidP="007934CF">
      <w:pPr>
        <w:pStyle w:val="NoSpacing"/>
        <w:numPr>
          <w:ilvl w:val="0"/>
          <w:numId w:val="52"/>
        </w:numPr>
        <w:rPr>
          <w:rFonts w:asciiTheme="minorHAnsi" w:hAnsiTheme="minorHAnsi" w:cstheme="minorHAnsi"/>
          <w:shd w:val="clear" w:color="auto" w:fill="FFFFFF"/>
        </w:rPr>
      </w:pPr>
      <w:r w:rsidRPr="007934CF">
        <w:rPr>
          <w:rFonts w:asciiTheme="minorHAnsi" w:hAnsiTheme="minorHAnsi" w:cstheme="minorHAnsi"/>
          <w:shd w:val="clear" w:color="auto" w:fill="FFFFFF"/>
        </w:rPr>
        <w:t>Worked extensively on OBIEE Answers to create the reports as per the business requirements.</w:t>
      </w:r>
    </w:p>
    <w:p w14:paraId="649352CC" w14:textId="77777777" w:rsidR="00C67E55" w:rsidRPr="0027647E" w:rsidRDefault="00C67E55">
      <w:pPr>
        <w:pStyle w:val="Title"/>
        <w:jc w:val="both"/>
        <w:rPr>
          <w:rFonts w:asciiTheme="minorHAnsi" w:eastAsia="Nimbus Sans L" w:hAnsiTheme="minorHAnsi" w:cstheme="minorHAnsi"/>
          <w:sz w:val="24"/>
          <w:szCs w:val="24"/>
          <w:shd w:val="clear" w:color="auto" w:fill="FFFFFF"/>
        </w:rPr>
      </w:pPr>
    </w:p>
    <w:p w14:paraId="78D95456" w14:textId="77777777" w:rsidR="00C67E55" w:rsidRPr="0027647E" w:rsidRDefault="00C67E55">
      <w:pPr>
        <w:pStyle w:val="NormalJustified"/>
        <w:numPr>
          <w:ilvl w:val="0"/>
          <w:numId w:val="0"/>
        </w:numPr>
        <w:rPr>
          <w:rFonts w:asciiTheme="minorHAnsi" w:eastAsia="Nimbus Sans L" w:hAnsiTheme="minorHAnsi" w:cstheme="minorHAnsi"/>
          <w:shd w:val="clear" w:color="auto" w:fill="FFFFFF"/>
        </w:rPr>
      </w:pPr>
    </w:p>
    <w:p w14:paraId="08AB2039" w14:textId="753EC1AA" w:rsidR="00C01749" w:rsidRPr="0027647E" w:rsidRDefault="00C01749">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Project:</w:t>
      </w:r>
      <w:r w:rsidRPr="0027647E">
        <w:rPr>
          <w:rFonts w:asciiTheme="minorHAnsi" w:eastAsia="Nimbus Sans L" w:hAnsiTheme="minorHAnsi" w:cstheme="minorHAnsi"/>
          <w:shd w:val="clear" w:color="auto" w:fill="FFFFFF"/>
        </w:rPr>
        <w:t xml:space="preserve"> CFS</w:t>
      </w:r>
      <w:r w:rsidRPr="0027647E">
        <w:rPr>
          <w:rFonts w:asciiTheme="minorHAnsi" w:eastAsia="Nimbus Sans L" w:hAnsiTheme="minorHAnsi" w:cstheme="minorHAnsi"/>
          <w:shd w:val="clear" w:color="auto" w:fill="FFFFFF"/>
        </w:rPr>
        <w:br/>
      </w:r>
      <w:r w:rsidRPr="0027647E">
        <w:rPr>
          <w:rFonts w:asciiTheme="minorHAnsi" w:eastAsia="Nimbus Sans L" w:hAnsiTheme="minorHAnsi" w:cstheme="minorHAnsi"/>
          <w:b/>
          <w:bCs/>
          <w:shd w:val="clear" w:color="auto" w:fill="FFFFFF"/>
        </w:rPr>
        <w:t>Client:</w:t>
      </w:r>
      <w:r w:rsidRPr="0027647E">
        <w:rPr>
          <w:rFonts w:asciiTheme="minorHAnsi" w:eastAsia="Nimbus Sans L" w:hAnsiTheme="minorHAnsi" w:cstheme="minorHAnsi"/>
          <w:shd w:val="clear" w:color="auto" w:fill="FFFFFF"/>
        </w:rPr>
        <w:t xml:space="preserve"> Finnair</w:t>
      </w:r>
      <w:r w:rsidR="00D17382" w:rsidRPr="0027647E">
        <w:rPr>
          <w:rFonts w:asciiTheme="minorHAnsi" w:eastAsia="Nimbus Sans L" w:hAnsiTheme="minorHAnsi" w:cstheme="minorHAnsi"/>
          <w:shd w:val="clear" w:color="auto" w:fill="FFFFFF"/>
        </w:rPr>
        <w:t>, Finland.</w:t>
      </w:r>
      <w:r w:rsidRPr="0027647E">
        <w:rPr>
          <w:rFonts w:asciiTheme="minorHAnsi" w:eastAsia="Nimbus Sans L" w:hAnsiTheme="minorHAnsi" w:cstheme="minorHAnsi"/>
          <w:shd w:val="clear" w:color="auto" w:fill="FFFFFF"/>
        </w:rPr>
        <w:br/>
      </w:r>
      <w:r w:rsidRPr="0027647E">
        <w:rPr>
          <w:rFonts w:asciiTheme="minorHAnsi" w:eastAsia="Nimbus Sans L" w:hAnsiTheme="minorHAnsi" w:cstheme="minorHAnsi"/>
          <w:b/>
          <w:bCs/>
          <w:shd w:val="clear" w:color="auto" w:fill="FFFFFF"/>
        </w:rPr>
        <w:t>Environment:</w:t>
      </w:r>
      <w:r w:rsidRPr="0027647E">
        <w:rPr>
          <w:rFonts w:asciiTheme="minorHAnsi" w:eastAsia="Nimbus Sans L" w:hAnsiTheme="minorHAnsi" w:cstheme="minorHAnsi"/>
          <w:shd w:val="clear" w:color="auto" w:fill="FFFFFF"/>
        </w:rPr>
        <w:t xml:space="preserve"> Informatica Power Center 8.1.1, DB2, Siebel</w:t>
      </w:r>
      <w:r w:rsidRPr="0027647E">
        <w:rPr>
          <w:rFonts w:asciiTheme="minorHAnsi" w:eastAsia="Nimbus Sans L" w:hAnsiTheme="minorHAnsi" w:cstheme="minorHAnsi"/>
          <w:shd w:val="clear" w:color="auto" w:fill="FFFFFF"/>
        </w:rPr>
        <w:br/>
      </w:r>
      <w:r w:rsidRPr="0027647E">
        <w:rPr>
          <w:rFonts w:asciiTheme="minorHAnsi" w:eastAsia="Nimbus Sans L" w:hAnsiTheme="minorHAnsi" w:cstheme="minorHAnsi"/>
          <w:b/>
          <w:bCs/>
          <w:shd w:val="clear" w:color="auto" w:fill="FFFFFF"/>
        </w:rPr>
        <w:t>Role:</w:t>
      </w:r>
      <w:r w:rsidRPr="0027647E">
        <w:rPr>
          <w:rFonts w:asciiTheme="minorHAnsi" w:eastAsia="Nimbus Sans L" w:hAnsiTheme="minorHAnsi" w:cstheme="minorHAnsi"/>
          <w:shd w:val="clear" w:color="auto" w:fill="FFFFFF"/>
        </w:rPr>
        <w:t xml:space="preserve"> Senior Developer</w:t>
      </w:r>
      <w:r w:rsidRPr="0027647E">
        <w:rPr>
          <w:rFonts w:asciiTheme="minorHAnsi" w:eastAsia="Nimbus Sans L" w:hAnsiTheme="minorHAnsi" w:cstheme="minorHAnsi"/>
          <w:shd w:val="clear" w:color="auto" w:fill="FFFFFF"/>
        </w:rPr>
        <w:br/>
      </w:r>
      <w:r w:rsidRPr="0027647E">
        <w:rPr>
          <w:rFonts w:asciiTheme="minorHAnsi" w:eastAsia="Nimbus Sans L" w:hAnsiTheme="minorHAnsi" w:cstheme="minorHAnsi"/>
          <w:b/>
          <w:bCs/>
          <w:shd w:val="clear" w:color="auto" w:fill="FFFFFF"/>
        </w:rPr>
        <w:t>Duration:</w:t>
      </w:r>
      <w:r w:rsidRPr="0027647E">
        <w:rPr>
          <w:rFonts w:asciiTheme="minorHAnsi" w:eastAsia="Nimbus Sans L" w:hAnsiTheme="minorHAnsi" w:cstheme="minorHAnsi"/>
          <w:shd w:val="clear" w:color="auto" w:fill="FFFFFF"/>
        </w:rPr>
        <w:t xml:space="preserve"> </w:t>
      </w:r>
      <w:bookmarkStart w:id="0" w:name="_Hlk176969576"/>
      <w:r w:rsidRPr="0027647E">
        <w:rPr>
          <w:rFonts w:asciiTheme="minorHAnsi" w:eastAsia="Nimbus Sans L" w:hAnsiTheme="minorHAnsi" w:cstheme="minorHAnsi"/>
          <w:shd w:val="clear" w:color="auto" w:fill="FFFFFF"/>
        </w:rPr>
        <w:t>Apr 2009 – Mar 2010</w:t>
      </w:r>
      <w:bookmarkEnd w:id="0"/>
    </w:p>
    <w:p w14:paraId="1E62FE18" w14:textId="77777777" w:rsidR="00C01749" w:rsidRPr="0027647E" w:rsidRDefault="00C01749">
      <w:pPr>
        <w:pStyle w:val="NormalWeb"/>
        <w:spacing w:before="0" w:after="0"/>
        <w:jc w:val="both"/>
        <w:rPr>
          <w:rFonts w:asciiTheme="minorHAnsi" w:eastAsia="Nimbus Sans L" w:hAnsiTheme="minorHAnsi" w:cstheme="minorHAnsi"/>
          <w:shd w:val="clear" w:color="auto" w:fill="FFFFFF"/>
        </w:rPr>
      </w:pPr>
    </w:p>
    <w:p w14:paraId="140738B0" w14:textId="27FFE0E2"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Description</w:t>
      </w:r>
      <w:r w:rsidRPr="0027647E">
        <w:rPr>
          <w:rFonts w:asciiTheme="minorHAnsi" w:eastAsia="Nimbus Sans L" w:hAnsiTheme="minorHAnsi" w:cstheme="minorHAnsi"/>
          <w:shd w:val="clear" w:color="auto" w:fill="FFFFFF"/>
        </w:rPr>
        <w:t>:</w:t>
      </w:r>
    </w:p>
    <w:p w14:paraId="74166232"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p>
    <w:p w14:paraId="31CAE08B" w14:textId="33CC02C1" w:rsidR="00C67E55" w:rsidRPr="0027647E" w:rsidRDefault="00C67E55">
      <w:pPr>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Finnair receives feed back from customers for reasons both good and bad. Finnair values these feedbacks as a highly valuable input since only one of every 1000 passengers responds to their service provider (Rough estimate). </w:t>
      </w:r>
      <w:r w:rsidR="004769B7" w:rsidRPr="0027647E">
        <w:rPr>
          <w:rFonts w:asciiTheme="minorHAnsi" w:hAnsiTheme="minorHAnsi" w:cstheme="minorHAnsi"/>
          <w:shd w:val="clear" w:color="auto" w:fill="FFFFFF"/>
        </w:rPr>
        <w:t xml:space="preserve"> </w:t>
      </w:r>
      <w:r w:rsidRPr="0027647E">
        <w:rPr>
          <w:rFonts w:asciiTheme="minorHAnsi" w:hAnsiTheme="minorHAnsi" w:cstheme="minorHAnsi"/>
          <w:shd w:val="clear" w:color="auto" w:fill="FFFFFF"/>
        </w:rPr>
        <w:t xml:space="preserve">These valuable feedbacks provided has to be studied and analyzed to avoid recurrence </w:t>
      </w:r>
      <w:r w:rsidRPr="0027647E">
        <w:rPr>
          <w:rFonts w:asciiTheme="minorHAnsi" w:hAnsiTheme="minorHAnsi" w:cstheme="minorHAnsi"/>
          <w:shd w:val="clear" w:color="auto" w:fill="FFFFFF"/>
        </w:rPr>
        <w:lastRenderedPageBreak/>
        <w:t>and also to provide the best of services, for this reason a negative feedback received is more valuable compared to the positive feedback because if helps the airline improve their service quality and also in their planning.</w:t>
      </w:r>
      <w:r w:rsidR="004769B7" w:rsidRPr="0027647E">
        <w:rPr>
          <w:rFonts w:asciiTheme="minorHAnsi" w:hAnsiTheme="minorHAnsi" w:cstheme="minorHAnsi"/>
          <w:shd w:val="clear" w:color="auto" w:fill="FFFFFF"/>
        </w:rPr>
        <w:t xml:space="preserve">  </w:t>
      </w:r>
      <w:r w:rsidRPr="0027647E">
        <w:rPr>
          <w:rFonts w:asciiTheme="minorHAnsi" w:hAnsiTheme="minorHAnsi" w:cstheme="minorHAnsi"/>
          <w:shd w:val="clear" w:color="auto" w:fill="FFFFFF"/>
        </w:rPr>
        <w:t>In order to analyze these feedbacks, Finnair plans to introduce a reporting tool by which they can study and analyze the cause and effects of these feedbacks. The purpose of this project is to load data from Siebel systems by cleansing and arranging data in proper manner in to DB2 CFS Datamart Dimention &amp; Fact tables which can be used to take further decision to improve the business.</w:t>
      </w:r>
    </w:p>
    <w:p w14:paraId="4F14F8FB"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p>
    <w:p w14:paraId="72A08FC5"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shd w:val="clear" w:color="auto" w:fill="FFFFFF"/>
        </w:rPr>
        <w:t> </w:t>
      </w:r>
    </w:p>
    <w:p w14:paraId="14B86990"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Responsibilities</w:t>
      </w:r>
      <w:r w:rsidRPr="0027647E">
        <w:rPr>
          <w:rFonts w:asciiTheme="minorHAnsi" w:eastAsia="Nimbus Sans L" w:hAnsiTheme="minorHAnsi" w:cstheme="minorHAnsi"/>
          <w:shd w:val="clear" w:color="auto" w:fill="FFFFFF"/>
        </w:rPr>
        <w:t>:</w:t>
      </w:r>
    </w:p>
    <w:p w14:paraId="01B6697F"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shd w:val="clear" w:color="auto" w:fill="FFFFFF"/>
        </w:rPr>
        <w:t> </w:t>
      </w:r>
    </w:p>
    <w:p w14:paraId="4DF9D8BF"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Designed ETL processes using Informatica to Extract, transform &amp; load data from DB2 to the target DB2 Data Warehouse </w:t>
      </w:r>
    </w:p>
    <w:p w14:paraId="04FCE64B"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Performed data manipulations using various Informatica Transformations like Joiner, Expression, Lookup, Aggregate, Filter, Update Strategy, Sequence Generator</w:t>
      </w:r>
    </w:p>
    <w:p w14:paraId="751B79A0"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Created sessions and workflow for designed mappings </w:t>
      </w:r>
    </w:p>
    <w:p w14:paraId="3A15D9AC"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Redesigned some of the existing mappings in the system to meet new functionality</w:t>
      </w:r>
    </w:p>
    <w:p w14:paraId="734C80B6"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Extensively worked in the performance tuning of the programs, ETL processes </w:t>
      </w:r>
    </w:p>
    <w:p w14:paraId="58F2AF2A"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Used Workflow Manager for Creating, Validating, Testing and running the sequential and concurrent Batches and Sessions and scheduling them to run at specified time with required frequency </w:t>
      </w:r>
    </w:p>
    <w:p w14:paraId="7136D192"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Used workflow Monitor to monitor the performance of the Jobs </w:t>
      </w:r>
    </w:p>
    <w:p w14:paraId="5F12BCC8"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Created and scheduled workflows using Workflow Manager </w:t>
      </w:r>
    </w:p>
    <w:p w14:paraId="6CE1307A"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Migrated the mapping to the testing and production department and introduced the concepts of Informatica to the people in testing department </w:t>
      </w:r>
    </w:p>
    <w:p w14:paraId="160DA0C6"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Extensively worked on performance tuning of the programs, ETL Procedures and processes </w:t>
      </w:r>
    </w:p>
    <w:p w14:paraId="23DD8780"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Created DDL scripts for the various schemas </w:t>
      </w:r>
    </w:p>
    <w:p w14:paraId="04A3FC7D" w14:textId="77777777" w:rsidR="00C67E55" w:rsidRPr="0027647E" w:rsidRDefault="00C67E55">
      <w:pPr>
        <w:pStyle w:val="BodyText2"/>
        <w:widowControl/>
        <w:suppressAutoHyphens w:val="0"/>
        <w:spacing w:after="0" w:line="240" w:lineRule="auto"/>
        <w:jc w:val="both"/>
        <w:rPr>
          <w:rFonts w:asciiTheme="minorHAnsi" w:hAnsiTheme="minorHAnsi" w:cstheme="minorHAnsi"/>
          <w:shd w:val="clear" w:color="auto" w:fill="FFFFFF"/>
        </w:rPr>
      </w:pPr>
    </w:p>
    <w:p w14:paraId="221A09B9" w14:textId="77777777" w:rsidR="00C67E55" w:rsidRPr="0027647E" w:rsidRDefault="00C67E55">
      <w:pPr>
        <w:pStyle w:val="BodyText2"/>
        <w:widowControl/>
        <w:suppressAutoHyphens w:val="0"/>
        <w:spacing w:after="0" w:line="240" w:lineRule="auto"/>
        <w:jc w:val="both"/>
        <w:rPr>
          <w:rFonts w:asciiTheme="minorHAnsi" w:hAnsiTheme="minorHAnsi" w:cstheme="minorHAnsi"/>
          <w:shd w:val="clear" w:color="auto" w:fill="FFFFFF"/>
        </w:rPr>
      </w:pPr>
    </w:p>
    <w:p w14:paraId="40730FCA" w14:textId="7B168ADD" w:rsidR="00C01749" w:rsidRPr="0027647E" w:rsidRDefault="00C01749">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Project:</w:t>
      </w:r>
      <w:r w:rsidRPr="0027647E">
        <w:rPr>
          <w:rFonts w:asciiTheme="minorHAnsi" w:eastAsia="Nimbus Sans L" w:hAnsiTheme="minorHAnsi" w:cstheme="minorHAnsi"/>
          <w:shd w:val="clear" w:color="auto" w:fill="FFFFFF"/>
        </w:rPr>
        <w:t xml:space="preserve"> Finnair Sales</w:t>
      </w:r>
      <w:r w:rsidRPr="0027647E">
        <w:rPr>
          <w:rFonts w:asciiTheme="minorHAnsi" w:eastAsia="Nimbus Sans L" w:hAnsiTheme="minorHAnsi" w:cstheme="minorHAnsi"/>
          <w:shd w:val="clear" w:color="auto" w:fill="FFFFFF"/>
        </w:rPr>
        <w:br/>
      </w:r>
      <w:r w:rsidRPr="0027647E">
        <w:rPr>
          <w:rFonts w:asciiTheme="minorHAnsi" w:eastAsia="Nimbus Sans L" w:hAnsiTheme="minorHAnsi" w:cstheme="minorHAnsi"/>
          <w:b/>
          <w:bCs/>
          <w:shd w:val="clear" w:color="auto" w:fill="FFFFFF"/>
        </w:rPr>
        <w:t>Client:</w:t>
      </w:r>
      <w:r w:rsidRPr="0027647E">
        <w:rPr>
          <w:rFonts w:asciiTheme="minorHAnsi" w:eastAsia="Nimbus Sans L" w:hAnsiTheme="minorHAnsi" w:cstheme="minorHAnsi"/>
          <w:shd w:val="clear" w:color="auto" w:fill="FFFFFF"/>
        </w:rPr>
        <w:t xml:space="preserve"> Finnair</w:t>
      </w:r>
      <w:r w:rsidR="00D17382" w:rsidRPr="0027647E">
        <w:rPr>
          <w:rFonts w:asciiTheme="minorHAnsi" w:eastAsia="Nimbus Sans L" w:hAnsiTheme="minorHAnsi" w:cstheme="minorHAnsi"/>
          <w:shd w:val="clear" w:color="auto" w:fill="FFFFFF"/>
        </w:rPr>
        <w:t>, Finland.</w:t>
      </w:r>
      <w:r w:rsidRPr="0027647E">
        <w:rPr>
          <w:rFonts w:asciiTheme="minorHAnsi" w:eastAsia="Nimbus Sans L" w:hAnsiTheme="minorHAnsi" w:cstheme="minorHAnsi"/>
          <w:shd w:val="clear" w:color="auto" w:fill="FFFFFF"/>
        </w:rPr>
        <w:br/>
      </w:r>
      <w:r w:rsidRPr="0027647E">
        <w:rPr>
          <w:rFonts w:asciiTheme="minorHAnsi" w:eastAsia="Nimbus Sans L" w:hAnsiTheme="minorHAnsi" w:cstheme="minorHAnsi"/>
          <w:b/>
          <w:bCs/>
          <w:shd w:val="clear" w:color="auto" w:fill="FFFFFF"/>
        </w:rPr>
        <w:t>Environment:</w:t>
      </w:r>
      <w:r w:rsidRPr="0027647E">
        <w:rPr>
          <w:rFonts w:asciiTheme="minorHAnsi" w:eastAsia="Nimbus Sans L" w:hAnsiTheme="minorHAnsi" w:cstheme="minorHAnsi"/>
          <w:shd w:val="clear" w:color="auto" w:fill="FFFFFF"/>
        </w:rPr>
        <w:t xml:space="preserve"> Informatica Power Center 8.1.1, DB2, Siebel</w:t>
      </w:r>
      <w:r w:rsidRPr="0027647E">
        <w:rPr>
          <w:rFonts w:asciiTheme="minorHAnsi" w:eastAsia="Nimbus Sans L" w:hAnsiTheme="minorHAnsi" w:cstheme="minorHAnsi"/>
          <w:shd w:val="clear" w:color="auto" w:fill="FFFFFF"/>
        </w:rPr>
        <w:br/>
      </w:r>
      <w:r w:rsidRPr="0027647E">
        <w:rPr>
          <w:rFonts w:asciiTheme="minorHAnsi" w:eastAsia="Nimbus Sans L" w:hAnsiTheme="minorHAnsi" w:cstheme="minorHAnsi"/>
          <w:b/>
          <w:bCs/>
          <w:shd w:val="clear" w:color="auto" w:fill="FFFFFF"/>
        </w:rPr>
        <w:t>Role:</w:t>
      </w:r>
      <w:r w:rsidRPr="0027647E">
        <w:rPr>
          <w:rFonts w:asciiTheme="minorHAnsi" w:eastAsia="Nimbus Sans L" w:hAnsiTheme="minorHAnsi" w:cstheme="minorHAnsi"/>
          <w:shd w:val="clear" w:color="auto" w:fill="FFFFFF"/>
        </w:rPr>
        <w:t xml:space="preserve"> Senior Developer</w:t>
      </w:r>
      <w:r w:rsidRPr="0027647E">
        <w:rPr>
          <w:rFonts w:asciiTheme="minorHAnsi" w:eastAsia="Nimbus Sans L" w:hAnsiTheme="minorHAnsi" w:cstheme="minorHAnsi"/>
          <w:shd w:val="clear" w:color="auto" w:fill="FFFFFF"/>
        </w:rPr>
        <w:br/>
      </w:r>
      <w:r w:rsidRPr="0027647E">
        <w:rPr>
          <w:rFonts w:asciiTheme="minorHAnsi" w:eastAsia="Nimbus Sans L" w:hAnsiTheme="minorHAnsi" w:cstheme="minorHAnsi"/>
          <w:b/>
          <w:bCs/>
          <w:shd w:val="clear" w:color="auto" w:fill="FFFFFF"/>
        </w:rPr>
        <w:t>Duration:</w:t>
      </w:r>
      <w:r w:rsidRPr="0027647E">
        <w:rPr>
          <w:rFonts w:asciiTheme="minorHAnsi" w:eastAsia="Nimbus Sans L" w:hAnsiTheme="minorHAnsi" w:cstheme="minorHAnsi"/>
          <w:shd w:val="clear" w:color="auto" w:fill="FFFFFF"/>
        </w:rPr>
        <w:t xml:space="preserve"> </w:t>
      </w:r>
      <w:bookmarkStart w:id="1" w:name="_Hlk176969547"/>
      <w:r w:rsidR="003410D2" w:rsidRPr="0027647E">
        <w:rPr>
          <w:rFonts w:asciiTheme="minorHAnsi" w:eastAsia="Nimbus Sans L" w:hAnsiTheme="minorHAnsi" w:cstheme="minorHAnsi"/>
          <w:shd w:val="clear" w:color="auto" w:fill="FFFFFF"/>
        </w:rPr>
        <w:t>Dec</w:t>
      </w:r>
      <w:r w:rsidRPr="0027647E">
        <w:rPr>
          <w:rFonts w:asciiTheme="minorHAnsi" w:eastAsia="Nimbus Sans L" w:hAnsiTheme="minorHAnsi" w:cstheme="minorHAnsi"/>
          <w:shd w:val="clear" w:color="auto" w:fill="FFFFFF"/>
        </w:rPr>
        <w:t xml:space="preserve"> 200</w:t>
      </w:r>
      <w:r w:rsidR="003410D2" w:rsidRPr="0027647E">
        <w:rPr>
          <w:rFonts w:asciiTheme="minorHAnsi" w:eastAsia="Nimbus Sans L" w:hAnsiTheme="minorHAnsi" w:cstheme="minorHAnsi"/>
          <w:shd w:val="clear" w:color="auto" w:fill="FFFFFF"/>
        </w:rPr>
        <w:t>7</w:t>
      </w:r>
      <w:r w:rsidRPr="0027647E">
        <w:rPr>
          <w:rFonts w:asciiTheme="minorHAnsi" w:eastAsia="Nimbus Sans L" w:hAnsiTheme="minorHAnsi" w:cstheme="minorHAnsi"/>
          <w:shd w:val="clear" w:color="auto" w:fill="FFFFFF"/>
        </w:rPr>
        <w:t xml:space="preserve"> – Mar 2009</w:t>
      </w:r>
      <w:bookmarkEnd w:id="1"/>
    </w:p>
    <w:p w14:paraId="333FBC63" w14:textId="77777777" w:rsidR="00C01749" w:rsidRPr="0027647E" w:rsidRDefault="00C01749">
      <w:pPr>
        <w:pStyle w:val="NormalWeb"/>
        <w:spacing w:before="0" w:after="0"/>
        <w:jc w:val="both"/>
        <w:rPr>
          <w:rFonts w:asciiTheme="minorHAnsi" w:eastAsia="Nimbus Sans L" w:hAnsiTheme="minorHAnsi" w:cstheme="minorHAnsi"/>
          <w:b/>
          <w:bCs/>
          <w:shd w:val="clear" w:color="auto" w:fill="FFFFFF"/>
        </w:rPr>
      </w:pPr>
    </w:p>
    <w:p w14:paraId="7261240D" w14:textId="72AD25E6"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Description</w:t>
      </w:r>
      <w:r w:rsidRPr="0027647E">
        <w:rPr>
          <w:rFonts w:asciiTheme="minorHAnsi" w:eastAsia="Nimbus Sans L" w:hAnsiTheme="minorHAnsi" w:cstheme="minorHAnsi"/>
          <w:shd w:val="clear" w:color="auto" w:fill="FFFFFF"/>
        </w:rPr>
        <w:t>:</w:t>
      </w:r>
    </w:p>
    <w:p w14:paraId="13B0F9AA"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p>
    <w:p w14:paraId="79F8D6B6" w14:textId="08BDDEF4" w:rsidR="00C67E55" w:rsidRPr="0027647E" w:rsidRDefault="00C67E55">
      <w:pPr>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Finnair Sales force spans across the globe, targeting various customers which includes end users like company and corporate customers, government units clubs and distribution channel management - IATA and Non IATA travel agents, tour operators. </w:t>
      </w:r>
      <w:r w:rsidR="00B241E4" w:rsidRPr="0027647E">
        <w:rPr>
          <w:rFonts w:asciiTheme="minorHAnsi" w:hAnsiTheme="minorHAnsi" w:cstheme="minorHAnsi"/>
          <w:shd w:val="clear" w:color="auto" w:fill="FFFFFF"/>
        </w:rPr>
        <w:t xml:space="preserve"> </w:t>
      </w:r>
      <w:r w:rsidRPr="0027647E">
        <w:rPr>
          <w:rFonts w:asciiTheme="minorHAnsi" w:hAnsiTheme="minorHAnsi" w:cstheme="minorHAnsi"/>
          <w:shd w:val="clear" w:color="auto" w:fill="FFFFFF"/>
        </w:rPr>
        <w:t>To be ahead of the competitors Finnair need to constantly monitor and analyze the performances of the sales team, the sales target and also their customer, end users and distribution channel behavior. To study these trends Finnair need to generate various reports with multiple dimensions and time variants.</w:t>
      </w:r>
      <w:r w:rsidR="00B241E4" w:rsidRPr="0027647E">
        <w:rPr>
          <w:rFonts w:asciiTheme="minorHAnsi" w:hAnsiTheme="minorHAnsi" w:cstheme="minorHAnsi"/>
          <w:shd w:val="clear" w:color="auto" w:fill="FFFFFF"/>
        </w:rPr>
        <w:t xml:space="preserve"> </w:t>
      </w:r>
      <w:r w:rsidRPr="0027647E">
        <w:rPr>
          <w:rFonts w:asciiTheme="minorHAnsi" w:hAnsiTheme="minorHAnsi" w:cstheme="minorHAnsi"/>
          <w:shd w:val="clear" w:color="auto" w:fill="FFFFFF"/>
        </w:rPr>
        <w:t>The purpose of this project is to enhance the existing structure of SIEBEL DATA WAREHOUSE DATA MODEL and build customize mappings based on the requirement.</w:t>
      </w:r>
    </w:p>
    <w:p w14:paraId="5A51EFF0"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p>
    <w:p w14:paraId="146EB2B7"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shd w:val="clear" w:color="auto" w:fill="FFFFFF"/>
        </w:rPr>
        <w:t> </w:t>
      </w:r>
    </w:p>
    <w:p w14:paraId="75CAD8DD"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b/>
          <w:bCs/>
          <w:shd w:val="clear" w:color="auto" w:fill="FFFFFF"/>
        </w:rPr>
        <w:t>Responsibilities</w:t>
      </w:r>
      <w:r w:rsidRPr="0027647E">
        <w:rPr>
          <w:rFonts w:asciiTheme="minorHAnsi" w:eastAsia="Nimbus Sans L" w:hAnsiTheme="minorHAnsi" w:cstheme="minorHAnsi"/>
          <w:shd w:val="clear" w:color="auto" w:fill="FFFFFF"/>
        </w:rPr>
        <w:t>:</w:t>
      </w:r>
    </w:p>
    <w:p w14:paraId="01EE93F2" w14:textId="77777777" w:rsidR="00C67E55" w:rsidRPr="0027647E" w:rsidRDefault="00C67E55">
      <w:pPr>
        <w:pStyle w:val="NormalWeb"/>
        <w:spacing w:before="0" w:after="0"/>
        <w:jc w:val="both"/>
        <w:rPr>
          <w:rFonts w:asciiTheme="minorHAnsi" w:eastAsia="Nimbus Sans L" w:hAnsiTheme="minorHAnsi" w:cstheme="minorHAnsi"/>
          <w:shd w:val="clear" w:color="auto" w:fill="FFFFFF"/>
        </w:rPr>
      </w:pPr>
      <w:r w:rsidRPr="0027647E">
        <w:rPr>
          <w:rFonts w:asciiTheme="minorHAnsi" w:eastAsia="Nimbus Sans L" w:hAnsiTheme="minorHAnsi" w:cstheme="minorHAnsi"/>
          <w:shd w:val="clear" w:color="auto" w:fill="FFFFFF"/>
        </w:rPr>
        <w:t> </w:t>
      </w:r>
    </w:p>
    <w:p w14:paraId="38AE4F8E"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Understand the prebuilt mappings and design the new mapping based on the existing standards if </w:t>
      </w:r>
      <w:r w:rsidRPr="0027647E">
        <w:rPr>
          <w:rFonts w:asciiTheme="minorHAnsi" w:hAnsiTheme="minorHAnsi" w:cstheme="minorHAnsi"/>
          <w:shd w:val="clear" w:color="auto" w:fill="FFFFFF"/>
        </w:rPr>
        <w:lastRenderedPageBreak/>
        <w:t>required.</w:t>
      </w:r>
    </w:p>
    <w:p w14:paraId="122ECD9D"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Enhance the business logic in the prebuilt mappings.</w:t>
      </w:r>
    </w:p>
    <w:p w14:paraId="2892AE0B"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Involved in gathering requirements and created design documents and mapping    documents.</w:t>
      </w:r>
    </w:p>
    <w:p w14:paraId="1E2BA3B4"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Made adjustments in Data Model and SQL scripts to create and alter tables.</w:t>
      </w:r>
    </w:p>
    <w:p w14:paraId="0B3403B7"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Developed Informatica objects - Mappings, sessions, workflows based on the prepared low level design documents. </w:t>
      </w:r>
    </w:p>
    <w:p w14:paraId="657F365B"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Involved in developing the SQLs, which are used to apply all business rules on the data before load into the target tables. </w:t>
      </w:r>
    </w:p>
    <w:p w14:paraId="5C5527B5"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 xml:space="preserve">Performed testing, knowledge transfer and provide technical support and hands-on mentoring in the use of Informatica. </w:t>
      </w:r>
    </w:p>
    <w:p w14:paraId="49E1451D"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Debug the Informatica mappings and validate the data in the target tables once it was loaded with  mappings</w:t>
      </w:r>
    </w:p>
    <w:p w14:paraId="622534C3" w14:textId="77777777" w:rsidR="00C67E55" w:rsidRPr="0027647E" w:rsidRDefault="00C67E55" w:rsidP="00A70AF9">
      <w:pPr>
        <w:pStyle w:val="ListParagraph"/>
        <w:numPr>
          <w:ilvl w:val="0"/>
          <w:numId w:val="32"/>
        </w:numPr>
        <w:tabs>
          <w:tab w:val="center" w:pos="4680"/>
          <w:tab w:val="right" w:pos="9000"/>
        </w:tabs>
        <w:jc w:val="both"/>
        <w:rPr>
          <w:rFonts w:asciiTheme="minorHAnsi" w:hAnsiTheme="minorHAnsi" w:cstheme="minorHAnsi"/>
          <w:shd w:val="clear" w:color="auto" w:fill="FFFFFF"/>
        </w:rPr>
      </w:pPr>
      <w:r w:rsidRPr="0027647E">
        <w:rPr>
          <w:rFonts w:asciiTheme="minorHAnsi" w:hAnsiTheme="minorHAnsi" w:cstheme="minorHAnsi"/>
          <w:shd w:val="clear" w:color="auto" w:fill="FFFFFF"/>
        </w:rPr>
        <w:t>Experience with DAC Configuration</w:t>
      </w:r>
    </w:p>
    <w:p w14:paraId="0CD1AA93" w14:textId="77777777" w:rsidR="00C67E55" w:rsidRPr="0027647E" w:rsidRDefault="00C67E55">
      <w:pPr>
        <w:tabs>
          <w:tab w:val="center" w:pos="4680"/>
          <w:tab w:val="right" w:pos="9000"/>
        </w:tabs>
        <w:jc w:val="both"/>
        <w:rPr>
          <w:rFonts w:asciiTheme="minorHAnsi" w:hAnsiTheme="minorHAnsi" w:cstheme="minorHAnsi"/>
          <w:shd w:val="clear" w:color="auto" w:fill="FFFFFF"/>
        </w:rPr>
      </w:pPr>
    </w:p>
    <w:p w14:paraId="657E2DF9" w14:textId="778C7139" w:rsidR="003840BE" w:rsidRPr="0027647E" w:rsidRDefault="003840BE" w:rsidP="003840BE">
      <w:pPr>
        <w:pStyle w:val="Title"/>
        <w:jc w:val="both"/>
        <w:rPr>
          <w:rFonts w:asciiTheme="minorHAnsi" w:hAnsiTheme="minorHAnsi" w:cstheme="minorHAnsi"/>
          <w:sz w:val="24"/>
          <w:szCs w:val="24"/>
          <w:shd w:val="clear" w:color="auto" w:fill="FFFFFF"/>
        </w:rPr>
      </w:pPr>
      <w:r w:rsidRPr="0027647E">
        <w:rPr>
          <w:rFonts w:asciiTheme="minorHAnsi" w:hAnsiTheme="minorHAnsi" w:cstheme="minorHAnsi"/>
          <w:b/>
          <w:bCs/>
          <w:sz w:val="24"/>
          <w:szCs w:val="24"/>
          <w:shd w:val="clear" w:color="auto" w:fill="FFFFFF"/>
        </w:rPr>
        <w:t>Project: Portfolio Analyzer</w:t>
      </w:r>
      <w:r w:rsidRPr="0027647E">
        <w:rPr>
          <w:rFonts w:asciiTheme="minorHAnsi" w:hAnsiTheme="minorHAnsi" w:cstheme="minorHAnsi"/>
          <w:sz w:val="24"/>
          <w:szCs w:val="24"/>
          <w:shd w:val="clear" w:color="auto" w:fill="FFFFFF"/>
        </w:rPr>
        <w:br/>
      </w:r>
      <w:r w:rsidRPr="0027647E">
        <w:rPr>
          <w:rFonts w:asciiTheme="minorHAnsi" w:hAnsiTheme="minorHAnsi" w:cstheme="minorHAnsi"/>
          <w:b/>
          <w:bCs/>
          <w:sz w:val="24"/>
          <w:szCs w:val="24"/>
          <w:shd w:val="clear" w:color="auto" w:fill="FFFFFF"/>
        </w:rPr>
        <w:t>Client:</w:t>
      </w:r>
      <w:r w:rsidRPr="0027647E">
        <w:rPr>
          <w:rFonts w:asciiTheme="minorHAnsi" w:hAnsiTheme="minorHAnsi" w:cstheme="minorHAnsi"/>
          <w:sz w:val="24"/>
          <w:szCs w:val="24"/>
          <w:shd w:val="clear" w:color="auto" w:fill="FFFFFF"/>
        </w:rPr>
        <w:t xml:space="preserve"> George P. Johnson, USA</w:t>
      </w:r>
      <w:r w:rsidRPr="0027647E">
        <w:rPr>
          <w:rFonts w:asciiTheme="minorHAnsi" w:hAnsiTheme="minorHAnsi" w:cstheme="minorHAnsi"/>
          <w:sz w:val="24"/>
          <w:szCs w:val="24"/>
          <w:shd w:val="clear" w:color="auto" w:fill="FFFFFF"/>
        </w:rPr>
        <w:br/>
      </w:r>
      <w:r w:rsidRPr="0027647E">
        <w:rPr>
          <w:rFonts w:asciiTheme="minorHAnsi" w:hAnsiTheme="minorHAnsi" w:cstheme="minorHAnsi"/>
          <w:b/>
          <w:bCs/>
          <w:sz w:val="24"/>
          <w:szCs w:val="24"/>
          <w:shd w:val="clear" w:color="auto" w:fill="FFFFFF"/>
        </w:rPr>
        <w:t>Environment:</w:t>
      </w:r>
      <w:r w:rsidRPr="0027647E">
        <w:rPr>
          <w:rFonts w:asciiTheme="minorHAnsi" w:hAnsiTheme="minorHAnsi" w:cstheme="minorHAnsi"/>
          <w:sz w:val="24"/>
          <w:szCs w:val="24"/>
          <w:shd w:val="clear" w:color="auto" w:fill="FFFFFF"/>
        </w:rPr>
        <w:t xml:space="preserve"> SSIS, SSRS, SQL Server</w:t>
      </w:r>
      <w:r w:rsidR="00785734" w:rsidRPr="0027647E">
        <w:rPr>
          <w:rFonts w:asciiTheme="minorHAnsi" w:hAnsiTheme="minorHAnsi" w:cstheme="minorHAnsi"/>
          <w:sz w:val="24"/>
          <w:szCs w:val="24"/>
          <w:shd w:val="clear" w:color="auto" w:fill="FFFFFF"/>
        </w:rPr>
        <w:t>.</w:t>
      </w:r>
      <w:r w:rsidRPr="0027647E">
        <w:rPr>
          <w:rFonts w:asciiTheme="minorHAnsi" w:hAnsiTheme="minorHAnsi" w:cstheme="minorHAnsi"/>
          <w:sz w:val="24"/>
          <w:szCs w:val="24"/>
          <w:shd w:val="clear" w:color="auto" w:fill="FFFFFF"/>
        </w:rPr>
        <w:br/>
      </w:r>
      <w:r w:rsidRPr="0027647E">
        <w:rPr>
          <w:rFonts w:asciiTheme="minorHAnsi" w:hAnsiTheme="minorHAnsi" w:cstheme="minorHAnsi"/>
          <w:b/>
          <w:bCs/>
          <w:sz w:val="24"/>
          <w:szCs w:val="24"/>
          <w:shd w:val="clear" w:color="auto" w:fill="FFFFFF"/>
        </w:rPr>
        <w:t>Role:</w:t>
      </w:r>
      <w:r w:rsidRPr="0027647E">
        <w:rPr>
          <w:rFonts w:asciiTheme="minorHAnsi" w:hAnsiTheme="minorHAnsi" w:cstheme="minorHAnsi"/>
          <w:sz w:val="24"/>
          <w:szCs w:val="24"/>
          <w:shd w:val="clear" w:color="auto" w:fill="FFFFFF"/>
        </w:rPr>
        <w:t xml:space="preserve"> Developer</w:t>
      </w:r>
      <w:r w:rsidRPr="0027647E">
        <w:rPr>
          <w:rFonts w:asciiTheme="minorHAnsi" w:hAnsiTheme="minorHAnsi" w:cstheme="minorHAnsi"/>
          <w:sz w:val="24"/>
          <w:szCs w:val="24"/>
          <w:shd w:val="clear" w:color="auto" w:fill="FFFFFF"/>
        </w:rPr>
        <w:br/>
      </w:r>
      <w:r w:rsidRPr="0027647E">
        <w:rPr>
          <w:rFonts w:asciiTheme="minorHAnsi" w:hAnsiTheme="minorHAnsi" w:cstheme="minorHAnsi"/>
          <w:b/>
          <w:bCs/>
          <w:sz w:val="24"/>
          <w:szCs w:val="24"/>
          <w:shd w:val="clear" w:color="auto" w:fill="FFFFFF"/>
        </w:rPr>
        <w:t>Duration:</w:t>
      </w:r>
      <w:r w:rsidRPr="0027647E">
        <w:rPr>
          <w:rFonts w:asciiTheme="minorHAnsi" w:hAnsiTheme="minorHAnsi" w:cstheme="minorHAnsi"/>
          <w:sz w:val="24"/>
          <w:szCs w:val="24"/>
          <w:shd w:val="clear" w:color="auto" w:fill="FFFFFF"/>
        </w:rPr>
        <w:t xml:space="preserve"> Dec 2006 – Nov 2007</w:t>
      </w:r>
    </w:p>
    <w:p w14:paraId="5D612F09" w14:textId="262027A9" w:rsidR="003840BE" w:rsidRPr="0027647E" w:rsidRDefault="003840BE" w:rsidP="003840BE">
      <w:pPr>
        <w:pStyle w:val="Title"/>
        <w:jc w:val="both"/>
        <w:rPr>
          <w:rFonts w:asciiTheme="minorHAnsi" w:hAnsiTheme="minorHAnsi" w:cstheme="minorHAnsi"/>
          <w:sz w:val="24"/>
          <w:szCs w:val="24"/>
          <w:shd w:val="clear" w:color="auto" w:fill="FFFFFF"/>
        </w:rPr>
      </w:pPr>
      <w:r w:rsidRPr="0027647E">
        <w:rPr>
          <w:rFonts w:asciiTheme="minorHAnsi" w:hAnsiTheme="minorHAnsi" w:cstheme="minorHAnsi"/>
          <w:b/>
          <w:bCs/>
          <w:sz w:val="24"/>
          <w:szCs w:val="24"/>
          <w:shd w:val="clear" w:color="auto" w:fill="FFFFFF"/>
        </w:rPr>
        <w:t xml:space="preserve">Description: </w:t>
      </w:r>
      <w:r w:rsidRPr="0027647E">
        <w:rPr>
          <w:rFonts w:asciiTheme="minorHAnsi" w:hAnsiTheme="minorHAnsi" w:cstheme="minorHAnsi"/>
          <w:sz w:val="24"/>
          <w:szCs w:val="24"/>
          <w:shd w:val="clear" w:color="auto" w:fill="FFFFFF"/>
        </w:rPr>
        <w:t xml:space="preserve">George P. Johnson (GPJ) is a global leader in experience marketing, providing innovative solutions that drive audience engagement and brand activation. GPJ's comprehensive service offerings include Program Strategy, Creative, Technology, and Delivery, allowing clients to evolve their marketing strategies based on changing needs. The primary objective of this project was to extract data from various sources, such as flat files, Excel, and third-party databases, and load it into </w:t>
      </w:r>
      <w:r w:rsidRPr="0027647E">
        <w:rPr>
          <w:rFonts w:asciiTheme="minorHAnsi" w:hAnsiTheme="minorHAnsi" w:cstheme="minorHAnsi"/>
          <w:b/>
          <w:bCs/>
          <w:sz w:val="24"/>
          <w:szCs w:val="24"/>
          <w:shd w:val="clear" w:color="auto" w:fill="FFFFFF"/>
        </w:rPr>
        <w:t>SQL Server</w:t>
      </w:r>
      <w:r w:rsidRPr="0027647E">
        <w:rPr>
          <w:rFonts w:asciiTheme="minorHAnsi" w:hAnsiTheme="minorHAnsi" w:cstheme="minorHAnsi"/>
          <w:sz w:val="24"/>
          <w:szCs w:val="24"/>
          <w:shd w:val="clear" w:color="auto" w:fill="FFFFFF"/>
        </w:rPr>
        <w:t xml:space="preserve"> using </w:t>
      </w:r>
      <w:r w:rsidRPr="0027647E">
        <w:rPr>
          <w:rFonts w:asciiTheme="minorHAnsi" w:hAnsiTheme="minorHAnsi" w:cstheme="minorHAnsi"/>
          <w:b/>
          <w:bCs/>
          <w:sz w:val="24"/>
          <w:szCs w:val="24"/>
          <w:shd w:val="clear" w:color="auto" w:fill="FFFFFF"/>
        </w:rPr>
        <w:t>SSIS</w:t>
      </w:r>
      <w:r w:rsidRPr="0027647E">
        <w:rPr>
          <w:rFonts w:asciiTheme="minorHAnsi" w:hAnsiTheme="minorHAnsi" w:cstheme="minorHAnsi"/>
          <w:sz w:val="24"/>
          <w:szCs w:val="24"/>
          <w:shd w:val="clear" w:color="auto" w:fill="FFFFFF"/>
        </w:rPr>
        <w:t xml:space="preserve"> for streamlined data integration. Once the data was centralized and processed, </w:t>
      </w:r>
      <w:r w:rsidRPr="0027647E">
        <w:rPr>
          <w:rFonts w:asciiTheme="minorHAnsi" w:hAnsiTheme="minorHAnsi" w:cstheme="minorHAnsi"/>
          <w:b/>
          <w:bCs/>
          <w:sz w:val="24"/>
          <w:szCs w:val="24"/>
          <w:shd w:val="clear" w:color="auto" w:fill="FFFFFF"/>
        </w:rPr>
        <w:t>SSRS</w:t>
      </w:r>
      <w:r w:rsidRPr="0027647E">
        <w:rPr>
          <w:rFonts w:asciiTheme="minorHAnsi" w:hAnsiTheme="minorHAnsi" w:cstheme="minorHAnsi"/>
          <w:sz w:val="24"/>
          <w:szCs w:val="24"/>
          <w:shd w:val="clear" w:color="auto" w:fill="FFFFFF"/>
        </w:rPr>
        <w:t xml:space="preserve"> was used to develop interactive reports and dashboards, enabling data-driven decision-making for business leaders.</w:t>
      </w:r>
    </w:p>
    <w:p w14:paraId="499119D8" w14:textId="77777777" w:rsidR="003840BE" w:rsidRPr="0027647E" w:rsidRDefault="003840BE" w:rsidP="003840BE">
      <w:pPr>
        <w:pStyle w:val="BodyText"/>
        <w:rPr>
          <w:rFonts w:asciiTheme="minorHAnsi" w:hAnsiTheme="minorHAnsi" w:cstheme="minorHAnsi"/>
        </w:rPr>
      </w:pPr>
    </w:p>
    <w:p w14:paraId="745653AB" w14:textId="77777777" w:rsidR="003840BE" w:rsidRPr="0027647E" w:rsidRDefault="003840BE" w:rsidP="003840BE">
      <w:pPr>
        <w:pStyle w:val="Title"/>
        <w:jc w:val="both"/>
        <w:rPr>
          <w:rFonts w:asciiTheme="minorHAnsi" w:hAnsiTheme="minorHAnsi" w:cstheme="minorHAnsi"/>
          <w:sz w:val="24"/>
          <w:szCs w:val="24"/>
          <w:shd w:val="clear" w:color="auto" w:fill="FFFFFF"/>
        </w:rPr>
      </w:pPr>
      <w:r w:rsidRPr="0027647E">
        <w:rPr>
          <w:rFonts w:asciiTheme="minorHAnsi" w:hAnsiTheme="minorHAnsi" w:cstheme="minorHAnsi"/>
          <w:b/>
          <w:bCs/>
          <w:sz w:val="24"/>
          <w:szCs w:val="24"/>
          <w:shd w:val="clear" w:color="auto" w:fill="FFFFFF"/>
        </w:rPr>
        <w:t>Key Highlights:</w:t>
      </w:r>
    </w:p>
    <w:p w14:paraId="2ED4BA70" w14:textId="77777777" w:rsidR="003840BE" w:rsidRPr="0027647E" w:rsidRDefault="003840BE" w:rsidP="003840BE">
      <w:pPr>
        <w:pStyle w:val="Title"/>
        <w:numPr>
          <w:ilvl w:val="0"/>
          <w:numId w:val="48"/>
        </w:numPr>
        <w:jc w:val="both"/>
        <w:rPr>
          <w:rFonts w:asciiTheme="minorHAnsi" w:hAnsiTheme="minorHAnsi" w:cstheme="minorHAnsi"/>
          <w:sz w:val="24"/>
          <w:szCs w:val="24"/>
          <w:shd w:val="clear" w:color="auto" w:fill="FFFFFF"/>
        </w:rPr>
      </w:pPr>
      <w:r w:rsidRPr="0027647E">
        <w:rPr>
          <w:rFonts w:asciiTheme="minorHAnsi" w:hAnsiTheme="minorHAnsi" w:cstheme="minorHAnsi"/>
          <w:sz w:val="24"/>
          <w:szCs w:val="24"/>
          <w:shd w:val="clear" w:color="auto" w:fill="FFFFFF"/>
        </w:rPr>
        <w:t xml:space="preserve">Developed </w:t>
      </w:r>
      <w:r w:rsidRPr="0027647E">
        <w:rPr>
          <w:rFonts w:asciiTheme="minorHAnsi" w:hAnsiTheme="minorHAnsi" w:cstheme="minorHAnsi"/>
          <w:b/>
          <w:bCs/>
          <w:sz w:val="24"/>
          <w:szCs w:val="24"/>
          <w:shd w:val="clear" w:color="auto" w:fill="FFFFFF"/>
        </w:rPr>
        <w:t>SSIS</w:t>
      </w:r>
      <w:r w:rsidRPr="0027647E">
        <w:rPr>
          <w:rFonts w:asciiTheme="minorHAnsi" w:hAnsiTheme="minorHAnsi" w:cstheme="minorHAnsi"/>
          <w:sz w:val="24"/>
          <w:szCs w:val="24"/>
          <w:shd w:val="clear" w:color="auto" w:fill="FFFFFF"/>
        </w:rPr>
        <w:t xml:space="preserve"> packages to automate the extraction, transformation, and loading (ETL) of data from flat files, Excel spreadsheets, and third-party databases into </w:t>
      </w:r>
      <w:r w:rsidRPr="0027647E">
        <w:rPr>
          <w:rFonts w:asciiTheme="minorHAnsi" w:hAnsiTheme="minorHAnsi" w:cstheme="minorHAnsi"/>
          <w:b/>
          <w:bCs/>
          <w:sz w:val="24"/>
          <w:szCs w:val="24"/>
          <w:shd w:val="clear" w:color="auto" w:fill="FFFFFF"/>
        </w:rPr>
        <w:t>SQL Server</w:t>
      </w:r>
      <w:r w:rsidRPr="0027647E">
        <w:rPr>
          <w:rFonts w:asciiTheme="minorHAnsi" w:hAnsiTheme="minorHAnsi" w:cstheme="minorHAnsi"/>
          <w:sz w:val="24"/>
          <w:szCs w:val="24"/>
          <w:shd w:val="clear" w:color="auto" w:fill="FFFFFF"/>
        </w:rPr>
        <w:t>.</w:t>
      </w:r>
    </w:p>
    <w:p w14:paraId="32012325" w14:textId="77777777" w:rsidR="003840BE" w:rsidRPr="0027647E" w:rsidRDefault="003840BE" w:rsidP="003840BE">
      <w:pPr>
        <w:pStyle w:val="Title"/>
        <w:numPr>
          <w:ilvl w:val="0"/>
          <w:numId w:val="48"/>
        </w:numPr>
        <w:jc w:val="both"/>
        <w:rPr>
          <w:rFonts w:asciiTheme="minorHAnsi" w:hAnsiTheme="minorHAnsi" w:cstheme="minorHAnsi"/>
          <w:sz w:val="24"/>
          <w:szCs w:val="24"/>
          <w:shd w:val="clear" w:color="auto" w:fill="FFFFFF"/>
        </w:rPr>
      </w:pPr>
      <w:r w:rsidRPr="0027647E">
        <w:rPr>
          <w:rFonts w:asciiTheme="minorHAnsi" w:hAnsiTheme="minorHAnsi" w:cstheme="minorHAnsi"/>
          <w:sz w:val="24"/>
          <w:szCs w:val="24"/>
          <w:shd w:val="clear" w:color="auto" w:fill="FFFFFF"/>
        </w:rPr>
        <w:t xml:space="preserve">Designed and deployed </w:t>
      </w:r>
      <w:r w:rsidRPr="0027647E">
        <w:rPr>
          <w:rFonts w:asciiTheme="minorHAnsi" w:hAnsiTheme="minorHAnsi" w:cstheme="minorHAnsi"/>
          <w:b/>
          <w:bCs/>
          <w:sz w:val="24"/>
          <w:szCs w:val="24"/>
          <w:shd w:val="clear" w:color="auto" w:fill="FFFFFF"/>
        </w:rPr>
        <w:t>SSRS</w:t>
      </w:r>
      <w:r w:rsidRPr="0027647E">
        <w:rPr>
          <w:rFonts w:asciiTheme="minorHAnsi" w:hAnsiTheme="minorHAnsi" w:cstheme="minorHAnsi"/>
          <w:sz w:val="24"/>
          <w:szCs w:val="24"/>
          <w:shd w:val="clear" w:color="auto" w:fill="FFFFFF"/>
        </w:rPr>
        <w:t xml:space="preserve"> reports, including tabular, matrix, and graphical formats, providing critical insights into business performance.</w:t>
      </w:r>
    </w:p>
    <w:p w14:paraId="70AE0EB7" w14:textId="77777777" w:rsidR="003840BE" w:rsidRPr="0027647E" w:rsidRDefault="003840BE" w:rsidP="003840BE">
      <w:pPr>
        <w:pStyle w:val="Title"/>
        <w:numPr>
          <w:ilvl w:val="0"/>
          <w:numId w:val="48"/>
        </w:numPr>
        <w:jc w:val="both"/>
        <w:rPr>
          <w:rFonts w:asciiTheme="minorHAnsi" w:hAnsiTheme="minorHAnsi" w:cstheme="minorHAnsi"/>
          <w:sz w:val="24"/>
          <w:szCs w:val="24"/>
          <w:shd w:val="clear" w:color="auto" w:fill="FFFFFF"/>
        </w:rPr>
      </w:pPr>
      <w:r w:rsidRPr="0027647E">
        <w:rPr>
          <w:rFonts w:asciiTheme="minorHAnsi" w:hAnsiTheme="minorHAnsi" w:cstheme="minorHAnsi"/>
          <w:sz w:val="24"/>
          <w:szCs w:val="24"/>
          <w:shd w:val="clear" w:color="auto" w:fill="FFFFFF"/>
        </w:rPr>
        <w:t>Implemented dynamic SSRS reports with drill-down functionality, using parameters and sub-reports to deliver detailed and interactive analytics.</w:t>
      </w:r>
    </w:p>
    <w:p w14:paraId="60777F3C" w14:textId="77777777" w:rsidR="003840BE" w:rsidRPr="0027647E" w:rsidRDefault="003840BE" w:rsidP="003840BE">
      <w:pPr>
        <w:pStyle w:val="Title"/>
        <w:numPr>
          <w:ilvl w:val="0"/>
          <w:numId w:val="48"/>
        </w:numPr>
        <w:jc w:val="both"/>
        <w:rPr>
          <w:rFonts w:asciiTheme="minorHAnsi" w:hAnsiTheme="minorHAnsi" w:cstheme="minorHAnsi"/>
          <w:sz w:val="24"/>
          <w:szCs w:val="24"/>
          <w:shd w:val="clear" w:color="auto" w:fill="FFFFFF"/>
        </w:rPr>
      </w:pPr>
      <w:r w:rsidRPr="0027647E">
        <w:rPr>
          <w:rFonts w:asciiTheme="minorHAnsi" w:hAnsiTheme="minorHAnsi" w:cstheme="minorHAnsi"/>
          <w:sz w:val="24"/>
          <w:szCs w:val="24"/>
          <w:shd w:val="clear" w:color="auto" w:fill="FFFFFF"/>
        </w:rPr>
        <w:t xml:space="preserve">Optimized </w:t>
      </w:r>
      <w:r w:rsidRPr="0027647E">
        <w:rPr>
          <w:rFonts w:asciiTheme="minorHAnsi" w:hAnsiTheme="minorHAnsi" w:cstheme="minorHAnsi"/>
          <w:b/>
          <w:bCs/>
          <w:sz w:val="24"/>
          <w:szCs w:val="24"/>
          <w:shd w:val="clear" w:color="auto" w:fill="FFFFFF"/>
        </w:rPr>
        <w:t>T-SQL</w:t>
      </w:r>
      <w:r w:rsidRPr="0027647E">
        <w:rPr>
          <w:rFonts w:asciiTheme="minorHAnsi" w:hAnsiTheme="minorHAnsi" w:cstheme="minorHAnsi"/>
          <w:sz w:val="24"/>
          <w:szCs w:val="24"/>
          <w:shd w:val="clear" w:color="auto" w:fill="FFFFFF"/>
        </w:rPr>
        <w:t xml:space="preserve"> queries to ensure efficient data retrieval for SSRS reports, supporting business intelligence initiatives and improving data accessibility.</w:t>
      </w:r>
    </w:p>
    <w:p w14:paraId="63590B45" w14:textId="77777777" w:rsidR="003840BE" w:rsidRPr="0027647E" w:rsidRDefault="003840BE" w:rsidP="003840BE">
      <w:pPr>
        <w:pStyle w:val="Title"/>
        <w:numPr>
          <w:ilvl w:val="0"/>
          <w:numId w:val="48"/>
        </w:numPr>
        <w:jc w:val="both"/>
        <w:rPr>
          <w:rFonts w:asciiTheme="minorHAnsi" w:hAnsiTheme="minorHAnsi" w:cstheme="minorHAnsi"/>
          <w:sz w:val="24"/>
          <w:szCs w:val="24"/>
          <w:shd w:val="clear" w:color="auto" w:fill="FFFFFF"/>
        </w:rPr>
      </w:pPr>
      <w:r w:rsidRPr="0027647E">
        <w:rPr>
          <w:rFonts w:asciiTheme="minorHAnsi" w:hAnsiTheme="minorHAnsi" w:cstheme="minorHAnsi"/>
          <w:sz w:val="24"/>
          <w:szCs w:val="24"/>
          <w:shd w:val="clear" w:color="auto" w:fill="FFFFFF"/>
        </w:rPr>
        <w:t xml:space="preserve">Streamlined ETL workflows in </w:t>
      </w:r>
      <w:r w:rsidRPr="0027647E">
        <w:rPr>
          <w:rFonts w:asciiTheme="minorHAnsi" w:hAnsiTheme="minorHAnsi" w:cstheme="minorHAnsi"/>
          <w:b/>
          <w:bCs/>
          <w:sz w:val="24"/>
          <w:szCs w:val="24"/>
          <w:shd w:val="clear" w:color="auto" w:fill="FFFFFF"/>
        </w:rPr>
        <w:t>SSIS</w:t>
      </w:r>
      <w:r w:rsidRPr="0027647E">
        <w:rPr>
          <w:rFonts w:asciiTheme="minorHAnsi" w:hAnsiTheme="minorHAnsi" w:cstheme="minorHAnsi"/>
          <w:sz w:val="24"/>
          <w:szCs w:val="24"/>
          <w:shd w:val="clear" w:color="auto" w:fill="FFFFFF"/>
        </w:rPr>
        <w:t xml:space="preserve">, ensuring accurate data migration and processing, which allowed for timely and reliable reporting in </w:t>
      </w:r>
      <w:r w:rsidRPr="0027647E">
        <w:rPr>
          <w:rFonts w:asciiTheme="minorHAnsi" w:hAnsiTheme="minorHAnsi" w:cstheme="minorHAnsi"/>
          <w:b/>
          <w:bCs/>
          <w:sz w:val="24"/>
          <w:szCs w:val="24"/>
          <w:shd w:val="clear" w:color="auto" w:fill="FFFFFF"/>
        </w:rPr>
        <w:t>SSRS</w:t>
      </w:r>
      <w:r w:rsidRPr="0027647E">
        <w:rPr>
          <w:rFonts w:asciiTheme="minorHAnsi" w:hAnsiTheme="minorHAnsi" w:cstheme="minorHAnsi"/>
          <w:sz w:val="24"/>
          <w:szCs w:val="24"/>
          <w:shd w:val="clear" w:color="auto" w:fill="FFFFFF"/>
        </w:rPr>
        <w:t>.</w:t>
      </w:r>
    </w:p>
    <w:p w14:paraId="1D0B4A3F" w14:textId="77777777" w:rsidR="00352142" w:rsidRPr="0027647E" w:rsidRDefault="00352142" w:rsidP="00352142">
      <w:pPr>
        <w:widowControl/>
        <w:suppressAutoHyphens w:val="0"/>
        <w:spacing w:before="100" w:beforeAutospacing="1"/>
        <w:rPr>
          <w:rFonts w:asciiTheme="minorHAnsi" w:hAnsiTheme="minorHAnsi" w:cstheme="minorHAnsi"/>
          <w:b/>
          <w:sz w:val="28"/>
          <w:szCs w:val="28"/>
        </w:rPr>
      </w:pPr>
    </w:p>
    <w:p w14:paraId="7D549B09" w14:textId="27059AAB" w:rsidR="00352142" w:rsidRPr="0027647E" w:rsidRDefault="00352142" w:rsidP="00352142">
      <w:pPr>
        <w:widowControl/>
        <w:suppressAutoHyphens w:val="0"/>
        <w:spacing w:before="100" w:beforeAutospacing="1"/>
        <w:rPr>
          <w:rFonts w:asciiTheme="minorHAnsi" w:hAnsiTheme="minorHAnsi" w:cstheme="minorHAnsi"/>
          <w:b/>
          <w:sz w:val="28"/>
          <w:szCs w:val="28"/>
        </w:rPr>
      </w:pPr>
      <w:r w:rsidRPr="0027647E">
        <w:rPr>
          <w:rFonts w:asciiTheme="minorHAnsi" w:hAnsiTheme="minorHAnsi" w:cstheme="minorHAnsi"/>
          <w:b/>
          <w:sz w:val="28"/>
          <w:szCs w:val="28"/>
        </w:rPr>
        <w:t>Academic Qualifications</w:t>
      </w:r>
    </w:p>
    <w:p w14:paraId="31CCA5B3" w14:textId="77777777" w:rsidR="00352142" w:rsidRPr="0027647E" w:rsidRDefault="00352142" w:rsidP="00352142">
      <w:pPr>
        <w:pStyle w:val="NoSpacing"/>
        <w:numPr>
          <w:ilvl w:val="0"/>
          <w:numId w:val="50"/>
        </w:numPr>
        <w:rPr>
          <w:rFonts w:asciiTheme="minorHAnsi" w:hAnsiTheme="minorHAnsi" w:cstheme="minorHAnsi"/>
        </w:rPr>
      </w:pPr>
      <w:r w:rsidRPr="0027647E">
        <w:rPr>
          <w:rFonts w:asciiTheme="minorHAnsi" w:hAnsiTheme="minorHAnsi" w:cstheme="minorHAnsi"/>
        </w:rPr>
        <w:t>M.Sc. in Computer Science, Nagarjuna University, 2003</w:t>
      </w:r>
    </w:p>
    <w:p w14:paraId="12FDA091" w14:textId="77777777" w:rsidR="00352142" w:rsidRPr="0027647E" w:rsidRDefault="00352142" w:rsidP="00352142">
      <w:pPr>
        <w:pStyle w:val="NoSpacing"/>
        <w:numPr>
          <w:ilvl w:val="0"/>
          <w:numId w:val="50"/>
        </w:numPr>
        <w:rPr>
          <w:rFonts w:asciiTheme="minorHAnsi" w:hAnsiTheme="minorHAnsi" w:cstheme="minorHAnsi"/>
        </w:rPr>
      </w:pPr>
      <w:r w:rsidRPr="0027647E">
        <w:rPr>
          <w:rFonts w:asciiTheme="minorHAnsi" w:hAnsiTheme="minorHAnsi" w:cstheme="minorHAnsi"/>
        </w:rPr>
        <w:t>B.Sc., Nagarjuna University, 2001</w:t>
      </w:r>
    </w:p>
    <w:p w14:paraId="3B13B006" w14:textId="77777777" w:rsidR="00352142" w:rsidRPr="0027647E" w:rsidRDefault="00352142" w:rsidP="00352142">
      <w:pPr>
        <w:pStyle w:val="BodyText"/>
        <w:rPr>
          <w:rFonts w:asciiTheme="minorHAnsi" w:hAnsiTheme="minorHAnsi" w:cstheme="minorHAnsi"/>
        </w:rPr>
      </w:pPr>
    </w:p>
    <w:sectPr w:rsidR="00352142" w:rsidRPr="0027647E">
      <w:footerReference w:type="default" r:id="rId9"/>
      <w:type w:val="continuous"/>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265D7" w14:textId="77777777" w:rsidR="00F70736" w:rsidRDefault="00F70736">
      <w:r>
        <w:separator/>
      </w:r>
    </w:p>
  </w:endnote>
  <w:endnote w:type="continuationSeparator" w:id="0">
    <w:p w14:paraId="74341F9F" w14:textId="77777777" w:rsidR="00F70736" w:rsidRDefault="00F7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L">
    <w:altName w:val="Arial"/>
    <w:charset w:val="00"/>
    <w:family w:val="auto"/>
    <w:pitch w:val="variable"/>
  </w:font>
  <w:font w:name="Nimbus Roman No9 L">
    <w:altName w:val="Cambria"/>
    <w:charset w:val="00"/>
    <w:family w:val="roman"/>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BAD29" w14:textId="77777777" w:rsidR="00C67E55" w:rsidRDefault="005B25A4">
    <w:pPr>
      <w:pStyle w:val="Footer"/>
      <w:ind w:right="360"/>
    </w:pPr>
    <w:r>
      <w:rPr>
        <w:noProof/>
        <w:lang w:eastAsia="en-US"/>
      </w:rPr>
      <mc:AlternateContent>
        <mc:Choice Requires="wps">
          <w:drawing>
            <wp:anchor distT="0" distB="0" distL="0" distR="0" simplePos="0" relativeHeight="251659264" behindDoc="0" locked="0" layoutInCell="1" allowOverlap="1" wp14:anchorId="55825DFC" wp14:editId="055C6C89">
              <wp:simplePos x="0" y="0"/>
              <wp:positionH relativeFrom="page">
                <wp:posOffset>7146925</wp:posOffset>
              </wp:positionH>
              <wp:positionV relativeFrom="paragraph">
                <wp:posOffset>635</wp:posOffset>
              </wp:positionV>
              <wp:extent cx="72390" cy="164465"/>
              <wp:effectExtent l="0" t="0" r="0" b="0"/>
              <wp:wrapSquare wrapText="largest"/>
              <wp:docPr id="6"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390" cy="164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034429" w14:textId="77777777" w:rsidR="00C67E55" w:rsidRDefault="00C67E55">
                          <w:pPr>
                            <w:pStyle w:val="Footer"/>
                          </w:pPr>
                          <w:r>
                            <w:rPr>
                              <w:rStyle w:val="PageNumber"/>
                            </w:rPr>
                            <w:fldChar w:fldCharType="begin"/>
                          </w:r>
                          <w:r>
                            <w:rPr>
                              <w:rStyle w:val="PageNumber"/>
                            </w:rPr>
                            <w:instrText xml:space="preserve"> PAGE </w:instrText>
                          </w:r>
                          <w:r>
                            <w:rPr>
                              <w:rStyle w:val="PageNumber"/>
                            </w:rPr>
                            <w:fldChar w:fldCharType="separate"/>
                          </w:r>
                          <w:r w:rsidR="00976880">
                            <w:rPr>
                              <w:rStyle w:val="PageNumber"/>
                              <w:noProof/>
                            </w:rPr>
                            <w:t>8</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25DFC" id="_x0000_t202" coordsize="21600,21600" o:spt="202" path="m,l,21600r21600,l21600,xe">
              <v:stroke joinstyle="miter"/>
              <v:path gradientshapeok="t" o:connecttype="rect"/>
            </v:shapetype>
            <v:shape id=" 1" o:spid="_x0000_s1026" type="#_x0000_t202" style="position:absolute;margin-left:562.75pt;margin-top:.05pt;width:5.7pt;height:12.9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" stroked="f">
              <v:fill opacity="0"/>
              <v:path arrowok="t"/>
              <v:textbox inset="0,0,0,0">
                <w:txbxContent>
                  <w:p w14:paraId="37034429" w14:textId="77777777" w:rsidR="00C67E55" w:rsidRDefault="00C67E55">
                    <w:pPr>
                      <w:pStyle w:val="Footer"/>
                    </w:pPr>
                    <w:r>
                      <w:rPr>
                        <w:rStyle w:val="PageNumber"/>
                      </w:rPr>
                      <w:fldChar w:fldCharType="begin"/>
                    </w:r>
                    <w:r>
                      <w:rPr>
                        <w:rStyle w:val="PageNumber"/>
                      </w:rPr>
                      <w:instrText xml:space="preserve"> PAGE </w:instrText>
                    </w:r>
                    <w:r>
                      <w:rPr>
                        <w:rStyle w:val="PageNumber"/>
                      </w:rPr>
                      <w:fldChar w:fldCharType="separate"/>
                    </w:r>
                    <w:r w:rsidR="00976880">
                      <w:rPr>
                        <w:rStyle w:val="PageNumber"/>
                        <w:noProof/>
                      </w:rPr>
                      <w:t>8</w:t>
                    </w:r>
                    <w:r>
                      <w:rPr>
                        <w:rStyle w:val="PageNumber"/>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D0C6F" w14:textId="77777777" w:rsidR="00F70736" w:rsidRDefault="00F70736">
      <w:r>
        <w:separator/>
      </w:r>
    </w:p>
  </w:footnote>
  <w:footnote w:type="continuationSeparator" w:id="0">
    <w:p w14:paraId="690B484F" w14:textId="77777777" w:rsidR="00F70736" w:rsidRDefault="00F70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tarSymbol"/>
        <w:sz w:val="18"/>
        <w:szCs w:val="18"/>
      </w:rPr>
    </w:lvl>
    <w:lvl w:ilvl="1">
      <w:start w:val="1"/>
      <w:numFmt w:val="bullet"/>
      <w:lvlText w:val=""/>
      <w:lvlJc w:val="left"/>
      <w:pPr>
        <w:tabs>
          <w:tab w:val="num" w:pos="1800"/>
        </w:tabs>
        <w:ind w:left="1800" w:hanging="360"/>
      </w:pPr>
      <w:rPr>
        <w:rFonts w:ascii="Wingdings" w:hAnsi="Wingdings"/>
        <w:sz w:val="22"/>
        <w:szCs w:val="22"/>
      </w:rPr>
    </w:lvl>
    <w:lvl w:ilvl="2">
      <w:start w:val="1"/>
      <w:numFmt w:val="bullet"/>
      <w:lvlText w:val=""/>
      <w:lvlJc w:val="left"/>
      <w:pPr>
        <w:tabs>
          <w:tab w:val="num" w:pos="2520"/>
        </w:tabs>
        <w:ind w:left="2520" w:hanging="360"/>
      </w:pPr>
      <w:rPr>
        <w:rFonts w:ascii="Wingdings" w:hAnsi="Wingdings"/>
        <w:sz w:val="22"/>
        <w:szCs w:val="22"/>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360"/>
        </w:tabs>
        <w:ind w:left="360" w:hanging="360"/>
      </w:pPr>
      <w:rPr>
        <w:rFonts w:ascii="Wingdings" w:hAnsi="Wingdings" w:cs="StarSymbol"/>
        <w:sz w:val="18"/>
        <w:szCs w:val="18"/>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singleLevel"/>
    <w:tmpl w:val="00000005"/>
    <w:name w:val="WW8Num5"/>
    <w:lvl w:ilvl="0">
      <w:start w:val="1"/>
      <w:numFmt w:val="bullet"/>
      <w:pStyle w:val="NormalJustified"/>
      <w:lvlText w:val=""/>
      <w:lvlJc w:val="left"/>
      <w:pPr>
        <w:tabs>
          <w:tab w:val="num" w:pos="360"/>
        </w:tabs>
        <w:ind w:left="360" w:hanging="360"/>
      </w:pPr>
      <w:rPr>
        <w:rFonts w:ascii="Symbol" w:hAnsi="Symbol"/>
        <w:sz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rPr>
    </w:lvl>
    <w:lvl w:ilvl="1">
      <w:start w:val="1"/>
      <w:numFmt w:val="bullet"/>
      <w:lvlText w:val=""/>
      <w:lvlJc w:val="left"/>
      <w:pPr>
        <w:tabs>
          <w:tab w:val="num" w:pos="1800"/>
        </w:tabs>
        <w:ind w:left="1800" w:hanging="360"/>
      </w:pPr>
      <w:rPr>
        <w:rFonts w:ascii="Wingdings" w:hAnsi="Wingdings" w:cs="Courier New"/>
      </w:rPr>
    </w:lvl>
    <w:lvl w:ilvl="2">
      <w:start w:val="1"/>
      <w:numFmt w:val="bullet"/>
      <w:lvlText w:val=""/>
      <w:lvlJc w:val="left"/>
      <w:pPr>
        <w:tabs>
          <w:tab w:val="num" w:pos="2520"/>
        </w:tabs>
        <w:ind w:left="2520" w:hanging="360"/>
      </w:pPr>
      <w:rPr>
        <w:rFonts w:ascii="Wingdings" w:hAnsi="Wingdings" w:cs="Courier New"/>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6" w15:restartNumberingAfterBreak="0">
    <w:nsid w:val="03AD3D04"/>
    <w:multiLevelType w:val="multilevel"/>
    <w:tmpl w:val="F47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5197A"/>
    <w:multiLevelType w:val="hybridMultilevel"/>
    <w:tmpl w:val="0AFA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AF367E"/>
    <w:multiLevelType w:val="multilevel"/>
    <w:tmpl w:val="872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D3018"/>
    <w:multiLevelType w:val="hybridMultilevel"/>
    <w:tmpl w:val="77DCD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313D0"/>
    <w:multiLevelType w:val="hybridMultilevel"/>
    <w:tmpl w:val="7F649C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C65770"/>
    <w:multiLevelType w:val="hybridMultilevel"/>
    <w:tmpl w:val="5CD4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932B17"/>
    <w:multiLevelType w:val="hybridMultilevel"/>
    <w:tmpl w:val="7FBA6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9B2D3E"/>
    <w:multiLevelType w:val="multilevel"/>
    <w:tmpl w:val="CE6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D483D"/>
    <w:multiLevelType w:val="hybridMultilevel"/>
    <w:tmpl w:val="3A1C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0C7D7E"/>
    <w:multiLevelType w:val="multilevel"/>
    <w:tmpl w:val="C8F848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bullet"/>
      <w:lvlText w:val=""/>
      <w:lvlJc w:val="left"/>
      <w:pPr>
        <w:ind w:left="360" w:hanging="360"/>
      </w:pPr>
      <w:rPr>
        <w:rFonts w:ascii="Wingdings" w:hAnsi="Wingdings" w:hint="default"/>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20ED662D"/>
    <w:multiLevelType w:val="hybridMultilevel"/>
    <w:tmpl w:val="221E314C"/>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Times New Roman"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Times New Roman"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Times New Roman"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29C67AD"/>
    <w:multiLevelType w:val="multilevel"/>
    <w:tmpl w:val="415C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7167F"/>
    <w:multiLevelType w:val="hybridMultilevel"/>
    <w:tmpl w:val="6834EC58"/>
    <w:lvl w:ilvl="0" w:tplc="0C09000D">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8AF0CF5"/>
    <w:multiLevelType w:val="hybridMultilevel"/>
    <w:tmpl w:val="70BA31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C82B54"/>
    <w:multiLevelType w:val="hybridMultilevel"/>
    <w:tmpl w:val="C4A0B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CD7719"/>
    <w:multiLevelType w:val="hybridMultilevel"/>
    <w:tmpl w:val="BBB45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75F39"/>
    <w:multiLevelType w:val="hybridMultilevel"/>
    <w:tmpl w:val="B08095EA"/>
    <w:lvl w:ilvl="0" w:tplc="DC7AE43E">
      <w:numFmt w:val="bullet"/>
      <w:lvlText w:val="-"/>
      <w:lvlJc w:val="left"/>
      <w:pPr>
        <w:ind w:left="720" w:hanging="360"/>
      </w:pPr>
      <w:rPr>
        <w:rFonts w:ascii="Arial" w:eastAsia="Nimbus Sans 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A21D89"/>
    <w:multiLevelType w:val="multilevel"/>
    <w:tmpl w:val="A94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A1D68"/>
    <w:multiLevelType w:val="hybridMultilevel"/>
    <w:tmpl w:val="B814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27D61"/>
    <w:multiLevelType w:val="hybridMultilevel"/>
    <w:tmpl w:val="AFEEF4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3F1A1A5F"/>
    <w:multiLevelType w:val="hybridMultilevel"/>
    <w:tmpl w:val="E438F3F6"/>
    <w:lvl w:ilvl="0" w:tplc="0409000D">
      <w:start w:val="1"/>
      <w:numFmt w:val="bullet"/>
      <w:lvlText w:val=""/>
      <w:lvlJc w:val="left"/>
      <w:pPr>
        <w:ind w:left="630" w:hanging="360"/>
      </w:pPr>
      <w:rPr>
        <w:rFonts w:ascii="Wingdings" w:hAnsi="Wingdings"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7" w15:restartNumberingAfterBreak="0">
    <w:nsid w:val="41616F7D"/>
    <w:multiLevelType w:val="multilevel"/>
    <w:tmpl w:val="C660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41BF6"/>
    <w:multiLevelType w:val="hybridMultilevel"/>
    <w:tmpl w:val="A42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80E8D"/>
    <w:multiLevelType w:val="multilevel"/>
    <w:tmpl w:val="CBF8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42DF1"/>
    <w:multiLevelType w:val="multilevel"/>
    <w:tmpl w:val="50D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F5185"/>
    <w:multiLevelType w:val="multilevel"/>
    <w:tmpl w:val="4EFC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F911FC"/>
    <w:multiLevelType w:val="multilevel"/>
    <w:tmpl w:val="00000004"/>
    <w:lvl w:ilvl="0">
      <w:start w:val="1"/>
      <w:numFmt w:val="bullet"/>
      <w:lvlText w:val=""/>
      <w:lvlJc w:val="left"/>
      <w:pPr>
        <w:tabs>
          <w:tab w:val="num" w:pos="360"/>
        </w:tabs>
        <w:ind w:left="360" w:hanging="360"/>
      </w:pPr>
      <w:rPr>
        <w:rFonts w:ascii="Wingdings" w:hAnsi="Wingdings" w:cs="StarSymbol"/>
        <w:sz w:val="18"/>
        <w:szCs w:val="18"/>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3" w15:restartNumberingAfterBreak="0">
    <w:nsid w:val="4C162563"/>
    <w:multiLevelType w:val="multilevel"/>
    <w:tmpl w:val="E042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D2DAA"/>
    <w:multiLevelType w:val="multilevel"/>
    <w:tmpl w:val="CEDC8BFA"/>
    <w:lvl w:ilvl="0">
      <w:start w:val="1"/>
      <w:numFmt w:val="bullet"/>
      <w:lvlText w:val=""/>
      <w:lvlJc w:val="left"/>
      <w:pPr>
        <w:tabs>
          <w:tab w:val="num" w:pos="360"/>
        </w:tabs>
        <w:ind w:left="360" w:hanging="360"/>
      </w:pPr>
      <w:rPr>
        <w:rFonts w:ascii="Wingdings" w:hAnsi="Wingdings" w:hint="default"/>
        <w:sz w:val="18"/>
        <w:szCs w:val="18"/>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5" w15:restartNumberingAfterBreak="0">
    <w:nsid w:val="518224EF"/>
    <w:multiLevelType w:val="hybridMultilevel"/>
    <w:tmpl w:val="47AC2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572D3D"/>
    <w:multiLevelType w:val="multilevel"/>
    <w:tmpl w:val="8F5A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DE3372"/>
    <w:multiLevelType w:val="multilevel"/>
    <w:tmpl w:val="B2FE56A6"/>
    <w:lvl w:ilvl="0">
      <w:start w:val="1"/>
      <w:numFmt w:val="bullet"/>
      <w:lvlText w:val=""/>
      <w:lvlJc w:val="left"/>
      <w:pPr>
        <w:tabs>
          <w:tab w:val="num" w:pos="1080"/>
        </w:tabs>
        <w:ind w:left="1080" w:hanging="360"/>
      </w:pPr>
      <w:rPr>
        <w:rFonts w:ascii="Wingdings" w:hAnsi="Wingdings" w:hint="default"/>
        <w:sz w:val="18"/>
        <w:szCs w:val="18"/>
      </w:rPr>
    </w:lvl>
    <w:lvl w:ilvl="1">
      <w:start w:val="1"/>
      <w:numFmt w:val="bullet"/>
      <w:lvlText w:val=""/>
      <w:lvlJc w:val="left"/>
      <w:pPr>
        <w:tabs>
          <w:tab w:val="num" w:pos="1800"/>
        </w:tabs>
        <w:ind w:left="1800" w:hanging="360"/>
      </w:pPr>
      <w:rPr>
        <w:rFonts w:ascii="Wingdings" w:hAnsi="Wingdings"/>
        <w:sz w:val="22"/>
        <w:szCs w:val="22"/>
      </w:rPr>
    </w:lvl>
    <w:lvl w:ilvl="2">
      <w:start w:val="1"/>
      <w:numFmt w:val="bullet"/>
      <w:lvlText w:val=""/>
      <w:lvlJc w:val="left"/>
      <w:pPr>
        <w:tabs>
          <w:tab w:val="num" w:pos="2520"/>
        </w:tabs>
        <w:ind w:left="2520" w:hanging="360"/>
      </w:pPr>
      <w:rPr>
        <w:rFonts w:ascii="Wingdings" w:hAnsi="Wingdings"/>
        <w:sz w:val="22"/>
        <w:szCs w:val="22"/>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38" w15:restartNumberingAfterBreak="0">
    <w:nsid w:val="5F7378FD"/>
    <w:multiLevelType w:val="hybridMultilevel"/>
    <w:tmpl w:val="B656B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7A13A9"/>
    <w:multiLevelType w:val="hybridMultilevel"/>
    <w:tmpl w:val="ED78C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9059EE"/>
    <w:multiLevelType w:val="hybridMultilevel"/>
    <w:tmpl w:val="729436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BF1473"/>
    <w:multiLevelType w:val="multilevel"/>
    <w:tmpl w:val="75EA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110B4"/>
    <w:multiLevelType w:val="hybridMultilevel"/>
    <w:tmpl w:val="F952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CB07E4"/>
    <w:multiLevelType w:val="hybridMultilevel"/>
    <w:tmpl w:val="BB3C5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360DF8"/>
    <w:multiLevelType w:val="multilevel"/>
    <w:tmpl w:val="E1B0DC48"/>
    <w:lvl w:ilvl="0">
      <w:start w:val="1"/>
      <w:numFmt w:val="bullet"/>
      <w:lvlText w:val=""/>
      <w:lvlJc w:val="left"/>
      <w:pPr>
        <w:tabs>
          <w:tab w:val="num" w:pos="360"/>
        </w:tabs>
        <w:ind w:left="360" w:hanging="360"/>
      </w:pPr>
      <w:rPr>
        <w:rFonts w:ascii="Wingdings" w:hAnsi="Wingdings" w:hint="default"/>
        <w:sz w:val="18"/>
        <w:szCs w:val="18"/>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5" w15:restartNumberingAfterBreak="0">
    <w:nsid w:val="6EBE34F1"/>
    <w:multiLevelType w:val="hybridMultilevel"/>
    <w:tmpl w:val="77BA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027DE6"/>
    <w:multiLevelType w:val="hybridMultilevel"/>
    <w:tmpl w:val="C4A0BF1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F641A06"/>
    <w:multiLevelType w:val="multilevel"/>
    <w:tmpl w:val="0A48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232B75"/>
    <w:multiLevelType w:val="hybridMultilevel"/>
    <w:tmpl w:val="33A25E92"/>
    <w:lvl w:ilvl="0" w:tplc="2BC46DBC">
      <w:numFmt w:val="bullet"/>
      <w:lvlText w:val="-"/>
      <w:lvlJc w:val="left"/>
      <w:pPr>
        <w:ind w:left="720" w:hanging="360"/>
      </w:pPr>
      <w:rPr>
        <w:rFonts w:ascii="Arial" w:eastAsia="Nimbus Sans 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F82ED6"/>
    <w:multiLevelType w:val="multilevel"/>
    <w:tmpl w:val="25D0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6260B1"/>
    <w:multiLevelType w:val="multilevel"/>
    <w:tmpl w:val="7DA4758A"/>
    <w:lvl w:ilvl="0">
      <w:start w:val="1"/>
      <w:numFmt w:val="bullet"/>
      <w:lvlText w:val=""/>
      <w:lvlJc w:val="left"/>
      <w:pPr>
        <w:tabs>
          <w:tab w:val="num" w:pos="1066"/>
        </w:tabs>
        <w:ind w:left="1066" w:hanging="360"/>
      </w:pPr>
      <w:rPr>
        <w:rFonts w:ascii="Symbol" w:hAnsi="Symbol" w:hint="default"/>
        <w:sz w:val="20"/>
      </w:rPr>
    </w:lvl>
    <w:lvl w:ilvl="1" w:tentative="1">
      <w:start w:val="1"/>
      <w:numFmt w:val="bullet"/>
      <w:lvlText w:val="o"/>
      <w:lvlJc w:val="left"/>
      <w:pPr>
        <w:tabs>
          <w:tab w:val="num" w:pos="1786"/>
        </w:tabs>
        <w:ind w:left="1786" w:hanging="360"/>
      </w:pPr>
      <w:rPr>
        <w:rFonts w:ascii="Courier New" w:hAnsi="Courier New" w:hint="default"/>
        <w:sz w:val="20"/>
      </w:rPr>
    </w:lvl>
    <w:lvl w:ilvl="2" w:tentative="1">
      <w:start w:val="1"/>
      <w:numFmt w:val="bullet"/>
      <w:lvlText w:val=""/>
      <w:lvlJc w:val="left"/>
      <w:pPr>
        <w:tabs>
          <w:tab w:val="num" w:pos="2506"/>
        </w:tabs>
        <w:ind w:left="2506" w:hanging="360"/>
      </w:pPr>
      <w:rPr>
        <w:rFonts w:ascii="Wingdings" w:hAnsi="Wingdings" w:hint="default"/>
        <w:sz w:val="20"/>
      </w:rPr>
    </w:lvl>
    <w:lvl w:ilvl="3" w:tentative="1">
      <w:start w:val="1"/>
      <w:numFmt w:val="bullet"/>
      <w:lvlText w:val=""/>
      <w:lvlJc w:val="left"/>
      <w:pPr>
        <w:tabs>
          <w:tab w:val="num" w:pos="3226"/>
        </w:tabs>
        <w:ind w:left="3226" w:hanging="360"/>
      </w:pPr>
      <w:rPr>
        <w:rFonts w:ascii="Wingdings" w:hAnsi="Wingdings" w:hint="default"/>
        <w:sz w:val="20"/>
      </w:rPr>
    </w:lvl>
    <w:lvl w:ilvl="4" w:tentative="1">
      <w:start w:val="1"/>
      <w:numFmt w:val="bullet"/>
      <w:lvlText w:val=""/>
      <w:lvlJc w:val="left"/>
      <w:pPr>
        <w:tabs>
          <w:tab w:val="num" w:pos="3946"/>
        </w:tabs>
        <w:ind w:left="3946" w:hanging="360"/>
      </w:pPr>
      <w:rPr>
        <w:rFonts w:ascii="Wingdings" w:hAnsi="Wingdings" w:hint="default"/>
        <w:sz w:val="20"/>
      </w:rPr>
    </w:lvl>
    <w:lvl w:ilvl="5" w:tentative="1">
      <w:start w:val="1"/>
      <w:numFmt w:val="bullet"/>
      <w:lvlText w:val=""/>
      <w:lvlJc w:val="left"/>
      <w:pPr>
        <w:tabs>
          <w:tab w:val="num" w:pos="4666"/>
        </w:tabs>
        <w:ind w:left="4666" w:hanging="360"/>
      </w:pPr>
      <w:rPr>
        <w:rFonts w:ascii="Wingdings" w:hAnsi="Wingdings" w:hint="default"/>
        <w:sz w:val="20"/>
      </w:rPr>
    </w:lvl>
    <w:lvl w:ilvl="6" w:tentative="1">
      <w:start w:val="1"/>
      <w:numFmt w:val="bullet"/>
      <w:lvlText w:val=""/>
      <w:lvlJc w:val="left"/>
      <w:pPr>
        <w:tabs>
          <w:tab w:val="num" w:pos="5386"/>
        </w:tabs>
        <w:ind w:left="5386" w:hanging="360"/>
      </w:pPr>
      <w:rPr>
        <w:rFonts w:ascii="Wingdings" w:hAnsi="Wingdings" w:hint="default"/>
        <w:sz w:val="20"/>
      </w:rPr>
    </w:lvl>
    <w:lvl w:ilvl="7" w:tentative="1">
      <w:start w:val="1"/>
      <w:numFmt w:val="bullet"/>
      <w:lvlText w:val=""/>
      <w:lvlJc w:val="left"/>
      <w:pPr>
        <w:tabs>
          <w:tab w:val="num" w:pos="6106"/>
        </w:tabs>
        <w:ind w:left="6106" w:hanging="360"/>
      </w:pPr>
      <w:rPr>
        <w:rFonts w:ascii="Wingdings" w:hAnsi="Wingdings" w:hint="default"/>
        <w:sz w:val="20"/>
      </w:rPr>
    </w:lvl>
    <w:lvl w:ilvl="8" w:tentative="1">
      <w:start w:val="1"/>
      <w:numFmt w:val="bullet"/>
      <w:lvlText w:val=""/>
      <w:lvlJc w:val="left"/>
      <w:pPr>
        <w:tabs>
          <w:tab w:val="num" w:pos="6826"/>
        </w:tabs>
        <w:ind w:left="6826" w:hanging="360"/>
      </w:pPr>
      <w:rPr>
        <w:rFonts w:ascii="Wingdings" w:hAnsi="Wingdings" w:hint="default"/>
        <w:sz w:val="20"/>
      </w:rPr>
    </w:lvl>
  </w:abstractNum>
  <w:abstractNum w:abstractNumId="51" w15:restartNumberingAfterBreak="0">
    <w:nsid w:val="7ED21C71"/>
    <w:multiLevelType w:val="hybridMultilevel"/>
    <w:tmpl w:val="B046042E"/>
    <w:lvl w:ilvl="0" w:tplc="0420B434">
      <w:numFmt w:val="bullet"/>
      <w:lvlText w:val="-"/>
      <w:lvlJc w:val="left"/>
      <w:pPr>
        <w:ind w:left="720" w:hanging="360"/>
      </w:pPr>
      <w:rPr>
        <w:rFonts w:ascii="Arial" w:eastAsia="Nimbus Sans 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252494">
    <w:abstractNumId w:val="0"/>
  </w:num>
  <w:num w:numId="2" w16cid:durableId="2098666545">
    <w:abstractNumId w:val="1"/>
  </w:num>
  <w:num w:numId="3" w16cid:durableId="1795781754">
    <w:abstractNumId w:val="2"/>
  </w:num>
  <w:num w:numId="4" w16cid:durableId="1384791701">
    <w:abstractNumId w:val="3"/>
  </w:num>
  <w:num w:numId="5" w16cid:durableId="142354580">
    <w:abstractNumId w:val="4"/>
  </w:num>
  <w:num w:numId="6" w16cid:durableId="97260242">
    <w:abstractNumId w:val="5"/>
  </w:num>
  <w:num w:numId="7" w16cid:durableId="217055947">
    <w:abstractNumId w:val="32"/>
  </w:num>
  <w:num w:numId="8" w16cid:durableId="1939025356">
    <w:abstractNumId w:val="16"/>
  </w:num>
  <w:num w:numId="9" w16cid:durableId="971206657">
    <w:abstractNumId w:val="23"/>
  </w:num>
  <w:num w:numId="10" w16cid:durableId="2000645096">
    <w:abstractNumId w:val="18"/>
  </w:num>
  <w:num w:numId="11" w16cid:durableId="459424088">
    <w:abstractNumId w:val="39"/>
  </w:num>
  <w:num w:numId="12" w16cid:durableId="1406218470">
    <w:abstractNumId w:val="35"/>
  </w:num>
  <w:num w:numId="13" w16cid:durableId="1834176117">
    <w:abstractNumId w:val="37"/>
  </w:num>
  <w:num w:numId="14" w16cid:durableId="1277063557">
    <w:abstractNumId w:val="21"/>
  </w:num>
  <w:num w:numId="15" w16cid:durableId="725686835">
    <w:abstractNumId w:val="19"/>
  </w:num>
  <w:num w:numId="16" w16cid:durableId="580145911">
    <w:abstractNumId w:val="9"/>
  </w:num>
  <w:num w:numId="17" w16cid:durableId="155732051">
    <w:abstractNumId w:val="47"/>
  </w:num>
  <w:num w:numId="18" w16cid:durableId="489324277">
    <w:abstractNumId w:val="27"/>
  </w:num>
  <w:num w:numId="19" w16cid:durableId="2131777299">
    <w:abstractNumId w:val="28"/>
  </w:num>
  <w:num w:numId="20" w16cid:durableId="1061706834">
    <w:abstractNumId w:val="45"/>
  </w:num>
  <w:num w:numId="21" w16cid:durableId="360589582">
    <w:abstractNumId w:val="25"/>
  </w:num>
  <w:num w:numId="22" w16cid:durableId="248467002">
    <w:abstractNumId w:val="15"/>
  </w:num>
  <w:num w:numId="23" w16cid:durableId="725832368">
    <w:abstractNumId w:val="40"/>
  </w:num>
  <w:num w:numId="24" w16cid:durableId="2090494147">
    <w:abstractNumId w:val="38"/>
  </w:num>
  <w:num w:numId="25" w16cid:durableId="1314680455">
    <w:abstractNumId w:val="22"/>
  </w:num>
  <w:num w:numId="26" w16cid:durableId="1458834452">
    <w:abstractNumId w:val="10"/>
  </w:num>
  <w:num w:numId="27" w16cid:durableId="2074350269">
    <w:abstractNumId w:val="48"/>
  </w:num>
  <w:num w:numId="28" w16cid:durableId="591353227">
    <w:abstractNumId w:val="43"/>
  </w:num>
  <w:num w:numId="29" w16cid:durableId="836699792">
    <w:abstractNumId w:val="51"/>
  </w:num>
  <w:num w:numId="30" w16cid:durableId="906116033">
    <w:abstractNumId w:val="20"/>
  </w:num>
  <w:num w:numId="31" w16cid:durableId="558053198">
    <w:abstractNumId w:val="34"/>
  </w:num>
  <w:num w:numId="32" w16cid:durableId="1478452583">
    <w:abstractNumId w:val="26"/>
  </w:num>
  <w:num w:numId="33" w16cid:durableId="552237887">
    <w:abstractNumId w:val="44"/>
  </w:num>
  <w:num w:numId="34" w16cid:durableId="1554778147">
    <w:abstractNumId w:val="50"/>
  </w:num>
  <w:num w:numId="35" w16cid:durableId="1891771035">
    <w:abstractNumId w:val="33"/>
  </w:num>
  <w:num w:numId="36" w16cid:durableId="1149205220">
    <w:abstractNumId w:val="46"/>
  </w:num>
  <w:num w:numId="37" w16cid:durableId="2052225165">
    <w:abstractNumId w:val="36"/>
  </w:num>
  <w:num w:numId="38" w16cid:durableId="1275290441">
    <w:abstractNumId w:val="13"/>
  </w:num>
  <w:num w:numId="39" w16cid:durableId="1884512365">
    <w:abstractNumId w:val="30"/>
  </w:num>
  <w:num w:numId="40" w16cid:durableId="353121250">
    <w:abstractNumId w:val="17"/>
  </w:num>
  <w:num w:numId="41" w16cid:durableId="191460543">
    <w:abstractNumId w:val="49"/>
  </w:num>
  <w:num w:numId="42" w16cid:durableId="815997107">
    <w:abstractNumId w:val="31"/>
  </w:num>
  <w:num w:numId="43" w16cid:durableId="1004279455">
    <w:abstractNumId w:val="6"/>
  </w:num>
  <w:num w:numId="44" w16cid:durableId="1585608605">
    <w:abstractNumId w:val="11"/>
  </w:num>
  <w:num w:numId="45" w16cid:durableId="902837462">
    <w:abstractNumId w:val="24"/>
  </w:num>
  <w:num w:numId="46" w16cid:durableId="765885751">
    <w:abstractNumId w:val="42"/>
  </w:num>
  <w:num w:numId="47" w16cid:durableId="941104842">
    <w:abstractNumId w:val="29"/>
  </w:num>
  <w:num w:numId="48" w16cid:durableId="1601638860">
    <w:abstractNumId w:val="8"/>
  </w:num>
  <w:num w:numId="49" w16cid:durableId="653801041">
    <w:abstractNumId w:val="7"/>
  </w:num>
  <w:num w:numId="50" w16cid:durableId="855651194">
    <w:abstractNumId w:val="14"/>
  </w:num>
  <w:num w:numId="51" w16cid:durableId="552155498">
    <w:abstractNumId w:val="41"/>
  </w:num>
  <w:num w:numId="52" w16cid:durableId="6519532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D90"/>
    <w:rsid w:val="00006BEB"/>
    <w:rsid w:val="000100B1"/>
    <w:rsid w:val="00011210"/>
    <w:rsid w:val="00011E37"/>
    <w:rsid w:val="000126D9"/>
    <w:rsid w:val="000204F5"/>
    <w:rsid w:val="00020A12"/>
    <w:rsid w:val="00022CB6"/>
    <w:rsid w:val="000252B8"/>
    <w:rsid w:val="00025AF8"/>
    <w:rsid w:val="000315EE"/>
    <w:rsid w:val="000316A1"/>
    <w:rsid w:val="00034898"/>
    <w:rsid w:val="00036BFE"/>
    <w:rsid w:val="00041101"/>
    <w:rsid w:val="00041EBC"/>
    <w:rsid w:val="0004419C"/>
    <w:rsid w:val="00046EF2"/>
    <w:rsid w:val="000476B3"/>
    <w:rsid w:val="00051125"/>
    <w:rsid w:val="00052903"/>
    <w:rsid w:val="000529DC"/>
    <w:rsid w:val="00055381"/>
    <w:rsid w:val="0005667C"/>
    <w:rsid w:val="000614A1"/>
    <w:rsid w:val="000634EB"/>
    <w:rsid w:val="00064B04"/>
    <w:rsid w:val="000701DB"/>
    <w:rsid w:val="0007089B"/>
    <w:rsid w:val="000717D2"/>
    <w:rsid w:val="00072426"/>
    <w:rsid w:val="000730B2"/>
    <w:rsid w:val="00073E02"/>
    <w:rsid w:val="00076CC2"/>
    <w:rsid w:val="000801D8"/>
    <w:rsid w:val="00084EF4"/>
    <w:rsid w:val="000905CF"/>
    <w:rsid w:val="00090DF1"/>
    <w:rsid w:val="000A1651"/>
    <w:rsid w:val="000A4606"/>
    <w:rsid w:val="000A6853"/>
    <w:rsid w:val="000A767A"/>
    <w:rsid w:val="000A772C"/>
    <w:rsid w:val="000A7C56"/>
    <w:rsid w:val="000B0B3A"/>
    <w:rsid w:val="000B0E21"/>
    <w:rsid w:val="000B1C19"/>
    <w:rsid w:val="000B262D"/>
    <w:rsid w:val="000B3167"/>
    <w:rsid w:val="000B4774"/>
    <w:rsid w:val="000B4C93"/>
    <w:rsid w:val="000C1604"/>
    <w:rsid w:val="000C3D44"/>
    <w:rsid w:val="000C6DCE"/>
    <w:rsid w:val="000D001E"/>
    <w:rsid w:val="000D2C64"/>
    <w:rsid w:val="000D3C10"/>
    <w:rsid w:val="000D4F2F"/>
    <w:rsid w:val="000D5D5E"/>
    <w:rsid w:val="000E0221"/>
    <w:rsid w:val="000E206E"/>
    <w:rsid w:val="000E403F"/>
    <w:rsid w:val="000E4CE1"/>
    <w:rsid w:val="000E55DA"/>
    <w:rsid w:val="000F139F"/>
    <w:rsid w:val="000F205C"/>
    <w:rsid w:val="001026DA"/>
    <w:rsid w:val="00103967"/>
    <w:rsid w:val="00106624"/>
    <w:rsid w:val="00121189"/>
    <w:rsid w:val="0012355C"/>
    <w:rsid w:val="00123895"/>
    <w:rsid w:val="00130C48"/>
    <w:rsid w:val="001333A7"/>
    <w:rsid w:val="001356FC"/>
    <w:rsid w:val="00136387"/>
    <w:rsid w:val="00140976"/>
    <w:rsid w:val="00142780"/>
    <w:rsid w:val="00142B9A"/>
    <w:rsid w:val="0014421C"/>
    <w:rsid w:val="00144F5E"/>
    <w:rsid w:val="00150C7F"/>
    <w:rsid w:val="00151569"/>
    <w:rsid w:val="00154A10"/>
    <w:rsid w:val="00155358"/>
    <w:rsid w:val="001555E6"/>
    <w:rsid w:val="00157061"/>
    <w:rsid w:val="00160D9F"/>
    <w:rsid w:val="00161092"/>
    <w:rsid w:val="00164D9A"/>
    <w:rsid w:val="00165696"/>
    <w:rsid w:val="00167EB4"/>
    <w:rsid w:val="00172C9C"/>
    <w:rsid w:val="00177358"/>
    <w:rsid w:val="00177A1E"/>
    <w:rsid w:val="00180D0E"/>
    <w:rsid w:val="0018659C"/>
    <w:rsid w:val="00192F2F"/>
    <w:rsid w:val="0019407B"/>
    <w:rsid w:val="001A0E22"/>
    <w:rsid w:val="001A1408"/>
    <w:rsid w:val="001A20C9"/>
    <w:rsid w:val="001A6BEE"/>
    <w:rsid w:val="001B191B"/>
    <w:rsid w:val="001B3CF9"/>
    <w:rsid w:val="001C00C9"/>
    <w:rsid w:val="001C112F"/>
    <w:rsid w:val="001C1198"/>
    <w:rsid w:val="001C18A0"/>
    <w:rsid w:val="001C33D8"/>
    <w:rsid w:val="001C49F5"/>
    <w:rsid w:val="001C5BEB"/>
    <w:rsid w:val="001D2DA2"/>
    <w:rsid w:val="001D4103"/>
    <w:rsid w:val="001D7594"/>
    <w:rsid w:val="001E0569"/>
    <w:rsid w:val="001E072E"/>
    <w:rsid w:val="001E28AE"/>
    <w:rsid w:val="001E3135"/>
    <w:rsid w:val="001E7AE1"/>
    <w:rsid w:val="001F5D16"/>
    <w:rsid w:val="002006F3"/>
    <w:rsid w:val="002034B9"/>
    <w:rsid w:val="00203CE2"/>
    <w:rsid w:val="0020644E"/>
    <w:rsid w:val="002074CC"/>
    <w:rsid w:val="0021248F"/>
    <w:rsid w:val="00214535"/>
    <w:rsid w:val="0021489B"/>
    <w:rsid w:val="00214975"/>
    <w:rsid w:val="00222019"/>
    <w:rsid w:val="002223CF"/>
    <w:rsid w:val="002370D3"/>
    <w:rsid w:val="0024065D"/>
    <w:rsid w:val="00244C48"/>
    <w:rsid w:val="00244E15"/>
    <w:rsid w:val="00246C47"/>
    <w:rsid w:val="00247A51"/>
    <w:rsid w:val="00251EA9"/>
    <w:rsid w:val="00254C68"/>
    <w:rsid w:val="00254D11"/>
    <w:rsid w:val="002578EE"/>
    <w:rsid w:val="00262394"/>
    <w:rsid w:val="00262E78"/>
    <w:rsid w:val="0026411F"/>
    <w:rsid w:val="00264C91"/>
    <w:rsid w:val="002669EF"/>
    <w:rsid w:val="00270B8B"/>
    <w:rsid w:val="00271637"/>
    <w:rsid w:val="002719E9"/>
    <w:rsid w:val="0027647E"/>
    <w:rsid w:val="0028014D"/>
    <w:rsid w:val="00280161"/>
    <w:rsid w:val="002831B7"/>
    <w:rsid w:val="00284F02"/>
    <w:rsid w:val="0028527A"/>
    <w:rsid w:val="002857F0"/>
    <w:rsid w:val="00285919"/>
    <w:rsid w:val="00290601"/>
    <w:rsid w:val="002A01D4"/>
    <w:rsid w:val="002A0544"/>
    <w:rsid w:val="002A456D"/>
    <w:rsid w:val="002A7916"/>
    <w:rsid w:val="002B4FF2"/>
    <w:rsid w:val="002C4EE0"/>
    <w:rsid w:val="002C7D9D"/>
    <w:rsid w:val="002D1AF9"/>
    <w:rsid w:val="002D30AD"/>
    <w:rsid w:val="002D3A9D"/>
    <w:rsid w:val="002D62BB"/>
    <w:rsid w:val="002D6650"/>
    <w:rsid w:val="002D7761"/>
    <w:rsid w:val="002E0AD0"/>
    <w:rsid w:val="002E461E"/>
    <w:rsid w:val="002E483A"/>
    <w:rsid w:val="002E5486"/>
    <w:rsid w:val="002E6C94"/>
    <w:rsid w:val="00300FD4"/>
    <w:rsid w:val="00304DBF"/>
    <w:rsid w:val="0030632A"/>
    <w:rsid w:val="00311557"/>
    <w:rsid w:val="00313EE5"/>
    <w:rsid w:val="0031583D"/>
    <w:rsid w:val="00320ED7"/>
    <w:rsid w:val="00320EFD"/>
    <w:rsid w:val="003239FB"/>
    <w:rsid w:val="00323DF6"/>
    <w:rsid w:val="00325D70"/>
    <w:rsid w:val="003315E4"/>
    <w:rsid w:val="003332FC"/>
    <w:rsid w:val="00334180"/>
    <w:rsid w:val="00334D9F"/>
    <w:rsid w:val="00335DEE"/>
    <w:rsid w:val="00336892"/>
    <w:rsid w:val="003410D2"/>
    <w:rsid w:val="00352142"/>
    <w:rsid w:val="0035252F"/>
    <w:rsid w:val="003547C3"/>
    <w:rsid w:val="00356281"/>
    <w:rsid w:val="00363081"/>
    <w:rsid w:val="00363271"/>
    <w:rsid w:val="00363855"/>
    <w:rsid w:val="00364CF5"/>
    <w:rsid w:val="00365655"/>
    <w:rsid w:val="00365C98"/>
    <w:rsid w:val="00367C8C"/>
    <w:rsid w:val="003722F7"/>
    <w:rsid w:val="003732E3"/>
    <w:rsid w:val="00373EF3"/>
    <w:rsid w:val="0037737B"/>
    <w:rsid w:val="00382266"/>
    <w:rsid w:val="00383A13"/>
    <w:rsid w:val="003840BE"/>
    <w:rsid w:val="00385B01"/>
    <w:rsid w:val="00386D44"/>
    <w:rsid w:val="00391D6D"/>
    <w:rsid w:val="003A0A4E"/>
    <w:rsid w:val="003A35C0"/>
    <w:rsid w:val="003A590F"/>
    <w:rsid w:val="003C7148"/>
    <w:rsid w:val="003C72EE"/>
    <w:rsid w:val="003D0CAC"/>
    <w:rsid w:val="003D571A"/>
    <w:rsid w:val="003E0B17"/>
    <w:rsid w:val="003F2F17"/>
    <w:rsid w:val="003F672B"/>
    <w:rsid w:val="003F7BB8"/>
    <w:rsid w:val="003F7F3E"/>
    <w:rsid w:val="00403845"/>
    <w:rsid w:val="00404AF9"/>
    <w:rsid w:val="00405915"/>
    <w:rsid w:val="00405F33"/>
    <w:rsid w:val="004203DD"/>
    <w:rsid w:val="00420B53"/>
    <w:rsid w:val="004212CB"/>
    <w:rsid w:val="004316E0"/>
    <w:rsid w:val="00432B2E"/>
    <w:rsid w:val="00436229"/>
    <w:rsid w:val="004377B8"/>
    <w:rsid w:val="00440C9C"/>
    <w:rsid w:val="00445B6A"/>
    <w:rsid w:val="00446383"/>
    <w:rsid w:val="004471D8"/>
    <w:rsid w:val="00447A4B"/>
    <w:rsid w:val="00456935"/>
    <w:rsid w:val="0046319C"/>
    <w:rsid w:val="00464855"/>
    <w:rsid w:val="00471AE0"/>
    <w:rsid w:val="00475BA9"/>
    <w:rsid w:val="00475DF3"/>
    <w:rsid w:val="004765B3"/>
    <w:rsid w:val="004769B7"/>
    <w:rsid w:val="00476A6C"/>
    <w:rsid w:val="00476C03"/>
    <w:rsid w:val="0048180A"/>
    <w:rsid w:val="00483BDD"/>
    <w:rsid w:val="0048514A"/>
    <w:rsid w:val="00485271"/>
    <w:rsid w:val="00496D22"/>
    <w:rsid w:val="004979E1"/>
    <w:rsid w:val="004A37A8"/>
    <w:rsid w:val="004A5067"/>
    <w:rsid w:val="004A5803"/>
    <w:rsid w:val="004B18FD"/>
    <w:rsid w:val="004B3587"/>
    <w:rsid w:val="004B7A2D"/>
    <w:rsid w:val="004C0DE3"/>
    <w:rsid w:val="004C1A17"/>
    <w:rsid w:val="004C508A"/>
    <w:rsid w:val="004C51ED"/>
    <w:rsid w:val="004C5974"/>
    <w:rsid w:val="004C5C83"/>
    <w:rsid w:val="004C6EA0"/>
    <w:rsid w:val="004C7BB8"/>
    <w:rsid w:val="004D031B"/>
    <w:rsid w:val="004D76F3"/>
    <w:rsid w:val="004D7E57"/>
    <w:rsid w:val="004E0457"/>
    <w:rsid w:val="004E3751"/>
    <w:rsid w:val="004E3D51"/>
    <w:rsid w:val="004E43F9"/>
    <w:rsid w:val="004E5094"/>
    <w:rsid w:val="004E6815"/>
    <w:rsid w:val="004F096B"/>
    <w:rsid w:val="004F0CB8"/>
    <w:rsid w:val="004F1E9C"/>
    <w:rsid w:val="004F2A19"/>
    <w:rsid w:val="004F38CD"/>
    <w:rsid w:val="004F43D3"/>
    <w:rsid w:val="004F5ABF"/>
    <w:rsid w:val="004F5CD2"/>
    <w:rsid w:val="004F7198"/>
    <w:rsid w:val="004F72A6"/>
    <w:rsid w:val="004F7ECD"/>
    <w:rsid w:val="00510215"/>
    <w:rsid w:val="005148BD"/>
    <w:rsid w:val="00514DA2"/>
    <w:rsid w:val="00515843"/>
    <w:rsid w:val="005160B6"/>
    <w:rsid w:val="00516721"/>
    <w:rsid w:val="005206A7"/>
    <w:rsid w:val="00521F8E"/>
    <w:rsid w:val="005222E3"/>
    <w:rsid w:val="00523E53"/>
    <w:rsid w:val="00524503"/>
    <w:rsid w:val="0054036A"/>
    <w:rsid w:val="00541719"/>
    <w:rsid w:val="00541C54"/>
    <w:rsid w:val="00543B59"/>
    <w:rsid w:val="00544A30"/>
    <w:rsid w:val="00545B79"/>
    <w:rsid w:val="00546B1A"/>
    <w:rsid w:val="0054755B"/>
    <w:rsid w:val="00547A97"/>
    <w:rsid w:val="00550F45"/>
    <w:rsid w:val="00551AE5"/>
    <w:rsid w:val="00552DE1"/>
    <w:rsid w:val="005577A0"/>
    <w:rsid w:val="00560BE7"/>
    <w:rsid w:val="00560F32"/>
    <w:rsid w:val="0056143F"/>
    <w:rsid w:val="00564B27"/>
    <w:rsid w:val="00565EA2"/>
    <w:rsid w:val="00566030"/>
    <w:rsid w:val="0057214E"/>
    <w:rsid w:val="00572BEE"/>
    <w:rsid w:val="005754F1"/>
    <w:rsid w:val="005757CE"/>
    <w:rsid w:val="00577C49"/>
    <w:rsid w:val="0058112A"/>
    <w:rsid w:val="005A2431"/>
    <w:rsid w:val="005A28ED"/>
    <w:rsid w:val="005A515E"/>
    <w:rsid w:val="005A7630"/>
    <w:rsid w:val="005B0CDA"/>
    <w:rsid w:val="005B25A4"/>
    <w:rsid w:val="005B4468"/>
    <w:rsid w:val="005B68A5"/>
    <w:rsid w:val="005C0C60"/>
    <w:rsid w:val="005C0F58"/>
    <w:rsid w:val="005C0FC9"/>
    <w:rsid w:val="005C32EE"/>
    <w:rsid w:val="005C5E26"/>
    <w:rsid w:val="005D3317"/>
    <w:rsid w:val="005D7FA1"/>
    <w:rsid w:val="005E0B22"/>
    <w:rsid w:val="005E3BE6"/>
    <w:rsid w:val="0060192A"/>
    <w:rsid w:val="00603888"/>
    <w:rsid w:val="00607DA6"/>
    <w:rsid w:val="00610EDC"/>
    <w:rsid w:val="00610FAC"/>
    <w:rsid w:val="006116AD"/>
    <w:rsid w:val="00611788"/>
    <w:rsid w:val="0061248E"/>
    <w:rsid w:val="00614769"/>
    <w:rsid w:val="006175B8"/>
    <w:rsid w:val="00623934"/>
    <w:rsid w:val="006249EB"/>
    <w:rsid w:val="00630DF7"/>
    <w:rsid w:val="00632680"/>
    <w:rsid w:val="00632C7B"/>
    <w:rsid w:val="00636185"/>
    <w:rsid w:val="00636E4B"/>
    <w:rsid w:val="00636FB2"/>
    <w:rsid w:val="00640FFA"/>
    <w:rsid w:val="006412F1"/>
    <w:rsid w:val="00641AB7"/>
    <w:rsid w:val="00644352"/>
    <w:rsid w:val="0064597F"/>
    <w:rsid w:val="00646D90"/>
    <w:rsid w:val="00647094"/>
    <w:rsid w:val="006529A5"/>
    <w:rsid w:val="0065562B"/>
    <w:rsid w:val="006611D7"/>
    <w:rsid w:val="00662CD8"/>
    <w:rsid w:val="00666230"/>
    <w:rsid w:val="00667639"/>
    <w:rsid w:val="00670C61"/>
    <w:rsid w:val="00672A56"/>
    <w:rsid w:val="00676A8F"/>
    <w:rsid w:val="0068061C"/>
    <w:rsid w:val="00681474"/>
    <w:rsid w:val="0069096B"/>
    <w:rsid w:val="00692D0E"/>
    <w:rsid w:val="00695A0E"/>
    <w:rsid w:val="00696468"/>
    <w:rsid w:val="006A3654"/>
    <w:rsid w:val="006A47C0"/>
    <w:rsid w:val="006B313D"/>
    <w:rsid w:val="006B316A"/>
    <w:rsid w:val="006B3391"/>
    <w:rsid w:val="006B4A3D"/>
    <w:rsid w:val="006B4AFD"/>
    <w:rsid w:val="006B6675"/>
    <w:rsid w:val="006C6148"/>
    <w:rsid w:val="006C641F"/>
    <w:rsid w:val="006D004C"/>
    <w:rsid w:val="006D0058"/>
    <w:rsid w:val="006D2FAB"/>
    <w:rsid w:val="006E18E1"/>
    <w:rsid w:val="006E25FD"/>
    <w:rsid w:val="006E5EFF"/>
    <w:rsid w:val="006E7B78"/>
    <w:rsid w:val="006E7C92"/>
    <w:rsid w:val="006F20B3"/>
    <w:rsid w:val="006F2536"/>
    <w:rsid w:val="006F43C2"/>
    <w:rsid w:val="00717F8A"/>
    <w:rsid w:val="007205B9"/>
    <w:rsid w:val="007238FF"/>
    <w:rsid w:val="007248A2"/>
    <w:rsid w:val="007269BE"/>
    <w:rsid w:val="00726C0B"/>
    <w:rsid w:val="00726F95"/>
    <w:rsid w:val="007305B6"/>
    <w:rsid w:val="00734854"/>
    <w:rsid w:val="00734E81"/>
    <w:rsid w:val="0073578D"/>
    <w:rsid w:val="00736D7E"/>
    <w:rsid w:val="00744521"/>
    <w:rsid w:val="007458BD"/>
    <w:rsid w:val="00750096"/>
    <w:rsid w:val="00752245"/>
    <w:rsid w:val="00756667"/>
    <w:rsid w:val="00760808"/>
    <w:rsid w:val="007614EB"/>
    <w:rsid w:val="00763741"/>
    <w:rsid w:val="00763FC3"/>
    <w:rsid w:val="00765904"/>
    <w:rsid w:val="00767BD7"/>
    <w:rsid w:val="00767CFE"/>
    <w:rsid w:val="00783493"/>
    <w:rsid w:val="00783826"/>
    <w:rsid w:val="00785734"/>
    <w:rsid w:val="007860D1"/>
    <w:rsid w:val="00790909"/>
    <w:rsid w:val="00792960"/>
    <w:rsid w:val="00792D7E"/>
    <w:rsid w:val="00792EC7"/>
    <w:rsid w:val="007934CF"/>
    <w:rsid w:val="00797976"/>
    <w:rsid w:val="007A049C"/>
    <w:rsid w:val="007A1B56"/>
    <w:rsid w:val="007A1D40"/>
    <w:rsid w:val="007A2F48"/>
    <w:rsid w:val="007A3121"/>
    <w:rsid w:val="007A3AE3"/>
    <w:rsid w:val="007A5230"/>
    <w:rsid w:val="007A534F"/>
    <w:rsid w:val="007A7671"/>
    <w:rsid w:val="007B01A0"/>
    <w:rsid w:val="007B3709"/>
    <w:rsid w:val="007B3B4C"/>
    <w:rsid w:val="007B6A94"/>
    <w:rsid w:val="007C12FB"/>
    <w:rsid w:val="007D46A3"/>
    <w:rsid w:val="007D5A4E"/>
    <w:rsid w:val="007D7607"/>
    <w:rsid w:val="007E271B"/>
    <w:rsid w:val="007E5405"/>
    <w:rsid w:val="007E78C8"/>
    <w:rsid w:val="007F17CF"/>
    <w:rsid w:val="007F2E43"/>
    <w:rsid w:val="007F4D8E"/>
    <w:rsid w:val="007F4E74"/>
    <w:rsid w:val="0080328D"/>
    <w:rsid w:val="00806CBD"/>
    <w:rsid w:val="00810356"/>
    <w:rsid w:val="008139AC"/>
    <w:rsid w:val="008151CD"/>
    <w:rsid w:val="008177C9"/>
    <w:rsid w:val="00821259"/>
    <w:rsid w:val="008217B2"/>
    <w:rsid w:val="00826A10"/>
    <w:rsid w:val="008323F0"/>
    <w:rsid w:val="00835685"/>
    <w:rsid w:val="00836968"/>
    <w:rsid w:val="0084254F"/>
    <w:rsid w:val="00844194"/>
    <w:rsid w:val="00850E82"/>
    <w:rsid w:val="0085349F"/>
    <w:rsid w:val="00855B4C"/>
    <w:rsid w:val="00862358"/>
    <w:rsid w:val="00864F5D"/>
    <w:rsid w:val="00865859"/>
    <w:rsid w:val="008658B4"/>
    <w:rsid w:val="00871435"/>
    <w:rsid w:val="0087548A"/>
    <w:rsid w:val="0087569B"/>
    <w:rsid w:val="00877C02"/>
    <w:rsid w:val="00881BF9"/>
    <w:rsid w:val="008825C2"/>
    <w:rsid w:val="00883728"/>
    <w:rsid w:val="0088431E"/>
    <w:rsid w:val="008851D9"/>
    <w:rsid w:val="00887674"/>
    <w:rsid w:val="00891626"/>
    <w:rsid w:val="0089252C"/>
    <w:rsid w:val="00894A84"/>
    <w:rsid w:val="00894B34"/>
    <w:rsid w:val="008973B0"/>
    <w:rsid w:val="008A0EF3"/>
    <w:rsid w:val="008A1456"/>
    <w:rsid w:val="008A32A6"/>
    <w:rsid w:val="008A6987"/>
    <w:rsid w:val="008B0CEE"/>
    <w:rsid w:val="008B234A"/>
    <w:rsid w:val="008B2F41"/>
    <w:rsid w:val="008B447C"/>
    <w:rsid w:val="008B6696"/>
    <w:rsid w:val="008B7498"/>
    <w:rsid w:val="008C573E"/>
    <w:rsid w:val="008C79CC"/>
    <w:rsid w:val="008C7BD5"/>
    <w:rsid w:val="008D525A"/>
    <w:rsid w:val="008E249B"/>
    <w:rsid w:val="008E32AE"/>
    <w:rsid w:val="008E6B12"/>
    <w:rsid w:val="008F0198"/>
    <w:rsid w:val="008F07D7"/>
    <w:rsid w:val="0090051D"/>
    <w:rsid w:val="0090145D"/>
    <w:rsid w:val="00901FE8"/>
    <w:rsid w:val="0090492D"/>
    <w:rsid w:val="009111F6"/>
    <w:rsid w:val="00914E3E"/>
    <w:rsid w:val="00914F23"/>
    <w:rsid w:val="0091761F"/>
    <w:rsid w:val="00923FFD"/>
    <w:rsid w:val="009246E8"/>
    <w:rsid w:val="00924EAC"/>
    <w:rsid w:val="00927DCC"/>
    <w:rsid w:val="009302A2"/>
    <w:rsid w:val="009316B3"/>
    <w:rsid w:val="009334A7"/>
    <w:rsid w:val="0093388F"/>
    <w:rsid w:val="00934877"/>
    <w:rsid w:val="00935CBF"/>
    <w:rsid w:val="00936D69"/>
    <w:rsid w:val="00937002"/>
    <w:rsid w:val="0094206A"/>
    <w:rsid w:val="00950C38"/>
    <w:rsid w:val="009548FF"/>
    <w:rsid w:val="0096000E"/>
    <w:rsid w:val="009640C2"/>
    <w:rsid w:val="0097039D"/>
    <w:rsid w:val="009716E2"/>
    <w:rsid w:val="00971D80"/>
    <w:rsid w:val="009729EA"/>
    <w:rsid w:val="00974090"/>
    <w:rsid w:val="00974743"/>
    <w:rsid w:val="00975F88"/>
    <w:rsid w:val="00976880"/>
    <w:rsid w:val="00982A1A"/>
    <w:rsid w:val="00984B28"/>
    <w:rsid w:val="00987C39"/>
    <w:rsid w:val="00992666"/>
    <w:rsid w:val="009971B4"/>
    <w:rsid w:val="00997678"/>
    <w:rsid w:val="00997E73"/>
    <w:rsid w:val="009A31D8"/>
    <w:rsid w:val="009A3A7E"/>
    <w:rsid w:val="009A4B4A"/>
    <w:rsid w:val="009A5110"/>
    <w:rsid w:val="009A5321"/>
    <w:rsid w:val="009A6675"/>
    <w:rsid w:val="009B0C65"/>
    <w:rsid w:val="009B2CAE"/>
    <w:rsid w:val="009B42B0"/>
    <w:rsid w:val="009B4351"/>
    <w:rsid w:val="009C03E7"/>
    <w:rsid w:val="009C145E"/>
    <w:rsid w:val="009C188C"/>
    <w:rsid w:val="009C2A2F"/>
    <w:rsid w:val="009C334B"/>
    <w:rsid w:val="009C725C"/>
    <w:rsid w:val="009D4561"/>
    <w:rsid w:val="009D672F"/>
    <w:rsid w:val="009D7799"/>
    <w:rsid w:val="009E1B19"/>
    <w:rsid w:val="009E5933"/>
    <w:rsid w:val="009F1CA7"/>
    <w:rsid w:val="009F47D4"/>
    <w:rsid w:val="009F5E84"/>
    <w:rsid w:val="00A04F2F"/>
    <w:rsid w:val="00A06E5B"/>
    <w:rsid w:val="00A07189"/>
    <w:rsid w:val="00A07A03"/>
    <w:rsid w:val="00A12354"/>
    <w:rsid w:val="00A12567"/>
    <w:rsid w:val="00A128B8"/>
    <w:rsid w:val="00A1409C"/>
    <w:rsid w:val="00A1504F"/>
    <w:rsid w:val="00A15139"/>
    <w:rsid w:val="00A16AB7"/>
    <w:rsid w:val="00A22748"/>
    <w:rsid w:val="00A2643A"/>
    <w:rsid w:val="00A26892"/>
    <w:rsid w:val="00A275DB"/>
    <w:rsid w:val="00A31C0D"/>
    <w:rsid w:val="00A35D2A"/>
    <w:rsid w:val="00A36FCC"/>
    <w:rsid w:val="00A43606"/>
    <w:rsid w:val="00A5201A"/>
    <w:rsid w:val="00A52092"/>
    <w:rsid w:val="00A546EE"/>
    <w:rsid w:val="00A561AA"/>
    <w:rsid w:val="00A570E8"/>
    <w:rsid w:val="00A6182D"/>
    <w:rsid w:val="00A633EF"/>
    <w:rsid w:val="00A707F3"/>
    <w:rsid w:val="00A70AF9"/>
    <w:rsid w:val="00A719CA"/>
    <w:rsid w:val="00A71D90"/>
    <w:rsid w:val="00A74449"/>
    <w:rsid w:val="00A74AB7"/>
    <w:rsid w:val="00A771EC"/>
    <w:rsid w:val="00A83281"/>
    <w:rsid w:val="00A87B68"/>
    <w:rsid w:val="00A92A5D"/>
    <w:rsid w:val="00AA0024"/>
    <w:rsid w:val="00AA2E57"/>
    <w:rsid w:val="00AA413D"/>
    <w:rsid w:val="00AA4B24"/>
    <w:rsid w:val="00AA731B"/>
    <w:rsid w:val="00AA78D6"/>
    <w:rsid w:val="00AB035C"/>
    <w:rsid w:val="00AB0F8A"/>
    <w:rsid w:val="00AB1439"/>
    <w:rsid w:val="00AB2CFF"/>
    <w:rsid w:val="00AB57F7"/>
    <w:rsid w:val="00AB7CF4"/>
    <w:rsid w:val="00AC006B"/>
    <w:rsid w:val="00AC5F1C"/>
    <w:rsid w:val="00AC7183"/>
    <w:rsid w:val="00AD2555"/>
    <w:rsid w:val="00AD6A0D"/>
    <w:rsid w:val="00AD791D"/>
    <w:rsid w:val="00AD7EB2"/>
    <w:rsid w:val="00AE3542"/>
    <w:rsid w:val="00AE3976"/>
    <w:rsid w:val="00AE453D"/>
    <w:rsid w:val="00AE5912"/>
    <w:rsid w:val="00AE5B79"/>
    <w:rsid w:val="00AE61EF"/>
    <w:rsid w:val="00AF20E7"/>
    <w:rsid w:val="00AF25D3"/>
    <w:rsid w:val="00AF36B2"/>
    <w:rsid w:val="00AF3769"/>
    <w:rsid w:val="00AF780A"/>
    <w:rsid w:val="00AF7EFA"/>
    <w:rsid w:val="00AF7F53"/>
    <w:rsid w:val="00B01869"/>
    <w:rsid w:val="00B15977"/>
    <w:rsid w:val="00B208C1"/>
    <w:rsid w:val="00B22005"/>
    <w:rsid w:val="00B23D1C"/>
    <w:rsid w:val="00B241E4"/>
    <w:rsid w:val="00B259DB"/>
    <w:rsid w:val="00B26F4A"/>
    <w:rsid w:val="00B34B0D"/>
    <w:rsid w:val="00B42A27"/>
    <w:rsid w:val="00B462F7"/>
    <w:rsid w:val="00B51C0B"/>
    <w:rsid w:val="00B52AF7"/>
    <w:rsid w:val="00B5531D"/>
    <w:rsid w:val="00B660EE"/>
    <w:rsid w:val="00B66F33"/>
    <w:rsid w:val="00B72440"/>
    <w:rsid w:val="00B75ED6"/>
    <w:rsid w:val="00B801A8"/>
    <w:rsid w:val="00B830B3"/>
    <w:rsid w:val="00B83EBD"/>
    <w:rsid w:val="00B87D13"/>
    <w:rsid w:val="00B97053"/>
    <w:rsid w:val="00BA1A6E"/>
    <w:rsid w:val="00BA380E"/>
    <w:rsid w:val="00BA3B5A"/>
    <w:rsid w:val="00BB2954"/>
    <w:rsid w:val="00BB34A2"/>
    <w:rsid w:val="00BB6FD3"/>
    <w:rsid w:val="00BB7902"/>
    <w:rsid w:val="00BC2FC1"/>
    <w:rsid w:val="00BC4C05"/>
    <w:rsid w:val="00BD4537"/>
    <w:rsid w:val="00BE0DF1"/>
    <w:rsid w:val="00BE15A3"/>
    <w:rsid w:val="00BE2B7F"/>
    <w:rsid w:val="00BE558C"/>
    <w:rsid w:val="00BE5E56"/>
    <w:rsid w:val="00BF0AC3"/>
    <w:rsid w:val="00BF3749"/>
    <w:rsid w:val="00BF389A"/>
    <w:rsid w:val="00BF3C55"/>
    <w:rsid w:val="00BF52B4"/>
    <w:rsid w:val="00C009F5"/>
    <w:rsid w:val="00C01749"/>
    <w:rsid w:val="00C05C6B"/>
    <w:rsid w:val="00C15F2C"/>
    <w:rsid w:val="00C17597"/>
    <w:rsid w:val="00C17E6D"/>
    <w:rsid w:val="00C21AEA"/>
    <w:rsid w:val="00C22736"/>
    <w:rsid w:val="00C25F86"/>
    <w:rsid w:val="00C262C1"/>
    <w:rsid w:val="00C27340"/>
    <w:rsid w:val="00C273AB"/>
    <w:rsid w:val="00C3281C"/>
    <w:rsid w:val="00C35461"/>
    <w:rsid w:val="00C41A7A"/>
    <w:rsid w:val="00C4238D"/>
    <w:rsid w:val="00C45974"/>
    <w:rsid w:val="00C45BF9"/>
    <w:rsid w:val="00C52046"/>
    <w:rsid w:val="00C6356C"/>
    <w:rsid w:val="00C643BC"/>
    <w:rsid w:val="00C6489D"/>
    <w:rsid w:val="00C66956"/>
    <w:rsid w:val="00C67E55"/>
    <w:rsid w:val="00C74035"/>
    <w:rsid w:val="00C750BE"/>
    <w:rsid w:val="00C77157"/>
    <w:rsid w:val="00C77DC2"/>
    <w:rsid w:val="00C81DAD"/>
    <w:rsid w:val="00C82AB9"/>
    <w:rsid w:val="00C9138D"/>
    <w:rsid w:val="00C92072"/>
    <w:rsid w:val="00C93F59"/>
    <w:rsid w:val="00C949DD"/>
    <w:rsid w:val="00C979CB"/>
    <w:rsid w:val="00CA522E"/>
    <w:rsid w:val="00CA553D"/>
    <w:rsid w:val="00CB026E"/>
    <w:rsid w:val="00CB5825"/>
    <w:rsid w:val="00CC4879"/>
    <w:rsid w:val="00CD587A"/>
    <w:rsid w:val="00CD7D98"/>
    <w:rsid w:val="00CE7017"/>
    <w:rsid w:val="00CF5F52"/>
    <w:rsid w:val="00CF74B4"/>
    <w:rsid w:val="00D01749"/>
    <w:rsid w:val="00D03ACE"/>
    <w:rsid w:val="00D11D21"/>
    <w:rsid w:val="00D13CC8"/>
    <w:rsid w:val="00D14CE4"/>
    <w:rsid w:val="00D1731F"/>
    <w:rsid w:val="00D17382"/>
    <w:rsid w:val="00D17D00"/>
    <w:rsid w:val="00D20D3D"/>
    <w:rsid w:val="00D2157B"/>
    <w:rsid w:val="00D27797"/>
    <w:rsid w:val="00D300F5"/>
    <w:rsid w:val="00D31572"/>
    <w:rsid w:val="00D32F2F"/>
    <w:rsid w:val="00D43344"/>
    <w:rsid w:val="00D4425A"/>
    <w:rsid w:val="00D44E61"/>
    <w:rsid w:val="00D50302"/>
    <w:rsid w:val="00D51D01"/>
    <w:rsid w:val="00D54DEC"/>
    <w:rsid w:val="00D55024"/>
    <w:rsid w:val="00D67E50"/>
    <w:rsid w:val="00D70473"/>
    <w:rsid w:val="00D71159"/>
    <w:rsid w:val="00D71B1E"/>
    <w:rsid w:val="00D71FBA"/>
    <w:rsid w:val="00D76821"/>
    <w:rsid w:val="00D7770C"/>
    <w:rsid w:val="00D81147"/>
    <w:rsid w:val="00D81D40"/>
    <w:rsid w:val="00D833FF"/>
    <w:rsid w:val="00D83F82"/>
    <w:rsid w:val="00D8744C"/>
    <w:rsid w:val="00D903D0"/>
    <w:rsid w:val="00D954C0"/>
    <w:rsid w:val="00D97327"/>
    <w:rsid w:val="00D97422"/>
    <w:rsid w:val="00DA0DD8"/>
    <w:rsid w:val="00DA3118"/>
    <w:rsid w:val="00DA5275"/>
    <w:rsid w:val="00DA54A6"/>
    <w:rsid w:val="00DA63F0"/>
    <w:rsid w:val="00DA6E50"/>
    <w:rsid w:val="00DB61D5"/>
    <w:rsid w:val="00DB6FE2"/>
    <w:rsid w:val="00DB75A2"/>
    <w:rsid w:val="00DC0274"/>
    <w:rsid w:val="00DC07FC"/>
    <w:rsid w:val="00DC6B88"/>
    <w:rsid w:val="00DD53A5"/>
    <w:rsid w:val="00DE18F0"/>
    <w:rsid w:val="00DE348A"/>
    <w:rsid w:val="00DE3E68"/>
    <w:rsid w:val="00DF1A68"/>
    <w:rsid w:val="00DF7BD5"/>
    <w:rsid w:val="00E000F8"/>
    <w:rsid w:val="00E039C4"/>
    <w:rsid w:val="00E101DD"/>
    <w:rsid w:val="00E10B17"/>
    <w:rsid w:val="00E1225B"/>
    <w:rsid w:val="00E147FC"/>
    <w:rsid w:val="00E14DD1"/>
    <w:rsid w:val="00E2254A"/>
    <w:rsid w:val="00E25F67"/>
    <w:rsid w:val="00E33A70"/>
    <w:rsid w:val="00E3498C"/>
    <w:rsid w:val="00E41DFC"/>
    <w:rsid w:val="00E43EEA"/>
    <w:rsid w:val="00E455B3"/>
    <w:rsid w:val="00E46505"/>
    <w:rsid w:val="00E51E5B"/>
    <w:rsid w:val="00E55EEE"/>
    <w:rsid w:val="00E567B6"/>
    <w:rsid w:val="00E604E6"/>
    <w:rsid w:val="00E616C2"/>
    <w:rsid w:val="00E62EA6"/>
    <w:rsid w:val="00E6608C"/>
    <w:rsid w:val="00E66CA2"/>
    <w:rsid w:val="00E70945"/>
    <w:rsid w:val="00E70B9E"/>
    <w:rsid w:val="00E71CDF"/>
    <w:rsid w:val="00E73AA5"/>
    <w:rsid w:val="00E75D1A"/>
    <w:rsid w:val="00E7660A"/>
    <w:rsid w:val="00E833BB"/>
    <w:rsid w:val="00E843A6"/>
    <w:rsid w:val="00E86F53"/>
    <w:rsid w:val="00E87069"/>
    <w:rsid w:val="00E87C84"/>
    <w:rsid w:val="00E911F3"/>
    <w:rsid w:val="00E928B5"/>
    <w:rsid w:val="00E94482"/>
    <w:rsid w:val="00E96122"/>
    <w:rsid w:val="00EB1221"/>
    <w:rsid w:val="00EB7E37"/>
    <w:rsid w:val="00EC2C1F"/>
    <w:rsid w:val="00EC597B"/>
    <w:rsid w:val="00EC63A6"/>
    <w:rsid w:val="00EC66CD"/>
    <w:rsid w:val="00ED17B8"/>
    <w:rsid w:val="00ED3956"/>
    <w:rsid w:val="00ED7072"/>
    <w:rsid w:val="00ED7801"/>
    <w:rsid w:val="00EE1A98"/>
    <w:rsid w:val="00EE3A46"/>
    <w:rsid w:val="00EE43DA"/>
    <w:rsid w:val="00EE7128"/>
    <w:rsid w:val="00EF37B8"/>
    <w:rsid w:val="00EF4C3E"/>
    <w:rsid w:val="00EF589B"/>
    <w:rsid w:val="00EF7AB9"/>
    <w:rsid w:val="00F02453"/>
    <w:rsid w:val="00F02995"/>
    <w:rsid w:val="00F02B61"/>
    <w:rsid w:val="00F02F9E"/>
    <w:rsid w:val="00F03669"/>
    <w:rsid w:val="00F0711D"/>
    <w:rsid w:val="00F078A0"/>
    <w:rsid w:val="00F104C4"/>
    <w:rsid w:val="00F141EB"/>
    <w:rsid w:val="00F20122"/>
    <w:rsid w:val="00F24CB0"/>
    <w:rsid w:val="00F25CA4"/>
    <w:rsid w:val="00F2601B"/>
    <w:rsid w:val="00F27555"/>
    <w:rsid w:val="00F275D8"/>
    <w:rsid w:val="00F27E8F"/>
    <w:rsid w:val="00F32997"/>
    <w:rsid w:val="00F3412E"/>
    <w:rsid w:val="00F36B11"/>
    <w:rsid w:val="00F40594"/>
    <w:rsid w:val="00F41591"/>
    <w:rsid w:val="00F458F6"/>
    <w:rsid w:val="00F45EFE"/>
    <w:rsid w:val="00F465A4"/>
    <w:rsid w:val="00F500E7"/>
    <w:rsid w:val="00F5068F"/>
    <w:rsid w:val="00F530EA"/>
    <w:rsid w:val="00F53D45"/>
    <w:rsid w:val="00F63B63"/>
    <w:rsid w:val="00F663CE"/>
    <w:rsid w:val="00F70736"/>
    <w:rsid w:val="00F71A39"/>
    <w:rsid w:val="00F83994"/>
    <w:rsid w:val="00F83EFC"/>
    <w:rsid w:val="00F845C7"/>
    <w:rsid w:val="00F84D57"/>
    <w:rsid w:val="00F90264"/>
    <w:rsid w:val="00F910AD"/>
    <w:rsid w:val="00F92D37"/>
    <w:rsid w:val="00F94139"/>
    <w:rsid w:val="00F9415A"/>
    <w:rsid w:val="00F95362"/>
    <w:rsid w:val="00F95F48"/>
    <w:rsid w:val="00F96A54"/>
    <w:rsid w:val="00F97B90"/>
    <w:rsid w:val="00FA015F"/>
    <w:rsid w:val="00FA0BF9"/>
    <w:rsid w:val="00FA0DDD"/>
    <w:rsid w:val="00FA55C8"/>
    <w:rsid w:val="00FB0803"/>
    <w:rsid w:val="00FB180C"/>
    <w:rsid w:val="00FB312B"/>
    <w:rsid w:val="00FB3263"/>
    <w:rsid w:val="00FB3FDA"/>
    <w:rsid w:val="00FB4243"/>
    <w:rsid w:val="00FB44AD"/>
    <w:rsid w:val="00FB57CF"/>
    <w:rsid w:val="00FB7141"/>
    <w:rsid w:val="00FC09E9"/>
    <w:rsid w:val="00FC0A0B"/>
    <w:rsid w:val="00FC3739"/>
    <w:rsid w:val="00FC3C89"/>
    <w:rsid w:val="00FC5E22"/>
    <w:rsid w:val="00FC746F"/>
    <w:rsid w:val="00FD02CD"/>
    <w:rsid w:val="00FD4F37"/>
    <w:rsid w:val="00FD520C"/>
    <w:rsid w:val="00FD7242"/>
    <w:rsid w:val="00FD7520"/>
    <w:rsid w:val="00FE5FAD"/>
    <w:rsid w:val="00FE6DC8"/>
    <w:rsid w:val="00FE6FF3"/>
    <w:rsid w:val="00FF29AE"/>
    <w:rsid w:val="00FF3197"/>
    <w:rsid w:val="00FF3BD3"/>
    <w:rsid w:val="00FF4622"/>
    <w:rsid w:val="00FF4F47"/>
    <w:rsid w:val="00FF5AD4"/>
    <w:rsid w:val="00FF7B5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A28438"/>
  <w15:docId w15:val="{C7A7AADC-E9A7-456B-BA2A-C3B5CB54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Nimbus Roman No9 L" w:eastAsia="Nimbus Sans L" w:hAnsi="Nimbus Roman No9 L"/>
      <w:sz w:val="24"/>
      <w:szCs w:val="24"/>
      <w:lang w:eastAsia="ar-SA"/>
    </w:rPr>
  </w:style>
  <w:style w:type="paragraph" w:styleId="Heading3">
    <w:name w:val="heading 3"/>
    <w:basedOn w:val="Normal"/>
    <w:next w:val="Normal"/>
    <w:qFormat/>
    <w:pPr>
      <w:keepNext/>
      <w:numPr>
        <w:ilvl w:val="2"/>
        <w:numId w:val="1"/>
      </w:numPr>
      <w:tabs>
        <w:tab w:val="right" w:pos="9720"/>
      </w:tabs>
      <w:jc w:val="center"/>
      <w:outlineLvl w:val="2"/>
    </w:pPr>
    <w:rPr>
      <w:rFonts w:ascii="Arial Narrow" w:hAnsi="Arial Narrow"/>
      <w:b/>
      <w:sz w:val="22"/>
      <w:szCs w:val="20"/>
    </w:rPr>
  </w:style>
  <w:style w:type="paragraph" w:styleId="Heading6">
    <w:name w:val="heading 6"/>
    <w:basedOn w:val="Normal"/>
    <w:next w:val="Normal"/>
    <w:qFormat/>
    <w:pPr>
      <w:keepNext/>
      <w:numPr>
        <w:ilvl w:val="5"/>
        <w:numId w:val="1"/>
      </w:numPr>
      <w:jc w:val="both"/>
      <w:outlineLvl w:val="5"/>
    </w:pPr>
    <w:rPr>
      <w:rFonts w:ascii="Arial Narrow" w:hAnsi="Arial Narrow"/>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tarSymbol"/>
      <w:sz w:val="18"/>
      <w:szCs w:val="18"/>
    </w:rPr>
  </w:style>
  <w:style w:type="character" w:customStyle="1" w:styleId="WW8Num3z0">
    <w:name w:val="WW8Num3z0"/>
    <w:rPr>
      <w:rFonts w:ascii="Symbol" w:hAnsi="Symbol" w:cs="StarSymbol"/>
      <w:sz w:val="18"/>
      <w:szCs w:val="18"/>
    </w:rPr>
  </w:style>
  <w:style w:type="character" w:customStyle="1" w:styleId="WW8Num3z1">
    <w:name w:val="WW8Num3z1"/>
    <w:rPr>
      <w:rFonts w:ascii="Wingdings" w:hAnsi="Wingdings"/>
      <w:sz w:val="22"/>
      <w:szCs w:val="22"/>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3z5">
    <w:name w:val="WW8Num3z5"/>
    <w:rPr>
      <w:rFonts w:ascii="Wingdings" w:hAnsi="Wingdings"/>
    </w:rPr>
  </w:style>
  <w:style w:type="character" w:customStyle="1" w:styleId="WW8Num4z0">
    <w:name w:val="WW8Num4z0"/>
    <w:rPr>
      <w:rFonts w:ascii="Symbol" w:hAnsi="Symbol" w:cs="StarSymbol"/>
      <w:sz w:val="18"/>
      <w:szCs w:val="18"/>
    </w:rPr>
  </w:style>
  <w:style w:type="character" w:customStyle="1" w:styleId="WW8Num5z0">
    <w:name w:val="WW8Num5z0"/>
    <w:rPr>
      <w:rFonts w:ascii="Symbol" w:hAnsi="Symbol"/>
      <w:sz w:val="18"/>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4">
    <w:name w:val="WW8Num6z4"/>
    <w:rPr>
      <w:rFonts w:ascii="Courier New" w:hAnsi="Courier New" w:cs="Courier New"/>
    </w:rPr>
  </w:style>
  <w:style w:type="character" w:customStyle="1" w:styleId="WW8Num6z5">
    <w:name w:val="WW8Num6z5"/>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6z3">
    <w:name w:val="WW8Num6z3"/>
    <w:rPr>
      <w:rFonts w:ascii="Symbol" w:hAnsi="Symbol"/>
    </w:rPr>
  </w:style>
  <w:style w:type="character" w:customStyle="1" w:styleId="WW-Absatz-Standardschriftart1111">
    <w:name w:val="WW-Absatz-Standardschriftart1111"/>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sz w:val="18"/>
      <w:szCs w:val="18"/>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3z0">
    <w:name w:val="WW8Num13z0"/>
    <w:rPr>
      <w:rFonts w:ascii="Symbol" w:hAnsi="Symbol"/>
      <w:sz w:val="22"/>
      <w:szCs w:val="22"/>
    </w:rPr>
  </w:style>
  <w:style w:type="character" w:customStyle="1" w:styleId="WW8Num13z1">
    <w:name w:val="WW8Num13z1"/>
    <w:rPr>
      <w:rFonts w:ascii="Wingdings" w:hAnsi="Wingdings"/>
      <w:sz w:val="22"/>
      <w:szCs w:val="22"/>
    </w:rPr>
  </w:style>
  <w:style w:type="character" w:customStyle="1" w:styleId="WW8Num13z3">
    <w:name w:val="WW8Num13z3"/>
    <w:rPr>
      <w:rFonts w:ascii="Symbol" w:hAnsi="Symbol"/>
    </w:rPr>
  </w:style>
  <w:style w:type="character" w:customStyle="1" w:styleId="WW8Num13z4">
    <w:name w:val="WW8Num13z4"/>
    <w:rPr>
      <w:rFonts w:ascii="Courier New" w:hAnsi="Courier New" w:cs="Courier New"/>
    </w:rPr>
  </w:style>
  <w:style w:type="character" w:customStyle="1" w:styleId="WW8Num13z5">
    <w:name w:val="WW8Num13z5"/>
    <w:rPr>
      <w:rFonts w:ascii="Wingdings" w:hAnsi="Wingdings"/>
    </w:rPr>
  </w:style>
  <w:style w:type="character" w:customStyle="1" w:styleId="WW8Num14z0">
    <w:name w:val="WW8Num14z0"/>
    <w:rPr>
      <w:rFonts w:ascii="Wingdings" w:hAnsi="Wingdings"/>
      <w:sz w:val="18"/>
      <w:szCs w:val="18"/>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sz w:val="22"/>
      <w:szCs w:val="22"/>
    </w:rPr>
  </w:style>
  <w:style w:type="character" w:customStyle="1" w:styleId="WW8Num17z1">
    <w:name w:val="WW8Num17z1"/>
    <w:rPr>
      <w:rFonts w:ascii="Wingdings" w:hAnsi="Wingdings"/>
      <w:sz w:val="22"/>
      <w:szCs w:val="22"/>
    </w:rPr>
  </w:style>
  <w:style w:type="character" w:customStyle="1" w:styleId="WW8Num17z3">
    <w:name w:val="WW8Num17z3"/>
    <w:rPr>
      <w:rFonts w:ascii="Symbol" w:hAnsi="Symbol"/>
    </w:rPr>
  </w:style>
  <w:style w:type="character" w:customStyle="1" w:styleId="WW8Num17z4">
    <w:name w:val="WW8Num17z4"/>
    <w:rPr>
      <w:rFonts w:ascii="Courier New" w:hAnsi="Courier New" w:cs="Courier New"/>
    </w:rPr>
  </w:style>
  <w:style w:type="character" w:customStyle="1" w:styleId="WW8Num17z5">
    <w:name w:val="WW8Num17z5"/>
    <w:rPr>
      <w:rFonts w:ascii="Wingdings" w:hAnsi="Wingdings"/>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WW8Num4z0">
    <w:name w:val="WW-WW8Num4z0"/>
    <w:rPr>
      <w:rFonts w:ascii="Symbol" w:hAnsi="Symbol" w:cs="StarSymbol"/>
      <w:sz w:val="18"/>
      <w:szCs w:val="18"/>
    </w:rPr>
  </w:style>
  <w:style w:type="character" w:customStyle="1" w:styleId="WW-WW8Num2z0">
    <w:name w:val="WW-WW8Num2z0"/>
    <w:rPr>
      <w:rFonts w:ascii="Symbol" w:hAnsi="Symbol" w:cs="StarSymbol"/>
      <w:sz w:val="18"/>
      <w:szCs w:val="18"/>
    </w:rPr>
  </w:style>
  <w:style w:type="character" w:customStyle="1" w:styleId="WW-WW8Num3z0">
    <w:name w:val="WW-WW8Num3z0"/>
    <w:rPr>
      <w:rFonts w:ascii="Symbol" w:hAnsi="Symbol" w:cs="StarSymbol"/>
      <w:sz w:val="18"/>
      <w:szCs w:val="18"/>
    </w:rPr>
  </w:style>
  <w:style w:type="character" w:customStyle="1" w:styleId="Bullets">
    <w:name w:val="Bullets"/>
    <w:rPr>
      <w:rFonts w:ascii="StarSymbol" w:eastAsia="StarSymbol" w:hAnsi="StarSymbol" w:cs="StarSymbol"/>
      <w:sz w:val="18"/>
      <w:szCs w:val="18"/>
    </w:rPr>
  </w:style>
  <w:style w:type="character" w:customStyle="1" w:styleId="BodyText1CharChar">
    <w:name w:val="Body Text 1 Char Char"/>
    <w:rPr>
      <w:rFonts w:ascii="Arial" w:hAnsi="Arial" w:cs="Arial"/>
      <w:sz w:val="22"/>
      <w:szCs w:val="22"/>
      <w:lang w:val="en-US"/>
    </w:rPr>
  </w:style>
  <w:style w:type="character" w:customStyle="1" w:styleId="bodytext1">
    <w:name w:val="bodytext1"/>
    <w:rPr>
      <w:rFonts w:ascii="Verdana" w:hAnsi="Verdana" w:cs="Verdana"/>
      <w:color w:val="auto"/>
      <w:sz w:val="13"/>
      <w:szCs w:val="13"/>
      <w:u w:val="none"/>
    </w:rPr>
  </w:style>
  <w:style w:type="character" w:customStyle="1" w:styleId="blackres1">
    <w:name w:val="blackres1"/>
    <w:rPr>
      <w:rFonts w:ascii="Arial" w:hAnsi="Arial" w:cs="Arial"/>
      <w:color w:val="000000"/>
      <w:sz w:val="20"/>
      <w:szCs w:val="20"/>
    </w:rPr>
  </w:style>
  <w:style w:type="character" w:styleId="PageNumber">
    <w:name w:val="page number"/>
    <w:basedOn w:val="DefaultParagraphFont"/>
  </w:style>
  <w:style w:type="character" w:styleId="Hyperlink">
    <w:name w:val="Hyperlink"/>
    <w:rPr>
      <w:color w:val="0000FF"/>
      <w:u w:val="single"/>
    </w:rPr>
  </w:style>
  <w:style w:type="character" w:customStyle="1" w:styleId="header31">
    <w:name w:val="header31"/>
    <w:rPr>
      <w:rFonts w:ascii="Arial" w:hAnsi="Arial" w:cs="Arial"/>
      <w:b/>
      <w:bCs/>
      <w:color w:val="333333"/>
      <w:sz w:val="20"/>
      <w:szCs w:val="20"/>
    </w:rPr>
  </w:style>
  <w:style w:type="character" w:styleId="Strong">
    <w:name w:val="Strong"/>
    <w:uiPriority w:val="22"/>
    <w:qFormat/>
    <w:rPr>
      <w:b/>
      <w:bCs/>
    </w:rPr>
  </w:style>
  <w:style w:type="character" w:customStyle="1" w:styleId="normalchar">
    <w:name w:val="normal__char"/>
    <w:basedOn w:val="DefaultParagraphFont"/>
  </w:style>
  <w:style w:type="character" w:customStyle="1" w:styleId="pseditboxdisponly">
    <w:name w:val="pseditbox_disponly"/>
    <w:basedOn w:val="DefaultParagraphFont"/>
  </w:style>
  <w:style w:type="character" w:customStyle="1" w:styleId="CharChar">
    <w:name w:val="Char Char"/>
    <w:rPr>
      <w:rFonts w:ascii="Nimbus Roman No9 L" w:eastAsia="Nimbus Sans L" w:hAnsi="Nimbus Roman No9 L"/>
      <w:sz w:val="24"/>
      <w:szCs w:val="24"/>
      <w:lang w:val="en-US" w:eastAsia="ar-SA" w:bidi="ar-SA"/>
    </w:rPr>
  </w:style>
  <w:style w:type="paragraph" w:customStyle="1" w:styleId="Heading">
    <w:name w:val="Heading"/>
    <w:basedOn w:val="Normal"/>
    <w:next w:val="BodyText"/>
    <w:pPr>
      <w:keepNext/>
      <w:spacing w:before="240" w:after="120"/>
    </w:pPr>
    <w:rPr>
      <w:rFonts w:ascii="Nimbus Sans L" w:eastAsia="HG Mincho Light J" w:hAnsi="Nimbus Sans 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szCs w:val="20"/>
    </w:rPr>
  </w:style>
  <w:style w:type="paragraph" w:customStyle="1" w:styleId="WW-Caption">
    <w:name w:val="WW-Caption"/>
    <w:basedOn w:val="Normal"/>
    <w:pPr>
      <w:suppressLineNumbers/>
      <w:spacing w:before="120" w:after="120"/>
    </w:pPr>
    <w:rPr>
      <w:rFonts w:cs="Tahoma"/>
      <w:i/>
      <w:iCs/>
      <w:sz w:val="20"/>
      <w:szCs w:val="20"/>
    </w:rPr>
  </w:style>
  <w:style w:type="paragraph" w:customStyle="1" w:styleId="WW-Index">
    <w:name w:val="WW-Index"/>
    <w:basedOn w:val="Normal"/>
    <w:pPr>
      <w:suppressLineNumbers/>
    </w:pPr>
    <w:rPr>
      <w:rFonts w:cs="Tahoma"/>
    </w:rPr>
  </w:style>
  <w:style w:type="paragraph" w:customStyle="1" w:styleId="WW-Heading">
    <w:name w:val="WW-Heading"/>
    <w:basedOn w:val="Normal"/>
    <w:next w:val="BodyText"/>
    <w:pPr>
      <w:keepNext/>
      <w:spacing w:before="240" w:after="120"/>
    </w:pPr>
    <w:rPr>
      <w:rFonts w:ascii="Nimbus Sans L" w:eastAsia="HG Mincho Light J" w:hAnsi="Nimbus Sans L" w:cs="Tahoma"/>
      <w:sz w:val="28"/>
      <w:szCs w:val="28"/>
    </w:rPr>
  </w:style>
  <w:style w:type="paragraph" w:customStyle="1" w:styleId="WW-Caption1">
    <w:name w:val="WW-Caption1"/>
    <w:basedOn w:val="Normal"/>
    <w:pPr>
      <w:suppressLineNumbers/>
      <w:spacing w:before="120" w:after="120"/>
    </w:pPr>
    <w:rPr>
      <w:rFonts w:cs="Tahoma"/>
      <w:i/>
      <w:iCs/>
      <w:sz w:val="20"/>
      <w:szCs w:val="20"/>
    </w:rPr>
  </w:style>
  <w:style w:type="paragraph" w:customStyle="1" w:styleId="WW-Index1">
    <w:name w:val="WW-Index1"/>
    <w:basedOn w:val="Normal"/>
    <w:pPr>
      <w:suppressLineNumbers/>
    </w:pPr>
    <w:rPr>
      <w:rFonts w:cs="Tahoma"/>
    </w:rPr>
  </w:style>
  <w:style w:type="paragraph" w:customStyle="1" w:styleId="WW-Caption11">
    <w:name w:val="WW-Caption11"/>
    <w:basedOn w:val="Normal"/>
    <w:pPr>
      <w:suppressLineNumbers/>
      <w:spacing w:before="120" w:after="120"/>
    </w:pPr>
    <w:rPr>
      <w:rFonts w:cs="Tahoma"/>
      <w:i/>
      <w:iCs/>
      <w:sz w:val="20"/>
      <w:szCs w:val="20"/>
    </w:rPr>
  </w:style>
  <w:style w:type="paragraph" w:customStyle="1" w:styleId="WW-Index11">
    <w:name w:val="WW-Index11"/>
    <w:basedOn w:val="Normal"/>
    <w:pPr>
      <w:suppressLineNumbers/>
    </w:pPr>
    <w:rPr>
      <w:rFonts w:cs="Tahoma"/>
    </w:rPr>
  </w:style>
  <w:style w:type="paragraph" w:styleId="BodyText2">
    <w:name w:val="Body Text 2"/>
    <w:basedOn w:val="Normal"/>
    <w:pPr>
      <w:spacing w:after="120" w:line="480" w:lineRule="auto"/>
    </w:pPr>
  </w:style>
  <w:style w:type="paragraph" w:customStyle="1" w:styleId="BodyText10">
    <w:name w:val="Body Text 1"/>
    <w:pPr>
      <w:suppressAutoHyphens/>
      <w:spacing w:before="240"/>
      <w:ind w:left="360"/>
    </w:pPr>
    <w:rPr>
      <w:rFonts w:ascii="Arial" w:eastAsia="Arial" w:hAnsi="Arial" w:cs="Arial"/>
      <w:sz w:val="22"/>
      <w:szCs w:val="22"/>
      <w:lang w:eastAsia="ar-SA"/>
    </w:rPr>
  </w:style>
  <w:style w:type="paragraph" w:customStyle="1" w:styleId="BodyTextTimesNewRoman">
    <w:name w:val="Body Text + Times New Roman"/>
    <w:basedOn w:val="Normal"/>
    <w:pPr>
      <w:widowControl/>
      <w:suppressAutoHyphens w:val="0"/>
    </w:pPr>
    <w:rPr>
      <w:rFonts w:ascii="Times New Roman" w:eastAsia="Times New Roman" w:hAnsi="Times New Roman"/>
    </w:rPr>
  </w:style>
  <w:style w:type="paragraph" w:styleId="Header">
    <w:name w:val="header"/>
    <w:basedOn w:val="Normal"/>
    <w:pPr>
      <w:widowControl/>
      <w:tabs>
        <w:tab w:val="center" w:pos="4320"/>
        <w:tab w:val="right" w:pos="8640"/>
      </w:tabs>
      <w:suppressAutoHyphens w:val="0"/>
    </w:pPr>
    <w:rPr>
      <w:rFonts w:ascii="Times New Roman" w:eastAsia="Times New Roman" w:hAnsi="Times New Roman"/>
    </w:rPr>
  </w:style>
  <w:style w:type="paragraph" w:styleId="BodyText3">
    <w:name w:val="Body Text 3"/>
    <w:basedOn w:val="Normal"/>
    <w:pPr>
      <w:spacing w:after="120"/>
    </w:pPr>
    <w:rPr>
      <w:sz w:val="16"/>
      <w:szCs w:val="16"/>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paragraph" w:styleId="Footer">
    <w:name w:val="footer"/>
    <w:basedOn w:val="Normal"/>
    <w:pPr>
      <w:tabs>
        <w:tab w:val="center" w:pos="4320"/>
        <w:tab w:val="right" w:pos="8640"/>
      </w:tabs>
    </w:pPr>
  </w:style>
  <w:style w:type="paragraph" w:styleId="NormalWeb">
    <w:name w:val="Normal (Web)"/>
    <w:basedOn w:val="Normal"/>
    <w:uiPriority w:val="99"/>
    <w:pPr>
      <w:widowControl/>
      <w:spacing w:before="280" w:after="280"/>
    </w:pPr>
    <w:rPr>
      <w:rFonts w:ascii="Times New Roman" w:eastAsia="Times New Roman" w:hAnsi="Times New Roman"/>
    </w:rPr>
  </w:style>
  <w:style w:type="paragraph" w:styleId="Title">
    <w:name w:val="Title"/>
    <w:basedOn w:val="Normal"/>
    <w:next w:val="Subtitle"/>
    <w:qFormat/>
    <w:pPr>
      <w:widowControl/>
      <w:suppressAutoHyphens w:val="0"/>
      <w:jc w:val="center"/>
    </w:pPr>
    <w:rPr>
      <w:rFonts w:ascii="Garamond" w:eastAsia="PMingLiU" w:hAnsi="Garamond"/>
      <w:sz w:val="48"/>
      <w:szCs w:val="20"/>
    </w:rPr>
  </w:style>
  <w:style w:type="paragraph" w:styleId="Subtitle">
    <w:name w:val="Subtitle"/>
    <w:basedOn w:val="Heading"/>
    <w:next w:val="BodyText"/>
    <w:qFormat/>
    <w:pPr>
      <w:jc w:val="center"/>
    </w:pPr>
    <w:rPr>
      <w:i/>
      <w:iCs/>
    </w:rPr>
  </w:style>
  <w:style w:type="paragraph" w:styleId="BodyTextIndent2">
    <w:name w:val="Body Text Indent 2"/>
    <w:basedOn w:val="Normal"/>
    <w:pPr>
      <w:spacing w:after="120" w:line="480" w:lineRule="auto"/>
      <w:ind w:left="283"/>
    </w:pPr>
  </w:style>
  <w:style w:type="paragraph" w:customStyle="1" w:styleId="BodySingle">
    <w:name w:val="Body Single"/>
    <w:basedOn w:val="Normal"/>
    <w:pPr>
      <w:widowControl/>
      <w:suppressAutoHyphens w:val="0"/>
    </w:pPr>
    <w:rPr>
      <w:rFonts w:ascii="Times New Roman" w:eastAsia="Times New Roman" w:hAnsi="Times New Roman"/>
      <w:sz w:val="22"/>
      <w:szCs w:val="20"/>
      <w:lang w:val="en-GB"/>
    </w:rPr>
  </w:style>
  <w:style w:type="paragraph" w:customStyle="1" w:styleId="NormalJustified">
    <w:name w:val="Normal + Justified"/>
    <w:basedOn w:val="Normal"/>
    <w:pPr>
      <w:widowControl/>
      <w:numPr>
        <w:numId w:val="5"/>
      </w:numPr>
      <w:suppressAutoHyphens w:val="0"/>
      <w:jc w:val="both"/>
    </w:pPr>
    <w:rPr>
      <w:rFonts w:ascii="Times New Roman" w:eastAsia="Times New Roman" w:hAnsi="Times New Roman"/>
    </w:rPr>
  </w:style>
  <w:style w:type="paragraph" w:customStyle="1" w:styleId="Framecontents">
    <w:name w:val="Frame contents"/>
    <w:basedOn w:val="BodyText"/>
  </w:style>
  <w:style w:type="paragraph" w:styleId="ListParagraph">
    <w:name w:val="List Paragraph"/>
    <w:basedOn w:val="Normal"/>
    <w:uiPriority w:val="34"/>
    <w:qFormat/>
    <w:rsid w:val="000A7C56"/>
    <w:pPr>
      <w:ind w:left="720"/>
    </w:pPr>
  </w:style>
  <w:style w:type="paragraph" w:styleId="NoSpacing">
    <w:name w:val="No Spacing"/>
    <w:uiPriority w:val="1"/>
    <w:qFormat/>
    <w:rsid w:val="005754F1"/>
    <w:pPr>
      <w:widowControl w:val="0"/>
      <w:suppressAutoHyphens/>
    </w:pPr>
    <w:rPr>
      <w:rFonts w:ascii="Nimbus Roman No9 L" w:eastAsia="Nimbus Sans L" w:hAnsi="Nimbus Roman No9 L"/>
      <w:sz w:val="24"/>
      <w:szCs w:val="24"/>
      <w:lang w:eastAsia="ar-SA"/>
    </w:rPr>
  </w:style>
  <w:style w:type="paragraph" w:customStyle="1" w:styleId="BodyText0">
    <w:name w:val="*Body Text"/>
    <w:link w:val="BodyTextChar"/>
    <w:rsid w:val="008E6B12"/>
    <w:pPr>
      <w:spacing w:after="120"/>
      <w:ind w:right="-108"/>
    </w:pPr>
    <w:rPr>
      <w:rFonts w:ascii="Arial" w:hAnsi="Arial"/>
      <w:color w:val="000000"/>
    </w:rPr>
  </w:style>
  <w:style w:type="character" w:customStyle="1" w:styleId="BodyTextChar">
    <w:name w:val="*Body Text Char"/>
    <w:link w:val="BodyText0"/>
    <w:rsid w:val="008E6B12"/>
    <w:rPr>
      <w:rFonts w:ascii="Arial" w:hAnsi="Arial"/>
      <w:color w:val="000000"/>
    </w:rPr>
  </w:style>
  <w:style w:type="character" w:styleId="Emphasis">
    <w:name w:val="Emphasis"/>
    <w:basedOn w:val="DefaultParagraphFont"/>
    <w:uiPriority w:val="20"/>
    <w:qFormat/>
    <w:rsid w:val="000D5D5E"/>
    <w:rPr>
      <w:i/>
      <w:iCs/>
    </w:rPr>
  </w:style>
  <w:style w:type="character" w:styleId="UnresolvedMention">
    <w:name w:val="Unresolved Mention"/>
    <w:basedOn w:val="DefaultParagraphFont"/>
    <w:uiPriority w:val="99"/>
    <w:semiHidden/>
    <w:unhideWhenUsed/>
    <w:rsid w:val="00F71A39"/>
    <w:rPr>
      <w:color w:val="605E5C"/>
      <w:shd w:val="clear" w:color="auto" w:fill="E1DFDD"/>
    </w:rPr>
  </w:style>
  <w:style w:type="character" w:customStyle="1" w:styleId="wbzude">
    <w:name w:val="wbzude"/>
    <w:basedOn w:val="DefaultParagraphFont"/>
    <w:rsid w:val="009A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4661">
      <w:bodyDiv w:val="1"/>
      <w:marLeft w:val="0"/>
      <w:marRight w:val="0"/>
      <w:marTop w:val="0"/>
      <w:marBottom w:val="0"/>
      <w:divBdr>
        <w:top w:val="none" w:sz="0" w:space="0" w:color="auto"/>
        <w:left w:val="none" w:sz="0" w:space="0" w:color="auto"/>
        <w:bottom w:val="none" w:sz="0" w:space="0" w:color="auto"/>
        <w:right w:val="none" w:sz="0" w:space="0" w:color="auto"/>
      </w:divBdr>
    </w:div>
    <w:div w:id="62677420">
      <w:bodyDiv w:val="1"/>
      <w:marLeft w:val="0"/>
      <w:marRight w:val="0"/>
      <w:marTop w:val="0"/>
      <w:marBottom w:val="0"/>
      <w:divBdr>
        <w:top w:val="none" w:sz="0" w:space="0" w:color="auto"/>
        <w:left w:val="none" w:sz="0" w:space="0" w:color="auto"/>
        <w:bottom w:val="none" w:sz="0" w:space="0" w:color="auto"/>
        <w:right w:val="none" w:sz="0" w:space="0" w:color="auto"/>
      </w:divBdr>
    </w:div>
    <w:div w:id="67267648">
      <w:bodyDiv w:val="1"/>
      <w:marLeft w:val="0"/>
      <w:marRight w:val="0"/>
      <w:marTop w:val="0"/>
      <w:marBottom w:val="0"/>
      <w:divBdr>
        <w:top w:val="none" w:sz="0" w:space="0" w:color="auto"/>
        <w:left w:val="none" w:sz="0" w:space="0" w:color="auto"/>
        <w:bottom w:val="none" w:sz="0" w:space="0" w:color="auto"/>
        <w:right w:val="none" w:sz="0" w:space="0" w:color="auto"/>
      </w:divBdr>
    </w:div>
    <w:div w:id="73404723">
      <w:bodyDiv w:val="1"/>
      <w:marLeft w:val="0"/>
      <w:marRight w:val="0"/>
      <w:marTop w:val="0"/>
      <w:marBottom w:val="0"/>
      <w:divBdr>
        <w:top w:val="none" w:sz="0" w:space="0" w:color="auto"/>
        <w:left w:val="none" w:sz="0" w:space="0" w:color="auto"/>
        <w:bottom w:val="none" w:sz="0" w:space="0" w:color="auto"/>
        <w:right w:val="none" w:sz="0" w:space="0" w:color="auto"/>
      </w:divBdr>
    </w:div>
    <w:div w:id="87889784">
      <w:bodyDiv w:val="1"/>
      <w:marLeft w:val="0"/>
      <w:marRight w:val="0"/>
      <w:marTop w:val="0"/>
      <w:marBottom w:val="0"/>
      <w:divBdr>
        <w:top w:val="none" w:sz="0" w:space="0" w:color="auto"/>
        <w:left w:val="none" w:sz="0" w:space="0" w:color="auto"/>
        <w:bottom w:val="none" w:sz="0" w:space="0" w:color="auto"/>
        <w:right w:val="none" w:sz="0" w:space="0" w:color="auto"/>
      </w:divBdr>
    </w:div>
    <w:div w:id="92016199">
      <w:bodyDiv w:val="1"/>
      <w:marLeft w:val="0"/>
      <w:marRight w:val="0"/>
      <w:marTop w:val="0"/>
      <w:marBottom w:val="0"/>
      <w:divBdr>
        <w:top w:val="none" w:sz="0" w:space="0" w:color="auto"/>
        <w:left w:val="none" w:sz="0" w:space="0" w:color="auto"/>
        <w:bottom w:val="none" w:sz="0" w:space="0" w:color="auto"/>
        <w:right w:val="none" w:sz="0" w:space="0" w:color="auto"/>
      </w:divBdr>
      <w:divsChild>
        <w:div w:id="1647776586">
          <w:marLeft w:val="0"/>
          <w:marRight w:val="0"/>
          <w:marTop w:val="0"/>
          <w:marBottom w:val="0"/>
          <w:divBdr>
            <w:top w:val="none" w:sz="0" w:space="0" w:color="auto"/>
            <w:left w:val="none" w:sz="0" w:space="0" w:color="auto"/>
            <w:bottom w:val="none" w:sz="0" w:space="0" w:color="auto"/>
            <w:right w:val="none" w:sz="0" w:space="0" w:color="auto"/>
          </w:divBdr>
          <w:divsChild>
            <w:div w:id="898829502">
              <w:marLeft w:val="0"/>
              <w:marRight w:val="0"/>
              <w:marTop w:val="0"/>
              <w:marBottom w:val="0"/>
              <w:divBdr>
                <w:top w:val="none" w:sz="0" w:space="0" w:color="auto"/>
                <w:left w:val="none" w:sz="0" w:space="0" w:color="auto"/>
                <w:bottom w:val="none" w:sz="0" w:space="0" w:color="auto"/>
                <w:right w:val="none" w:sz="0" w:space="0" w:color="auto"/>
              </w:divBdr>
              <w:divsChild>
                <w:div w:id="33963854">
                  <w:marLeft w:val="0"/>
                  <w:marRight w:val="0"/>
                  <w:marTop w:val="0"/>
                  <w:marBottom w:val="0"/>
                  <w:divBdr>
                    <w:top w:val="none" w:sz="0" w:space="0" w:color="auto"/>
                    <w:left w:val="none" w:sz="0" w:space="0" w:color="auto"/>
                    <w:bottom w:val="none" w:sz="0" w:space="0" w:color="auto"/>
                    <w:right w:val="none" w:sz="0" w:space="0" w:color="auto"/>
                  </w:divBdr>
                  <w:divsChild>
                    <w:div w:id="1602256204">
                      <w:marLeft w:val="0"/>
                      <w:marRight w:val="0"/>
                      <w:marTop w:val="0"/>
                      <w:marBottom w:val="0"/>
                      <w:divBdr>
                        <w:top w:val="none" w:sz="0" w:space="0" w:color="auto"/>
                        <w:left w:val="none" w:sz="0" w:space="0" w:color="auto"/>
                        <w:bottom w:val="none" w:sz="0" w:space="0" w:color="auto"/>
                        <w:right w:val="none" w:sz="0" w:space="0" w:color="auto"/>
                      </w:divBdr>
                      <w:divsChild>
                        <w:div w:id="835850757">
                          <w:marLeft w:val="0"/>
                          <w:marRight w:val="0"/>
                          <w:marTop w:val="0"/>
                          <w:marBottom w:val="0"/>
                          <w:divBdr>
                            <w:top w:val="none" w:sz="0" w:space="0" w:color="auto"/>
                            <w:left w:val="none" w:sz="0" w:space="0" w:color="auto"/>
                            <w:bottom w:val="none" w:sz="0" w:space="0" w:color="auto"/>
                            <w:right w:val="none" w:sz="0" w:space="0" w:color="auto"/>
                          </w:divBdr>
                          <w:divsChild>
                            <w:div w:id="21004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94">
      <w:bodyDiv w:val="1"/>
      <w:marLeft w:val="0"/>
      <w:marRight w:val="0"/>
      <w:marTop w:val="0"/>
      <w:marBottom w:val="0"/>
      <w:divBdr>
        <w:top w:val="none" w:sz="0" w:space="0" w:color="auto"/>
        <w:left w:val="none" w:sz="0" w:space="0" w:color="auto"/>
        <w:bottom w:val="none" w:sz="0" w:space="0" w:color="auto"/>
        <w:right w:val="none" w:sz="0" w:space="0" w:color="auto"/>
      </w:divBdr>
      <w:divsChild>
        <w:div w:id="428090404">
          <w:marLeft w:val="0"/>
          <w:marRight w:val="0"/>
          <w:marTop w:val="0"/>
          <w:marBottom w:val="0"/>
          <w:divBdr>
            <w:top w:val="none" w:sz="0" w:space="0" w:color="auto"/>
            <w:left w:val="none" w:sz="0" w:space="0" w:color="auto"/>
            <w:bottom w:val="none" w:sz="0" w:space="0" w:color="auto"/>
            <w:right w:val="none" w:sz="0" w:space="0" w:color="auto"/>
          </w:divBdr>
          <w:divsChild>
            <w:div w:id="896822744">
              <w:marLeft w:val="0"/>
              <w:marRight w:val="0"/>
              <w:marTop w:val="0"/>
              <w:marBottom w:val="0"/>
              <w:divBdr>
                <w:top w:val="none" w:sz="0" w:space="0" w:color="auto"/>
                <w:left w:val="none" w:sz="0" w:space="0" w:color="auto"/>
                <w:bottom w:val="none" w:sz="0" w:space="0" w:color="auto"/>
                <w:right w:val="none" w:sz="0" w:space="0" w:color="auto"/>
              </w:divBdr>
            </w:div>
            <w:div w:id="3323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8266">
      <w:bodyDiv w:val="1"/>
      <w:marLeft w:val="0"/>
      <w:marRight w:val="0"/>
      <w:marTop w:val="0"/>
      <w:marBottom w:val="0"/>
      <w:divBdr>
        <w:top w:val="none" w:sz="0" w:space="0" w:color="auto"/>
        <w:left w:val="none" w:sz="0" w:space="0" w:color="auto"/>
        <w:bottom w:val="none" w:sz="0" w:space="0" w:color="auto"/>
        <w:right w:val="none" w:sz="0" w:space="0" w:color="auto"/>
      </w:divBdr>
    </w:div>
    <w:div w:id="110248779">
      <w:bodyDiv w:val="1"/>
      <w:marLeft w:val="0"/>
      <w:marRight w:val="0"/>
      <w:marTop w:val="0"/>
      <w:marBottom w:val="0"/>
      <w:divBdr>
        <w:top w:val="none" w:sz="0" w:space="0" w:color="auto"/>
        <w:left w:val="none" w:sz="0" w:space="0" w:color="auto"/>
        <w:bottom w:val="none" w:sz="0" w:space="0" w:color="auto"/>
        <w:right w:val="none" w:sz="0" w:space="0" w:color="auto"/>
      </w:divBdr>
    </w:div>
    <w:div w:id="124785707">
      <w:bodyDiv w:val="1"/>
      <w:marLeft w:val="0"/>
      <w:marRight w:val="0"/>
      <w:marTop w:val="0"/>
      <w:marBottom w:val="0"/>
      <w:divBdr>
        <w:top w:val="none" w:sz="0" w:space="0" w:color="auto"/>
        <w:left w:val="none" w:sz="0" w:space="0" w:color="auto"/>
        <w:bottom w:val="none" w:sz="0" w:space="0" w:color="auto"/>
        <w:right w:val="none" w:sz="0" w:space="0" w:color="auto"/>
      </w:divBdr>
    </w:div>
    <w:div w:id="243995585">
      <w:bodyDiv w:val="1"/>
      <w:marLeft w:val="0"/>
      <w:marRight w:val="0"/>
      <w:marTop w:val="0"/>
      <w:marBottom w:val="0"/>
      <w:divBdr>
        <w:top w:val="none" w:sz="0" w:space="0" w:color="auto"/>
        <w:left w:val="none" w:sz="0" w:space="0" w:color="auto"/>
        <w:bottom w:val="none" w:sz="0" w:space="0" w:color="auto"/>
        <w:right w:val="none" w:sz="0" w:space="0" w:color="auto"/>
      </w:divBdr>
    </w:div>
    <w:div w:id="254752458">
      <w:bodyDiv w:val="1"/>
      <w:marLeft w:val="0"/>
      <w:marRight w:val="0"/>
      <w:marTop w:val="0"/>
      <w:marBottom w:val="0"/>
      <w:divBdr>
        <w:top w:val="none" w:sz="0" w:space="0" w:color="auto"/>
        <w:left w:val="none" w:sz="0" w:space="0" w:color="auto"/>
        <w:bottom w:val="none" w:sz="0" w:space="0" w:color="auto"/>
        <w:right w:val="none" w:sz="0" w:space="0" w:color="auto"/>
      </w:divBdr>
      <w:divsChild>
        <w:div w:id="1998849078">
          <w:marLeft w:val="0"/>
          <w:marRight w:val="0"/>
          <w:marTop w:val="0"/>
          <w:marBottom w:val="0"/>
          <w:divBdr>
            <w:top w:val="none" w:sz="0" w:space="0" w:color="auto"/>
            <w:left w:val="none" w:sz="0" w:space="0" w:color="auto"/>
            <w:bottom w:val="none" w:sz="0" w:space="0" w:color="auto"/>
            <w:right w:val="none" w:sz="0" w:space="0" w:color="auto"/>
          </w:divBdr>
          <w:divsChild>
            <w:div w:id="751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298">
      <w:bodyDiv w:val="1"/>
      <w:marLeft w:val="0"/>
      <w:marRight w:val="0"/>
      <w:marTop w:val="0"/>
      <w:marBottom w:val="0"/>
      <w:divBdr>
        <w:top w:val="none" w:sz="0" w:space="0" w:color="auto"/>
        <w:left w:val="none" w:sz="0" w:space="0" w:color="auto"/>
        <w:bottom w:val="none" w:sz="0" w:space="0" w:color="auto"/>
        <w:right w:val="none" w:sz="0" w:space="0" w:color="auto"/>
      </w:divBdr>
    </w:div>
    <w:div w:id="307519508">
      <w:bodyDiv w:val="1"/>
      <w:marLeft w:val="0"/>
      <w:marRight w:val="0"/>
      <w:marTop w:val="0"/>
      <w:marBottom w:val="0"/>
      <w:divBdr>
        <w:top w:val="none" w:sz="0" w:space="0" w:color="auto"/>
        <w:left w:val="none" w:sz="0" w:space="0" w:color="auto"/>
        <w:bottom w:val="none" w:sz="0" w:space="0" w:color="auto"/>
        <w:right w:val="none" w:sz="0" w:space="0" w:color="auto"/>
      </w:divBdr>
    </w:div>
    <w:div w:id="377701484">
      <w:bodyDiv w:val="1"/>
      <w:marLeft w:val="0"/>
      <w:marRight w:val="0"/>
      <w:marTop w:val="0"/>
      <w:marBottom w:val="0"/>
      <w:divBdr>
        <w:top w:val="none" w:sz="0" w:space="0" w:color="auto"/>
        <w:left w:val="none" w:sz="0" w:space="0" w:color="auto"/>
        <w:bottom w:val="none" w:sz="0" w:space="0" w:color="auto"/>
        <w:right w:val="none" w:sz="0" w:space="0" w:color="auto"/>
      </w:divBdr>
    </w:div>
    <w:div w:id="383064047">
      <w:bodyDiv w:val="1"/>
      <w:marLeft w:val="0"/>
      <w:marRight w:val="0"/>
      <w:marTop w:val="0"/>
      <w:marBottom w:val="0"/>
      <w:divBdr>
        <w:top w:val="none" w:sz="0" w:space="0" w:color="auto"/>
        <w:left w:val="none" w:sz="0" w:space="0" w:color="auto"/>
        <w:bottom w:val="none" w:sz="0" w:space="0" w:color="auto"/>
        <w:right w:val="none" w:sz="0" w:space="0" w:color="auto"/>
      </w:divBdr>
    </w:div>
    <w:div w:id="395475385">
      <w:bodyDiv w:val="1"/>
      <w:marLeft w:val="0"/>
      <w:marRight w:val="0"/>
      <w:marTop w:val="0"/>
      <w:marBottom w:val="0"/>
      <w:divBdr>
        <w:top w:val="none" w:sz="0" w:space="0" w:color="auto"/>
        <w:left w:val="none" w:sz="0" w:space="0" w:color="auto"/>
        <w:bottom w:val="none" w:sz="0" w:space="0" w:color="auto"/>
        <w:right w:val="none" w:sz="0" w:space="0" w:color="auto"/>
      </w:divBdr>
    </w:div>
    <w:div w:id="458955136">
      <w:bodyDiv w:val="1"/>
      <w:marLeft w:val="0"/>
      <w:marRight w:val="0"/>
      <w:marTop w:val="0"/>
      <w:marBottom w:val="0"/>
      <w:divBdr>
        <w:top w:val="none" w:sz="0" w:space="0" w:color="auto"/>
        <w:left w:val="none" w:sz="0" w:space="0" w:color="auto"/>
        <w:bottom w:val="none" w:sz="0" w:space="0" w:color="auto"/>
        <w:right w:val="none" w:sz="0" w:space="0" w:color="auto"/>
      </w:divBdr>
    </w:div>
    <w:div w:id="491607454">
      <w:bodyDiv w:val="1"/>
      <w:marLeft w:val="0"/>
      <w:marRight w:val="0"/>
      <w:marTop w:val="0"/>
      <w:marBottom w:val="0"/>
      <w:divBdr>
        <w:top w:val="none" w:sz="0" w:space="0" w:color="auto"/>
        <w:left w:val="none" w:sz="0" w:space="0" w:color="auto"/>
        <w:bottom w:val="none" w:sz="0" w:space="0" w:color="auto"/>
        <w:right w:val="none" w:sz="0" w:space="0" w:color="auto"/>
      </w:divBdr>
    </w:div>
    <w:div w:id="494339460">
      <w:bodyDiv w:val="1"/>
      <w:marLeft w:val="0"/>
      <w:marRight w:val="0"/>
      <w:marTop w:val="0"/>
      <w:marBottom w:val="0"/>
      <w:divBdr>
        <w:top w:val="none" w:sz="0" w:space="0" w:color="auto"/>
        <w:left w:val="none" w:sz="0" w:space="0" w:color="auto"/>
        <w:bottom w:val="none" w:sz="0" w:space="0" w:color="auto"/>
        <w:right w:val="none" w:sz="0" w:space="0" w:color="auto"/>
      </w:divBdr>
      <w:divsChild>
        <w:div w:id="1582176252">
          <w:marLeft w:val="0"/>
          <w:marRight w:val="0"/>
          <w:marTop w:val="0"/>
          <w:marBottom w:val="0"/>
          <w:divBdr>
            <w:top w:val="none" w:sz="0" w:space="0" w:color="auto"/>
            <w:left w:val="none" w:sz="0" w:space="0" w:color="auto"/>
            <w:bottom w:val="none" w:sz="0" w:space="0" w:color="auto"/>
            <w:right w:val="none" w:sz="0" w:space="0" w:color="auto"/>
          </w:divBdr>
          <w:divsChild>
            <w:div w:id="1469978922">
              <w:marLeft w:val="0"/>
              <w:marRight w:val="0"/>
              <w:marTop w:val="0"/>
              <w:marBottom w:val="0"/>
              <w:divBdr>
                <w:top w:val="none" w:sz="0" w:space="0" w:color="auto"/>
                <w:left w:val="none" w:sz="0" w:space="0" w:color="auto"/>
                <w:bottom w:val="none" w:sz="0" w:space="0" w:color="auto"/>
                <w:right w:val="none" w:sz="0" w:space="0" w:color="auto"/>
              </w:divBdr>
              <w:divsChild>
                <w:div w:id="236285808">
                  <w:marLeft w:val="0"/>
                  <w:marRight w:val="0"/>
                  <w:marTop w:val="0"/>
                  <w:marBottom w:val="0"/>
                  <w:divBdr>
                    <w:top w:val="none" w:sz="0" w:space="0" w:color="auto"/>
                    <w:left w:val="none" w:sz="0" w:space="0" w:color="auto"/>
                    <w:bottom w:val="none" w:sz="0" w:space="0" w:color="auto"/>
                    <w:right w:val="none" w:sz="0" w:space="0" w:color="auto"/>
                  </w:divBdr>
                  <w:divsChild>
                    <w:div w:id="1148396737">
                      <w:marLeft w:val="0"/>
                      <w:marRight w:val="0"/>
                      <w:marTop w:val="0"/>
                      <w:marBottom w:val="0"/>
                      <w:divBdr>
                        <w:top w:val="none" w:sz="0" w:space="0" w:color="auto"/>
                        <w:left w:val="none" w:sz="0" w:space="0" w:color="auto"/>
                        <w:bottom w:val="none" w:sz="0" w:space="0" w:color="auto"/>
                        <w:right w:val="none" w:sz="0" w:space="0" w:color="auto"/>
                      </w:divBdr>
                      <w:divsChild>
                        <w:div w:id="98186105">
                          <w:marLeft w:val="0"/>
                          <w:marRight w:val="0"/>
                          <w:marTop w:val="0"/>
                          <w:marBottom w:val="0"/>
                          <w:divBdr>
                            <w:top w:val="none" w:sz="0" w:space="0" w:color="auto"/>
                            <w:left w:val="none" w:sz="0" w:space="0" w:color="auto"/>
                            <w:bottom w:val="none" w:sz="0" w:space="0" w:color="auto"/>
                            <w:right w:val="none" w:sz="0" w:space="0" w:color="auto"/>
                          </w:divBdr>
                          <w:divsChild>
                            <w:div w:id="18763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643652">
      <w:bodyDiv w:val="1"/>
      <w:marLeft w:val="0"/>
      <w:marRight w:val="0"/>
      <w:marTop w:val="0"/>
      <w:marBottom w:val="0"/>
      <w:divBdr>
        <w:top w:val="none" w:sz="0" w:space="0" w:color="auto"/>
        <w:left w:val="none" w:sz="0" w:space="0" w:color="auto"/>
        <w:bottom w:val="none" w:sz="0" w:space="0" w:color="auto"/>
        <w:right w:val="none" w:sz="0" w:space="0" w:color="auto"/>
      </w:divBdr>
    </w:div>
    <w:div w:id="565576455">
      <w:bodyDiv w:val="1"/>
      <w:marLeft w:val="0"/>
      <w:marRight w:val="0"/>
      <w:marTop w:val="0"/>
      <w:marBottom w:val="0"/>
      <w:divBdr>
        <w:top w:val="none" w:sz="0" w:space="0" w:color="auto"/>
        <w:left w:val="none" w:sz="0" w:space="0" w:color="auto"/>
        <w:bottom w:val="none" w:sz="0" w:space="0" w:color="auto"/>
        <w:right w:val="none" w:sz="0" w:space="0" w:color="auto"/>
      </w:divBdr>
    </w:div>
    <w:div w:id="591013001">
      <w:bodyDiv w:val="1"/>
      <w:marLeft w:val="0"/>
      <w:marRight w:val="0"/>
      <w:marTop w:val="0"/>
      <w:marBottom w:val="0"/>
      <w:divBdr>
        <w:top w:val="none" w:sz="0" w:space="0" w:color="auto"/>
        <w:left w:val="none" w:sz="0" w:space="0" w:color="auto"/>
        <w:bottom w:val="none" w:sz="0" w:space="0" w:color="auto"/>
        <w:right w:val="none" w:sz="0" w:space="0" w:color="auto"/>
      </w:divBdr>
    </w:div>
    <w:div w:id="668870891">
      <w:bodyDiv w:val="1"/>
      <w:marLeft w:val="0"/>
      <w:marRight w:val="0"/>
      <w:marTop w:val="0"/>
      <w:marBottom w:val="0"/>
      <w:divBdr>
        <w:top w:val="none" w:sz="0" w:space="0" w:color="auto"/>
        <w:left w:val="none" w:sz="0" w:space="0" w:color="auto"/>
        <w:bottom w:val="none" w:sz="0" w:space="0" w:color="auto"/>
        <w:right w:val="none" w:sz="0" w:space="0" w:color="auto"/>
      </w:divBdr>
    </w:div>
    <w:div w:id="686101969">
      <w:bodyDiv w:val="1"/>
      <w:marLeft w:val="0"/>
      <w:marRight w:val="0"/>
      <w:marTop w:val="0"/>
      <w:marBottom w:val="0"/>
      <w:divBdr>
        <w:top w:val="none" w:sz="0" w:space="0" w:color="auto"/>
        <w:left w:val="none" w:sz="0" w:space="0" w:color="auto"/>
        <w:bottom w:val="none" w:sz="0" w:space="0" w:color="auto"/>
        <w:right w:val="none" w:sz="0" w:space="0" w:color="auto"/>
      </w:divBdr>
    </w:div>
    <w:div w:id="705566738">
      <w:bodyDiv w:val="1"/>
      <w:marLeft w:val="0"/>
      <w:marRight w:val="0"/>
      <w:marTop w:val="0"/>
      <w:marBottom w:val="0"/>
      <w:divBdr>
        <w:top w:val="none" w:sz="0" w:space="0" w:color="auto"/>
        <w:left w:val="none" w:sz="0" w:space="0" w:color="auto"/>
        <w:bottom w:val="none" w:sz="0" w:space="0" w:color="auto"/>
        <w:right w:val="none" w:sz="0" w:space="0" w:color="auto"/>
      </w:divBdr>
    </w:div>
    <w:div w:id="743599681">
      <w:bodyDiv w:val="1"/>
      <w:marLeft w:val="0"/>
      <w:marRight w:val="0"/>
      <w:marTop w:val="0"/>
      <w:marBottom w:val="0"/>
      <w:divBdr>
        <w:top w:val="none" w:sz="0" w:space="0" w:color="auto"/>
        <w:left w:val="none" w:sz="0" w:space="0" w:color="auto"/>
        <w:bottom w:val="none" w:sz="0" w:space="0" w:color="auto"/>
        <w:right w:val="none" w:sz="0" w:space="0" w:color="auto"/>
      </w:divBdr>
    </w:div>
    <w:div w:id="802623284">
      <w:bodyDiv w:val="1"/>
      <w:marLeft w:val="0"/>
      <w:marRight w:val="0"/>
      <w:marTop w:val="0"/>
      <w:marBottom w:val="0"/>
      <w:divBdr>
        <w:top w:val="none" w:sz="0" w:space="0" w:color="auto"/>
        <w:left w:val="none" w:sz="0" w:space="0" w:color="auto"/>
        <w:bottom w:val="none" w:sz="0" w:space="0" w:color="auto"/>
        <w:right w:val="none" w:sz="0" w:space="0" w:color="auto"/>
      </w:divBdr>
    </w:div>
    <w:div w:id="807668315">
      <w:bodyDiv w:val="1"/>
      <w:marLeft w:val="0"/>
      <w:marRight w:val="0"/>
      <w:marTop w:val="0"/>
      <w:marBottom w:val="0"/>
      <w:divBdr>
        <w:top w:val="none" w:sz="0" w:space="0" w:color="auto"/>
        <w:left w:val="none" w:sz="0" w:space="0" w:color="auto"/>
        <w:bottom w:val="none" w:sz="0" w:space="0" w:color="auto"/>
        <w:right w:val="none" w:sz="0" w:space="0" w:color="auto"/>
      </w:divBdr>
    </w:div>
    <w:div w:id="842277305">
      <w:bodyDiv w:val="1"/>
      <w:marLeft w:val="0"/>
      <w:marRight w:val="0"/>
      <w:marTop w:val="0"/>
      <w:marBottom w:val="0"/>
      <w:divBdr>
        <w:top w:val="none" w:sz="0" w:space="0" w:color="auto"/>
        <w:left w:val="none" w:sz="0" w:space="0" w:color="auto"/>
        <w:bottom w:val="none" w:sz="0" w:space="0" w:color="auto"/>
        <w:right w:val="none" w:sz="0" w:space="0" w:color="auto"/>
      </w:divBdr>
    </w:div>
    <w:div w:id="941566950">
      <w:bodyDiv w:val="1"/>
      <w:marLeft w:val="0"/>
      <w:marRight w:val="0"/>
      <w:marTop w:val="0"/>
      <w:marBottom w:val="0"/>
      <w:divBdr>
        <w:top w:val="none" w:sz="0" w:space="0" w:color="auto"/>
        <w:left w:val="none" w:sz="0" w:space="0" w:color="auto"/>
        <w:bottom w:val="none" w:sz="0" w:space="0" w:color="auto"/>
        <w:right w:val="none" w:sz="0" w:space="0" w:color="auto"/>
      </w:divBdr>
    </w:div>
    <w:div w:id="1008868557">
      <w:bodyDiv w:val="1"/>
      <w:marLeft w:val="0"/>
      <w:marRight w:val="0"/>
      <w:marTop w:val="0"/>
      <w:marBottom w:val="0"/>
      <w:divBdr>
        <w:top w:val="none" w:sz="0" w:space="0" w:color="auto"/>
        <w:left w:val="none" w:sz="0" w:space="0" w:color="auto"/>
        <w:bottom w:val="none" w:sz="0" w:space="0" w:color="auto"/>
        <w:right w:val="none" w:sz="0" w:space="0" w:color="auto"/>
      </w:divBdr>
      <w:divsChild>
        <w:div w:id="388575053">
          <w:marLeft w:val="0"/>
          <w:marRight w:val="0"/>
          <w:marTop w:val="0"/>
          <w:marBottom w:val="0"/>
          <w:divBdr>
            <w:top w:val="none" w:sz="0" w:space="0" w:color="auto"/>
            <w:left w:val="none" w:sz="0" w:space="0" w:color="auto"/>
            <w:bottom w:val="none" w:sz="0" w:space="0" w:color="auto"/>
            <w:right w:val="none" w:sz="0" w:space="0" w:color="auto"/>
          </w:divBdr>
          <w:divsChild>
            <w:div w:id="320549181">
              <w:marLeft w:val="0"/>
              <w:marRight w:val="0"/>
              <w:marTop w:val="0"/>
              <w:marBottom w:val="0"/>
              <w:divBdr>
                <w:top w:val="none" w:sz="0" w:space="0" w:color="auto"/>
                <w:left w:val="none" w:sz="0" w:space="0" w:color="auto"/>
                <w:bottom w:val="none" w:sz="0" w:space="0" w:color="auto"/>
                <w:right w:val="none" w:sz="0" w:space="0" w:color="auto"/>
              </w:divBdr>
              <w:divsChild>
                <w:div w:id="812940544">
                  <w:marLeft w:val="0"/>
                  <w:marRight w:val="0"/>
                  <w:marTop w:val="0"/>
                  <w:marBottom w:val="0"/>
                  <w:divBdr>
                    <w:top w:val="none" w:sz="0" w:space="0" w:color="auto"/>
                    <w:left w:val="none" w:sz="0" w:space="0" w:color="auto"/>
                    <w:bottom w:val="none" w:sz="0" w:space="0" w:color="auto"/>
                    <w:right w:val="none" w:sz="0" w:space="0" w:color="auto"/>
                  </w:divBdr>
                  <w:divsChild>
                    <w:div w:id="1605305115">
                      <w:marLeft w:val="0"/>
                      <w:marRight w:val="0"/>
                      <w:marTop w:val="0"/>
                      <w:marBottom w:val="0"/>
                      <w:divBdr>
                        <w:top w:val="none" w:sz="0" w:space="0" w:color="auto"/>
                        <w:left w:val="none" w:sz="0" w:space="0" w:color="auto"/>
                        <w:bottom w:val="none" w:sz="0" w:space="0" w:color="auto"/>
                        <w:right w:val="none" w:sz="0" w:space="0" w:color="auto"/>
                      </w:divBdr>
                      <w:divsChild>
                        <w:div w:id="2060156382">
                          <w:marLeft w:val="0"/>
                          <w:marRight w:val="0"/>
                          <w:marTop w:val="0"/>
                          <w:marBottom w:val="0"/>
                          <w:divBdr>
                            <w:top w:val="none" w:sz="0" w:space="0" w:color="auto"/>
                            <w:left w:val="none" w:sz="0" w:space="0" w:color="auto"/>
                            <w:bottom w:val="none" w:sz="0" w:space="0" w:color="auto"/>
                            <w:right w:val="none" w:sz="0" w:space="0" w:color="auto"/>
                          </w:divBdr>
                          <w:divsChild>
                            <w:div w:id="9998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839399">
      <w:bodyDiv w:val="1"/>
      <w:marLeft w:val="0"/>
      <w:marRight w:val="0"/>
      <w:marTop w:val="0"/>
      <w:marBottom w:val="0"/>
      <w:divBdr>
        <w:top w:val="none" w:sz="0" w:space="0" w:color="auto"/>
        <w:left w:val="none" w:sz="0" w:space="0" w:color="auto"/>
        <w:bottom w:val="none" w:sz="0" w:space="0" w:color="auto"/>
        <w:right w:val="none" w:sz="0" w:space="0" w:color="auto"/>
      </w:divBdr>
    </w:div>
    <w:div w:id="1029456512">
      <w:bodyDiv w:val="1"/>
      <w:marLeft w:val="0"/>
      <w:marRight w:val="0"/>
      <w:marTop w:val="0"/>
      <w:marBottom w:val="0"/>
      <w:divBdr>
        <w:top w:val="none" w:sz="0" w:space="0" w:color="auto"/>
        <w:left w:val="none" w:sz="0" w:space="0" w:color="auto"/>
        <w:bottom w:val="none" w:sz="0" w:space="0" w:color="auto"/>
        <w:right w:val="none" w:sz="0" w:space="0" w:color="auto"/>
      </w:divBdr>
    </w:div>
    <w:div w:id="1067608669">
      <w:bodyDiv w:val="1"/>
      <w:marLeft w:val="0"/>
      <w:marRight w:val="0"/>
      <w:marTop w:val="0"/>
      <w:marBottom w:val="0"/>
      <w:divBdr>
        <w:top w:val="none" w:sz="0" w:space="0" w:color="auto"/>
        <w:left w:val="none" w:sz="0" w:space="0" w:color="auto"/>
        <w:bottom w:val="none" w:sz="0" w:space="0" w:color="auto"/>
        <w:right w:val="none" w:sz="0" w:space="0" w:color="auto"/>
      </w:divBdr>
    </w:div>
    <w:div w:id="1151991981">
      <w:bodyDiv w:val="1"/>
      <w:marLeft w:val="0"/>
      <w:marRight w:val="0"/>
      <w:marTop w:val="0"/>
      <w:marBottom w:val="0"/>
      <w:divBdr>
        <w:top w:val="none" w:sz="0" w:space="0" w:color="auto"/>
        <w:left w:val="none" w:sz="0" w:space="0" w:color="auto"/>
        <w:bottom w:val="none" w:sz="0" w:space="0" w:color="auto"/>
        <w:right w:val="none" w:sz="0" w:space="0" w:color="auto"/>
      </w:divBdr>
    </w:div>
    <w:div w:id="1268006920">
      <w:bodyDiv w:val="1"/>
      <w:marLeft w:val="0"/>
      <w:marRight w:val="0"/>
      <w:marTop w:val="0"/>
      <w:marBottom w:val="0"/>
      <w:divBdr>
        <w:top w:val="none" w:sz="0" w:space="0" w:color="auto"/>
        <w:left w:val="none" w:sz="0" w:space="0" w:color="auto"/>
        <w:bottom w:val="none" w:sz="0" w:space="0" w:color="auto"/>
        <w:right w:val="none" w:sz="0" w:space="0" w:color="auto"/>
      </w:divBdr>
    </w:div>
    <w:div w:id="1371691322">
      <w:bodyDiv w:val="1"/>
      <w:marLeft w:val="0"/>
      <w:marRight w:val="0"/>
      <w:marTop w:val="0"/>
      <w:marBottom w:val="0"/>
      <w:divBdr>
        <w:top w:val="none" w:sz="0" w:space="0" w:color="auto"/>
        <w:left w:val="none" w:sz="0" w:space="0" w:color="auto"/>
        <w:bottom w:val="none" w:sz="0" w:space="0" w:color="auto"/>
        <w:right w:val="none" w:sz="0" w:space="0" w:color="auto"/>
      </w:divBdr>
    </w:div>
    <w:div w:id="1396971771">
      <w:bodyDiv w:val="1"/>
      <w:marLeft w:val="0"/>
      <w:marRight w:val="0"/>
      <w:marTop w:val="0"/>
      <w:marBottom w:val="0"/>
      <w:divBdr>
        <w:top w:val="none" w:sz="0" w:space="0" w:color="auto"/>
        <w:left w:val="none" w:sz="0" w:space="0" w:color="auto"/>
        <w:bottom w:val="none" w:sz="0" w:space="0" w:color="auto"/>
        <w:right w:val="none" w:sz="0" w:space="0" w:color="auto"/>
      </w:divBdr>
    </w:div>
    <w:div w:id="1450971241">
      <w:bodyDiv w:val="1"/>
      <w:marLeft w:val="0"/>
      <w:marRight w:val="0"/>
      <w:marTop w:val="0"/>
      <w:marBottom w:val="0"/>
      <w:divBdr>
        <w:top w:val="none" w:sz="0" w:space="0" w:color="auto"/>
        <w:left w:val="none" w:sz="0" w:space="0" w:color="auto"/>
        <w:bottom w:val="none" w:sz="0" w:space="0" w:color="auto"/>
        <w:right w:val="none" w:sz="0" w:space="0" w:color="auto"/>
      </w:divBdr>
    </w:div>
    <w:div w:id="1499037101">
      <w:bodyDiv w:val="1"/>
      <w:marLeft w:val="0"/>
      <w:marRight w:val="0"/>
      <w:marTop w:val="0"/>
      <w:marBottom w:val="0"/>
      <w:divBdr>
        <w:top w:val="none" w:sz="0" w:space="0" w:color="auto"/>
        <w:left w:val="none" w:sz="0" w:space="0" w:color="auto"/>
        <w:bottom w:val="none" w:sz="0" w:space="0" w:color="auto"/>
        <w:right w:val="none" w:sz="0" w:space="0" w:color="auto"/>
      </w:divBdr>
    </w:div>
    <w:div w:id="1525170363">
      <w:bodyDiv w:val="1"/>
      <w:marLeft w:val="0"/>
      <w:marRight w:val="0"/>
      <w:marTop w:val="0"/>
      <w:marBottom w:val="0"/>
      <w:divBdr>
        <w:top w:val="none" w:sz="0" w:space="0" w:color="auto"/>
        <w:left w:val="none" w:sz="0" w:space="0" w:color="auto"/>
        <w:bottom w:val="none" w:sz="0" w:space="0" w:color="auto"/>
        <w:right w:val="none" w:sz="0" w:space="0" w:color="auto"/>
      </w:divBdr>
    </w:div>
    <w:div w:id="1547835432">
      <w:bodyDiv w:val="1"/>
      <w:marLeft w:val="0"/>
      <w:marRight w:val="0"/>
      <w:marTop w:val="0"/>
      <w:marBottom w:val="0"/>
      <w:divBdr>
        <w:top w:val="none" w:sz="0" w:space="0" w:color="auto"/>
        <w:left w:val="none" w:sz="0" w:space="0" w:color="auto"/>
        <w:bottom w:val="none" w:sz="0" w:space="0" w:color="auto"/>
        <w:right w:val="none" w:sz="0" w:space="0" w:color="auto"/>
      </w:divBdr>
    </w:div>
    <w:div w:id="1583023886">
      <w:bodyDiv w:val="1"/>
      <w:marLeft w:val="0"/>
      <w:marRight w:val="0"/>
      <w:marTop w:val="0"/>
      <w:marBottom w:val="0"/>
      <w:divBdr>
        <w:top w:val="none" w:sz="0" w:space="0" w:color="auto"/>
        <w:left w:val="none" w:sz="0" w:space="0" w:color="auto"/>
        <w:bottom w:val="none" w:sz="0" w:space="0" w:color="auto"/>
        <w:right w:val="none" w:sz="0" w:space="0" w:color="auto"/>
      </w:divBdr>
    </w:div>
    <w:div w:id="1622612302">
      <w:bodyDiv w:val="1"/>
      <w:marLeft w:val="0"/>
      <w:marRight w:val="0"/>
      <w:marTop w:val="0"/>
      <w:marBottom w:val="0"/>
      <w:divBdr>
        <w:top w:val="none" w:sz="0" w:space="0" w:color="auto"/>
        <w:left w:val="none" w:sz="0" w:space="0" w:color="auto"/>
        <w:bottom w:val="none" w:sz="0" w:space="0" w:color="auto"/>
        <w:right w:val="none" w:sz="0" w:space="0" w:color="auto"/>
      </w:divBdr>
    </w:div>
    <w:div w:id="1675261303">
      <w:bodyDiv w:val="1"/>
      <w:marLeft w:val="0"/>
      <w:marRight w:val="0"/>
      <w:marTop w:val="0"/>
      <w:marBottom w:val="0"/>
      <w:divBdr>
        <w:top w:val="none" w:sz="0" w:space="0" w:color="auto"/>
        <w:left w:val="none" w:sz="0" w:space="0" w:color="auto"/>
        <w:bottom w:val="none" w:sz="0" w:space="0" w:color="auto"/>
        <w:right w:val="none" w:sz="0" w:space="0" w:color="auto"/>
      </w:divBdr>
    </w:div>
    <w:div w:id="1689406717">
      <w:bodyDiv w:val="1"/>
      <w:marLeft w:val="0"/>
      <w:marRight w:val="0"/>
      <w:marTop w:val="0"/>
      <w:marBottom w:val="0"/>
      <w:divBdr>
        <w:top w:val="none" w:sz="0" w:space="0" w:color="auto"/>
        <w:left w:val="none" w:sz="0" w:space="0" w:color="auto"/>
        <w:bottom w:val="none" w:sz="0" w:space="0" w:color="auto"/>
        <w:right w:val="none" w:sz="0" w:space="0" w:color="auto"/>
      </w:divBdr>
    </w:div>
    <w:div w:id="1723484272">
      <w:bodyDiv w:val="1"/>
      <w:marLeft w:val="0"/>
      <w:marRight w:val="0"/>
      <w:marTop w:val="0"/>
      <w:marBottom w:val="0"/>
      <w:divBdr>
        <w:top w:val="none" w:sz="0" w:space="0" w:color="auto"/>
        <w:left w:val="none" w:sz="0" w:space="0" w:color="auto"/>
        <w:bottom w:val="none" w:sz="0" w:space="0" w:color="auto"/>
        <w:right w:val="none" w:sz="0" w:space="0" w:color="auto"/>
      </w:divBdr>
    </w:div>
    <w:div w:id="1778019930">
      <w:bodyDiv w:val="1"/>
      <w:marLeft w:val="0"/>
      <w:marRight w:val="0"/>
      <w:marTop w:val="0"/>
      <w:marBottom w:val="0"/>
      <w:divBdr>
        <w:top w:val="none" w:sz="0" w:space="0" w:color="auto"/>
        <w:left w:val="none" w:sz="0" w:space="0" w:color="auto"/>
        <w:bottom w:val="none" w:sz="0" w:space="0" w:color="auto"/>
        <w:right w:val="none" w:sz="0" w:space="0" w:color="auto"/>
      </w:divBdr>
    </w:div>
    <w:div w:id="1788237142">
      <w:bodyDiv w:val="1"/>
      <w:marLeft w:val="0"/>
      <w:marRight w:val="0"/>
      <w:marTop w:val="0"/>
      <w:marBottom w:val="0"/>
      <w:divBdr>
        <w:top w:val="none" w:sz="0" w:space="0" w:color="auto"/>
        <w:left w:val="none" w:sz="0" w:space="0" w:color="auto"/>
        <w:bottom w:val="none" w:sz="0" w:space="0" w:color="auto"/>
        <w:right w:val="none" w:sz="0" w:space="0" w:color="auto"/>
      </w:divBdr>
    </w:div>
    <w:div w:id="1828937568">
      <w:bodyDiv w:val="1"/>
      <w:marLeft w:val="0"/>
      <w:marRight w:val="0"/>
      <w:marTop w:val="0"/>
      <w:marBottom w:val="0"/>
      <w:divBdr>
        <w:top w:val="none" w:sz="0" w:space="0" w:color="auto"/>
        <w:left w:val="none" w:sz="0" w:space="0" w:color="auto"/>
        <w:bottom w:val="none" w:sz="0" w:space="0" w:color="auto"/>
        <w:right w:val="none" w:sz="0" w:space="0" w:color="auto"/>
      </w:divBdr>
      <w:divsChild>
        <w:div w:id="1129081720">
          <w:marLeft w:val="0"/>
          <w:marRight w:val="0"/>
          <w:marTop w:val="0"/>
          <w:marBottom w:val="0"/>
          <w:divBdr>
            <w:top w:val="none" w:sz="0" w:space="0" w:color="auto"/>
            <w:left w:val="none" w:sz="0" w:space="0" w:color="auto"/>
            <w:bottom w:val="none" w:sz="0" w:space="0" w:color="auto"/>
            <w:right w:val="none" w:sz="0" w:space="0" w:color="auto"/>
          </w:divBdr>
        </w:div>
        <w:div w:id="32537553">
          <w:marLeft w:val="0"/>
          <w:marRight w:val="0"/>
          <w:marTop w:val="0"/>
          <w:marBottom w:val="0"/>
          <w:divBdr>
            <w:top w:val="none" w:sz="0" w:space="0" w:color="auto"/>
            <w:left w:val="none" w:sz="0" w:space="0" w:color="auto"/>
            <w:bottom w:val="none" w:sz="0" w:space="0" w:color="auto"/>
            <w:right w:val="none" w:sz="0" w:space="0" w:color="auto"/>
          </w:divBdr>
        </w:div>
        <w:div w:id="768743099">
          <w:marLeft w:val="0"/>
          <w:marRight w:val="0"/>
          <w:marTop w:val="0"/>
          <w:marBottom w:val="0"/>
          <w:divBdr>
            <w:top w:val="none" w:sz="0" w:space="0" w:color="auto"/>
            <w:left w:val="none" w:sz="0" w:space="0" w:color="auto"/>
            <w:bottom w:val="none" w:sz="0" w:space="0" w:color="auto"/>
            <w:right w:val="none" w:sz="0" w:space="0" w:color="auto"/>
          </w:divBdr>
        </w:div>
        <w:div w:id="567544932">
          <w:marLeft w:val="0"/>
          <w:marRight w:val="0"/>
          <w:marTop w:val="0"/>
          <w:marBottom w:val="0"/>
          <w:divBdr>
            <w:top w:val="none" w:sz="0" w:space="0" w:color="auto"/>
            <w:left w:val="none" w:sz="0" w:space="0" w:color="auto"/>
            <w:bottom w:val="none" w:sz="0" w:space="0" w:color="auto"/>
            <w:right w:val="none" w:sz="0" w:space="0" w:color="auto"/>
          </w:divBdr>
        </w:div>
      </w:divsChild>
    </w:div>
    <w:div w:id="1881670568">
      <w:bodyDiv w:val="1"/>
      <w:marLeft w:val="0"/>
      <w:marRight w:val="0"/>
      <w:marTop w:val="0"/>
      <w:marBottom w:val="0"/>
      <w:divBdr>
        <w:top w:val="none" w:sz="0" w:space="0" w:color="auto"/>
        <w:left w:val="none" w:sz="0" w:space="0" w:color="auto"/>
        <w:bottom w:val="none" w:sz="0" w:space="0" w:color="auto"/>
        <w:right w:val="none" w:sz="0" w:space="0" w:color="auto"/>
      </w:divBdr>
    </w:div>
    <w:div w:id="1888490889">
      <w:bodyDiv w:val="1"/>
      <w:marLeft w:val="0"/>
      <w:marRight w:val="0"/>
      <w:marTop w:val="0"/>
      <w:marBottom w:val="0"/>
      <w:divBdr>
        <w:top w:val="none" w:sz="0" w:space="0" w:color="auto"/>
        <w:left w:val="none" w:sz="0" w:space="0" w:color="auto"/>
        <w:bottom w:val="none" w:sz="0" w:space="0" w:color="auto"/>
        <w:right w:val="none" w:sz="0" w:space="0" w:color="auto"/>
      </w:divBdr>
    </w:div>
    <w:div w:id="1895042101">
      <w:bodyDiv w:val="1"/>
      <w:marLeft w:val="0"/>
      <w:marRight w:val="0"/>
      <w:marTop w:val="0"/>
      <w:marBottom w:val="0"/>
      <w:divBdr>
        <w:top w:val="none" w:sz="0" w:space="0" w:color="auto"/>
        <w:left w:val="none" w:sz="0" w:space="0" w:color="auto"/>
        <w:bottom w:val="none" w:sz="0" w:space="0" w:color="auto"/>
        <w:right w:val="none" w:sz="0" w:space="0" w:color="auto"/>
      </w:divBdr>
    </w:div>
    <w:div w:id="1925649163">
      <w:bodyDiv w:val="1"/>
      <w:marLeft w:val="0"/>
      <w:marRight w:val="0"/>
      <w:marTop w:val="0"/>
      <w:marBottom w:val="0"/>
      <w:divBdr>
        <w:top w:val="none" w:sz="0" w:space="0" w:color="auto"/>
        <w:left w:val="none" w:sz="0" w:space="0" w:color="auto"/>
        <w:bottom w:val="none" w:sz="0" w:space="0" w:color="auto"/>
        <w:right w:val="none" w:sz="0" w:space="0" w:color="auto"/>
      </w:divBdr>
    </w:div>
    <w:div w:id="1926379507">
      <w:bodyDiv w:val="1"/>
      <w:marLeft w:val="0"/>
      <w:marRight w:val="0"/>
      <w:marTop w:val="0"/>
      <w:marBottom w:val="0"/>
      <w:divBdr>
        <w:top w:val="none" w:sz="0" w:space="0" w:color="auto"/>
        <w:left w:val="none" w:sz="0" w:space="0" w:color="auto"/>
        <w:bottom w:val="none" w:sz="0" w:space="0" w:color="auto"/>
        <w:right w:val="none" w:sz="0" w:space="0" w:color="auto"/>
      </w:divBdr>
    </w:div>
    <w:div w:id="1974407003">
      <w:bodyDiv w:val="1"/>
      <w:marLeft w:val="0"/>
      <w:marRight w:val="0"/>
      <w:marTop w:val="0"/>
      <w:marBottom w:val="0"/>
      <w:divBdr>
        <w:top w:val="none" w:sz="0" w:space="0" w:color="auto"/>
        <w:left w:val="none" w:sz="0" w:space="0" w:color="auto"/>
        <w:bottom w:val="none" w:sz="0" w:space="0" w:color="auto"/>
        <w:right w:val="none" w:sz="0" w:space="0" w:color="auto"/>
      </w:divBdr>
    </w:div>
    <w:div w:id="1977055201">
      <w:bodyDiv w:val="1"/>
      <w:marLeft w:val="0"/>
      <w:marRight w:val="0"/>
      <w:marTop w:val="0"/>
      <w:marBottom w:val="0"/>
      <w:divBdr>
        <w:top w:val="none" w:sz="0" w:space="0" w:color="auto"/>
        <w:left w:val="none" w:sz="0" w:space="0" w:color="auto"/>
        <w:bottom w:val="none" w:sz="0" w:space="0" w:color="auto"/>
        <w:right w:val="none" w:sz="0" w:space="0" w:color="auto"/>
      </w:divBdr>
      <w:divsChild>
        <w:div w:id="101463447">
          <w:marLeft w:val="0"/>
          <w:marRight w:val="0"/>
          <w:marTop w:val="0"/>
          <w:marBottom w:val="0"/>
          <w:divBdr>
            <w:top w:val="none" w:sz="0" w:space="0" w:color="auto"/>
            <w:left w:val="none" w:sz="0" w:space="0" w:color="auto"/>
            <w:bottom w:val="none" w:sz="0" w:space="0" w:color="auto"/>
            <w:right w:val="none" w:sz="0" w:space="0" w:color="auto"/>
          </w:divBdr>
          <w:divsChild>
            <w:div w:id="694893385">
              <w:marLeft w:val="0"/>
              <w:marRight w:val="0"/>
              <w:marTop w:val="0"/>
              <w:marBottom w:val="0"/>
              <w:divBdr>
                <w:top w:val="none" w:sz="0" w:space="0" w:color="auto"/>
                <w:left w:val="none" w:sz="0" w:space="0" w:color="auto"/>
                <w:bottom w:val="none" w:sz="0" w:space="0" w:color="auto"/>
                <w:right w:val="none" w:sz="0" w:space="0" w:color="auto"/>
              </w:divBdr>
              <w:divsChild>
                <w:div w:id="379091237">
                  <w:marLeft w:val="0"/>
                  <w:marRight w:val="0"/>
                  <w:marTop w:val="0"/>
                  <w:marBottom w:val="0"/>
                  <w:divBdr>
                    <w:top w:val="none" w:sz="0" w:space="0" w:color="auto"/>
                    <w:left w:val="none" w:sz="0" w:space="0" w:color="auto"/>
                    <w:bottom w:val="none" w:sz="0" w:space="0" w:color="auto"/>
                    <w:right w:val="none" w:sz="0" w:space="0" w:color="auto"/>
                  </w:divBdr>
                  <w:divsChild>
                    <w:div w:id="555090711">
                      <w:marLeft w:val="0"/>
                      <w:marRight w:val="0"/>
                      <w:marTop w:val="0"/>
                      <w:marBottom w:val="0"/>
                      <w:divBdr>
                        <w:top w:val="none" w:sz="0" w:space="0" w:color="auto"/>
                        <w:left w:val="none" w:sz="0" w:space="0" w:color="auto"/>
                        <w:bottom w:val="none" w:sz="0" w:space="0" w:color="auto"/>
                        <w:right w:val="none" w:sz="0" w:space="0" w:color="auto"/>
                      </w:divBdr>
                      <w:divsChild>
                        <w:div w:id="2120105666">
                          <w:marLeft w:val="0"/>
                          <w:marRight w:val="0"/>
                          <w:marTop w:val="0"/>
                          <w:marBottom w:val="0"/>
                          <w:divBdr>
                            <w:top w:val="none" w:sz="0" w:space="0" w:color="auto"/>
                            <w:left w:val="none" w:sz="0" w:space="0" w:color="auto"/>
                            <w:bottom w:val="none" w:sz="0" w:space="0" w:color="auto"/>
                            <w:right w:val="none" w:sz="0" w:space="0" w:color="auto"/>
                          </w:divBdr>
                          <w:divsChild>
                            <w:div w:id="18366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44578">
      <w:bodyDiv w:val="1"/>
      <w:marLeft w:val="0"/>
      <w:marRight w:val="0"/>
      <w:marTop w:val="0"/>
      <w:marBottom w:val="0"/>
      <w:divBdr>
        <w:top w:val="none" w:sz="0" w:space="0" w:color="auto"/>
        <w:left w:val="none" w:sz="0" w:space="0" w:color="auto"/>
        <w:bottom w:val="none" w:sz="0" w:space="0" w:color="auto"/>
        <w:right w:val="none" w:sz="0" w:space="0" w:color="auto"/>
      </w:divBdr>
    </w:div>
    <w:div w:id="1982153837">
      <w:bodyDiv w:val="1"/>
      <w:marLeft w:val="0"/>
      <w:marRight w:val="0"/>
      <w:marTop w:val="0"/>
      <w:marBottom w:val="0"/>
      <w:divBdr>
        <w:top w:val="none" w:sz="0" w:space="0" w:color="auto"/>
        <w:left w:val="none" w:sz="0" w:space="0" w:color="auto"/>
        <w:bottom w:val="none" w:sz="0" w:space="0" w:color="auto"/>
        <w:right w:val="none" w:sz="0" w:space="0" w:color="auto"/>
      </w:divBdr>
    </w:div>
    <w:div w:id="1995596586">
      <w:bodyDiv w:val="1"/>
      <w:marLeft w:val="0"/>
      <w:marRight w:val="0"/>
      <w:marTop w:val="0"/>
      <w:marBottom w:val="0"/>
      <w:divBdr>
        <w:top w:val="none" w:sz="0" w:space="0" w:color="auto"/>
        <w:left w:val="none" w:sz="0" w:space="0" w:color="auto"/>
        <w:bottom w:val="none" w:sz="0" w:space="0" w:color="auto"/>
        <w:right w:val="none" w:sz="0" w:space="0" w:color="auto"/>
      </w:divBdr>
    </w:div>
    <w:div w:id="2053844996">
      <w:bodyDiv w:val="1"/>
      <w:marLeft w:val="0"/>
      <w:marRight w:val="0"/>
      <w:marTop w:val="0"/>
      <w:marBottom w:val="0"/>
      <w:divBdr>
        <w:top w:val="none" w:sz="0" w:space="0" w:color="auto"/>
        <w:left w:val="none" w:sz="0" w:space="0" w:color="auto"/>
        <w:bottom w:val="none" w:sz="0" w:space="0" w:color="auto"/>
        <w:right w:val="none" w:sz="0" w:space="0" w:color="auto"/>
      </w:divBdr>
    </w:div>
    <w:div w:id="2107576798">
      <w:bodyDiv w:val="1"/>
      <w:marLeft w:val="0"/>
      <w:marRight w:val="0"/>
      <w:marTop w:val="0"/>
      <w:marBottom w:val="0"/>
      <w:divBdr>
        <w:top w:val="none" w:sz="0" w:space="0" w:color="auto"/>
        <w:left w:val="none" w:sz="0" w:space="0" w:color="auto"/>
        <w:bottom w:val="none" w:sz="0" w:space="0" w:color="auto"/>
        <w:right w:val="none" w:sz="0" w:space="0" w:color="auto"/>
      </w:divBdr>
    </w:div>
    <w:div w:id="2120491279">
      <w:bodyDiv w:val="1"/>
      <w:marLeft w:val="0"/>
      <w:marRight w:val="0"/>
      <w:marTop w:val="0"/>
      <w:marBottom w:val="0"/>
      <w:divBdr>
        <w:top w:val="none" w:sz="0" w:space="0" w:color="auto"/>
        <w:left w:val="none" w:sz="0" w:space="0" w:color="auto"/>
        <w:bottom w:val="none" w:sz="0" w:space="0" w:color="auto"/>
        <w:right w:val="none" w:sz="0" w:space="0" w:color="auto"/>
      </w:divBdr>
    </w:div>
    <w:div w:id="213575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urao.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439B0-C1F3-4FD7-9038-14910F1D7C6A}">
  <ds:schemaRefs>
    <ds:schemaRef ds:uri="http://schemas.openxmlformats.org/officeDocument/2006/bibliography"/>
  </ds:schemaRefs>
</ds:datastoreItem>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Normal.dotm</Template>
  <TotalTime>3290</TotalTime>
  <Pages>9</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SRINIVAS                                                                                   Mobile: 337-412-5235</vt:lpstr>
    </vt:vector>
  </TitlesOfParts>
  <Company>Oracle Corporation</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                                                                                   Mobile: 337-412-5235</dc:title>
  <dc:subject/>
  <dc:creator>Srinivas</dc:creator>
  <cp:keywords/>
  <cp:lastModifiedBy>Nandigam, Hanumanthurao</cp:lastModifiedBy>
  <cp:revision>227</cp:revision>
  <cp:lastPrinted>1900-12-31T18:30:00Z</cp:lastPrinted>
  <dcterms:created xsi:type="dcterms:W3CDTF">2024-07-19T12:24:00Z</dcterms:created>
  <dcterms:modified xsi:type="dcterms:W3CDTF">2024-10-04T15:24:00Z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hanumanthurao.n@ad.infosys.com</vt:lpwstr>
  </property>
  <property fmtid="{D5CDD505-2E9C-101B-9397-08002B2CF9AE}" pid="5" name="MSIP_Label_be4b3411-284d-4d31-bd4f-bc13ef7f1fd6_SetDate">
    <vt:lpwstr>2019-01-01T11:52:38.8639604Z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hanumanthurao.n@ad.infosys.com</vt:lpwstr>
  </property>
  <property fmtid="{D5CDD505-2E9C-101B-9397-08002B2CF9AE}" pid="12" name="MSIP_Label_a0819fa7-4367-4500-ba88-dd630d977609_SetDate">
    <vt:lpwstr>2019-01-01T11:52:38.8639604Z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GrammarlyDocumentId">
    <vt:lpwstr>a2b3da17ee82b033097a860773a30dfe2ef7ded047f8b6ea3d92d76cef5100eb</vt:lpwstr>
  </property>
</Properties>
</file>